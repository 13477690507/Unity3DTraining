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305" w:rsidRDefault="002E60CE">
      <w:pPr>
        <w:pStyle w:val="1"/>
        <w:numPr>
          <w:ilvl w:val="0"/>
          <w:numId w:val="1"/>
        </w:numPr>
        <w:spacing w:before="200" w:after="200"/>
        <w:ind w:leftChars="0" w:right="210"/>
        <w:rPr>
          <w:sz w:val="36"/>
          <w:szCs w:val="36"/>
        </w:rPr>
      </w:pPr>
      <w:bookmarkStart w:id="0" w:name="_Toc468386150"/>
      <w:r>
        <w:rPr>
          <w:rFonts w:hint="eastAsia"/>
          <w:sz w:val="36"/>
          <w:szCs w:val="36"/>
        </w:rPr>
        <w:t>C#</w:t>
      </w:r>
      <w:r>
        <w:rPr>
          <w:rFonts w:hint="eastAsia"/>
          <w:sz w:val="36"/>
          <w:szCs w:val="36"/>
        </w:rPr>
        <w:t>语言</w:t>
      </w:r>
      <w:bookmarkEnd w:id="0"/>
    </w:p>
    <w:p w:rsidR="007C2305" w:rsidRDefault="002E60CE">
      <w:pPr>
        <w:pStyle w:val="2"/>
        <w:numPr>
          <w:ilvl w:val="1"/>
          <w:numId w:val="2"/>
        </w:numPr>
        <w:spacing w:before="0" w:after="0"/>
        <w:ind w:leftChars="0" w:right="210"/>
        <w:rPr>
          <w:sz w:val="28"/>
          <w:szCs w:val="28"/>
        </w:rPr>
      </w:pPr>
      <w:bookmarkStart w:id="1" w:name="_Toc468386151"/>
      <w:r>
        <w:rPr>
          <w:rFonts w:hint="eastAsia"/>
          <w:sz w:val="28"/>
          <w:szCs w:val="28"/>
        </w:rPr>
        <w:t>重载和重写的区别</w:t>
      </w:r>
      <w:bookmarkEnd w:id="1"/>
      <w:r>
        <w:rPr>
          <w:rFonts w:hint="eastAsia"/>
          <w:sz w:val="28"/>
          <w:szCs w:val="28"/>
        </w:rPr>
        <w:tab/>
      </w:r>
    </w:p>
    <w:p w:rsidR="007C2305" w:rsidRDefault="002E60CE">
      <w:pPr>
        <w:pStyle w:val="11"/>
        <w:numPr>
          <w:ilvl w:val="0"/>
          <w:numId w:val="3"/>
        </w:numPr>
        <w:ind w:leftChars="0" w:right="210" w:firstLineChars="0"/>
      </w:pPr>
      <w:r>
        <w:rPr>
          <w:rFonts w:hint="eastAsia"/>
        </w:rPr>
        <w:t>所处位置不同</w:t>
      </w:r>
      <w:r>
        <w:rPr>
          <w:rFonts w:hint="eastAsia"/>
        </w:rPr>
        <w:t xml:space="preserve"> </w:t>
      </w:r>
      <w:r>
        <w:rPr>
          <w:rFonts w:hint="eastAsia"/>
        </w:rPr>
        <w:t>重载在同类中</w:t>
      </w:r>
      <w:r>
        <w:rPr>
          <w:rFonts w:hint="eastAsia"/>
        </w:rPr>
        <w:t xml:space="preserve"> </w:t>
      </w:r>
      <w:r>
        <w:rPr>
          <w:rFonts w:hint="eastAsia"/>
        </w:rPr>
        <w:t>重写在父子类中</w:t>
      </w:r>
    </w:p>
    <w:p w:rsidR="007C2305" w:rsidRDefault="002E60CE">
      <w:pPr>
        <w:pStyle w:val="11"/>
        <w:numPr>
          <w:ilvl w:val="0"/>
          <w:numId w:val="3"/>
        </w:numPr>
        <w:ind w:leftChars="0" w:right="210" w:firstLineChars="0"/>
      </w:pPr>
      <w:r>
        <w:rPr>
          <w:rFonts w:hint="eastAsia"/>
        </w:rPr>
        <w:t>定义方式不同</w:t>
      </w:r>
      <w:r>
        <w:rPr>
          <w:rFonts w:hint="eastAsia"/>
        </w:rPr>
        <w:t xml:space="preserve"> </w:t>
      </w:r>
      <w:r>
        <w:rPr>
          <w:rFonts w:hint="eastAsia"/>
        </w:rPr>
        <w:t>重载方法名相同</w:t>
      </w:r>
      <w:r>
        <w:rPr>
          <w:rFonts w:hint="eastAsia"/>
        </w:rPr>
        <w:t xml:space="preserve"> </w:t>
      </w:r>
      <w:r>
        <w:rPr>
          <w:rFonts w:hint="eastAsia"/>
        </w:rPr>
        <w:t>参数列表不同</w:t>
      </w:r>
      <w:r>
        <w:rPr>
          <w:rFonts w:hint="eastAsia"/>
        </w:rPr>
        <w:t xml:space="preserve"> </w:t>
      </w:r>
      <w:r>
        <w:rPr>
          <w:rFonts w:hint="eastAsia"/>
        </w:rPr>
        <w:t>重写方法名和参数列表都相同</w:t>
      </w:r>
    </w:p>
    <w:p w:rsidR="007C2305" w:rsidRDefault="002E60CE">
      <w:pPr>
        <w:pStyle w:val="11"/>
        <w:numPr>
          <w:ilvl w:val="0"/>
          <w:numId w:val="3"/>
        </w:numPr>
        <w:ind w:leftChars="0" w:right="210" w:firstLineChars="0"/>
      </w:pPr>
      <w:r>
        <w:rPr>
          <w:rFonts w:hint="eastAsia"/>
        </w:rPr>
        <w:t>调用方式不同</w:t>
      </w:r>
      <w:r>
        <w:rPr>
          <w:rFonts w:hint="eastAsia"/>
        </w:rPr>
        <w:t xml:space="preserve"> </w:t>
      </w:r>
      <w:r>
        <w:rPr>
          <w:rFonts w:hint="eastAsia"/>
        </w:rPr>
        <w:t>重载使用相同对象以不同参数调用</w:t>
      </w:r>
      <w:r>
        <w:rPr>
          <w:rFonts w:hint="eastAsia"/>
        </w:rPr>
        <w:t xml:space="preserve"> </w:t>
      </w:r>
      <w:r>
        <w:rPr>
          <w:rFonts w:hint="eastAsia"/>
        </w:rPr>
        <w:t>重写用不同对象以相同参数调用</w:t>
      </w:r>
    </w:p>
    <w:p w:rsidR="007C2305" w:rsidRDefault="002E60CE">
      <w:pPr>
        <w:pStyle w:val="11"/>
        <w:numPr>
          <w:ilvl w:val="0"/>
          <w:numId w:val="3"/>
        </w:numPr>
        <w:ind w:leftChars="0" w:right="210" w:firstLineChars="0"/>
      </w:pPr>
      <w:r>
        <w:rPr>
          <w:rFonts w:hint="eastAsia"/>
        </w:rPr>
        <w:t>多态时机不同</w:t>
      </w:r>
      <w:r>
        <w:rPr>
          <w:rFonts w:hint="eastAsia"/>
        </w:rPr>
        <w:t xml:space="preserve"> </w:t>
      </w:r>
      <w:r>
        <w:rPr>
          <w:rFonts w:hint="eastAsia"/>
        </w:rPr>
        <w:t>重载时编译时多态</w:t>
      </w:r>
      <w:r>
        <w:rPr>
          <w:rFonts w:hint="eastAsia"/>
        </w:rPr>
        <w:t xml:space="preserve"> </w:t>
      </w:r>
      <w:r>
        <w:rPr>
          <w:rFonts w:hint="eastAsia"/>
        </w:rPr>
        <w:t>重写是运行时多态</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bookmarkStart w:id="2" w:name="_Toc468386152"/>
      <w:r>
        <w:rPr>
          <w:rFonts w:hint="eastAsia"/>
          <w:sz w:val="28"/>
          <w:szCs w:val="28"/>
        </w:rPr>
        <w:t>面向对象的三大特点</w:t>
      </w:r>
      <w:bookmarkEnd w:id="2"/>
      <w:r>
        <w:rPr>
          <w:rFonts w:hint="eastAsia"/>
          <w:sz w:val="28"/>
          <w:szCs w:val="28"/>
        </w:rPr>
        <w:tab/>
      </w:r>
    </w:p>
    <w:p w:rsidR="00C942E7" w:rsidRDefault="002E60CE" w:rsidP="00C942E7">
      <w:pPr>
        <w:ind w:left="210" w:right="210"/>
      </w:pPr>
      <w:r>
        <w:rPr>
          <w:rFonts w:hint="eastAsia"/>
        </w:rPr>
        <w:t>封装、继承、多态</w:t>
      </w:r>
    </w:p>
    <w:p w:rsidR="007C2305" w:rsidRDefault="00C942E7" w:rsidP="00C942E7">
      <w:pPr>
        <w:ind w:leftChars="0" w:left="0" w:right="210"/>
      </w:pPr>
      <w:r>
        <w:rPr>
          <w:rFonts w:hint="eastAsia"/>
        </w:rPr>
        <w:t>1</w:t>
      </w:r>
      <w:r>
        <w:rPr>
          <w:rFonts w:hint="eastAsia"/>
        </w:rPr>
        <w:t>、</w:t>
      </w:r>
      <w:r w:rsidR="002E60CE">
        <w:rPr>
          <w:rFonts w:hint="eastAsia"/>
        </w:rPr>
        <w:t>封装：</w:t>
      </w:r>
      <w:r w:rsidR="002E60CE">
        <w:rPr>
          <w:rFonts w:hint="eastAsia"/>
        </w:rPr>
        <w:t xml:space="preserve"> </w:t>
      </w:r>
      <w:r w:rsidR="002E60CE">
        <w:rPr>
          <w:rFonts w:hint="eastAsia"/>
        </w:rPr>
        <w:t>封装是将数据和行为相结合，通过行为约束代码修改数据的程度，增强数据的安全性，属性是</w:t>
      </w:r>
      <w:r w:rsidR="002E60CE">
        <w:rPr>
          <w:rFonts w:hint="eastAsia"/>
        </w:rPr>
        <w:t>C#</w:t>
      </w:r>
      <w:r w:rsidR="002E60CE">
        <w:rPr>
          <w:rFonts w:hint="eastAsia"/>
        </w:rPr>
        <w:t>封装实现的最好体现。</w:t>
      </w:r>
    </w:p>
    <w:p w:rsidR="00C942E7" w:rsidRDefault="00C942E7" w:rsidP="00C942E7">
      <w:pPr>
        <w:ind w:leftChars="0" w:left="0" w:right="210"/>
      </w:pPr>
      <w:r>
        <w:rPr>
          <w:rFonts w:hint="eastAsia"/>
        </w:rPr>
        <w:t>2</w:t>
      </w:r>
      <w:r>
        <w:rPr>
          <w:rFonts w:hint="eastAsia"/>
        </w:rPr>
        <w:t>、继承：</w:t>
      </w:r>
      <w:r>
        <w:rPr>
          <w:rFonts w:hint="eastAsia"/>
        </w:rPr>
        <w:t xml:space="preserve"> </w:t>
      </w:r>
      <w:r>
        <w:rPr>
          <w:rFonts w:hint="eastAsia"/>
        </w:rPr>
        <w:t>提高代码重用度，增强软件可维护性的重要手段，符合开闭原则。</w:t>
      </w:r>
    </w:p>
    <w:p w:rsidR="007C2305" w:rsidRDefault="00C942E7" w:rsidP="00C942E7">
      <w:pPr>
        <w:ind w:leftChars="0" w:left="0" w:right="210"/>
      </w:pPr>
      <w:r>
        <w:rPr>
          <w:rFonts w:hint="eastAsia"/>
        </w:rPr>
        <w:t>3</w:t>
      </w:r>
      <w:r>
        <w:rPr>
          <w:rFonts w:hint="eastAsia"/>
        </w:rPr>
        <w:t>、</w:t>
      </w:r>
      <w:r w:rsidR="002E60CE">
        <w:rPr>
          <w:rFonts w:hint="eastAsia"/>
        </w:rPr>
        <w:t>多态性：</w:t>
      </w:r>
      <w:r w:rsidR="002E60CE">
        <w:rPr>
          <w:rFonts w:hint="eastAsia"/>
        </w:rPr>
        <w:t xml:space="preserve"> </w:t>
      </w:r>
      <w:r w:rsidR="002E60CE">
        <w:rPr>
          <w:rFonts w:hint="eastAsia"/>
        </w:rPr>
        <w:t>多态性是指同名的方法在不同环境下，自适应的反应出不同得表现，是方法动态展示的重要手段。</w:t>
      </w:r>
      <w:r w:rsidR="002E60CE">
        <w:rPr>
          <w:rFonts w:hint="eastAsia"/>
        </w:rPr>
        <w:tab/>
      </w:r>
    </w:p>
    <w:p w:rsidR="007C2305" w:rsidRDefault="007C2305">
      <w:pPr>
        <w:ind w:left="210" w:right="210" w:firstLine="420"/>
      </w:pPr>
    </w:p>
    <w:p w:rsidR="007C2305" w:rsidRDefault="007C2305">
      <w:pPr>
        <w:ind w:left="210" w:right="210" w:firstLine="420"/>
      </w:pPr>
    </w:p>
    <w:p w:rsidR="007C2305" w:rsidRDefault="002E60CE">
      <w:pPr>
        <w:pStyle w:val="2"/>
        <w:numPr>
          <w:ilvl w:val="1"/>
          <w:numId w:val="2"/>
        </w:numPr>
        <w:spacing w:before="0" w:after="0"/>
        <w:ind w:leftChars="0" w:right="210"/>
        <w:rPr>
          <w:sz w:val="28"/>
          <w:szCs w:val="28"/>
        </w:rPr>
      </w:pPr>
      <w:bookmarkStart w:id="3" w:name="_Toc468386153"/>
      <w:r>
        <w:rPr>
          <w:rFonts w:hint="eastAsia"/>
          <w:sz w:val="28"/>
          <w:szCs w:val="28"/>
        </w:rPr>
        <w:t>简述值类型和引用类型有什么区别</w:t>
      </w:r>
      <w:bookmarkEnd w:id="3"/>
    </w:p>
    <w:p w:rsidR="007C2305" w:rsidRDefault="002E60CE">
      <w:pPr>
        <w:ind w:left="210" w:right="210"/>
      </w:pPr>
      <w:r>
        <w:rPr>
          <w:rFonts w:hint="eastAsia"/>
        </w:rPr>
        <w:t>1.</w:t>
      </w:r>
      <w:r>
        <w:rPr>
          <w:rFonts w:hint="eastAsia"/>
        </w:rPr>
        <w:t>值类型存储在内存栈中，引用类型数据存储在内存堆中，而内存单元中存放的</w:t>
      </w:r>
    </w:p>
    <w:p w:rsidR="007C2305" w:rsidRDefault="002E60CE">
      <w:pPr>
        <w:ind w:left="210" w:right="210"/>
      </w:pPr>
      <w:r>
        <w:rPr>
          <w:rFonts w:hint="eastAsia"/>
        </w:rPr>
        <w:t>是堆中存放的地址。</w:t>
      </w:r>
    </w:p>
    <w:p w:rsidR="007C2305" w:rsidRDefault="002E60CE">
      <w:pPr>
        <w:ind w:left="210" w:right="210"/>
      </w:pPr>
      <w:r>
        <w:rPr>
          <w:rFonts w:hint="eastAsia"/>
        </w:rPr>
        <w:t>2.</w:t>
      </w:r>
      <w:r>
        <w:rPr>
          <w:rFonts w:hint="eastAsia"/>
        </w:rPr>
        <w:t>值类型存取快，引用类型存取慢。</w:t>
      </w:r>
    </w:p>
    <w:p w:rsidR="007C2305" w:rsidRDefault="002E60CE">
      <w:pPr>
        <w:ind w:left="210" w:right="210"/>
      </w:pPr>
      <w:r>
        <w:rPr>
          <w:rFonts w:hint="eastAsia"/>
        </w:rPr>
        <w:t>3.</w:t>
      </w:r>
      <w:r>
        <w:rPr>
          <w:rFonts w:hint="eastAsia"/>
        </w:rPr>
        <w:t>值类型表示实际数据，引用类型表示指向存储在内存堆中的数据的指针和引用。</w:t>
      </w:r>
    </w:p>
    <w:p w:rsidR="007C2305" w:rsidRDefault="002E60CE">
      <w:pPr>
        <w:ind w:left="210" w:right="210"/>
      </w:pPr>
      <w:r>
        <w:rPr>
          <w:rFonts w:hint="eastAsia"/>
        </w:rPr>
        <w:t>4.</w:t>
      </w:r>
      <w:r>
        <w:rPr>
          <w:rFonts w:hint="eastAsia"/>
        </w:rPr>
        <w:t>栈的内存是自动释放的，堆内存是</w:t>
      </w:r>
      <w:r>
        <w:rPr>
          <w:rFonts w:hint="eastAsia"/>
        </w:rPr>
        <w:t xml:space="preserve">.NET </w:t>
      </w:r>
      <w:r>
        <w:rPr>
          <w:rFonts w:hint="eastAsia"/>
        </w:rPr>
        <w:t>中会由</w:t>
      </w:r>
      <w:r>
        <w:rPr>
          <w:rFonts w:hint="eastAsia"/>
        </w:rPr>
        <w:t xml:space="preserve"> GC </w:t>
      </w:r>
      <w:r>
        <w:rPr>
          <w:rFonts w:hint="eastAsia"/>
        </w:rPr>
        <w:t>来自动释放。</w:t>
      </w:r>
    </w:p>
    <w:p w:rsidR="007C2305" w:rsidRDefault="002E60CE">
      <w:pPr>
        <w:ind w:left="210" w:right="210"/>
      </w:pPr>
      <w:r>
        <w:rPr>
          <w:rFonts w:hint="eastAsia"/>
        </w:rPr>
        <w:t>5.</w:t>
      </w:r>
      <w:r>
        <w:rPr>
          <w:rFonts w:hint="eastAsia"/>
        </w:rPr>
        <w:t>值类型继承自</w:t>
      </w:r>
      <w:r>
        <w:rPr>
          <w:rFonts w:hint="eastAsia"/>
        </w:rPr>
        <w:t xml:space="preserve"> System.ValueType,</w:t>
      </w:r>
      <w:r>
        <w:rPr>
          <w:rFonts w:hint="eastAsia"/>
        </w:rPr>
        <w:t>引用类型继承自</w:t>
      </w:r>
      <w:r>
        <w:rPr>
          <w:rFonts w:hint="eastAsia"/>
        </w:rPr>
        <w:t xml:space="preserve"> System.Object</w:t>
      </w:r>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4" w:name="_Toc468386154"/>
      <w:r>
        <w:rPr>
          <w:rFonts w:hint="eastAsia"/>
          <w:sz w:val="28"/>
          <w:szCs w:val="28"/>
        </w:rPr>
        <w:t>请简述</w:t>
      </w:r>
      <w:r>
        <w:rPr>
          <w:rFonts w:hint="eastAsia"/>
          <w:sz w:val="28"/>
          <w:szCs w:val="28"/>
        </w:rPr>
        <w:t>private</w:t>
      </w:r>
      <w:r>
        <w:rPr>
          <w:rFonts w:hint="eastAsia"/>
          <w:sz w:val="28"/>
          <w:szCs w:val="28"/>
        </w:rPr>
        <w:t>，</w:t>
      </w:r>
      <w:r>
        <w:rPr>
          <w:rFonts w:hint="eastAsia"/>
          <w:sz w:val="28"/>
          <w:szCs w:val="28"/>
        </w:rPr>
        <w:t>public</w:t>
      </w:r>
      <w:r>
        <w:rPr>
          <w:rFonts w:hint="eastAsia"/>
          <w:sz w:val="28"/>
          <w:szCs w:val="28"/>
        </w:rPr>
        <w:t>，</w:t>
      </w:r>
      <w:r>
        <w:rPr>
          <w:rFonts w:hint="eastAsia"/>
          <w:sz w:val="28"/>
          <w:szCs w:val="28"/>
        </w:rPr>
        <w:t>protected</w:t>
      </w:r>
      <w:r>
        <w:rPr>
          <w:rFonts w:hint="eastAsia"/>
          <w:sz w:val="28"/>
          <w:szCs w:val="28"/>
        </w:rPr>
        <w:t>，</w:t>
      </w:r>
      <w:r>
        <w:rPr>
          <w:rFonts w:hint="eastAsia"/>
          <w:sz w:val="28"/>
          <w:szCs w:val="28"/>
        </w:rPr>
        <w:t>internal</w:t>
      </w:r>
      <w:r>
        <w:rPr>
          <w:rFonts w:hint="eastAsia"/>
          <w:sz w:val="28"/>
          <w:szCs w:val="28"/>
        </w:rPr>
        <w:t>的区别</w:t>
      </w:r>
      <w:bookmarkEnd w:id="4"/>
      <w:r>
        <w:rPr>
          <w:rFonts w:hint="eastAsia"/>
          <w:sz w:val="28"/>
          <w:szCs w:val="28"/>
        </w:rPr>
        <w:tab/>
      </w:r>
    </w:p>
    <w:p w:rsidR="007C2305" w:rsidRDefault="002E60CE">
      <w:pPr>
        <w:ind w:left="210" w:right="210"/>
      </w:pPr>
      <w:r>
        <w:rPr>
          <w:rFonts w:hint="eastAsia"/>
        </w:rPr>
        <w:t>public</w:t>
      </w:r>
      <w:r>
        <w:rPr>
          <w:rFonts w:hint="eastAsia"/>
        </w:rPr>
        <w:t>：对任何类和成员都公开，无限制访问</w:t>
      </w:r>
    </w:p>
    <w:p w:rsidR="007C2305" w:rsidRDefault="002E60CE">
      <w:pPr>
        <w:ind w:left="210" w:right="210"/>
      </w:pPr>
      <w:r>
        <w:rPr>
          <w:rFonts w:hint="eastAsia"/>
        </w:rPr>
        <w:t>private</w:t>
      </w:r>
      <w:r>
        <w:rPr>
          <w:rFonts w:hint="eastAsia"/>
        </w:rPr>
        <w:t>：仅对该类公开</w:t>
      </w:r>
    </w:p>
    <w:p w:rsidR="007C2305" w:rsidRDefault="002E60CE">
      <w:pPr>
        <w:ind w:left="210" w:right="210"/>
      </w:pPr>
      <w:r>
        <w:rPr>
          <w:rFonts w:hint="eastAsia"/>
        </w:rPr>
        <w:t>protected</w:t>
      </w:r>
      <w:r>
        <w:rPr>
          <w:rFonts w:hint="eastAsia"/>
        </w:rPr>
        <w:t>：对该类和其派生类公开</w:t>
      </w:r>
    </w:p>
    <w:p w:rsidR="007C2305" w:rsidRDefault="002E60CE">
      <w:pPr>
        <w:ind w:left="210" w:right="210"/>
      </w:pPr>
      <w:r>
        <w:rPr>
          <w:rFonts w:hint="eastAsia"/>
        </w:rPr>
        <w:t>internal</w:t>
      </w:r>
      <w:r>
        <w:rPr>
          <w:rFonts w:hint="eastAsia"/>
        </w:rPr>
        <w:t>：只能在包含该类的程序集中访问该类</w:t>
      </w:r>
    </w:p>
    <w:p w:rsidR="007C2305" w:rsidRDefault="002E60CE">
      <w:pPr>
        <w:ind w:left="210" w:right="210"/>
      </w:pPr>
      <w:r>
        <w:rPr>
          <w:rFonts w:hint="eastAsia"/>
        </w:rPr>
        <w:t>protected internal</w:t>
      </w:r>
      <w:r>
        <w:rPr>
          <w:rFonts w:hint="eastAsia"/>
        </w:rPr>
        <w:t>：</w:t>
      </w:r>
      <w:r>
        <w:rPr>
          <w:rFonts w:hint="eastAsia"/>
        </w:rPr>
        <w:t>protected + internal</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5" w:name="_Toc468386155"/>
      <w:r>
        <w:rPr>
          <w:rFonts w:hint="eastAsia"/>
          <w:sz w:val="28"/>
          <w:szCs w:val="28"/>
        </w:rPr>
        <w:t>C#</w:t>
      </w:r>
      <w:r>
        <w:rPr>
          <w:rFonts w:hint="eastAsia"/>
          <w:sz w:val="28"/>
          <w:szCs w:val="28"/>
        </w:rPr>
        <w:t>中所有引用类型的基类是什么</w:t>
      </w:r>
      <w:bookmarkEnd w:id="5"/>
      <w:r>
        <w:rPr>
          <w:rFonts w:hint="eastAsia"/>
          <w:sz w:val="28"/>
          <w:szCs w:val="28"/>
        </w:rPr>
        <w:tab/>
      </w:r>
    </w:p>
    <w:p w:rsidR="007C2305" w:rsidRDefault="002E60CE">
      <w:pPr>
        <w:ind w:left="210" w:right="210"/>
      </w:pPr>
      <w:r>
        <w:rPr>
          <w:rFonts w:hint="eastAsia"/>
        </w:rPr>
        <w:t>引用类型的基类是</w:t>
      </w:r>
      <w:r>
        <w:rPr>
          <w:rFonts w:hint="eastAsia"/>
        </w:rPr>
        <w:t xml:space="preserve"> System.Object </w:t>
      </w:r>
      <w:r>
        <w:rPr>
          <w:rFonts w:hint="eastAsia"/>
        </w:rPr>
        <w:t>值类型的基类是</w:t>
      </w:r>
      <w:r>
        <w:rPr>
          <w:rFonts w:hint="eastAsia"/>
        </w:rPr>
        <w:t xml:space="preserve"> System.ValueType</w:t>
      </w:r>
    </w:p>
    <w:p w:rsidR="007C2305" w:rsidRDefault="002E60CE">
      <w:pPr>
        <w:ind w:left="210" w:right="210"/>
      </w:pPr>
      <w:r>
        <w:rPr>
          <w:rFonts w:hint="eastAsia"/>
        </w:rPr>
        <w:t>同时，值类型也隐式继承自</w:t>
      </w:r>
      <w:r>
        <w:rPr>
          <w:rFonts w:hint="eastAsia"/>
        </w:rPr>
        <w:t xml:space="preserve"> System.Object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6" w:name="_Toc468386156"/>
      <w:r>
        <w:rPr>
          <w:rFonts w:hint="eastAsia"/>
          <w:sz w:val="28"/>
          <w:szCs w:val="28"/>
        </w:rPr>
        <w:lastRenderedPageBreak/>
        <w:t>请简述</w:t>
      </w:r>
      <w:r>
        <w:rPr>
          <w:rFonts w:hint="eastAsia"/>
          <w:sz w:val="28"/>
          <w:szCs w:val="28"/>
        </w:rPr>
        <w:t xml:space="preserve"> ArrayList </w:t>
      </w:r>
      <w:r>
        <w:rPr>
          <w:rFonts w:hint="eastAsia"/>
          <w:sz w:val="28"/>
          <w:szCs w:val="28"/>
        </w:rPr>
        <w:t>和</w:t>
      </w:r>
      <w:r>
        <w:rPr>
          <w:rFonts w:hint="eastAsia"/>
          <w:sz w:val="28"/>
          <w:szCs w:val="28"/>
        </w:rPr>
        <w:t xml:space="preserve"> List&lt;Int&gt;</w:t>
      </w:r>
      <w:r>
        <w:rPr>
          <w:rFonts w:hint="eastAsia"/>
          <w:sz w:val="28"/>
          <w:szCs w:val="28"/>
        </w:rPr>
        <w:t>的主要区别</w:t>
      </w:r>
      <w:bookmarkEnd w:id="6"/>
      <w:r>
        <w:rPr>
          <w:rFonts w:hint="eastAsia"/>
          <w:sz w:val="28"/>
          <w:szCs w:val="28"/>
        </w:rPr>
        <w:tab/>
      </w:r>
    </w:p>
    <w:p w:rsidR="007C2305" w:rsidRDefault="002E60CE">
      <w:pPr>
        <w:ind w:left="210" w:right="210"/>
      </w:pPr>
      <w:r>
        <w:rPr>
          <w:rFonts w:hint="eastAsia"/>
        </w:rPr>
        <w:t xml:space="preserve">ArrayList </w:t>
      </w:r>
      <w:r>
        <w:rPr>
          <w:rFonts w:hint="eastAsia"/>
        </w:rPr>
        <w:t>不带泛型</w:t>
      </w:r>
      <w:r>
        <w:rPr>
          <w:rFonts w:hint="eastAsia"/>
        </w:rPr>
        <w:t xml:space="preserve"> </w:t>
      </w:r>
      <w:r>
        <w:rPr>
          <w:rFonts w:hint="eastAsia"/>
        </w:rPr>
        <w:t>数据类型丢失</w:t>
      </w:r>
    </w:p>
    <w:p w:rsidR="007C2305" w:rsidRDefault="002E60CE">
      <w:pPr>
        <w:ind w:left="210" w:right="210"/>
      </w:pPr>
      <w:r>
        <w:rPr>
          <w:rFonts w:hint="eastAsia"/>
        </w:rPr>
        <w:t xml:space="preserve">List&lt;T&gt; </w:t>
      </w:r>
      <w:r>
        <w:rPr>
          <w:rFonts w:hint="eastAsia"/>
        </w:rPr>
        <w:t>带泛型</w:t>
      </w:r>
      <w:r>
        <w:rPr>
          <w:rFonts w:hint="eastAsia"/>
        </w:rPr>
        <w:t xml:space="preserve"> </w:t>
      </w:r>
      <w:r>
        <w:rPr>
          <w:rFonts w:hint="eastAsia"/>
        </w:rPr>
        <w:t>数据类型不丢失</w:t>
      </w:r>
    </w:p>
    <w:p w:rsidR="007C2305" w:rsidRDefault="002E60CE">
      <w:pPr>
        <w:ind w:left="210" w:right="210"/>
      </w:pPr>
      <w:r>
        <w:rPr>
          <w:rFonts w:hint="eastAsia"/>
        </w:rPr>
        <w:t>ArrayList</w:t>
      </w:r>
      <w:r>
        <w:rPr>
          <w:rFonts w:hint="eastAsia"/>
        </w:rPr>
        <w:t>需要装箱拆箱</w:t>
      </w:r>
      <w:r>
        <w:rPr>
          <w:rFonts w:hint="eastAsia"/>
        </w:rPr>
        <w:t xml:space="preserve"> List&lt;T&gt;</w:t>
      </w:r>
      <w:r>
        <w:rPr>
          <w:rFonts w:hint="eastAsia"/>
        </w:rPr>
        <w:t>不需要</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7" w:name="_Toc468386157"/>
      <w:r>
        <w:rPr>
          <w:rFonts w:hint="eastAsia"/>
          <w:sz w:val="28"/>
          <w:szCs w:val="28"/>
        </w:rPr>
        <w:t>请简述</w:t>
      </w:r>
      <w:r>
        <w:rPr>
          <w:rFonts w:hint="eastAsia"/>
          <w:sz w:val="28"/>
          <w:szCs w:val="28"/>
        </w:rPr>
        <w:t xml:space="preserve"> GC</w:t>
      </w:r>
      <w:r>
        <w:rPr>
          <w:rFonts w:hint="eastAsia"/>
          <w:sz w:val="28"/>
          <w:szCs w:val="28"/>
        </w:rPr>
        <w:t>（垃圾回收）产生的原因，并描述如何避免？</w:t>
      </w:r>
      <w:bookmarkEnd w:id="7"/>
      <w:r>
        <w:rPr>
          <w:rFonts w:hint="eastAsia"/>
          <w:sz w:val="28"/>
          <w:szCs w:val="28"/>
        </w:rPr>
        <w:tab/>
      </w:r>
    </w:p>
    <w:p w:rsidR="007C2305" w:rsidRDefault="002E60CE">
      <w:pPr>
        <w:ind w:left="210" w:right="210"/>
      </w:pPr>
      <w:r>
        <w:rPr>
          <w:rFonts w:hint="eastAsia"/>
        </w:rPr>
        <w:t xml:space="preserve">GC </w:t>
      </w:r>
      <w:r>
        <w:rPr>
          <w:rFonts w:hint="eastAsia"/>
        </w:rPr>
        <w:t>为了避免内存溢出而产生的回收机制</w:t>
      </w:r>
    </w:p>
    <w:p w:rsidR="007C2305" w:rsidRDefault="002E60CE">
      <w:pPr>
        <w:ind w:left="210" w:right="210"/>
      </w:pPr>
      <w:r>
        <w:rPr>
          <w:rFonts w:hint="eastAsia"/>
        </w:rPr>
        <w:t>避免：</w:t>
      </w:r>
      <w:r>
        <w:rPr>
          <w:rFonts w:hint="eastAsia"/>
        </w:rPr>
        <w:t>1</w:t>
      </w:r>
      <w:r>
        <w:rPr>
          <w:rFonts w:hint="eastAsia"/>
        </w:rPr>
        <w:t>）减少</w:t>
      </w:r>
      <w:r>
        <w:rPr>
          <w:rFonts w:hint="eastAsia"/>
        </w:rPr>
        <w:t xml:space="preserve"> new </w:t>
      </w:r>
      <w:r>
        <w:rPr>
          <w:rFonts w:hint="eastAsia"/>
        </w:rPr>
        <w:t>产生对象的次数</w:t>
      </w:r>
    </w:p>
    <w:p w:rsidR="007C2305" w:rsidRDefault="002E60CE">
      <w:pPr>
        <w:ind w:left="210" w:right="210"/>
      </w:pPr>
      <w:r>
        <w:rPr>
          <w:rFonts w:hint="eastAsia"/>
        </w:rPr>
        <w:t>2</w:t>
      </w:r>
      <w:r>
        <w:rPr>
          <w:rFonts w:hint="eastAsia"/>
        </w:rPr>
        <w:t>）使用公用的对象（静态成员）</w:t>
      </w:r>
    </w:p>
    <w:p w:rsidR="007C2305" w:rsidRDefault="002E60CE">
      <w:pPr>
        <w:ind w:left="210" w:right="210"/>
      </w:pPr>
      <w:r>
        <w:rPr>
          <w:rFonts w:hint="eastAsia"/>
        </w:rPr>
        <w:t>3</w:t>
      </w:r>
      <w:r>
        <w:rPr>
          <w:rFonts w:hint="eastAsia"/>
        </w:rPr>
        <w:t>）将</w:t>
      </w:r>
      <w:r>
        <w:rPr>
          <w:rFonts w:hint="eastAsia"/>
        </w:rPr>
        <w:t xml:space="preserve"> String </w:t>
      </w:r>
      <w:r>
        <w:rPr>
          <w:rFonts w:hint="eastAsia"/>
        </w:rPr>
        <w:t>换为</w:t>
      </w:r>
      <w:r>
        <w:rPr>
          <w:rFonts w:hint="eastAsia"/>
        </w:rPr>
        <w:t xml:space="preserve"> StringBuilder</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8" w:name="_Toc468386158"/>
      <w:r>
        <w:rPr>
          <w:rFonts w:hint="eastAsia"/>
          <w:sz w:val="28"/>
          <w:szCs w:val="28"/>
        </w:rPr>
        <w:t>请描述</w:t>
      </w:r>
      <w:r>
        <w:rPr>
          <w:rFonts w:hint="eastAsia"/>
          <w:sz w:val="28"/>
          <w:szCs w:val="28"/>
        </w:rPr>
        <w:t xml:space="preserve"> Interface </w:t>
      </w:r>
      <w:r>
        <w:rPr>
          <w:rFonts w:hint="eastAsia"/>
          <w:sz w:val="28"/>
          <w:szCs w:val="28"/>
        </w:rPr>
        <w:t>与抽象类之间的不同</w:t>
      </w:r>
      <w:bookmarkEnd w:id="8"/>
      <w:r>
        <w:rPr>
          <w:rFonts w:hint="eastAsia"/>
          <w:sz w:val="28"/>
          <w:szCs w:val="28"/>
        </w:rPr>
        <w:tab/>
      </w:r>
    </w:p>
    <w:p w:rsidR="007C2305" w:rsidRDefault="002E60CE">
      <w:pPr>
        <w:ind w:left="210" w:right="210"/>
      </w:pPr>
      <w:r>
        <w:rPr>
          <w:rFonts w:hint="eastAsia"/>
        </w:rPr>
        <w:t>1.</w:t>
      </w:r>
      <w:r>
        <w:rPr>
          <w:rFonts w:hint="eastAsia"/>
        </w:rPr>
        <w:t>接口不是类</w:t>
      </w:r>
      <w:r>
        <w:rPr>
          <w:rFonts w:hint="eastAsia"/>
        </w:rPr>
        <w:t xml:space="preserve"> </w:t>
      </w:r>
      <w:r>
        <w:rPr>
          <w:rFonts w:hint="eastAsia"/>
        </w:rPr>
        <w:t>不能实例化</w:t>
      </w:r>
      <w:r>
        <w:rPr>
          <w:rFonts w:hint="eastAsia"/>
        </w:rPr>
        <w:t xml:space="preserve"> </w:t>
      </w:r>
      <w:r>
        <w:rPr>
          <w:rFonts w:hint="eastAsia"/>
        </w:rPr>
        <w:t>抽象类可以间接实例化</w:t>
      </w:r>
    </w:p>
    <w:p w:rsidR="007C2305" w:rsidRDefault="002E60CE">
      <w:pPr>
        <w:ind w:left="210" w:right="210"/>
      </w:pPr>
      <w:r>
        <w:rPr>
          <w:rFonts w:hint="eastAsia"/>
        </w:rPr>
        <w:t>2.</w:t>
      </w:r>
      <w:r>
        <w:rPr>
          <w:rFonts w:hint="eastAsia"/>
        </w:rPr>
        <w:t>接口是完全抽象</w:t>
      </w:r>
      <w:r>
        <w:rPr>
          <w:rFonts w:hint="eastAsia"/>
        </w:rPr>
        <w:t xml:space="preserve"> </w:t>
      </w:r>
      <w:r>
        <w:rPr>
          <w:rFonts w:hint="eastAsia"/>
        </w:rPr>
        <w:t>抽象类为部分抽象</w:t>
      </w:r>
    </w:p>
    <w:p w:rsidR="007C2305" w:rsidRDefault="002E60CE">
      <w:pPr>
        <w:ind w:left="210" w:right="210"/>
      </w:pPr>
      <w:r>
        <w:rPr>
          <w:rFonts w:hint="eastAsia"/>
        </w:rPr>
        <w:t>3.</w:t>
      </w:r>
      <w:r>
        <w:rPr>
          <w:rFonts w:hint="eastAsia"/>
        </w:rPr>
        <w:t>接口可以多继承</w:t>
      </w:r>
      <w:r>
        <w:rPr>
          <w:rFonts w:hint="eastAsia"/>
        </w:rPr>
        <w:t xml:space="preserve"> </w:t>
      </w:r>
      <w:r>
        <w:rPr>
          <w:rFonts w:hint="eastAsia"/>
        </w:rPr>
        <w:t>抽象类是单继承</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9" w:name="_Toc468386159"/>
      <w:r>
        <w:rPr>
          <w:rFonts w:hint="eastAsia"/>
          <w:sz w:val="28"/>
          <w:szCs w:val="28"/>
        </w:rPr>
        <w:t>下列代码在运行中会产生几个临时对象？</w:t>
      </w:r>
      <w:bookmarkEnd w:id="9"/>
    </w:p>
    <w:p w:rsidR="007C2305" w:rsidRDefault="0025454A">
      <w:pPr>
        <w:ind w:left="210" w:right="210"/>
      </w:pPr>
      <w:r>
        <w:rPr>
          <w:noProof/>
        </w:rPr>
        <w:drawing>
          <wp:inline distT="0" distB="0" distL="0" distR="0">
            <wp:extent cx="3347720" cy="476885"/>
            <wp:effectExtent l="0" t="0" r="508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7720" cy="476885"/>
                    </a:xfrm>
                    <a:prstGeom prst="rect">
                      <a:avLst/>
                    </a:prstGeom>
                    <a:noFill/>
                    <a:ln>
                      <a:noFill/>
                    </a:ln>
                  </pic:spPr>
                </pic:pic>
              </a:graphicData>
            </a:graphic>
          </wp:inline>
        </w:drawing>
      </w:r>
    </w:p>
    <w:p w:rsidR="007C2305" w:rsidRDefault="002E60CE">
      <w:pPr>
        <w:ind w:left="210" w:right="210"/>
      </w:pPr>
      <w:r>
        <w:rPr>
          <w:rFonts w:hint="eastAsia"/>
        </w:rPr>
        <w:t>其实在</w:t>
      </w:r>
      <w:r>
        <w:rPr>
          <w:rFonts w:hint="eastAsia"/>
        </w:rPr>
        <w:t xml:space="preserve"> C#</w:t>
      </w:r>
      <w:r>
        <w:rPr>
          <w:rFonts w:hint="eastAsia"/>
        </w:rPr>
        <w:t>中第一行是会出错的（</w:t>
      </w:r>
      <w:r>
        <w:rPr>
          <w:rFonts w:hint="eastAsia"/>
        </w:rPr>
        <w:t xml:space="preserve">Java </w:t>
      </w:r>
      <w:r>
        <w:rPr>
          <w:rFonts w:hint="eastAsia"/>
        </w:rPr>
        <w:t>中倒是可行）。应该这样初始化：</w:t>
      </w:r>
    </w:p>
    <w:p w:rsidR="007C2305" w:rsidRDefault="002E60CE">
      <w:pPr>
        <w:ind w:left="210" w:right="210"/>
      </w:pPr>
      <w:r>
        <w:t>string b = new string(new char[]{'a','b','c'});</w:t>
      </w:r>
    </w:p>
    <w:p w:rsidR="007C2305" w:rsidRDefault="002E60CE">
      <w:pPr>
        <w:ind w:left="210" w:right="210"/>
      </w:pPr>
      <w:r>
        <w:rPr>
          <w:rFonts w:hint="eastAsia"/>
        </w:rPr>
        <w:t>忽略错误的话：</w:t>
      </w:r>
    </w:p>
    <w:p w:rsidR="007C2305" w:rsidRDefault="002E60CE">
      <w:pPr>
        <w:ind w:left="210" w:right="210"/>
      </w:pPr>
      <w:r>
        <w:t>1."abc"</w:t>
      </w:r>
    </w:p>
    <w:p w:rsidR="007C2305" w:rsidRDefault="002E60CE">
      <w:pPr>
        <w:ind w:left="210" w:right="210"/>
      </w:pPr>
      <w:r>
        <w:t>2.a.ToUpper()</w:t>
      </w:r>
    </w:p>
    <w:p w:rsidR="007C2305" w:rsidRDefault="002E60CE">
      <w:pPr>
        <w:ind w:left="210" w:right="210"/>
      </w:pPr>
      <w:r>
        <w:t>3."123"</w:t>
      </w:r>
    </w:p>
    <w:p w:rsidR="007C2305" w:rsidRDefault="002E60CE">
      <w:pPr>
        <w:ind w:left="210" w:right="210"/>
      </w:pPr>
      <w:r>
        <w:t>4.a.ToUpper()+"123"</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10" w:name="_Toc468386160"/>
      <w:r>
        <w:rPr>
          <w:rFonts w:hint="eastAsia"/>
          <w:sz w:val="28"/>
          <w:szCs w:val="28"/>
        </w:rPr>
        <w:t>下列代码在运行中会发生什么问题？如何避免？</w:t>
      </w:r>
      <w:bookmarkEnd w:id="10"/>
    </w:p>
    <w:p w:rsidR="007C2305" w:rsidRDefault="0025454A">
      <w:pPr>
        <w:ind w:left="210" w:right="210"/>
      </w:pPr>
      <w:r>
        <w:rPr>
          <w:noProof/>
        </w:rPr>
        <w:drawing>
          <wp:inline distT="0" distB="0" distL="0" distR="0">
            <wp:extent cx="3554095" cy="1454785"/>
            <wp:effectExtent l="0" t="0" r="8255" b="0"/>
            <wp:docPr id="2"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1454785"/>
                    </a:xfrm>
                    <a:prstGeom prst="rect">
                      <a:avLst/>
                    </a:prstGeom>
                    <a:noFill/>
                    <a:ln>
                      <a:noFill/>
                    </a:ln>
                  </pic:spPr>
                </pic:pic>
              </a:graphicData>
            </a:graphic>
          </wp:inline>
        </w:drawing>
      </w:r>
    </w:p>
    <w:p w:rsidR="007C2305" w:rsidRDefault="002E60CE">
      <w:pPr>
        <w:ind w:left="210" w:right="210"/>
      </w:pPr>
      <w:r>
        <w:rPr>
          <w:rFonts w:hint="eastAsia"/>
        </w:rPr>
        <w:t>会产生运行时错误，因为</w:t>
      </w:r>
      <w:r>
        <w:rPr>
          <w:rFonts w:hint="eastAsia"/>
        </w:rPr>
        <w:t xml:space="preserve"> foreach </w:t>
      </w:r>
      <w:r>
        <w:rPr>
          <w:rFonts w:hint="eastAsia"/>
        </w:rPr>
        <w:t>是只读的。不能一边遍历一边修改。</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11" w:name="_Toc468386161"/>
      <w:r>
        <w:rPr>
          <w:rFonts w:hint="eastAsia"/>
          <w:sz w:val="28"/>
          <w:szCs w:val="28"/>
        </w:rPr>
        <w:lastRenderedPageBreak/>
        <w:t>请简述关键字</w:t>
      </w:r>
      <w:r>
        <w:rPr>
          <w:rFonts w:hint="eastAsia"/>
          <w:sz w:val="28"/>
          <w:szCs w:val="28"/>
        </w:rPr>
        <w:t xml:space="preserve"> Sealed </w:t>
      </w:r>
      <w:r>
        <w:rPr>
          <w:rFonts w:hint="eastAsia"/>
          <w:sz w:val="28"/>
          <w:szCs w:val="28"/>
        </w:rPr>
        <w:t>用在类声明和函数声明时的作用</w:t>
      </w:r>
      <w:bookmarkEnd w:id="11"/>
      <w:r>
        <w:rPr>
          <w:rFonts w:hint="eastAsia"/>
          <w:sz w:val="28"/>
          <w:szCs w:val="28"/>
        </w:rPr>
        <w:tab/>
      </w:r>
    </w:p>
    <w:p w:rsidR="007C2305" w:rsidRDefault="002E60CE">
      <w:pPr>
        <w:ind w:left="210" w:right="210"/>
      </w:pPr>
      <w:r>
        <w:rPr>
          <w:rFonts w:hint="eastAsia"/>
        </w:rPr>
        <w:t>类声明时可防止其他类继承此类，在方法中声明则可防止派生类重写此方法。</w:t>
      </w:r>
    </w:p>
    <w:p w:rsidR="007C2305" w:rsidRDefault="007C2305">
      <w:pPr>
        <w:ind w:left="210" w:right="210"/>
      </w:pPr>
    </w:p>
    <w:p w:rsidR="007C2305" w:rsidRDefault="007C2305">
      <w:pPr>
        <w:ind w:left="210" w:right="210"/>
      </w:pPr>
    </w:p>
    <w:p w:rsidR="007C2305" w:rsidRPr="00F032B8" w:rsidRDefault="002E60CE">
      <w:pPr>
        <w:pStyle w:val="2"/>
        <w:numPr>
          <w:ilvl w:val="1"/>
          <w:numId w:val="2"/>
        </w:numPr>
        <w:spacing w:before="0" w:after="0"/>
        <w:ind w:leftChars="0" w:right="210"/>
        <w:rPr>
          <w:sz w:val="28"/>
          <w:szCs w:val="28"/>
        </w:rPr>
      </w:pPr>
      <w:bookmarkStart w:id="12" w:name="_Toc468386162"/>
      <w:r w:rsidRPr="00F032B8">
        <w:rPr>
          <w:rFonts w:hint="eastAsia"/>
          <w:sz w:val="28"/>
          <w:szCs w:val="28"/>
        </w:rPr>
        <w:t>反射的实现原理？</w:t>
      </w:r>
      <w:bookmarkEnd w:id="12"/>
    </w:p>
    <w:p w:rsidR="007C2305" w:rsidRPr="00F032B8" w:rsidRDefault="002E60CE">
      <w:pPr>
        <w:ind w:left="210" w:right="210"/>
      </w:pPr>
      <w:r w:rsidRPr="00F032B8">
        <w:rPr>
          <w:rFonts w:hint="eastAsia"/>
        </w:rPr>
        <w:t>可以在加载程序运行时，动态获取和加载程序集，并且可以获取到程序集的信息</w:t>
      </w:r>
    </w:p>
    <w:p w:rsidR="007C2305" w:rsidRPr="00F032B8" w:rsidRDefault="002E60CE">
      <w:pPr>
        <w:ind w:left="210" w:right="210"/>
      </w:pPr>
      <w:r w:rsidRPr="00F032B8">
        <w:rPr>
          <w:rFonts w:hint="eastAsia"/>
        </w:rPr>
        <w:t>反射即在运行期动态获取类、对象、方法、对象数据等的一种重要手段</w:t>
      </w:r>
    </w:p>
    <w:p w:rsidR="007C2305" w:rsidRPr="00F032B8" w:rsidRDefault="002E60CE">
      <w:pPr>
        <w:ind w:left="210" w:right="210"/>
      </w:pPr>
      <w:r w:rsidRPr="00F032B8">
        <w:rPr>
          <w:rFonts w:hint="eastAsia"/>
        </w:rPr>
        <w:t>主要使用的类库：</w:t>
      </w:r>
      <w:r w:rsidRPr="00F032B8">
        <w:rPr>
          <w:rFonts w:hint="eastAsia"/>
        </w:rPr>
        <w:t>System.Reflection</w:t>
      </w:r>
    </w:p>
    <w:p w:rsidR="007C2305" w:rsidRPr="00F032B8" w:rsidRDefault="002E60CE">
      <w:pPr>
        <w:ind w:left="210" w:right="210"/>
      </w:pPr>
      <w:r w:rsidRPr="00F032B8">
        <w:rPr>
          <w:rFonts w:hint="eastAsia"/>
        </w:rPr>
        <w:t>核心类：</w:t>
      </w:r>
    </w:p>
    <w:p w:rsidR="007C2305" w:rsidRPr="00F032B8" w:rsidRDefault="002E60CE">
      <w:pPr>
        <w:ind w:left="210" w:right="210"/>
      </w:pPr>
      <w:r w:rsidRPr="00F032B8">
        <w:rPr>
          <w:rFonts w:hint="eastAsia"/>
        </w:rPr>
        <w:t>1.Assembly</w:t>
      </w:r>
      <w:r w:rsidRPr="00F032B8">
        <w:rPr>
          <w:rFonts w:hint="eastAsia"/>
        </w:rPr>
        <w:t>描述了程序集</w:t>
      </w:r>
    </w:p>
    <w:p w:rsidR="007C2305" w:rsidRPr="00F032B8" w:rsidRDefault="002E60CE">
      <w:pPr>
        <w:ind w:left="210" w:right="210"/>
      </w:pPr>
      <w:r w:rsidRPr="00F032B8">
        <w:rPr>
          <w:rFonts w:hint="eastAsia"/>
        </w:rPr>
        <w:t>2.Type</w:t>
      </w:r>
      <w:r w:rsidRPr="00F032B8">
        <w:rPr>
          <w:rFonts w:hint="eastAsia"/>
        </w:rPr>
        <w:t>描述了类这种类型</w:t>
      </w:r>
    </w:p>
    <w:p w:rsidR="007C2305" w:rsidRPr="00F032B8" w:rsidRDefault="002E60CE">
      <w:pPr>
        <w:ind w:left="210" w:right="210"/>
      </w:pPr>
      <w:r w:rsidRPr="00F032B8">
        <w:rPr>
          <w:rFonts w:hint="eastAsia"/>
        </w:rPr>
        <w:t>3.ConstructorInfo</w:t>
      </w:r>
      <w:r w:rsidRPr="00F032B8">
        <w:rPr>
          <w:rFonts w:hint="eastAsia"/>
        </w:rPr>
        <w:t>描述了构造函数</w:t>
      </w:r>
    </w:p>
    <w:p w:rsidR="007C2305" w:rsidRPr="00F032B8" w:rsidRDefault="002E60CE">
      <w:pPr>
        <w:ind w:left="210" w:right="210"/>
      </w:pPr>
      <w:r w:rsidRPr="00F032B8">
        <w:rPr>
          <w:rFonts w:hint="eastAsia"/>
        </w:rPr>
        <w:t>4.MethodInfo</w:t>
      </w:r>
      <w:r w:rsidRPr="00F032B8">
        <w:rPr>
          <w:rFonts w:hint="eastAsia"/>
        </w:rPr>
        <w:t>描述了所有的方法</w:t>
      </w:r>
    </w:p>
    <w:p w:rsidR="007C2305" w:rsidRPr="00F032B8" w:rsidRDefault="002E60CE">
      <w:pPr>
        <w:ind w:left="210" w:right="210"/>
      </w:pPr>
      <w:r w:rsidRPr="00F032B8">
        <w:rPr>
          <w:rFonts w:hint="eastAsia"/>
        </w:rPr>
        <w:t>5.FieldInfo</w:t>
      </w:r>
      <w:r w:rsidRPr="00F032B8">
        <w:rPr>
          <w:rFonts w:hint="eastAsia"/>
        </w:rPr>
        <w:t>描述了类的字段</w:t>
      </w:r>
    </w:p>
    <w:p w:rsidR="007C2305" w:rsidRPr="00F032B8" w:rsidRDefault="002E60CE">
      <w:pPr>
        <w:ind w:left="210" w:right="210"/>
      </w:pPr>
      <w:r w:rsidRPr="00F032B8">
        <w:rPr>
          <w:rFonts w:hint="eastAsia"/>
        </w:rPr>
        <w:t>6.PropertyInfo</w:t>
      </w:r>
      <w:r w:rsidRPr="00F032B8">
        <w:rPr>
          <w:rFonts w:hint="eastAsia"/>
        </w:rPr>
        <w:t>描述类的属性</w:t>
      </w:r>
    </w:p>
    <w:p w:rsidR="007C2305" w:rsidRPr="00F032B8" w:rsidRDefault="002E60CE">
      <w:pPr>
        <w:ind w:left="210" w:right="210"/>
      </w:pPr>
      <w:r w:rsidRPr="00F032B8">
        <w:rPr>
          <w:rFonts w:hint="eastAsia"/>
        </w:rPr>
        <w:t>通过以上核心类可在运行时动态获取程序集中的类，并执行类构造产生类对象，动态获取对象的字段或属性值，更可以动态执行类方法和实例方法等。</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13" w:name="_Toc468386163"/>
      <w:r>
        <w:rPr>
          <w:rFonts w:hint="eastAsia"/>
          <w:sz w:val="28"/>
          <w:szCs w:val="28"/>
        </w:rPr>
        <w:t xml:space="preserve"> .Net </w:t>
      </w:r>
      <w:r>
        <w:rPr>
          <w:rFonts w:hint="eastAsia"/>
          <w:sz w:val="28"/>
          <w:szCs w:val="28"/>
        </w:rPr>
        <w:t>与</w:t>
      </w:r>
      <w:r>
        <w:rPr>
          <w:rFonts w:hint="eastAsia"/>
          <w:sz w:val="28"/>
          <w:szCs w:val="28"/>
        </w:rPr>
        <w:t xml:space="preserve"> Mono </w:t>
      </w:r>
      <w:r>
        <w:rPr>
          <w:rFonts w:hint="eastAsia"/>
          <w:sz w:val="28"/>
          <w:szCs w:val="28"/>
        </w:rPr>
        <w:t>的关系？</w:t>
      </w:r>
      <w:bookmarkEnd w:id="13"/>
    </w:p>
    <w:p w:rsidR="007C2305" w:rsidRDefault="002E60CE">
      <w:pPr>
        <w:ind w:left="210" w:right="210"/>
      </w:pPr>
      <w:r>
        <w:rPr>
          <w:rFonts w:hint="eastAsia"/>
        </w:rPr>
        <w:t>.Net</w:t>
      </w:r>
      <w:r>
        <w:rPr>
          <w:rFonts w:hint="eastAsia"/>
        </w:rPr>
        <w:t>是一个语言平台，</w:t>
      </w:r>
      <w:r>
        <w:rPr>
          <w:rFonts w:hint="eastAsia"/>
        </w:rPr>
        <w:t>Mono</w:t>
      </w:r>
      <w:r>
        <w:rPr>
          <w:rFonts w:hint="eastAsia"/>
        </w:rPr>
        <w:t>为</w:t>
      </w:r>
      <w:r>
        <w:rPr>
          <w:rFonts w:hint="eastAsia"/>
        </w:rPr>
        <w:t>.Net</w:t>
      </w:r>
      <w:r>
        <w:rPr>
          <w:rFonts w:hint="eastAsia"/>
        </w:rPr>
        <w:t>提供集成开发环境，集成并实现了</w:t>
      </w:r>
      <w:r>
        <w:rPr>
          <w:rFonts w:hint="eastAsia"/>
        </w:rPr>
        <w:t>.NET</w:t>
      </w:r>
      <w:r>
        <w:rPr>
          <w:rFonts w:hint="eastAsia"/>
        </w:rPr>
        <w:t>的编译器、</w:t>
      </w:r>
      <w:r>
        <w:rPr>
          <w:rFonts w:hint="eastAsia"/>
        </w:rPr>
        <w:t xml:space="preserve">CLR </w:t>
      </w:r>
      <w:r>
        <w:rPr>
          <w:rFonts w:hint="eastAsia"/>
        </w:rPr>
        <w:t>和基础类库，使得</w:t>
      </w:r>
      <w:r>
        <w:rPr>
          <w:rFonts w:hint="eastAsia"/>
        </w:rPr>
        <w:t>.Net</w:t>
      </w:r>
      <w:r>
        <w:rPr>
          <w:rFonts w:hint="eastAsia"/>
        </w:rPr>
        <w:t>既可以运行在</w:t>
      </w:r>
      <w:r>
        <w:rPr>
          <w:rFonts w:hint="eastAsia"/>
        </w:rPr>
        <w:t>windows</w:t>
      </w:r>
      <w:r>
        <w:rPr>
          <w:rFonts w:hint="eastAsia"/>
        </w:rPr>
        <w:t>也可以运行于</w:t>
      </w:r>
      <w:r>
        <w:rPr>
          <w:rFonts w:hint="eastAsia"/>
        </w:rPr>
        <w:t xml:space="preserve"> linux</w:t>
      </w:r>
      <w:r>
        <w:rPr>
          <w:rFonts w:hint="eastAsia"/>
        </w:rPr>
        <w:t>，</w:t>
      </w:r>
      <w:r>
        <w:rPr>
          <w:rFonts w:hint="eastAsia"/>
        </w:rPr>
        <w:t>Unix</w:t>
      </w:r>
      <w:r>
        <w:rPr>
          <w:rFonts w:hint="eastAsia"/>
        </w:rPr>
        <w:t>，</w:t>
      </w:r>
      <w:r>
        <w:rPr>
          <w:rFonts w:hint="eastAsia"/>
        </w:rPr>
        <w:t xml:space="preserve">Mac OS </w:t>
      </w:r>
      <w:r>
        <w:rPr>
          <w:rFonts w:hint="eastAsia"/>
        </w:rPr>
        <w:t>等。</w:t>
      </w:r>
    </w:p>
    <w:p w:rsidR="007C2305" w:rsidRDefault="007C2305">
      <w:pPr>
        <w:ind w:left="210" w:right="210"/>
      </w:pPr>
    </w:p>
    <w:p w:rsidR="007C2305" w:rsidRDefault="007C2305">
      <w:pPr>
        <w:ind w:left="210" w:right="210"/>
      </w:pPr>
    </w:p>
    <w:p w:rsidR="007C2305" w:rsidRPr="00C701E2" w:rsidRDefault="002E60CE">
      <w:pPr>
        <w:pStyle w:val="2"/>
        <w:numPr>
          <w:ilvl w:val="1"/>
          <w:numId w:val="2"/>
        </w:numPr>
        <w:spacing w:before="0" w:after="0"/>
        <w:ind w:leftChars="0" w:right="210"/>
        <w:rPr>
          <w:sz w:val="28"/>
          <w:szCs w:val="28"/>
        </w:rPr>
      </w:pPr>
      <w:bookmarkStart w:id="14" w:name="_Toc468386164"/>
      <w:r w:rsidRPr="00C701E2">
        <w:rPr>
          <w:rFonts w:hint="eastAsia"/>
          <w:sz w:val="28"/>
          <w:szCs w:val="28"/>
        </w:rPr>
        <w:t>在类的构造函数前加上</w:t>
      </w:r>
      <w:r w:rsidRPr="00C701E2">
        <w:rPr>
          <w:rFonts w:hint="eastAsia"/>
          <w:sz w:val="28"/>
          <w:szCs w:val="28"/>
        </w:rPr>
        <w:t xml:space="preserve"> static </w:t>
      </w:r>
      <w:r w:rsidRPr="00C701E2">
        <w:rPr>
          <w:rFonts w:hint="eastAsia"/>
          <w:sz w:val="28"/>
          <w:szCs w:val="28"/>
        </w:rPr>
        <w:t>会报什么错</w:t>
      </w:r>
      <w:r w:rsidRPr="00C701E2">
        <w:rPr>
          <w:rFonts w:hint="eastAsia"/>
          <w:sz w:val="28"/>
          <w:szCs w:val="28"/>
        </w:rPr>
        <w:t>?</w:t>
      </w:r>
      <w:r w:rsidRPr="00C701E2">
        <w:rPr>
          <w:rFonts w:hint="eastAsia"/>
          <w:sz w:val="28"/>
          <w:szCs w:val="28"/>
        </w:rPr>
        <w:t>为什么</w:t>
      </w:r>
      <w:r w:rsidRPr="00C701E2">
        <w:rPr>
          <w:rFonts w:hint="eastAsia"/>
          <w:sz w:val="28"/>
          <w:szCs w:val="28"/>
        </w:rPr>
        <w:t>?</w:t>
      </w:r>
      <w:bookmarkEnd w:id="14"/>
      <w:r w:rsidRPr="00C701E2">
        <w:rPr>
          <w:rFonts w:hint="eastAsia"/>
          <w:sz w:val="28"/>
          <w:szCs w:val="28"/>
        </w:rPr>
        <w:tab/>
      </w:r>
    </w:p>
    <w:p w:rsidR="007C2305" w:rsidRPr="00C701E2" w:rsidRDefault="002E60CE">
      <w:pPr>
        <w:ind w:left="210" w:right="210"/>
      </w:pPr>
      <w:r w:rsidRPr="00C701E2">
        <w:rPr>
          <w:rFonts w:hint="eastAsia"/>
        </w:rPr>
        <w:t>构造函数格式为</w:t>
      </w:r>
      <w:r w:rsidRPr="00C701E2">
        <w:rPr>
          <w:rFonts w:hint="eastAsia"/>
        </w:rPr>
        <w:t xml:space="preserve"> public+</w:t>
      </w:r>
      <w:r w:rsidRPr="00C701E2">
        <w:rPr>
          <w:rFonts w:hint="eastAsia"/>
        </w:rPr>
        <w:t>类名如果加上</w:t>
      </w:r>
      <w:r w:rsidRPr="00C701E2">
        <w:rPr>
          <w:rFonts w:hint="eastAsia"/>
        </w:rPr>
        <w:t xml:space="preserve"> static </w:t>
      </w:r>
      <w:r w:rsidRPr="00C701E2">
        <w:rPr>
          <w:rFonts w:hint="eastAsia"/>
        </w:rPr>
        <w:t>会报错（静态构造函数不能有访问修饰符）</w:t>
      </w:r>
    </w:p>
    <w:p w:rsidR="007C2305" w:rsidRPr="00C701E2" w:rsidRDefault="002E60CE">
      <w:pPr>
        <w:ind w:left="210" w:right="210"/>
      </w:pPr>
      <w:r w:rsidRPr="00C701E2">
        <w:rPr>
          <w:rFonts w:hint="eastAsia"/>
        </w:rPr>
        <w:t>原因：静态构造函数不允许访问修饰符，也不接受任何参数；无论创建多少类型的对象，静态构造函数只执行一次；运行库创建类实例或者首次访问静态成员之前，运行库调用静态构造函数；静态构造函数执行先于任何实例级别的构造函数；显然也就无法使用</w:t>
      </w:r>
      <w:r w:rsidRPr="00C701E2">
        <w:rPr>
          <w:rFonts w:hint="eastAsia"/>
        </w:rPr>
        <w:t xml:space="preserve"> this </w:t>
      </w:r>
      <w:r w:rsidRPr="00C701E2">
        <w:rPr>
          <w:rFonts w:hint="eastAsia"/>
        </w:rPr>
        <w:t>和</w:t>
      </w:r>
      <w:r w:rsidRPr="00C701E2">
        <w:rPr>
          <w:rFonts w:hint="eastAsia"/>
        </w:rPr>
        <w:t xml:space="preserve"> base </w:t>
      </w:r>
      <w:r w:rsidRPr="00C701E2">
        <w:rPr>
          <w:rFonts w:hint="eastAsia"/>
        </w:rPr>
        <w:t>来调用构造函数。</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15" w:name="_Toc468386165"/>
      <w:r>
        <w:rPr>
          <w:rFonts w:hint="eastAsia"/>
          <w:sz w:val="28"/>
          <w:szCs w:val="28"/>
        </w:rPr>
        <w:t xml:space="preserve">C# String </w:t>
      </w:r>
      <w:r>
        <w:rPr>
          <w:rFonts w:hint="eastAsia"/>
          <w:sz w:val="28"/>
          <w:szCs w:val="28"/>
        </w:rPr>
        <w:t>类型比</w:t>
      </w:r>
      <w:r>
        <w:rPr>
          <w:rFonts w:hint="eastAsia"/>
          <w:sz w:val="28"/>
          <w:szCs w:val="28"/>
        </w:rPr>
        <w:t xml:space="preserve"> stringBuilder </w:t>
      </w:r>
      <w:r>
        <w:rPr>
          <w:rFonts w:hint="eastAsia"/>
          <w:sz w:val="28"/>
          <w:szCs w:val="28"/>
        </w:rPr>
        <w:t>类型的优势是什么</w:t>
      </w:r>
      <w:r>
        <w:rPr>
          <w:rFonts w:hint="eastAsia"/>
          <w:sz w:val="28"/>
          <w:szCs w:val="28"/>
        </w:rPr>
        <w:t>?</w:t>
      </w:r>
      <w:bookmarkEnd w:id="15"/>
      <w:r>
        <w:rPr>
          <w:rFonts w:hint="eastAsia"/>
          <w:sz w:val="28"/>
          <w:szCs w:val="28"/>
        </w:rPr>
        <w:tab/>
      </w:r>
    </w:p>
    <w:p w:rsidR="00471A42" w:rsidRDefault="00471A42" w:rsidP="00471A42">
      <w:pPr>
        <w:numPr>
          <w:ilvl w:val="0"/>
          <w:numId w:val="9"/>
        </w:numPr>
        <w:ind w:leftChars="0" w:right="210"/>
      </w:pPr>
      <w:r>
        <w:rPr>
          <w:rFonts w:hint="eastAsia"/>
        </w:rPr>
        <w:t>在处理字符串时：</w:t>
      </w:r>
      <w:r>
        <w:rPr>
          <w:rFonts w:hint="eastAsia"/>
        </w:rPr>
        <w:t>String</w:t>
      </w:r>
      <w:r>
        <w:rPr>
          <w:rFonts w:hint="eastAsia"/>
        </w:rPr>
        <w:t>是创建一个</w:t>
      </w:r>
      <w:r>
        <w:rPr>
          <w:rFonts w:hint="eastAsia"/>
        </w:rPr>
        <w:t>string</w:t>
      </w:r>
      <w:r>
        <w:rPr>
          <w:rFonts w:hint="eastAsia"/>
        </w:rPr>
        <w:t>对象，在创建对象时需要分配内存空间。</w:t>
      </w:r>
      <w:r>
        <w:rPr>
          <w:rFonts w:hint="eastAsia"/>
        </w:rPr>
        <w:t>StringBuilder</w:t>
      </w:r>
      <w:r>
        <w:rPr>
          <w:rFonts w:hint="eastAsia"/>
        </w:rPr>
        <w:t>是在原来的内存中修改，不需要分配内存空间。</w:t>
      </w:r>
    </w:p>
    <w:p w:rsidR="00471A42" w:rsidRDefault="00471A42" w:rsidP="00471A42">
      <w:pPr>
        <w:numPr>
          <w:ilvl w:val="0"/>
          <w:numId w:val="9"/>
        </w:numPr>
        <w:ind w:leftChars="0" w:right="210"/>
      </w:pPr>
      <w:r>
        <w:rPr>
          <w:rFonts w:hint="eastAsia"/>
        </w:rPr>
        <w:t>从内存优化方面来说</w:t>
      </w:r>
      <w:r w:rsidR="00363380">
        <w:rPr>
          <w:rFonts w:hint="eastAsia"/>
        </w:rPr>
        <w:t>，频繁对字符串的操作使用</w:t>
      </w:r>
      <w:r w:rsidR="00363380">
        <w:rPr>
          <w:rFonts w:hint="eastAsia"/>
        </w:rPr>
        <w:t>StringBuilder</w:t>
      </w:r>
      <w:r w:rsidR="00363380">
        <w:rPr>
          <w:rFonts w:hint="eastAsia"/>
        </w:rPr>
        <w:t>更好。</w:t>
      </w:r>
    </w:p>
    <w:p w:rsidR="00363380" w:rsidRDefault="00363380" w:rsidP="00471A42">
      <w:pPr>
        <w:numPr>
          <w:ilvl w:val="0"/>
          <w:numId w:val="9"/>
        </w:numPr>
        <w:ind w:leftChars="0" w:right="210"/>
      </w:pPr>
      <w:r>
        <w:rPr>
          <w:rFonts w:hint="eastAsia"/>
        </w:rPr>
        <w:t>从功能上来说</w:t>
      </w:r>
      <w:r>
        <w:rPr>
          <w:rFonts w:hint="eastAsia"/>
        </w:rPr>
        <w:t>String</w:t>
      </w:r>
      <w:r>
        <w:rPr>
          <w:rFonts w:hint="eastAsia"/>
        </w:rPr>
        <w:t>仍然比</w:t>
      </w:r>
      <w:r>
        <w:rPr>
          <w:rFonts w:hint="eastAsia"/>
        </w:rPr>
        <w:t>StringBuilder</w:t>
      </w:r>
      <w:r>
        <w:rPr>
          <w:rFonts w:hint="eastAsia"/>
        </w:rPr>
        <w:t>更强。</w:t>
      </w:r>
    </w:p>
    <w:p w:rsidR="00363380" w:rsidRDefault="00363380" w:rsidP="00471A42">
      <w:pPr>
        <w:numPr>
          <w:ilvl w:val="0"/>
          <w:numId w:val="9"/>
        </w:numPr>
        <w:ind w:leftChars="0" w:right="210"/>
      </w:pPr>
      <w:r>
        <w:rPr>
          <w:rFonts w:hint="eastAsia"/>
        </w:rPr>
        <w:t>String</w:t>
      </w:r>
      <w:r>
        <w:rPr>
          <w:rFonts w:hint="eastAsia"/>
        </w:rPr>
        <w:t>主要用于公共</w:t>
      </w:r>
      <w:r>
        <w:rPr>
          <w:rFonts w:hint="eastAsia"/>
        </w:rPr>
        <w:t>API,</w:t>
      </w:r>
      <w:r>
        <w:rPr>
          <w:rFonts w:hint="eastAsia"/>
        </w:rPr>
        <w:t>通用性好，读取性能高，占用内存小。</w:t>
      </w:r>
    </w:p>
    <w:p w:rsidR="00363380" w:rsidRDefault="00363380" w:rsidP="00471A42">
      <w:pPr>
        <w:numPr>
          <w:ilvl w:val="0"/>
          <w:numId w:val="9"/>
        </w:numPr>
        <w:ind w:leftChars="0" w:right="210"/>
      </w:pPr>
      <w:r>
        <w:rPr>
          <w:rFonts w:hint="eastAsia"/>
        </w:rPr>
        <w:t>StringBuilder</w:t>
      </w:r>
      <w:r>
        <w:rPr>
          <w:rFonts w:hint="eastAsia"/>
        </w:rPr>
        <w:t>主要用于拼接</w:t>
      </w:r>
      <w:r>
        <w:rPr>
          <w:rFonts w:hint="eastAsia"/>
        </w:rPr>
        <w:t>String,</w:t>
      </w:r>
      <w:r>
        <w:rPr>
          <w:rFonts w:hint="eastAsia"/>
        </w:rPr>
        <w:t>修改性能好。</w:t>
      </w:r>
    </w:p>
    <w:p w:rsidR="00363380" w:rsidRDefault="00363380" w:rsidP="00471A42">
      <w:pPr>
        <w:numPr>
          <w:ilvl w:val="0"/>
          <w:numId w:val="9"/>
        </w:numPr>
        <w:ind w:leftChars="0" w:right="210"/>
      </w:pPr>
      <w:r>
        <w:rPr>
          <w:rFonts w:hint="eastAsia"/>
        </w:rPr>
        <w:t>String</w:t>
      </w:r>
      <w:r>
        <w:rPr>
          <w:rFonts w:hint="eastAsia"/>
        </w:rPr>
        <w:t>是不可变的，所以天然线程同步。</w:t>
      </w:r>
    </w:p>
    <w:p w:rsidR="00363380" w:rsidRDefault="00363380" w:rsidP="00471A42">
      <w:pPr>
        <w:numPr>
          <w:ilvl w:val="0"/>
          <w:numId w:val="9"/>
        </w:numPr>
        <w:ind w:leftChars="0" w:right="210"/>
      </w:pPr>
      <w:r>
        <w:rPr>
          <w:rFonts w:hint="eastAsia"/>
        </w:rPr>
        <w:t>StringBuilder</w:t>
      </w:r>
      <w:r>
        <w:rPr>
          <w:rFonts w:hint="eastAsia"/>
        </w:rPr>
        <w:t>可变，非线程同步。</w:t>
      </w:r>
    </w:p>
    <w:p w:rsidR="00471A42" w:rsidRDefault="00471A42">
      <w:pPr>
        <w:ind w:left="210" w:right="210"/>
      </w:pPr>
    </w:p>
    <w:p w:rsidR="00471A42" w:rsidRDefault="00471A42">
      <w:pPr>
        <w:ind w:left="210" w:right="210"/>
      </w:pPr>
    </w:p>
    <w:p w:rsidR="007C2305" w:rsidRDefault="002E60CE">
      <w:pPr>
        <w:ind w:left="210" w:right="210"/>
      </w:pPr>
      <w:r>
        <w:rPr>
          <w:rFonts w:hint="eastAsia"/>
        </w:rPr>
        <w:t>如果是处理字符串的话，用</w:t>
      </w:r>
      <w:r>
        <w:rPr>
          <w:rFonts w:hint="eastAsia"/>
        </w:rPr>
        <w:t xml:space="preserve"> string </w:t>
      </w:r>
      <w:r>
        <w:rPr>
          <w:rFonts w:hint="eastAsia"/>
        </w:rPr>
        <w:t>中的方法每次都需要创建一个新的字符串对象并且分配新的内存地址，而</w:t>
      </w:r>
      <w:r>
        <w:rPr>
          <w:rFonts w:hint="eastAsia"/>
        </w:rPr>
        <w:t xml:space="preserve"> stringBuilder </w:t>
      </w:r>
      <w:r>
        <w:rPr>
          <w:rFonts w:hint="eastAsia"/>
        </w:rPr>
        <w:t>是在原来的内存里对字符串进行修改，所以在字符串处理</w:t>
      </w:r>
    </w:p>
    <w:p w:rsidR="007C2305" w:rsidRDefault="002E60CE">
      <w:pPr>
        <w:ind w:left="210" w:right="210"/>
      </w:pPr>
      <w:r>
        <w:rPr>
          <w:rFonts w:hint="eastAsia"/>
        </w:rPr>
        <w:lastRenderedPageBreak/>
        <w:t>方面还是建议用</w:t>
      </w:r>
      <w:r>
        <w:rPr>
          <w:rFonts w:hint="eastAsia"/>
        </w:rPr>
        <w:t xml:space="preserve"> stringBuilder </w:t>
      </w:r>
      <w:r>
        <w:rPr>
          <w:rFonts w:hint="eastAsia"/>
        </w:rPr>
        <w:t>这样比较节约内存。但是</w:t>
      </w:r>
      <w:r>
        <w:rPr>
          <w:rFonts w:hint="eastAsia"/>
        </w:rPr>
        <w:t xml:space="preserve"> string </w:t>
      </w:r>
      <w:r>
        <w:rPr>
          <w:rFonts w:hint="eastAsia"/>
        </w:rPr>
        <w:t>类的方法和功能仍然还是比</w:t>
      </w:r>
      <w:r>
        <w:rPr>
          <w:rFonts w:hint="eastAsia"/>
        </w:rPr>
        <w:t xml:space="preserve"> stringBuilder </w:t>
      </w:r>
      <w:r>
        <w:rPr>
          <w:rFonts w:hint="eastAsia"/>
        </w:rPr>
        <w:t>类要强。</w:t>
      </w:r>
    </w:p>
    <w:p w:rsidR="007C2305" w:rsidRDefault="002E60CE">
      <w:pPr>
        <w:ind w:left="210" w:right="210"/>
      </w:pPr>
      <w:r>
        <w:rPr>
          <w:rFonts w:hint="eastAsia"/>
        </w:rPr>
        <w:t xml:space="preserve">string </w:t>
      </w:r>
      <w:r>
        <w:rPr>
          <w:rFonts w:hint="eastAsia"/>
        </w:rPr>
        <w:t>类由于具有不可变性（即对一个</w:t>
      </w:r>
      <w:r>
        <w:rPr>
          <w:rFonts w:hint="eastAsia"/>
        </w:rPr>
        <w:t xml:space="preserve"> string </w:t>
      </w:r>
      <w:r>
        <w:rPr>
          <w:rFonts w:hint="eastAsia"/>
        </w:rPr>
        <w:t>对象进行任何更改时，其实都是创建另外一个</w:t>
      </w:r>
      <w:r>
        <w:rPr>
          <w:rFonts w:hint="eastAsia"/>
        </w:rPr>
        <w:t xml:space="preserve"> string </w:t>
      </w:r>
      <w:r>
        <w:rPr>
          <w:rFonts w:hint="eastAsia"/>
        </w:rPr>
        <w:t>类的对象），所以当需要频繁的对一个</w:t>
      </w:r>
      <w:r>
        <w:rPr>
          <w:rFonts w:hint="eastAsia"/>
        </w:rPr>
        <w:t xml:space="preserve"> string </w:t>
      </w:r>
      <w:r>
        <w:rPr>
          <w:rFonts w:hint="eastAsia"/>
        </w:rPr>
        <w:t>类对象进行更改的时候，建议使用</w:t>
      </w:r>
      <w:r>
        <w:rPr>
          <w:rFonts w:hint="eastAsia"/>
        </w:rPr>
        <w:t xml:space="preserve">StringBuilder </w:t>
      </w:r>
      <w:r>
        <w:rPr>
          <w:rFonts w:hint="eastAsia"/>
        </w:rPr>
        <w:t>类，</w:t>
      </w:r>
      <w:r>
        <w:rPr>
          <w:rFonts w:hint="eastAsia"/>
        </w:rPr>
        <w:t xml:space="preserve">StringBuilder </w:t>
      </w:r>
      <w:r>
        <w:rPr>
          <w:rFonts w:hint="eastAsia"/>
        </w:rPr>
        <w:t>类的原理是首先在内存中开辟一定大小的内存空间，当对此</w:t>
      </w:r>
      <w:r>
        <w:rPr>
          <w:rFonts w:hint="eastAsia"/>
        </w:rPr>
        <w:t xml:space="preserve"> StringBuilder </w:t>
      </w:r>
      <w:r>
        <w:rPr>
          <w:rFonts w:hint="eastAsia"/>
        </w:rPr>
        <w:t>类对象进行更改时，</w:t>
      </w:r>
      <w:r>
        <w:rPr>
          <w:rFonts w:hint="eastAsia"/>
        </w:rPr>
        <w:t xml:space="preserve"> </w:t>
      </w:r>
      <w:r>
        <w:rPr>
          <w:rFonts w:hint="eastAsia"/>
        </w:rPr>
        <w:t>如果内存空间大小不够，</w:t>
      </w:r>
      <w:r>
        <w:rPr>
          <w:rFonts w:hint="eastAsia"/>
        </w:rPr>
        <w:t xml:space="preserve"> </w:t>
      </w:r>
      <w:r>
        <w:rPr>
          <w:rFonts w:hint="eastAsia"/>
        </w:rPr>
        <w:t>会对此内存空间进行扩充，而不是重新创建一个对象，这样如果对一个字符串对象进行频繁操作的时候，不会造成过多的内存浪费，其实本质上并没有很大区别，都是用来存储和操作字符串的，唯一的区别就在于性能上。</w:t>
      </w:r>
    </w:p>
    <w:p w:rsidR="007C2305" w:rsidRDefault="002E60CE">
      <w:pPr>
        <w:ind w:left="210" w:right="210"/>
      </w:pPr>
      <w:r>
        <w:rPr>
          <w:rFonts w:hint="eastAsia"/>
        </w:rPr>
        <w:t xml:space="preserve">String </w:t>
      </w:r>
      <w:r>
        <w:rPr>
          <w:rFonts w:hint="eastAsia"/>
        </w:rPr>
        <w:t>主要用于公共</w:t>
      </w:r>
      <w:r>
        <w:rPr>
          <w:rFonts w:hint="eastAsia"/>
        </w:rPr>
        <w:t xml:space="preserve"> API</w:t>
      </w:r>
      <w:r>
        <w:rPr>
          <w:rFonts w:hint="eastAsia"/>
        </w:rPr>
        <w:t>，通用性好、用途广泛、读取性能高、占用内存小。</w:t>
      </w:r>
    </w:p>
    <w:p w:rsidR="007C2305" w:rsidRDefault="002E60CE">
      <w:pPr>
        <w:ind w:left="210" w:right="210"/>
      </w:pPr>
      <w:r>
        <w:rPr>
          <w:rFonts w:hint="eastAsia"/>
        </w:rPr>
        <w:t xml:space="preserve">StringBuilder </w:t>
      </w:r>
      <w:r>
        <w:rPr>
          <w:rFonts w:hint="eastAsia"/>
        </w:rPr>
        <w:t>主要用于拼接</w:t>
      </w:r>
      <w:r>
        <w:rPr>
          <w:rFonts w:hint="eastAsia"/>
        </w:rPr>
        <w:t xml:space="preserve"> String</w:t>
      </w:r>
      <w:r>
        <w:rPr>
          <w:rFonts w:hint="eastAsia"/>
        </w:rPr>
        <w:t>，修改性能好。</w:t>
      </w:r>
    </w:p>
    <w:p w:rsidR="007C2305" w:rsidRDefault="002E60CE">
      <w:pPr>
        <w:ind w:left="210" w:right="210"/>
      </w:pPr>
      <w:r>
        <w:rPr>
          <w:rFonts w:hint="eastAsia"/>
        </w:rPr>
        <w:t>不过现在的编译器已经把</w:t>
      </w:r>
      <w:r>
        <w:rPr>
          <w:rFonts w:hint="eastAsia"/>
        </w:rPr>
        <w:t xml:space="preserve"> String </w:t>
      </w:r>
      <w:r>
        <w:rPr>
          <w:rFonts w:hint="eastAsia"/>
        </w:rPr>
        <w:t>的</w:t>
      </w:r>
      <w:r>
        <w:rPr>
          <w:rFonts w:hint="eastAsia"/>
        </w:rPr>
        <w:t xml:space="preserve"> + </w:t>
      </w:r>
      <w:r>
        <w:rPr>
          <w:rFonts w:hint="eastAsia"/>
        </w:rPr>
        <w:t>操作优化成</w:t>
      </w:r>
      <w:r>
        <w:rPr>
          <w:rFonts w:hint="eastAsia"/>
        </w:rPr>
        <w:t xml:space="preserve"> StringBuilder </w:t>
      </w:r>
      <w:r>
        <w:rPr>
          <w:rFonts w:hint="eastAsia"/>
        </w:rPr>
        <w:t>了，</w:t>
      </w:r>
      <w:r>
        <w:rPr>
          <w:rFonts w:hint="eastAsia"/>
        </w:rPr>
        <w:t xml:space="preserve"> </w:t>
      </w:r>
      <w:r>
        <w:rPr>
          <w:rFonts w:hint="eastAsia"/>
        </w:rPr>
        <w:t>所以一般用</w:t>
      </w:r>
      <w:r>
        <w:rPr>
          <w:rFonts w:hint="eastAsia"/>
        </w:rPr>
        <w:t xml:space="preserve">String </w:t>
      </w:r>
      <w:r>
        <w:rPr>
          <w:rFonts w:hint="eastAsia"/>
        </w:rPr>
        <w:t>就可以了</w:t>
      </w:r>
    </w:p>
    <w:p w:rsidR="007C2305" w:rsidRDefault="002E60CE">
      <w:pPr>
        <w:ind w:left="210" w:right="210"/>
      </w:pPr>
      <w:r>
        <w:rPr>
          <w:rFonts w:hint="eastAsia"/>
        </w:rPr>
        <w:t xml:space="preserve">String </w:t>
      </w:r>
      <w:r>
        <w:rPr>
          <w:rFonts w:hint="eastAsia"/>
        </w:rPr>
        <w:t>是不可变的，所以天然线程同步。</w:t>
      </w:r>
    </w:p>
    <w:p w:rsidR="007C2305" w:rsidRDefault="002E60CE">
      <w:pPr>
        <w:ind w:left="210" w:right="210"/>
      </w:pPr>
      <w:r>
        <w:rPr>
          <w:rFonts w:hint="eastAsia"/>
        </w:rPr>
        <w:t xml:space="preserve">StringBuilder </w:t>
      </w:r>
      <w:r>
        <w:rPr>
          <w:rFonts w:hint="eastAsia"/>
        </w:rPr>
        <w:t>可变，非线程同步。</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16" w:name="_Toc468386166"/>
      <w:r>
        <w:rPr>
          <w:rFonts w:hint="eastAsia"/>
          <w:sz w:val="28"/>
          <w:szCs w:val="28"/>
        </w:rPr>
        <w:t xml:space="preserve">C# </w:t>
      </w:r>
      <w:r>
        <w:rPr>
          <w:rFonts w:hint="eastAsia"/>
          <w:sz w:val="28"/>
          <w:szCs w:val="28"/>
        </w:rPr>
        <w:t>函数</w:t>
      </w:r>
      <w:r>
        <w:rPr>
          <w:rFonts w:hint="eastAsia"/>
          <w:sz w:val="28"/>
          <w:szCs w:val="28"/>
        </w:rPr>
        <w:t xml:space="preserve"> Func(string a, string b)</w:t>
      </w:r>
      <w:r>
        <w:rPr>
          <w:rFonts w:hint="eastAsia"/>
          <w:sz w:val="28"/>
          <w:szCs w:val="28"/>
        </w:rPr>
        <w:t>用</w:t>
      </w:r>
      <w:r>
        <w:rPr>
          <w:rFonts w:hint="eastAsia"/>
          <w:sz w:val="28"/>
          <w:szCs w:val="28"/>
        </w:rPr>
        <w:t xml:space="preserve"> Lambda </w:t>
      </w:r>
      <w:r>
        <w:rPr>
          <w:rFonts w:hint="eastAsia"/>
          <w:sz w:val="28"/>
          <w:szCs w:val="28"/>
        </w:rPr>
        <w:t>表达式怎么写</w:t>
      </w:r>
      <w:r>
        <w:rPr>
          <w:rFonts w:hint="eastAsia"/>
          <w:sz w:val="28"/>
          <w:szCs w:val="28"/>
        </w:rPr>
        <w:t>?</w:t>
      </w:r>
      <w:bookmarkEnd w:id="16"/>
    </w:p>
    <w:p w:rsidR="007C2305" w:rsidRDefault="002E60CE">
      <w:pPr>
        <w:ind w:left="210" w:right="210"/>
      </w:pPr>
      <w:r>
        <w:rPr>
          <w:rFonts w:hint="eastAsia"/>
        </w:rPr>
        <w:t>(a,b) =&gt; {};</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17" w:name="_Toc468386167"/>
      <w:r>
        <w:rPr>
          <w:rFonts w:hint="eastAsia"/>
          <w:sz w:val="28"/>
          <w:szCs w:val="28"/>
        </w:rPr>
        <w:t>数列</w:t>
      </w:r>
      <w:r>
        <w:rPr>
          <w:rFonts w:hint="eastAsia"/>
          <w:sz w:val="28"/>
          <w:szCs w:val="28"/>
        </w:rPr>
        <w:t xml:space="preserve"> 1,1,2,3,5,8,13...</w:t>
      </w:r>
      <w:r>
        <w:rPr>
          <w:rFonts w:hint="eastAsia"/>
          <w:sz w:val="28"/>
          <w:szCs w:val="28"/>
        </w:rPr>
        <w:t>第</w:t>
      </w:r>
      <w:r>
        <w:rPr>
          <w:rFonts w:hint="eastAsia"/>
          <w:sz w:val="28"/>
          <w:szCs w:val="28"/>
        </w:rPr>
        <w:t xml:space="preserve"> n </w:t>
      </w:r>
      <w:r>
        <w:rPr>
          <w:rFonts w:hint="eastAsia"/>
          <w:sz w:val="28"/>
          <w:szCs w:val="28"/>
        </w:rPr>
        <w:t>位数是多少</w:t>
      </w:r>
      <w:r>
        <w:rPr>
          <w:rFonts w:hint="eastAsia"/>
          <w:sz w:val="28"/>
          <w:szCs w:val="28"/>
        </w:rPr>
        <w:t>?</w:t>
      </w:r>
      <w:r>
        <w:rPr>
          <w:rFonts w:hint="eastAsia"/>
          <w:sz w:val="28"/>
          <w:szCs w:val="28"/>
        </w:rPr>
        <w:t>用</w:t>
      </w:r>
      <w:r>
        <w:rPr>
          <w:rFonts w:hint="eastAsia"/>
          <w:sz w:val="28"/>
          <w:szCs w:val="28"/>
        </w:rPr>
        <w:t xml:space="preserve"> C#</w:t>
      </w:r>
      <w:r>
        <w:rPr>
          <w:rFonts w:hint="eastAsia"/>
          <w:sz w:val="28"/>
          <w:szCs w:val="28"/>
        </w:rPr>
        <w:t>递归算法实现</w:t>
      </w:r>
      <w:bookmarkEnd w:id="17"/>
    </w:p>
    <w:p w:rsidR="007C2305" w:rsidRDefault="002E60CE">
      <w:pPr>
        <w:ind w:left="210" w:right="210"/>
      </w:pPr>
      <w:r>
        <w:rPr>
          <w:rFonts w:hint="eastAsia"/>
        </w:rPr>
        <w:tab/>
      </w:r>
      <w:r>
        <w:t>public int CountNumber(int num) {</w:t>
      </w:r>
    </w:p>
    <w:p w:rsidR="007C2305" w:rsidRDefault="002E60CE">
      <w:pPr>
        <w:ind w:left="210" w:right="210"/>
      </w:pPr>
      <w:r>
        <w:t xml:space="preserve">       if (num == 1 || num == 2) {</w:t>
      </w:r>
    </w:p>
    <w:p w:rsidR="007C2305" w:rsidRDefault="002E60CE">
      <w:pPr>
        <w:ind w:left="210" w:right="210"/>
      </w:pPr>
      <w:r>
        <w:t xml:space="preserve">           return 1;</w:t>
      </w:r>
    </w:p>
    <w:p w:rsidR="007C2305" w:rsidRDefault="002E60CE">
      <w:pPr>
        <w:ind w:left="210" w:right="210"/>
      </w:pPr>
      <w:r>
        <w:t xml:space="preserve">       }</w:t>
      </w:r>
      <w:r>
        <w:rPr>
          <w:rFonts w:hint="eastAsia"/>
        </w:rPr>
        <w:t xml:space="preserve"> </w:t>
      </w:r>
      <w:r>
        <w:t>else {</w:t>
      </w:r>
    </w:p>
    <w:p w:rsidR="007C2305" w:rsidRDefault="002E60CE">
      <w:pPr>
        <w:ind w:left="210" w:right="210"/>
      </w:pPr>
      <w:r>
        <w:t xml:space="preserve">           return CountNumber(num -1) + CountNumber(num-2); </w:t>
      </w:r>
    </w:p>
    <w:p w:rsidR="007C2305" w:rsidRDefault="002E60CE">
      <w:pPr>
        <w:ind w:left="210" w:right="210"/>
      </w:pPr>
      <w:r>
        <w:t xml:space="preserve">       } </w:t>
      </w:r>
    </w:p>
    <w:p w:rsidR="007C2305" w:rsidRDefault="002E60CE">
      <w:pPr>
        <w:ind w:left="210" w:right="210"/>
      </w:pPr>
      <w:r>
        <w:t xml:space="preserve">  }</w:t>
      </w:r>
    </w:p>
    <w:p w:rsidR="007C2305" w:rsidRDefault="007C2305">
      <w:pPr>
        <w:ind w:left="210" w:right="210"/>
      </w:pPr>
    </w:p>
    <w:p w:rsidR="007C2305" w:rsidRPr="00F032B8" w:rsidRDefault="007C2305">
      <w:pPr>
        <w:ind w:left="210" w:right="210"/>
      </w:pPr>
    </w:p>
    <w:p w:rsidR="007C2305" w:rsidRPr="00F032B8" w:rsidRDefault="002E60CE">
      <w:pPr>
        <w:pStyle w:val="2"/>
        <w:numPr>
          <w:ilvl w:val="1"/>
          <w:numId w:val="2"/>
        </w:numPr>
        <w:spacing w:before="0" w:after="0"/>
        <w:ind w:leftChars="0" w:right="210"/>
        <w:rPr>
          <w:sz w:val="28"/>
          <w:szCs w:val="28"/>
        </w:rPr>
      </w:pPr>
      <w:bookmarkStart w:id="18" w:name="_Toc468386168"/>
      <w:r w:rsidRPr="00F032B8">
        <w:rPr>
          <w:rFonts w:hint="eastAsia"/>
          <w:sz w:val="28"/>
          <w:szCs w:val="28"/>
        </w:rPr>
        <w:t>冒泡排序（手写代码）</w:t>
      </w:r>
      <w:bookmarkEnd w:id="18"/>
    </w:p>
    <w:p w:rsidR="007C2305" w:rsidRPr="00F032B8" w:rsidRDefault="002E60CE">
      <w:pPr>
        <w:ind w:leftChars="200" w:right="210"/>
      </w:pPr>
      <w:r w:rsidRPr="00F032B8">
        <w:t>public static void BubblingSort(int[]array) {</w:t>
      </w:r>
    </w:p>
    <w:p w:rsidR="007C2305" w:rsidRPr="00F032B8" w:rsidRDefault="002E60CE">
      <w:pPr>
        <w:ind w:left="210" w:right="210"/>
      </w:pPr>
      <w:r w:rsidRPr="00F032B8">
        <w:t xml:space="preserve">      for (int i = 0; i &lt; array.Length; i++){</w:t>
      </w:r>
    </w:p>
    <w:p w:rsidR="007C2305" w:rsidRPr="00F032B8" w:rsidRDefault="002E60CE">
      <w:pPr>
        <w:ind w:left="210" w:right="210"/>
      </w:pPr>
      <w:r w:rsidRPr="00F032B8">
        <w:t xml:space="preserve">          for (int j = array.Length - 1; j &gt; 0; j--){</w:t>
      </w:r>
    </w:p>
    <w:p w:rsidR="007C2305" w:rsidRPr="00F032B8" w:rsidRDefault="002E60CE">
      <w:pPr>
        <w:ind w:left="210" w:right="210"/>
      </w:pPr>
      <w:r w:rsidRPr="00F032B8">
        <w:t xml:space="preserve">              if (array[j] &lt; array[i]) {</w:t>
      </w:r>
    </w:p>
    <w:p w:rsidR="007C2305" w:rsidRPr="00F032B8" w:rsidRDefault="002E60CE">
      <w:pPr>
        <w:ind w:left="210" w:right="210"/>
      </w:pPr>
      <w:r w:rsidRPr="00F032B8">
        <w:t xml:space="preserve">                  int temp = array[j];</w:t>
      </w:r>
    </w:p>
    <w:p w:rsidR="007C2305" w:rsidRPr="00F032B8" w:rsidRDefault="002E60CE">
      <w:pPr>
        <w:ind w:left="210" w:right="210"/>
      </w:pPr>
      <w:r w:rsidRPr="00F032B8">
        <w:t xml:space="preserve">                  array[j] = array[j-1];</w:t>
      </w:r>
    </w:p>
    <w:p w:rsidR="007C2305" w:rsidRPr="00F032B8" w:rsidRDefault="002E60CE">
      <w:pPr>
        <w:ind w:left="210" w:right="210"/>
      </w:pPr>
      <w:r w:rsidRPr="00F032B8">
        <w:t xml:space="preserve">                  array[</w:t>
      </w:r>
      <w:r w:rsidR="001A7870" w:rsidRPr="00F032B8">
        <w:rPr>
          <w:rFonts w:hint="eastAsia"/>
        </w:rPr>
        <w:t xml:space="preserve"> </w:t>
      </w:r>
      <w:r w:rsidRPr="00F032B8">
        <w:t>j - 1] = temp;</w:t>
      </w:r>
    </w:p>
    <w:p w:rsidR="007C2305" w:rsidRPr="00F032B8" w:rsidRDefault="002E60CE">
      <w:pPr>
        <w:ind w:left="210" w:right="210"/>
      </w:pPr>
      <w:r w:rsidRPr="00F032B8">
        <w:t xml:space="preserve">              }</w:t>
      </w:r>
    </w:p>
    <w:p w:rsidR="007C2305" w:rsidRPr="00F032B8" w:rsidRDefault="002E60CE">
      <w:pPr>
        <w:ind w:left="210" w:right="210"/>
      </w:pPr>
      <w:r w:rsidRPr="00F032B8">
        <w:t xml:space="preserve">          }</w:t>
      </w:r>
    </w:p>
    <w:p w:rsidR="007C2305" w:rsidRPr="00F032B8" w:rsidRDefault="002E60CE">
      <w:pPr>
        <w:ind w:left="210" w:right="210"/>
      </w:pPr>
      <w:r w:rsidRPr="00F032B8">
        <w:t xml:space="preserve">      }</w:t>
      </w:r>
    </w:p>
    <w:p w:rsidR="007C2305" w:rsidRPr="00F032B8" w:rsidRDefault="002E60CE">
      <w:pPr>
        <w:ind w:left="210" w:right="210"/>
      </w:pPr>
      <w:r w:rsidRPr="00F032B8">
        <w:t xml:space="preserve">  }</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19" w:name="_Toc468386169"/>
      <w:r>
        <w:rPr>
          <w:rFonts w:hint="eastAsia"/>
          <w:sz w:val="28"/>
          <w:szCs w:val="28"/>
        </w:rPr>
        <w:t>C#</w:t>
      </w:r>
      <w:r>
        <w:rPr>
          <w:rFonts w:hint="eastAsia"/>
          <w:sz w:val="28"/>
          <w:szCs w:val="28"/>
        </w:rPr>
        <w:t>中有哪些常用的容器类，各有什么特点。</w:t>
      </w:r>
      <w:bookmarkEnd w:id="19"/>
      <w:r>
        <w:rPr>
          <w:rFonts w:hint="eastAsia"/>
          <w:sz w:val="28"/>
          <w:szCs w:val="28"/>
        </w:rPr>
        <w:tab/>
      </w:r>
    </w:p>
    <w:p w:rsidR="007C2305" w:rsidRDefault="002E60CE">
      <w:pPr>
        <w:ind w:left="210" w:right="210"/>
      </w:pPr>
      <w:r>
        <w:rPr>
          <w:rFonts w:hint="eastAsia"/>
        </w:rPr>
        <w:t>List,HashTable,Dictionary,Stack,Queue</w:t>
      </w:r>
    </w:p>
    <w:p w:rsidR="007C2305" w:rsidRDefault="002E60CE">
      <w:pPr>
        <w:ind w:left="210" w:right="210"/>
      </w:pPr>
      <w:r>
        <w:rPr>
          <w:rFonts w:hint="eastAsia"/>
        </w:rPr>
        <w:lastRenderedPageBreak/>
        <w:t>List</w:t>
      </w:r>
      <w:r>
        <w:rPr>
          <w:rFonts w:hint="eastAsia"/>
        </w:rPr>
        <w:t>：索引泛型容器</w:t>
      </w:r>
      <w:r>
        <w:rPr>
          <w:rFonts w:hint="eastAsia"/>
        </w:rPr>
        <w:t xml:space="preserve"> </w:t>
      </w:r>
      <w:r>
        <w:rPr>
          <w:rFonts w:hint="eastAsia"/>
        </w:rPr>
        <w:t>访问速度快</w:t>
      </w:r>
      <w:r>
        <w:rPr>
          <w:rFonts w:hint="eastAsia"/>
        </w:rPr>
        <w:t xml:space="preserve"> </w:t>
      </w:r>
      <w:r>
        <w:rPr>
          <w:rFonts w:hint="eastAsia"/>
        </w:rPr>
        <w:t>修改速度慢</w:t>
      </w:r>
    </w:p>
    <w:p w:rsidR="007C2305" w:rsidRDefault="002E60CE">
      <w:pPr>
        <w:ind w:left="210" w:right="210"/>
      </w:pPr>
      <w:r>
        <w:rPr>
          <w:rFonts w:hint="eastAsia"/>
        </w:rPr>
        <w:t>HashTable/Dictionary</w:t>
      </w:r>
      <w:r>
        <w:rPr>
          <w:rFonts w:hint="eastAsia"/>
        </w:rPr>
        <w:t>：散列表格式</w:t>
      </w:r>
      <w:r>
        <w:rPr>
          <w:rFonts w:hint="eastAsia"/>
        </w:rPr>
        <w:t xml:space="preserve"> </w:t>
      </w:r>
      <w:r>
        <w:rPr>
          <w:rFonts w:hint="eastAsia"/>
        </w:rPr>
        <w:t>查询效率高</w:t>
      </w:r>
      <w:r>
        <w:rPr>
          <w:rFonts w:hint="eastAsia"/>
        </w:rPr>
        <w:t xml:space="preserve"> </w:t>
      </w:r>
      <w:r>
        <w:rPr>
          <w:rFonts w:hint="eastAsia"/>
        </w:rPr>
        <w:t>空间占用较大</w:t>
      </w:r>
    </w:p>
    <w:p w:rsidR="007C2305" w:rsidRDefault="002E60CE">
      <w:pPr>
        <w:ind w:left="210" w:right="210"/>
      </w:pPr>
      <w:r>
        <w:rPr>
          <w:rFonts w:hint="eastAsia"/>
        </w:rPr>
        <w:t>Stack</w:t>
      </w:r>
      <w:r>
        <w:rPr>
          <w:rFonts w:hint="eastAsia"/>
        </w:rPr>
        <w:t>：后进先出</w:t>
      </w:r>
    </w:p>
    <w:p w:rsidR="007C2305" w:rsidRDefault="002E60CE">
      <w:pPr>
        <w:ind w:left="210" w:right="210"/>
      </w:pPr>
      <w:r>
        <w:rPr>
          <w:rFonts w:hint="eastAsia"/>
        </w:rPr>
        <w:t xml:space="preserve">Queue: </w:t>
      </w:r>
      <w:r>
        <w:rPr>
          <w:rFonts w:hint="eastAsia"/>
        </w:rPr>
        <w:t>先进先出</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0" w:name="_Toc468386170"/>
      <w:r>
        <w:rPr>
          <w:rFonts w:hint="eastAsia"/>
          <w:sz w:val="28"/>
          <w:szCs w:val="28"/>
        </w:rPr>
        <w:t>C#</w:t>
      </w:r>
      <w:r>
        <w:rPr>
          <w:rFonts w:hint="eastAsia"/>
          <w:sz w:val="28"/>
          <w:szCs w:val="28"/>
        </w:rPr>
        <w:t>中常规容器和泛型容器有什么区别，哪种效率高？</w:t>
      </w:r>
      <w:bookmarkEnd w:id="20"/>
    </w:p>
    <w:p w:rsidR="007C2305" w:rsidRDefault="002E60CE">
      <w:pPr>
        <w:ind w:left="210" w:right="210"/>
      </w:pPr>
      <w:r>
        <w:rPr>
          <w:rFonts w:hint="eastAsia"/>
        </w:rPr>
        <w:t>不带泛型的容器需要装箱和拆箱操作</w:t>
      </w:r>
      <w:r>
        <w:rPr>
          <w:rFonts w:hint="eastAsia"/>
        </w:rPr>
        <w:t xml:space="preserve"> </w:t>
      </w:r>
      <w:r>
        <w:rPr>
          <w:rFonts w:hint="eastAsia"/>
        </w:rPr>
        <w:t>速度慢</w:t>
      </w:r>
      <w:r>
        <w:rPr>
          <w:rFonts w:hint="eastAsia"/>
        </w:rPr>
        <w:t xml:space="preserve"> </w:t>
      </w:r>
      <w:r>
        <w:rPr>
          <w:rFonts w:hint="eastAsia"/>
        </w:rPr>
        <w:t>所以泛型容器效率更高</w:t>
      </w:r>
      <w:r>
        <w:rPr>
          <w:rFonts w:hint="eastAsia"/>
        </w:rPr>
        <w:t xml:space="preserve"> </w:t>
      </w:r>
      <w:r>
        <w:rPr>
          <w:rFonts w:hint="eastAsia"/>
        </w:rPr>
        <w:t>数据类型更安全</w:t>
      </w:r>
      <w:r>
        <w:rPr>
          <w:rFonts w:hint="eastAsia"/>
        </w:rPr>
        <w:tab/>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1" w:name="_Toc468386171"/>
      <w:r>
        <w:rPr>
          <w:rFonts w:hint="eastAsia"/>
          <w:sz w:val="28"/>
          <w:szCs w:val="28"/>
        </w:rPr>
        <w:t>有哪些常见的数值类？</w:t>
      </w:r>
      <w:bookmarkEnd w:id="21"/>
    </w:p>
    <w:p w:rsidR="007C2305" w:rsidRDefault="002E60CE">
      <w:pPr>
        <w:ind w:left="210" w:right="210"/>
      </w:pPr>
      <w:r>
        <w:rPr>
          <w:rFonts w:hint="eastAsia"/>
        </w:rPr>
        <w:t>简单值类型</w:t>
      </w:r>
      <w:r>
        <w:rPr>
          <w:rFonts w:hint="eastAsia"/>
        </w:rPr>
        <w:t>--</w:t>
      </w:r>
      <w:r>
        <w:rPr>
          <w:rFonts w:hint="eastAsia"/>
        </w:rPr>
        <w:t>包括</w:t>
      </w:r>
      <w:r>
        <w:rPr>
          <w:rFonts w:hint="eastAsia"/>
        </w:rPr>
        <w:t xml:space="preserve"> </w:t>
      </w:r>
      <w:r>
        <w:rPr>
          <w:rFonts w:hint="eastAsia"/>
        </w:rPr>
        <w:t>整数类型、实数类型、字符类型、布尔类型</w:t>
      </w:r>
    </w:p>
    <w:p w:rsidR="007C2305" w:rsidRDefault="002E60CE">
      <w:pPr>
        <w:ind w:left="210" w:right="210"/>
      </w:pPr>
      <w:r>
        <w:rPr>
          <w:rFonts w:hint="eastAsia"/>
        </w:rPr>
        <w:t>复合值类型</w:t>
      </w:r>
      <w:r>
        <w:rPr>
          <w:rFonts w:hint="eastAsia"/>
        </w:rPr>
        <w:t>--</w:t>
      </w:r>
      <w:r>
        <w:rPr>
          <w:rFonts w:hint="eastAsia"/>
        </w:rPr>
        <w:t>包括</w:t>
      </w:r>
      <w:r>
        <w:rPr>
          <w:rFonts w:hint="eastAsia"/>
        </w:rPr>
        <w:t xml:space="preserve"> </w:t>
      </w:r>
      <w:r>
        <w:rPr>
          <w:rFonts w:hint="eastAsia"/>
        </w:rPr>
        <w:t>结构类型、枚举类型</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2" w:name="_Toc468386172"/>
      <w:r>
        <w:rPr>
          <w:rFonts w:hint="eastAsia"/>
          <w:sz w:val="28"/>
          <w:szCs w:val="28"/>
        </w:rPr>
        <w:t>C#</w:t>
      </w:r>
      <w:r>
        <w:rPr>
          <w:rFonts w:hint="eastAsia"/>
          <w:sz w:val="28"/>
          <w:szCs w:val="28"/>
        </w:rPr>
        <w:t>中委托和接口有什么区别？各用在什么场合？</w:t>
      </w:r>
      <w:bookmarkEnd w:id="22"/>
    </w:p>
    <w:p w:rsidR="007C2305" w:rsidRDefault="002E60CE">
      <w:pPr>
        <w:ind w:left="210" w:right="210"/>
      </w:pPr>
      <w:r>
        <w:rPr>
          <w:rFonts w:hint="eastAsia"/>
        </w:rPr>
        <w:t>接口（</w:t>
      </w:r>
      <w:r>
        <w:rPr>
          <w:rFonts w:hint="eastAsia"/>
        </w:rPr>
        <w:t>interface</w:t>
      </w:r>
      <w:r>
        <w:rPr>
          <w:rFonts w:hint="eastAsia"/>
        </w:rPr>
        <w:t>）是约束类应该具备的功能集合，约束了类应该具备的功能，使类从千变万化的具体逻辑中解脱出来，便于类的管理和扩展，同时又合理解决了类的单继承问题。</w:t>
      </w:r>
      <w:r>
        <w:rPr>
          <w:rFonts w:hint="eastAsia"/>
        </w:rPr>
        <w:t xml:space="preserve"> </w:t>
      </w:r>
    </w:p>
    <w:p w:rsidR="007C2305" w:rsidRDefault="002E60CE">
      <w:pPr>
        <w:ind w:left="210" w:right="210"/>
      </w:pPr>
      <w:r>
        <w:rPr>
          <w:rFonts w:hint="eastAsia"/>
        </w:rPr>
        <w:t>C#</w:t>
      </w:r>
      <w:r>
        <w:rPr>
          <w:rFonts w:hint="eastAsia"/>
        </w:rPr>
        <w:t>中的委托是约束方法集合的一个类，可以便捷的使用委托对这个方法集合进行操作。</w:t>
      </w:r>
    </w:p>
    <w:p w:rsidR="007C2305" w:rsidRDefault="002E60CE">
      <w:pPr>
        <w:ind w:left="210" w:right="210"/>
      </w:pPr>
      <w:r>
        <w:rPr>
          <w:rFonts w:hint="eastAsia"/>
        </w:rPr>
        <w:t>在以下情况中使用接口：</w:t>
      </w:r>
    </w:p>
    <w:p w:rsidR="007C2305" w:rsidRDefault="002E60CE">
      <w:pPr>
        <w:ind w:left="210" w:right="210"/>
      </w:pPr>
      <w:r>
        <w:rPr>
          <w:rFonts w:hint="eastAsia"/>
        </w:rPr>
        <w:t>1.</w:t>
      </w:r>
      <w:r>
        <w:rPr>
          <w:rFonts w:hint="eastAsia"/>
        </w:rPr>
        <w:t>无法使用继承的场合</w:t>
      </w:r>
    </w:p>
    <w:p w:rsidR="007C2305" w:rsidRDefault="002E60CE">
      <w:pPr>
        <w:ind w:left="210" w:right="210"/>
      </w:pPr>
      <w:r>
        <w:rPr>
          <w:rFonts w:hint="eastAsia"/>
        </w:rPr>
        <w:t>2.</w:t>
      </w:r>
      <w:r>
        <w:rPr>
          <w:rFonts w:hint="eastAsia"/>
        </w:rPr>
        <w:t>完全抽象的场合</w:t>
      </w:r>
    </w:p>
    <w:p w:rsidR="007C2305" w:rsidRDefault="002E60CE">
      <w:pPr>
        <w:ind w:left="210" w:right="210"/>
      </w:pPr>
      <w:r>
        <w:rPr>
          <w:rFonts w:hint="eastAsia"/>
        </w:rPr>
        <w:t>3.</w:t>
      </w:r>
      <w:r>
        <w:rPr>
          <w:rFonts w:hint="eastAsia"/>
        </w:rPr>
        <w:t>多人协作的场合</w:t>
      </w:r>
    </w:p>
    <w:p w:rsidR="007C2305" w:rsidRDefault="002E60CE">
      <w:pPr>
        <w:ind w:left="210" w:right="210"/>
      </w:pPr>
      <w:r>
        <w:rPr>
          <w:rFonts w:hint="eastAsia"/>
        </w:rPr>
        <w:t>以上等等</w:t>
      </w:r>
    </w:p>
    <w:p w:rsidR="007C2305" w:rsidRDefault="002E60CE">
      <w:pPr>
        <w:ind w:left="210" w:right="210"/>
      </w:pPr>
      <w:r>
        <w:rPr>
          <w:rFonts w:hint="eastAsia"/>
        </w:rPr>
        <w:t>在以下情况中使用委托：多用于事件处理中</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3" w:name="_Toc468386173"/>
      <w:r>
        <w:rPr>
          <w:rFonts w:hint="eastAsia"/>
          <w:sz w:val="28"/>
          <w:szCs w:val="28"/>
        </w:rPr>
        <w:t>C#</w:t>
      </w:r>
      <w:r>
        <w:rPr>
          <w:rFonts w:hint="eastAsia"/>
          <w:sz w:val="28"/>
          <w:szCs w:val="28"/>
        </w:rPr>
        <w:t>中</w:t>
      </w:r>
      <w:r>
        <w:rPr>
          <w:rFonts w:hint="eastAsia"/>
          <w:sz w:val="28"/>
          <w:szCs w:val="28"/>
        </w:rPr>
        <w:t>unsafe</w:t>
      </w:r>
      <w:r>
        <w:rPr>
          <w:rFonts w:hint="eastAsia"/>
          <w:sz w:val="28"/>
          <w:szCs w:val="28"/>
        </w:rPr>
        <w:t>关键字是用来做什么的？什么场合下使用？</w:t>
      </w:r>
      <w:bookmarkEnd w:id="23"/>
    </w:p>
    <w:p w:rsidR="007C2305" w:rsidRDefault="002E60CE">
      <w:pPr>
        <w:ind w:left="210" w:right="210"/>
      </w:pPr>
      <w:r>
        <w:rPr>
          <w:rFonts w:hint="eastAsia"/>
        </w:rPr>
        <w:t>非托管代码才需要这个关键字</w:t>
      </w:r>
      <w:r>
        <w:rPr>
          <w:rFonts w:hint="eastAsia"/>
        </w:rPr>
        <w:t xml:space="preserve"> </w:t>
      </w:r>
      <w:r>
        <w:rPr>
          <w:rFonts w:hint="eastAsia"/>
        </w:rPr>
        <w:t>一般用在带指针操作的场合</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4" w:name="_Toc468386174"/>
      <w:r>
        <w:rPr>
          <w:rFonts w:hint="eastAsia"/>
          <w:sz w:val="28"/>
          <w:szCs w:val="28"/>
        </w:rPr>
        <w:t>C#</w:t>
      </w:r>
      <w:r>
        <w:rPr>
          <w:rFonts w:hint="eastAsia"/>
          <w:sz w:val="28"/>
          <w:szCs w:val="28"/>
        </w:rPr>
        <w:t>中</w:t>
      </w:r>
      <w:r>
        <w:rPr>
          <w:rFonts w:hint="eastAsia"/>
          <w:sz w:val="28"/>
          <w:szCs w:val="28"/>
        </w:rPr>
        <w:t>ref</w:t>
      </w:r>
      <w:r>
        <w:rPr>
          <w:rFonts w:hint="eastAsia"/>
          <w:sz w:val="28"/>
          <w:szCs w:val="28"/>
        </w:rPr>
        <w:t>和</w:t>
      </w:r>
      <w:r>
        <w:rPr>
          <w:rFonts w:hint="eastAsia"/>
          <w:sz w:val="28"/>
          <w:szCs w:val="28"/>
        </w:rPr>
        <w:t>out</w:t>
      </w:r>
      <w:r>
        <w:rPr>
          <w:rFonts w:hint="eastAsia"/>
          <w:sz w:val="28"/>
          <w:szCs w:val="28"/>
        </w:rPr>
        <w:t>关键字有什么区别？</w:t>
      </w:r>
      <w:bookmarkEnd w:id="24"/>
    </w:p>
    <w:p w:rsidR="007C2305" w:rsidRDefault="002E60CE">
      <w:pPr>
        <w:ind w:left="210" w:right="210"/>
      </w:pPr>
      <w:r>
        <w:rPr>
          <w:rFonts w:hint="eastAsia"/>
        </w:rPr>
        <w:t>ref</w:t>
      </w:r>
      <w:r>
        <w:rPr>
          <w:rFonts w:hint="eastAsia"/>
        </w:rPr>
        <w:t>修饰参数，表示进行引用传递，</w:t>
      </w:r>
      <w:r>
        <w:rPr>
          <w:rFonts w:hint="eastAsia"/>
        </w:rPr>
        <w:t>out</w:t>
      </w:r>
      <w:r>
        <w:rPr>
          <w:rFonts w:hint="eastAsia"/>
        </w:rPr>
        <w:t>修饰参数也表示进行引用传递，但传递的引用只为带回返回值</w:t>
      </w:r>
      <w:r>
        <w:rPr>
          <w:rFonts w:hint="eastAsia"/>
        </w:rPr>
        <w:t xml:space="preserve"> ref</w:t>
      </w:r>
      <w:r>
        <w:rPr>
          <w:rFonts w:hint="eastAsia"/>
        </w:rPr>
        <w:t>又进又出</w:t>
      </w:r>
      <w:r>
        <w:rPr>
          <w:rFonts w:hint="eastAsia"/>
        </w:rPr>
        <w:t xml:space="preserve"> out</w:t>
      </w:r>
      <w:r>
        <w:rPr>
          <w:rFonts w:hint="eastAsia"/>
        </w:rPr>
        <w:t>不进只出</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5" w:name="_Toc468386175"/>
      <w:r>
        <w:rPr>
          <w:rFonts w:hint="eastAsia"/>
          <w:sz w:val="28"/>
          <w:szCs w:val="28"/>
        </w:rPr>
        <w:t>For</w:t>
      </w:r>
      <w:r>
        <w:rPr>
          <w:rFonts w:hint="eastAsia"/>
          <w:sz w:val="28"/>
          <w:szCs w:val="28"/>
        </w:rPr>
        <w:t>，</w:t>
      </w:r>
      <w:r>
        <w:rPr>
          <w:rFonts w:hint="eastAsia"/>
          <w:sz w:val="28"/>
          <w:szCs w:val="28"/>
        </w:rPr>
        <w:t>foreach</w:t>
      </w:r>
      <w:r>
        <w:rPr>
          <w:rFonts w:hint="eastAsia"/>
          <w:sz w:val="28"/>
          <w:szCs w:val="28"/>
        </w:rPr>
        <w:t>，</w:t>
      </w:r>
      <w:r>
        <w:rPr>
          <w:rFonts w:hint="eastAsia"/>
          <w:sz w:val="28"/>
          <w:szCs w:val="28"/>
        </w:rPr>
        <w:t>Enumerator.MoveNext</w:t>
      </w:r>
      <w:r>
        <w:rPr>
          <w:rFonts w:hint="eastAsia"/>
          <w:sz w:val="28"/>
          <w:szCs w:val="28"/>
        </w:rPr>
        <w:t>的使用，与内存消耗情况</w:t>
      </w:r>
      <w:bookmarkEnd w:id="25"/>
    </w:p>
    <w:p w:rsidR="007C2305" w:rsidRDefault="002E60CE">
      <w:pPr>
        <w:ind w:left="210" w:right="210"/>
      </w:pPr>
      <w:r>
        <w:rPr>
          <w:rFonts w:hint="eastAsia"/>
        </w:rPr>
        <w:t xml:space="preserve">for </w:t>
      </w:r>
      <w:r>
        <w:rPr>
          <w:rFonts w:hint="eastAsia"/>
        </w:rPr>
        <w:t>循环可以通过索引依次进行遍历，</w:t>
      </w:r>
      <w:r>
        <w:rPr>
          <w:rFonts w:hint="eastAsia"/>
        </w:rPr>
        <w:t>foreach</w:t>
      </w:r>
      <w:r>
        <w:rPr>
          <w:rFonts w:hint="eastAsia"/>
        </w:rPr>
        <w:t>和</w:t>
      </w:r>
      <w:r>
        <w:rPr>
          <w:rFonts w:hint="eastAsia"/>
        </w:rPr>
        <w:t>Enumerator.MoveNext</w:t>
      </w:r>
      <w:r>
        <w:rPr>
          <w:rFonts w:hint="eastAsia"/>
        </w:rPr>
        <w:t>通过迭代的方式进行遍历。内存消耗上本质上并没有太大的区别。但是在</w:t>
      </w:r>
      <w:r>
        <w:rPr>
          <w:rFonts w:hint="eastAsia"/>
        </w:rPr>
        <w:t>Unity</w:t>
      </w:r>
      <w:r>
        <w:rPr>
          <w:rFonts w:hint="eastAsia"/>
        </w:rPr>
        <w:t>中的</w:t>
      </w:r>
      <w:r>
        <w:rPr>
          <w:rFonts w:hint="eastAsia"/>
        </w:rPr>
        <w:t>Update</w:t>
      </w:r>
      <w:r>
        <w:rPr>
          <w:rFonts w:hint="eastAsia"/>
        </w:rPr>
        <w:t>中，一般不推荐使用</w:t>
      </w:r>
      <w:r>
        <w:rPr>
          <w:rFonts w:hint="eastAsia"/>
        </w:rPr>
        <w:t xml:space="preserve">foreach </w:t>
      </w:r>
      <w:r>
        <w:rPr>
          <w:rFonts w:hint="eastAsia"/>
        </w:rPr>
        <w:t>因为会遗留内存垃圾。</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6" w:name="_Toc468386176"/>
      <w:r>
        <w:rPr>
          <w:rFonts w:hint="eastAsia"/>
          <w:sz w:val="28"/>
          <w:szCs w:val="28"/>
        </w:rPr>
        <w:lastRenderedPageBreak/>
        <w:t>函数中多次使用</w:t>
      </w:r>
      <w:r>
        <w:rPr>
          <w:rFonts w:hint="eastAsia"/>
          <w:sz w:val="28"/>
          <w:szCs w:val="28"/>
        </w:rPr>
        <w:t>string</w:t>
      </w:r>
      <w:r>
        <w:rPr>
          <w:rFonts w:hint="eastAsia"/>
          <w:sz w:val="28"/>
          <w:szCs w:val="28"/>
        </w:rPr>
        <w:t>的</w:t>
      </w:r>
      <w:r>
        <w:rPr>
          <w:rFonts w:hint="eastAsia"/>
          <w:sz w:val="28"/>
          <w:szCs w:val="28"/>
        </w:rPr>
        <w:t>+=</w:t>
      </w:r>
      <w:r>
        <w:rPr>
          <w:rFonts w:hint="eastAsia"/>
          <w:sz w:val="28"/>
          <w:szCs w:val="28"/>
        </w:rPr>
        <w:t>处理，会产生大量内存垃圾（垃圾碎片），有什么好的方法可以解决。</w:t>
      </w:r>
      <w:bookmarkEnd w:id="26"/>
    </w:p>
    <w:p w:rsidR="007C2305" w:rsidRDefault="002E60CE">
      <w:pPr>
        <w:ind w:left="210" w:right="210"/>
      </w:pPr>
      <w:r>
        <w:rPr>
          <w:rFonts w:hint="eastAsia"/>
        </w:rPr>
        <w:t>通过</w:t>
      </w:r>
      <w:r>
        <w:rPr>
          <w:rFonts w:hint="eastAsia"/>
        </w:rPr>
        <w:t>StringBuilder</w:t>
      </w:r>
      <w:r>
        <w:rPr>
          <w:rFonts w:hint="eastAsia"/>
        </w:rPr>
        <w:t>那进行</w:t>
      </w:r>
      <w:r>
        <w:rPr>
          <w:rFonts w:hint="eastAsia"/>
        </w:rPr>
        <w:t>append</w:t>
      </w:r>
      <w:r>
        <w:rPr>
          <w:rFonts w:hint="eastAsia"/>
        </w:rPr>
        <w:t>，这样可以减少内存垃圾</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7" w:name="_Toc468386177"/>
      <w:r>
        <w:rPr>
          <w:rFonts w:hint="eastAsia"/>
          <w:sz w:val="28"/>
          <w:szCs w:val="28"/>
        </w:rPr>
        <w:t>当需要频繁创建使用某个对象时，有什么好的程序设计方案来节省内存？</w:t>
      </w:r>
      <w:bookmarkEnd w:id="27"/>
    </w:p>
    <w:p w:rsidR="007C2305" w:rsidRDefault="002E60CE">
      <w:pPr>
        <w:ind w:left="210" w:right="210"/>
      </w:pPr>
      <w:r>
        <w:rPr>
          <w:rFonts w:hint="eastAsia"/>
        </w:rPr>
        <w:t>设计单例模式进行创建对象或者使用对象池</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8" w:name="_Toc468386178"/>
      <w:r>
        <w:rPr>
          <w:rFonts w:hint="eastAsia"/>
          <w:sz w:val="28"/>
          <w:szCs w:val="28"/>
        </w:rPr>
        <w:t xml:space="preserve">JIT </w:t>
      </w:r>
      <w:r>
        <w:rPr>
          <w:rFonts w:hint="eastAsia"/>
          <w:sz w:val="28"/>
          <w:szCs w:val="28"/>
        </w:rPr>
        <w:t>和</w:t>
      </w:r>
      <w:r>
        <w:rPr>
          <w:rFonts w:hint="eastAsia"/>
          <w:sz w:val="28"/>
          <w:szCs w:val="28"/>
        </w:rPr>
        <w:t>AOT</w:t>
      </w:r>
      <w:r>
        <w:rPr>
          <w:rFonts w:hint="eastAsia"/>
          <w:sz w:val="28"/>
          <w:szCs w:val="28"/>
        </w:rPr>
        <w:t>区别</w:t>
      </w:r>
      <w:bookmarkEnd w:id="28"/>
      <w:r>
        <w:rPr>
          <w:rFonts w:hint="eastAsia"/>
          <w:sz w:val="28"/>
          <w:szCs w:val="28"/>
        </w:rPr>
        <w:tab/>
      </w:r>
    </w:p>
    <w:p w:rsidR="007C2305" w:rsidRDefault="002E60CE">
      <w:pPr>
        <w:ind w:left="210" w:right="210"/>
      </w:pPr>
      <w:r>
        <w:rPr>
          <w:rFonts w:hint="eastAsia"/>
        </w:rPr>
        <w:t xml:space="preserve">Just-In-Time - </w:t>
      </w:r>
      <w:r>
        <w:rPr>
          <w:rFonts w:hint="eastAsia"/>
        </w:rPr>
        <w:t>实时编译</w:t>
      </w:r>
    </w:p>
    <w:p w:rsidR="007C2305" w:rsidRDefault="002E60CE">
      <w:pPr>
        <w:ind w:left="210" w:right="210"/>
      </w:pPr>
      <w:r>
        <w:rPr>
          <w:rFonts w:hint="eastAsia"/>
        </w:rPr>
        <w:t>执行慢</w:t>
      </w:r>
      <w:r>
        <w:rPr>
          <w:rFonts w:hint="eastAsia"/>
        </w:rPr>
        <w:t xml:space="preserve"> </w:t>
      </w:r>
      <w:r>
        <w:rPr>
          <w:rFonts w:hint="eastAsia"/>
        </w:rPr>
        <w:t>安装快</w:t>
      </w:r>
      <w:r>
        <w:rPr>
          <w:rFonts w:hint="eastAsia"/>
        </w:rPr>
        <w:t xml:space="preserve"> </w:t>
      </w:r>
      <w:r>
        <w:rPr>
          <w:rFonts w:hint="eastAsia"/>
        </w:rPr>
        <w:t>占空间小一点</w:t>
      </w:r>
    </w:p>
    <w:p w:rsidR="007C2305" w:rsidRDefault="002E60CE">
      <w:pPr>
        <w:ind w:left="210" w:right="210"/>
      </w:pPr>
      <w:r>
        <w:rPr>
          <w:rFonts w:hint="eastAsia"/>
        </w:rPr>
        <w:t xml:space="preserve">Ahead-Of-Time - </w:t>
      </w:r>
      <w:r>
        <w:rPr>
          <w:rFonts w:hint="eastAsia"/>
        </w:rPr>
        <w:t>预先编译</w:t>
      </w:r>
    </w:p>
    <w:p w:rsidR="007C2305" w:rsidRDefault="002E60CE">
      <w:pPr>
        <w:ind w:left="210" w:right="210"/>
      </w:pPr>
      <w:r>
        <w:rPr>
          <w:rFonts w:hint="eastAsia"/>
        </w:rPr>
        <w:t>执行快</w:t>
      </w:r>
      <w:r>
        <w:rPr>
          <w:rFonts w:hint="eastAsia"/>
        </w:rPr>
        <w:t xml:space="preserve"> </w:t>
      </w:r>
      <w:r>
        <w:rPr>
          <w:rFonts w:hint="eastAsia"/>
        </w:rPr>
        <w:t>安装慢</w:t>
      </w:r>
      <w:r>
        <w:rPr>
          <w:rFonts w:hint="eastAsia"/>
        </w:rPr>
        <w:t xml:space="preserve"> </w:t>
      </w:r>
      <w:r>
        <w:rPr>
          <w:rFonts w:hint="eastAsia"/>
        </w:rPr>
        <w:t>占内存占外存大</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29" w:name="_Toc468386179"/>
      <w:r>
        <w:rPr>
          <w:rFonts w:hint="eastAsia"/>
          <w:sz w:val="28"/>
          <w:szCs w:val="28"/>
        </w:rPr>
        <w:t>给定一个存放参数的数组，重新排列数组</w:t>
      </w:r>
      <w:bookmarkEnd w:id="29"/>
      <w:r>
        <w:rPr>
          <w:rFonts w:hint="eastAsia"/>
          <w:sz w:val="28"/>
          <w:szCs w:val="28"/>
        </w:rPr>
        <w:tab/>
      </w:r>
    </w:p>
    <w:p w:rsidR="007C2305" w:rsidRDefault="002E60CE">
      <w:pPr>
        <w:ind w:left="210" w:right="210"/>
      </w:pPr>
      <w:r>
        <w:rPr>
          <w:rFonts w:hint="eastAsia"/>
        </w:rPr>
        <w:t>void SortArray(Array arr){Array.Sort(arr);}</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0" w:name="_Toc468386180"/>
      <w:r>
        <w:rPr>
          <w:rFonts w:hint="eastAsia"/>
          <w:sz w:val="28"/>
          <w:szCs w:val="28"/>
        </w:rPr>
        <w:t>Foreach</w:t>
      </w:r>
      <w:r>
        <w:rPr>
          <w:rFonts w:hint="eastAsia"/>
          <w:sz w:val="28"/>
          <w:szCs w:val="28"/>
        </w:rPr>
        <w:t>循环迭代时，若把其中的某个元素删除，程序报错，怎么找到那个元素？以及具体怎么处理这种情况？</w:t>
      </w:r>
      <w:r>
        <w:rPr>
          <w:rFonts w:hint="eastAsia"/>
          <w:sz w:val="28"/>
          <w:szCs w:val="28"/>
        </w:rPr>
        <w:t>(</w:t>
      </w:r>
      <w:r>
        <w:rPr>
          <w:rFonts w:hint="eastAsia"/>
          <w:sz w:val="28"/>
          <w:szCs w:val="28"/>
        </w:rPr>
        <w:t>注：</w:t>
      </w:r>
      <w:r>
        <w:rPr>
          <w:rFonts w:hint="eastAsia"/>
          <w:sz w:val="28"/>
          <w:szCs w:val="28"/>
        </w:rPr>
        <w:t>Try.....Catch</w:t>
      </w:r>
      <w:r>
        <w:rPr>
          <w:rFonts w:hint="eastAsia"/>
          <w:sz w:val="28"/>
          <w:szCs w:val="28"/>
        </w:rPr>
        <w:t>捕捉异常，发送信息不可行</w:t>
      </w:r>
      <w:r>
        <w:rPr>
          <w:rFonts w:hint="eastAsia"/>
          <w:sz w:val="28"/>
          <w:szCs w:val="28"/>
        </w:rPr>
        <w:t>)</w:t>
      </w:r>
      <w:bookmarkEnd w:id="30"/>
      <w:r>
        <w:rPr>
          <w:rFonts w:hint="eastAsia"/>
          <w:sz w:val="28"/>
          <w:szCs w:val="28"/>
        </w:rPr>
        <w:tab/>
      </w:r>
    </w:p>
    <w:p w:rsidR="007C2305" w:rsidRDefault="002E60CE">
      <w:pPr>
        <w:ind w:left="210" w:right="210"/>
      </w:pPr>
      <w:r>
        <w:rPr>
          <w:rFonts w:hint="eastAsia"/>
        </w:rPr>
        <w:t xml:space="preserve">foreach </w:t>
      </w:r>
      <w:r>
        <w:rPr>
          <w:rFonts w:hint="eastAsia"/>
        </w:rPr>
        <w:t>不能进行元素的删除，因为迭代器会锁定迭代的集合，解决方法：记录找到索引或者</w:t>
      </w:r>
      <w:r>
        <w:rPr>
          <w:rFonts w:hint="eastAsia"/>
        </w:rPr>
        <w:t>key</w:t>
      </w:r>
      <w:r>
        <w:rPr>
          <w:rFonts w:hint="eastAsia"/>
        </w:rPr>
        <w:t>值，迭代结束后再进行删除。</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1" w:name="_Toc468386181"/>
      <w:r>
        <w:rPr>
          <w:sz w:val="28"/>
          <w:szCs w:val="28"/>
        </w:rPr>
        <w:t xml:space="preserve">GameObject a=new GameObject()  GameObject b=a  </w:t>
      </w:r>
      <w:r>
        <w:rPr>
          <w:rFonts w:hint="eastAsia"/>
          <w:sz w:val="28"/>
          <w:szCs w:val="28"/>
        </w:rPr>
        <w:t>实例化出来了</w:t>
      </w:r>
      <w:r>
        <w:rPr>
          <w:sz w:val="28"/>
          <w:szCs w:val="28"/>
        </w:rPr>
        <w:t>A</w:t>
      </w:r>
      <w:r>
        <w:rPr>
          <w:rFonts w:hint="eastAsia"/>
          <w:sz w:val="28"/>
          <w:szCs w:val="28"/>
        </w:rPr>
        <w:t>，将</w:t>
      </w:r>
      <w:r>
        <w:rPr>
          <w:sz w:val="28"/>
          <w:szCs w:val="28"/>
        </w:rPr>
        <w:t>A</w:t>
      </w:r>
      <w:r>
        <w:rPr>
          <w:rFonts w:hint="eastAsia"/>
          <w:sz w:val="28"/>
          <w:szCs w:val="28"/>
        </w:rPr>
        <w:t>赋给</w:t>
      </w:r>
      <w:r>
        <w:rPr>
          <w:sz w:val="28"/>
          <w:szCs w:val="28"/>
        </w:rPr>
        <w:t>B</w:t>
      </w:r>
      <w:r>
        <w:rPr>
          <w:rFonts w:hint="eastAsia"/>
          <w:sz w:val="28"/>
          <w:szCs w:val="28"/>
        </w:rPr>
        <w:t>，现在将</w:t>
      </w:r>
      <w:r>
        <w:rPr>
          <w:sz w:val="28"/>
          <w:szCs w:val="28"/>
        </w:rPr>
        <w:t>B</w:t>
      </w:r>
      <w:r>
        <w:rPr>
          <w:rFonts w:hint="eastAsia"/>
          <w:sz w:val="28"/>
          <w:szCs w:val="28"/>
        </w:rPr>
        <w:t>删除，问</w:t>
      </w:r>
      <w:r>
        <w:rPr>
          <w:sz w:val="28"/>
          <w:szCs w:val="28"/>
        </w:rPr>
        <w:t>A</w:t>
      </w:r>
      <w:r>
        <w:rPr>
          <w:rFonts w:hint="eastAsia"/>
          <w:sz w:val="28"/>
          <w:szCs w:val="28"/>
        </w:rPr>
        <w:t>还存在吗？</w:t>
      </w:r>
      <w:bookmarkEnd w:id="31"/>
    </w:p>
    <w:p w:rsidR="007C2305" w:rsidRDefault="002E60CE">
      <w:pPr>
        <w:ind w:left="210" w:right="210"/>
      </w:pPr>
      <w:r>
        <w:rPr>
          <w:rFonts w:hint="eastAsia"/>
        </w:rPr>
        <w:t>存在，</w:t>
      </w:r>
      <w:r>
        <w:t>b</w:t>
      </w:r>
      <w:r>
        <w:rPr>
          <w:rFonts w:hint="eastAsia"/>
        </w:rPr>
        <w:t>删除只是将它在栈中的内存删除，而</w:t>
      </w:r>
      <w:r>
        <w:t>A</w:t>
      </w:r>
      <w:r>
        <w:rPr>
          <w:rFonts w:hint="eastAsia"/>
        </w:rPr>
        <w:t>对象本身是在堆中，所以</w:t>
      </w:r>
      <w:r>
        <w:t>A</w:t>
      </w:r>
      <w:r>
        <w:rPr>
          <w:rFonts w:hint="eastAsia"/>
        </w:rPr>
        <w:t>还存在</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2" w:name="_Toc468386182"/>
      <w:r>
        <w:rPr>
          <w:rFonts w:hint="eastAsia"/>
          <w:sz w:val="28"/>
          <w:szCs w:val="28"/>
        </w:rPr>
        <w:t>你拥有</w:t>
      </w:r>
      <w:r>
        <w:rPr>
          <w:rFonts w:hint="eastAsia"/>
          <w:sz w:val="28"/>
          <w:szCs w:val="28"/>
        </w:rPr>
        <w:t>A</w:t>
      </w:r>
      <w:r>
        <w:rPr>
          <w:rFonts w:hint="eastAsia"/>
          <w:sz w:val="28"/>
          <w:szCs w:val="28"/>
        </w:rPr>
        <w:t>块钱，一瓶水</w:t>
      </w:r>
      <w:r>
        <w:rPr>
          <w:rFonts w:hint="eastAsia"/>
          <w:sz w:val="28"/>
          <w:szCs w:val="28"/>
        </w:rPr>
        <w:t>B</w:t>
      </w:r>
      <w:r>
        <w:rPr>
          <w:rFonts w:hint="eastAsia"/>
          <w:sz w:val="28"/>
          <w:szCs w:val="28"/>
        </w:rPr>
        <w:t>块钱，每瓶水可以得到一个瓶盖，每</w:t>
      </w:r>
      <w:r>
        <w:rPr>
          <w:rFonts w:hint="eastAsia"/>
          <w:sz w:val="28"/>
          <w:szCs w:val="28"/>
        </w:rPr>
        <w:t>C</w:t>
      </w:r>
      <w:r>
        <w:rPr>
          <w:rFonts w:hint="eastAsia"/>
          <w:sz w:val="28"/>
          <w:szCs w:val="28"/>
        </w:rPr>
        <w:t>个瓶盖可以换一瓶水请写出函数求解上面题目，上面题目</w:t>
      </w:r>
      <w:r>
        <w:rPr>
          <w:rFonts w:hint="eastAsia"/>
          <w:sz w:val="28"/>
          <w:szCs w:val="28"/>
        </w:rPr>
        <w:t>ABC</w:t>
      </w:r>
      <w:r>
        <w:rPr>
          <w:rFonts w:hint="eastAsia"/>
          <w:sz w:val="28"/>
          <w:szCs w:val="28"/>
        </w:rPr>
        <w:t>为参数</w:t>
      </w:r>
      <w:bookmarkEnd w:id="32"/>
    </w:p>
    <w:p w:rsidR="007C2305" w:rsidRDefault="002E60CE">
      <w:pPr>
        <w:ind w:left="210" w:right="210" w:firstLine="210"/>
      </w:pPr>
      <w:r>
        <w:rPr>
          <w:rFonts w:hint="eastAsia"/>
        </w:rPr>
        <w:t>public static int Buy(int a,int b,int c)</w:t>
      </w:r>
      <w:r>
        <w:t xml:space="preserve"> {</w:t>
      </w:r>
    </w:p>
    <w:p w:rsidR="007C2305" w:rsidRDefault="002E60CE">
      <w:pPr>
        <w:ind w:left="210" w:right="210"/>
      </w:pPr>
      <w:r>
        <w:t xml:space="preserve">   </w:t>
      </w:r>
      <w:r>
        <w:rPr>
          <w:rFonts w:hint="eastAsia"/>
        </w:rPr>
        <w:tab/>
      </w:r>
      <w:r>
        <w:t>return a/b + ForCap(c,a/b);</w:t>
      </w:r>
    </w:p>
    <w:p w:rsidR="007C2305" w:rsidRDefault="002E60CE">
      <w:pPr>
        <w:ind w:left="210" w:right="210" w:firstLine="210"/>
      </w:pPr>
      <w:r>
        <w:t>}</w:t>
      </w:r>
    </w:p>
    <w:p w:rsidR="007C2305" w:rsidRDefault="002E60CE">
      <w:pPr>
        <w:ind w:left="210" w:right="210" w:firstLine="210"/>
      </w:pPr>
      <w:r>
        <w:lastRenderedPageBreak/>
        <w:t>public static int ForCap(int c,int d) {</w:t>
      </w:r>
    </w:p>
    <w:p w:rsidR="007C2305" w:rsidRDefault="002E60CE">
      <w:pPr>
        <w:ind w:left="210" w:right="210"/>
      </w:pPr>
      <w:r>
        <w:t xml:space="preserve">   </w:t>
      </w:r>
      <w:r>
        <w:rPr>
          <w:rFonts w:hint="eastAsia"/>
        </w:rPr>
        <w:tab/>
      </w:r>
      <w:r>
        <w:t>if (d&lt;c) {</w:t>
      </w:r>
    </w:p>
    <w:p w:rsidR="007C2305" w:rsidRDefault="002E60CE">
      <w:pPr>
        <w:ind w:left="210" w:right="210"/>
      </w:pPr>
      <w:r>
        <w:t xml:space="preserve">   </w:t>
      </w:r>
      <w:r>
        <w:rPr>
          <w:rFonts w:hint="eastAsia"/>
        </w:rPr>
        <w:tab/>
      </w:r>
      <w:r>
        <w:rPr>
          <w:rFonts w:hint="eastAsia"/>
        </w:rPr>
        <w:tab/>
      </w:r>
      <w:r>
        <w:t>return 0;</w:t>
      </w:r>
    </w:p>
    <w:p w:rsidR="007C2305" w:rsidRDefault="002E60CE">
      <w:pPr>
        <w:ind w:left="210" w:right="210"/>
      </w:pPr>
      <w:r>
        <w:t xml:space="preserve">   </w:t>
      </w:r>
      <w:r>
        <w:rPr>
          <w:rFonts w:hint="eastAsia"/>
        </w:rPr>
        <w:tab/>
      </w:r>
      <w:r>
        <w:t>} else {</w:t>
      </w:r>
    </w:p>
    <w:p w:rsidR="007C2305" w:rsidRDefault="002E60CE">
      <w:pPr>
        <w:ind w:left="210" w:right="210"/>
      </w:pPr>
      <w:r>
        <w:t xml:space="preserve">   </w:t>
      </w:r>
      <w:r>
        <w:rPr>
          <w:rFonts w:hint="eastAsia"/>
        </w:rPr>
        <w:tab/>
      </w:r>
      <w:r>
        <w:rPr>
          <w:rFonts w:hint="eastAsia"/>
        </w:rPr>
        <w:tab/>
      </w:r>
      <w:r>
        <w:t>return d/c + ForCap(c,d/c + d%c);</w:t>
      </w:r>
    </w:p>
    <w:p w:rsidR="007C2305" w:rsidRDefault="002E60CE">
      <w:pPr>
        <w:ind w:left="210" w:right="210"/>
      </w:pPr>
      <w:r>
        <w:t xml:space="preserve">   </w:t>
      </w:r>
      <w:r>
        <w:rPr>
          <w:rFonts w:hint="eastAsia"/>
        </w:rPr>
        <w:tab/>
      </w:r>
      <w:r>
        <w:t>}</w:t>
      </w:r>
    </w:p>
    <w:p w:rsidR="007C2305" w:rsidRDefault="002E60CE">
      <w:pPr>
        <w:ind w:left="210" w:right="210" w:firstLine="210"/>
      </w:pPr>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3" w:name="_Toc468386183"/>
      <w:r>
        <w:rPr>
          <w:rFonts w:hint="eastAsia"/>
          <w:sz w:val="28"/>
          <w:szCs w:val="28"/>
        </w:rPr>
        <w:t>有一排开关，第一个人把所有的开关打开，第二个人按</w:t>
      </w:r>
      <w:r>
        <w:rPr>
          <w:rFonts w:hint="eastAsia"/>
          <w:sz w:val="28"/>
          <w:szCs w:val="28"/>
        </w:rPr>
        <w:t>2</w:t>
      </w:r>
      <w:r>
        <w:rPr>
          <w:rFonts w:hint="eastAsia"/>
          <w:sz w:val="28"/>
          <w:szCs w:val="28"/>
        </w:rPr>
        <w:t>的倍数的开关，第三个人按</w:t>
      </w:r>
      <w:r>
        <w:rPr>
          <w:rFonts w:hint="eastAsia"/>
          <w:sz w:val="28"/>
          <w:szCs w:val="28"/>
        </w:rPr>
        <w:t>3</w:t>
      </w:r>
      <w:r>
        <w:rPr>
          <w:rFonts w:hint="eastAsia"/>
          <w:sz w:val="28"/>
          <w:szCs w:val="28"/>
        </w:rPr>
        <w:t>的倍数的开关，以此类推，现在又</w:t>
      </w:r>
      <w:r>
        <w:rPr>
          <w:rFonts w:hint="eastAsia"/>
          <w:sz w:val="28"/>
          <w:szCs w:val="28"/>
        </w:rPr>
        <w:t>n</w:t>
      </w:r>
      <w:r>
        <w:rPr>
          <w:rFonts w:hint="eastAsia"/>
          <w:sz w:val="28"/>
          <w:szCs w:val="28"/>
        </w:rPr>
        <w:t>个开关，</w:t>
      </w:r>
      <w:r>
        <w:rPr>
          <w:rFonts w:hint="eastAsia"/>
          <w:sz w:val="28"/>
          <w:szCs w:val="28"/>
        </w:rPr>
        <w:t>k</w:t>
      </w:r>
      <w:r>
        <w:rPr>
          <w:rFonts w:hint="eastAsia"/>
          <w:sz w:val="28"/>
          <w:szCs w:val="28"/>
        </w:rPr>
        <w:t>个人，写函数求最后等两者的开关，输入参数</w:t>
      </w:r>
      <w:r>
        <w:rPr>
          <w:rFonts w:hint="eastAsia"/>
          <w:sz w:val="28"/>
          <w:szCs w:val="28"/>
        </w:rPr>
        <w:t>n</w:t>
      </w:r>
      <w:r>
        <w:rPr>
          <w:rFonts w:hint="eastAsia"/>
          <w:sz w:val="28"/>
          <w:szCs w:val="28"/>
        </w:rPr>
        <w:t>和</w:t>
      </w:r>
      <w:r>
        <w:rPr>
          <w:rFonts w:hint="eastAsia"/>
          <w:sz w:val="28"/>
          <w:szCs w:val="28"/>
        </w:rPr>
        <w:t>k</w:t>
      </w:r>
      <w:bookmarkEnd w:id="33"/>
    </w:p>
    <w:p w:rsidR="007C2305" w:rsidRDefault="002E60CE">
      <w:pPr>
        <w:ind w:left="210" w:right="210" w:firstLine="210"/>
      </w:pPr>
      <w:r>
        <w:rPr>
          <w:rFonts w:hint="eastAsia"/>
        </w:rPr>
        <w:t>static void Main(string[] args)</w:t>
      </w:r>
      <w:r>
        <w:t xml:space="preserve"> {</w:t>
      </w:r>
    </w:p>
    <w:p w:rsidR="007C2305" w:rsidRDefault="002E60CE">
      <w:pPr>
        <w:ind w:left="210" w:right="210"/>
      </w:pPr>
      <w:r>
        <w:t xml:space="preserve">       int n = int.Parse(Console.ReadLine());</w:t>
      </w:r>
    </w:p>
    <w:p w:rsidR="007C2305" w:rsidRDefault="002E60CE">
      <w:pPr>
        <w:ind w:left="210" w:right="210"/>
      </w:pPr>
      <w:r>
        <w:t xml:space="preserve">       int k = int.Parse(Console.ReadLine());</w:t>
      </w:r>
    </w:p>
    <w:p w:rsidR="007C2305" w:rsidRDefault="002E60CE">
      <w:pPr>
        <w:ind w:left="210" w:right="210"/>
      </w:pPr>
      <w:r>
        <w:t xml:space="preserve">       Function(100,100);</w:t>
      </w:r>
    </w:p>
    <w:p w:rsidR="007C2305" w:rsidRDefault="002E60CE">
      <w:pPr>
        <w:ind w:left="210" w:right="210"/>
      </w:pPr>
      <w:r>
        <w:t xml:space="preserve">  }</w:t>
      </w:r>
    </w:p>
    <w:p w:rsidR="007C2305" w:rsidRDefault="002E60CE">
      <w:pPr>
        <w:ind w:left="210" w:right="210"/>
      </w:pPr>
      <w:r>
        <w:t xml:space="preserve">  static void Function(int n, int k) {</w:t>
      </w:r>
    </w:p>
    <w:p w:rsidR="007C2305" w:rsidRDefault="002E60CE">
      <w:pPr>
        <w:ind w:left="210" w:right="210"/>
      </w:pPr>
      <w:r>
        <w:t xml:space="preserve">       int i, j = 0;</w:t>
      </w:r>
    </w:p>
    <w:p w:rsidR="007C2305" w:rsidRDefault="002E60CE">
      <w:pPr>
        <w:ind w:left="210" w:right="210"/>
      </w:pPr>
      <w:r>
        <w:rPr>
          <w:rFonts w:hint="eastAsia"/>
        </w:rPr>
        <w:t xml:space="preserve">       bool[] a = new bool[1000]; //</w:t>
      </w:r>
      <w:r>
        <w:rPr>
          <w:rFonts w:hint="eastAsia"/>
        </w:rPr>
        <w:t>初始</w:t>
      </w:r>
      <w:r>
        <w:rPr>
          <w:rFonts w:hint="eastAsia"/>
        </w:rPr>
        <w:t>false</w:t>
      </w:r>
      <w:r>
        <w:rPr>
          <w:rFonts w:hint="eastAsia"/>
        </w:rPr>
        <w:t>：关灯，</w:t>
      </w:r>
      <w:r>
        <w:rPr>
          <w:rFonts w:hint="eastAsia"/>
        </w:rPr>
        <w:t>true:</w:t>
      </w:r>
      <w:r>
        <w:rPr>
          <w:rFonts w:hint="eastAsia"/>
        </w:rPr>
        <w:t>开灯</w:t>
      </w:r>
      <w:r>
        <w:t xml:space="preserve"> </w:t>
      </w:r>
    </w:p>
    <w:p w:rsidR="007C2305" w:rsidRDefault="002E60CE">
      <w:pPr>
        <w:ind w:left="210" w:right="210"/>
      </w:pPr>
      <w:r>
        <w:rPr>
          <w:rFonts w:hint="eastAsia"/>
        </w:rPr>
        <w:t xml:space="preserve">       for (i = 1; i &lt;= k; i++)      //k</w:t>
      </w:r>
      <w:r>
        <w:rPr>
          <w:rFonts w:hint="eastAsia"/>
        </w:rPr>
        <w:t>个人</w:t>
      </w:r>
    </w:p>
    <w:p w:rsidR="007C2305" w:rsidRDefault="002E60CE">
      <w:pPr>
        <w:ind w:left="210" w:right="210"/>
      </w:pPr>
      <w:r>
        <w:rPr>
          <w:rFonts w:hint="eastAsia"/>
        </w:rPr>
        <w:t xml:space="preserve">           for (j = 1; j &lt;= n; j++)  //n</w:t>
      </w:r>
      <w:r>
        <w:rPr>
          <w:rFonts w:hint="eastAsia"/>
        </w:rPr>
        <w:t>个灯</w:t>
      </w:r>
    </w:p>
    <w:p w:rsidR="007C2305" w:rsidRDefault="002E60CE">
      <w:pPr>
        <w:ind w:left="210" w:right="210"/>
      </w:pPr>
      <w:r>
        <w:t xml:space="preserve">               if (j % i == 0)</w:t>
      </w:r>
    </w:p>
    <w:p w:rsidR="007C2305" w:rsidRDefault="002E60CE">
      <w:pPr>
        <w:ind w:left="210" w:right="210"/>
      </w:pPr>
      <w:r>
        <w:rPr>
          <w:rFonts w:hint="eastAsia"/>
        </w:rPr>
        <w:t xml:space="preserve">                   a[j] = !a[j]; //</w:t>
      </w:r>
      <w:r>
        <w:rPr>
          <w:rFonts w:hint="eastAsia"/>
        </w:rPr>
        <w:t>取反</w:t>
      </w:r>
      <w:r>
        <w:rPr>
          <w:rFonts w:hint="eastAsia"/>
        </w:rPr>
        <w:t>,false</w:t>
      </w:r>
      <w:r>
        <w:rPr>
          <w:rFonts w:hint="eastAsia"/>
        </w:rPr>
        <w:t>变</w:t>
      </w:r>
      <w:r>
        <w:rPr>
          <w:rFonts w:hint="eastAsia"/>
        </w:rPr>
        <w:t>true,</w:t>
      </w:r>
      <w:r>
        <w:rPr>
          <w:rFonts w:hint="eastAsia"/>
        </w:rPr>
        <w:t>原来开变关，关变开</w:t>
      </w:r>
    </w:p>
    <w:p w:rsidR="007C2305" w:rsidRDefault="002E60CE">
      <w:pPr>
        <w:ind w:left="210" w:right="210"/>
      </w:pPr>
      <w:r>
        <w:rPr>
          <w:rFonts w:hint="eastAsia"/>
        </w:rPr>
        <w:t xml:space="preserve">           for (i = 1; i &lt;= n; i++) //</w:t>
      </w:r>
      <w:r>
        <w:rPr>
          <w:rFonts w:hint="eastAsia"/>
        </w:rPr>
        <w:t>最后输出</w:t>
      </w:r>
      <w:r>
        <w:rPr>
          <w:rFonts w:hint="eastAsia"/>
        </w:rPr>
        <w:t>a[i]</w:t>
      </w:r>
      <w:r>
        <w:rPr>
          <w:rFonts w:hint="eastAsia"/>
        </w:rPr>
        <w:t>的值就可以了</w:t>
      </w:r>
    </w:p>
    <w:p w:rsidR="007C2305" w:rsidRDefault="002E60CE">
      <w:pPr>
        <w:ind w:left="210" w:right="210"/>
      </w:pPr>
      <w:r>
        <w:rPr>
          <w:rFonts w:hint="eastAsia"/>
        </w:rPr>
        <w:t xml:space="preserve">               if (a[i]) //</w:t>
      </w:r>
      <w:r>
        <w:rPr>
          <w:rFonts w:hint="eastAsia"/>
        </w:rPr>
        <w:t>灯亮着</w:t>
      </w:r>
    </w:p>
    <w:p w:rsidR="007C2305" w:rsidRDefault="002E60CE">
      <w:pPr>
        <w:ind w:left="210" w:right="210"/>
      </w:pPr>
      <w:r>
        <w:t xml:space="preserve">                </w:t>
      </w:r>
      <w:r>
        <w:rPr>
          <w:rFonts w:hint="eastAsia"/>
        </w:rPr>
        <w:t xml:space="preserve">   </w:t>
      </w:r>
      <w:r>
        <w:t>Console.WriteLine(i);</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4" w:name="_Toc468386184"/>
      <w:r>
        <w:rPr>
          <w:rFonts w:hint="eastAsia"/>
          <w:sz w:val="28"/>
          <w:szCs w:val="28"/>
        </w:rPr>
        <w:t>数制转换，将任意整数转换成</w:t>
      </w:r>
      <w:r>
        <w:rPr>
          <w:rFonts w:hint="eastAsia"/>
          <w:sz w:val="28"/>
          <w:szCs w:val="28"/>
        </w:rPr>
        <w:t>8</w:t>
      </w:r>
      <w:r>
        <w:rPr>
          <w:rFonts w:hint="eastAsia"/>
          <w:sz w:val="28"/>
          <w:szCs w:val="28"/>
        </w:rPr>
        <w:t>进制形式</w:t>
      </w:r>
      <w:bookmarkEnd w:id="34"/>
    </w:p>
    <w:p w:rsidR="007C2305" w:rsidRDefault="002E60CE">
      <w:pPr>
        <w:ind w:left="210" w:right="210"/>
      </w:pPr>
      <w:r>
        <w:rPr>
          <w:rFonts w:hint="eastAsia"/>
        </w:rPr>
        <w:t>static void Main(string[] args)</w:t>
      </w:r>
      <w:r>
        <w:t xml:space="preserve"> {</w:t>
      </w:r>
    </w:p>
    <w:p w:rsidR="007C2305" w:rsidRDefault="002E60CE">
      <w:pPr>
        <w:ind w:left="210" w:right="210"/>
      </w:pPr>
      <w:r>
        <w:t xml:space="preserve">      int n;</w:t>
      </w:r>
    </w:p>
    <w:p w:rsidR="007C2305" w:rsidRDefault="002E60CE">
      <w:pPr>
        <w:ind w:left="210" w:right="210"/>
      </w:pPr>
      <w:r>
        <w:t xml:space="preserve">      n =int.Parse(Console.ReadLine());</w:t>
      </w:r>
    </w:p>
    <w:p w:rsidR="007C2305" w:rsidRDefault="002E60CE">
      <w:pPr>
        <w:ind w:left="210" w:right="210"/>
      </w:pPr>
      <w:r>
        <w:rPr>
          <w:rFonts w:hint="eastAsia"/>
        </w:rPr>
        <w:t xml:space="preserve">      Console.WriteLine("</w:t>
      </w:r>
      <w:r>
        <w:rPr>
          <w:rFonts w:hint="eastAsia"/>
        </w:rPr>
        <w:t>输入的</w:t>
      </w:r>
      <w:r>
        <w:rPr>
          <w:rFonts w:hint="eastAsia"/>
        </w:rPr>
        <w:t>10</w:t>
      </w:r>
      <w:r>
        <w:rPr>
          <w:rFonts w:hint="eastAsia"/>
        </w:rPr>
        <w:t>进制为：</w:t>
      </w:r>
      <w:r>
        <w:rPr>
          <w:rFonts w:hint="eastAsia"/>
        </w:rPr>
        <w:t>{0}",n);</w:t>
      </w:r>
    </w:p>
    <w:p w:rsidR="007C2305" w:rsidRDefault="002E60CE">
      <w:pPr>
        <w:ind w:left="210" w:right="210"/>
      </w:pPr>
      <w:r>
        <w:rPr>
          <w:rFonts w:hint="eastAsia"/>
        </w:rPr>
        <w:t xml:space="preserve">      Console.Write("</w:t>
      </w:r>
      <w:r>
        <w:rPr>
          <w:rFonts w:hint="eastAsia"/>
        </w:rPr>
        <w:t>转换为</w:t>
      </w:r>
      <w:r>
        <w:rPr>
          <w:rFonts w:hint="eastAsia"/>
        </w:rPr>
        <w:t>8</w:t>
      </w:r>
      <w:r>
        <w:rPr>
          <w:rFonts w:hint="eastAsia"/>
        </w:rPr>
        <w:t>进制数为</w:t>
      </w:r>
      <w:r>
        <w:rPr>
          <w:rFonts w:hint="eastAsia"/>
        </w:rPr>
        <w:t xml:space="preserve">: "); </w:t>
      </w:r>
    </w:p>
    <w:p w:rsidR="007C2305" w:rsidRDefault="002E60CE">
      <w:pPr>
        <w:ind w:left="210" w:right="210"/>
      </w:pPr>
      <w:r>
        <w:t xml:space="preserve">      d2o(n);</w:t>
      </w:r>
    </w:p>
    <w:p w:rsidR="007C2305" w:rsidRDefault="002E60CE">
      <w:pPr>
        <w:ind w:left="210" w:right="210"/>
      </w:pPr>
      <w:r>
        <w:t>}</w:t>
      </w:r>
    </w:p>
    <w:p w:rsidR="007C2305" w:rsidRDefault="002E60CE">
      <w:pPr>
        <w:ind w:left="210" w:right="210"/>
      </w:pPr>
      <w:r>
        <w:t>static void d2o(int n) {</w:t>
      </w:r>
    </w:p>
    <w:p w:rsidR="007C2305" w:rsidRDefault="002E60CE">
      <w:pPr>
        <w:ind w:left="210" w:right="210"/>
      </w:pPr>
      <w:r>
        <w:t xml:space="preserve">     if (n &gt; 7) {</w:t>
      </w:r>
    </w:p>
    <w:p w:rsidR="007C2305" w:rsidRDefault="002E60CE">
      <w:pPr>
        <w:ind w:left="210" w:right="210"/>
      </w:pPr>
      <w:r>
        <w:t xml:space="preserve">          d2o(n / 8);</w:t>
      </w:r>
    </w:p>
    <w:p w:rsidR="007C2305" w:rsidRDefault="002E60CE">
      <w:pPr>
        <w:ind w:left="210" w:right="210"/>
      </w:pPr>
      <w:r>
        <w:t xml:space="preserve">     } </w:t>
      </w:r>
    </w:p>
    <w:p w:rsidR="007C2305" w:rsidRDefault="002E60CE">
      <w:pPr>
        <w:ind w:left="210" w:right="210"/>
      </w:pPr>
      <w:r>
        <w:t xml:space="preserve">     Console.Write(n%8);</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5" w:name="_Toc468386185"/>
      <w:r>
        <w:rPr>
          <w:rFonts w:hint="eastAsia"/>
          <w:sz w:val="28"/>
          <w:szCs w:val="28"/>
        </w:rPr>
        <w:t>找出</w:t>
      </w:r>
      <w:r>
        <w:rPr>
          <w:rFonts w:hint="eastAsia"/>
          <w:sz w:val="28"/>
          <w:szCs w:val="28"/>
        </w:rPr>
        <w:t>200</w:t>
      </w:r>
      <w:r>
        <w:rPr>
          <w:rFonts w:hint="eastAsia"/>
          <w:sz w:val="28"/>
          <w:szCs w:val="28"/>
        </w:rPr>
        <w:t>以内的素数。</w:t>
      </w:r>
      <w:bookmarkEnd w:id="35"/>
    </w:p>
    <w:p w:rsidR="007C2305" w:rsidRDefault="002E60CE">
      <w:pPr>
        <w:ind w:left="210" w:right="210"/>
      </w:pPr>
      <w:r>
        <w:rPr>
          <w:rFonts w:hint="eastAsia"/>
        </w:rPr>
        <w:t>static void Main(string[] args)</w:t>
      </w:r>
      <w:r>
        <w:t xml:space="preserve"> {</w:t>
      </w:r>
    </w:p>
    <w:p w:rsidR="007C2305" w:rsidRDefault="002E60CE">
      <w:pPr>
        <w:ind w:left="210" w:right="210"/>
      </w:pPr>
      <w:r>
        <w:t xml:space="preserve">    int count = 0;</w:t>
      </w:r>
    </w:p>
    <w:p w:rsidR="007C2305" w:rsidRDefault="002E60CE">
      <w:pPr>
        <w:ind w:left="210" w:right="210"/>
      </w:pPr>
      <w:r>
        <w:rPr>
          <w:rFonts w:hint="eastAsia"/>
        </w:rPr>
        <w:t xml:space="preserve">    for (int i = 1; i &lt; 200; i++)</w:t>
      </w:r>
      <w:r>
        <w:t xml:space="preserve"> {</w:t>
      </w:r>
      <w:r>
        <w:rPr>
          <w:rFonts w:hint="eastAsia"/>
        </w:rPr>
        <w:t xml:space="preserve">  //</w:t>
      </w:r>
      <w:r>
        <w:rPr>
          <w:rFonts w:hint="eastAsia"/>
        </w:rPr>
        <w:t>外层循环：要判断的数</w:t>
      </w:r>
    </w:p>
    <w:p w:rsidR="007C2305" w:rsidRDefault="002E60CE">
      <w:pPr>
        <w:ind w:left="210" w:right="210"/>
      </w:pPr>
      <w:r>
        <w:t xml:space="preserve">        for (int j = 2; j &lt;=i; j++){</w:t>
      </w:r>
    </w:p>
    <w:p w:rsidR="007C2305" w:rsidRDefault="002E60CE">
      <w:pPr>
        <w:ind w:left="210" w:right="210"/>
      </w:pPr>
      <w:r>
        <w:t xml:space="preserve">            if (i % j == 0&amp;&amp; i!=j) {</w:t>
      </w:r>
    </w:p>
    <w:p w:rsidR="007C2305" w:rsidRDefault="002E60CE">
      <w:pPr>
        <w:ind w:left="210" w:right="210"/>
      </w:pPr>
      <w:r>
        <w:t xml:space="preserve">                 break;</w:t>
      </w:r>
    </w:p>
    <w:p w:rsidR="007C2305" w:rsidRDefault="002E60CE">
      <w:pPr>
        <w:ind w:left="210" w:right="210"/>
      </w:pPr>
      <w:r>
        <w:t xml:space="preserve">             }</w:t>
      </w:r>
    </w:p>
    <w:p w:rsidR="007C2305" w:rsidRDefault="002E60CE">
      <w:pPr>
        <w:ind w:left="210" w:right="210"/>
      </w:pPr>
      <w:r>
        <w:rPr>
          <w:rFonts w:hint="eastAsia"/>
        </w:rPr>
        <w:t xml:space="preserve">             if (j == i )</w:t>
      </w:r>
      <w:r>
        <w:t xml:space="preserve"> {</w:t>
      </w:r>
      <w:r>
        <w:rPr>
          <w:rFonts w:hint="eastAsia"/>
        </w:rPr>
        <w:t xml:space="preserve">  //</w:t>
      </w:r>
      <w:r>
        <w:rPr>
          <w:rFonts w:hint="eastAsia"/>
        </w:rPr>
        <w:t>结束的条件</w:t>
      </w:r>
      <w:r>
        <w:rPr>
          <w:rFonts w:hint="eastAsia"/>
        </w:rPr>
        <w:t>:</w:t>
      </w:r>
      <w:r>
        <w:rPr>
          <w:rFonts w:hint="eastAsia"/>
        </w:rPr>
        <w:t>最后一个数还没有被整除</w:t>
      </w:r>
      <w:r>
        <w:t xml:space="preserve"> </w:t>
      </w:r>
    </w:p>
    <w:p w:rsidR="007C2305" w:rsidRDefault="002E60CE">
      <w:pPr>
        <w:ind w:left="210" w:right="210"/>
      </w:pPr>
      <w:r>
        <w:t xml:space="preserve">                  count++;</w:t>
      </w:r>
    </w:p>
    <w:p w:rsidR="007C2305" w:rsidRDefault="002E60CE">
      <w:pPr>
        <w:ind w:left="210" w:right="210"/>
      </w:pPr>
      <w:r>
        <w:t xml:space="preserve">                  Console.WriteLine(i);</w:t>
      </w:r>
    </w:p>
    <w:p w:rsidR="007C2305" w:rsidRDefault="002E60CE">
      <w:pPr>
        <w:ind w:left="210" w:right="210"/>
      </w:pPr>
      <w:r>
        <w:t xml:space="preserve">             }</w:t>
      </w:r>
    </w:p>
    <w:p w:rsidR="007C2305" w:rsidRDefault="002E60CE">
      <w:pPr>
        <w:ind w:left="210" w:right="210"/>
      </w:pPr>
      <w:r>
        <w:t xml:space="preserve">        }</w:t>
      </w:r>
    </w:p>
    <w:p w:rsidR="007C2305" w:rsidRDefault="002E60CE">
      <w:pPr>
        <w:ind w:left="210" w:right="210"/>
      </w:pPr>
      <w:r>
        <w:t xml:space="preserve">    }</w:t>
      </w:r>
    </w:p>
    <w:p w:rsidR="007C2305" w:rsidRDefault="002E60CE">
      <w:pPr>
        <w:ind w:left="210" w:right="210"/>
      </w:pPr>
      <w:r>
        <w:t xml:space="preserve">    Console.WriteLine(count);</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6" w:name="_Toc468386186"/>
      <w:r>
        <w:rPr>
          <w:rFonts w:hint="eastAsia"/>
          <w:sz w:val="28"/>
          <w:szCs w:val="28"/>
        </w:rPr>
        <w:t>打印杨辉三角形</w:t>
      </w:r>
      <w:bookmarkEnd w:id="36"/>
      <w:r>
        <w:rPr>
          <w:rFonts w:hint="eastAsia"/>
          <w:sz w:val="28"/>
          <w:szCs w:val="28"/>
        </w:rPr>
        <w:tab/>
      </w:r>
    </w:p>
    <w:p w:rsidR="007C2305" w:rsidRDefault="002E60CE">
      <w:pPr>
        <w:ind w:left="210" w:right="210"/>
      </w:pPr>
      <w:r>
        <w:rPr>
          <w:rFonts w:hint="eastAsia"/>
        </w:rPr>
        <w:t>public static void YHSJ()</w:t>
      </w:r>
      <w:r>
        <w:t>{</w:t>
      </w:r>
    </w:p>
    <w:p w:rsidR="007C2305" w:rsidRDefault="002E60CE">
      <w:pPr>
        <w:ind w:left="210" w:right="210"/>
      </w:pPr>
      <w:r>
        <w:t xml:space="preserve">   </w:t>
      </w:r>
      <w:r>
        <w:rPr>
          <w:rFonts w:hint="eastAsia"/>
        </w:rPr>
        <w:t xml:space="preserve"> </w:t>
      </w:r>
      <w:r>
        <w:t>int [][]a= new int[7][] ;</w:t>
      </w:r>
    </w:p>
    <w:p w:rsidR="007C2305" w:rsidRDefault="002E60CE">
      <w:pPr>
        <w:ind w:left="210" w:right="210"/>
      </w:pPr>
      <w:r>
        <w:t xml:space="preserve">   </w:t>
      </w:r>
      <w:r>
        <w:rPr>
          <w:rFonts w:hint="eastAsia"/>
        </w:rPr>
        <w:t xml:space="preserve"> </w:t>
      </w:r>
      <w:r>
        <w:t xml:space="preserve">a[0] = new int[1]; </w:t>
      </w:r>
      <w:r>
        <w:rPr>
          <w:rFonts w:hint="eastAsia"/>
        </w:rPr>
        <w:t xml:space="preserve"> </w:t>
      </w:r>
      <w:r>
        <w:t xml:space="preserve">//a[0][0]=1; </w:t>
      </w:r>
    </w:p>
    <w:p w:rsidR="007C2305" w:rsidRDefault="002E60CE">
      <w:pPr>
        <w:ind w:left="210" w:right="210"/>
      </w:pPr>
      <w:r>
        <w:t xml:space="preserve">   </w:t>
      </w:r>
      <w:r>
        <w:rPr>
          <w:rFonts w:hint="eastAsia"/>
        </w:rPr>
        <w:t xml:space="preserve"> </w:t>
      </w:r>
      <w:r>
        <w:t>a[1] = new int[2] ;</w:t>
      </w:r>
    </w:p>
    <w:p w:rsidR="007C2305" w:rsidRDefault="002E60CE">
      <w:pPr>
        <w:ind w:left="210" w:right="210"/>
      </w:pPr>
      <w:r>
        <w:t xml:space="preserve">   </w:t>
      </w:r>
      <w:r>
        <w:rPr>
          <w:rFonts w:hint="eastAsia"/>
        </w:rPr>
        <w:t xml:space="preserve"> </w:t>
      </w:r>
      <w:r>
        <w:t>for (int i = 0; i &lt; 7; i++) {</w:t>
      </w:r>
    </w:p>
    <w:p w:rsidR="007C2305" w:rsidRDefault="002E60CE">
      <w:pPr>
        <w:ind w:left="210" w:right="210"/>
      </w:pPr>
      <w:r>
        <w:t xml:space="preserve">    </w:t>
      </w:r>
      <w:r>
        <w:rPr>
          <w:rFonts w:hint="eastAsia"/>
        </w:rPr>
        <w:t xml:space="preserve">    </w:t>
      </w:r>
      <w:r>
        <w:t xml:space="preserve">a[i] = new int[i+1] ;  </w:t>
      </w:r>
    </w:p>
    <w:p w:rsidR="007C2305" w:rsidRDefault="002E60CE">
      <w:pPr>
        <w:ind w:left="210" w:right="210"/>
      </w:pPr>
      <w:r>
        <w:t xml:space="preserve">    </w:t>
      </w:r>
      <w:r>
        <w:rPr>
          <w:rFonts w:hint="eastAsia"/>
        </w:rPr>
        <w:t xml:space="preserve">    </w:t>
      </w:r>
      <w:r>
        <w:t>a[i][0] =1;</w:t>
      </w:r>
    </w:p>
    <w:p w:rsidR="007C2305" w:rsidRDefault="002E60CE">
      <w:pPr>
        <w:ind w:left="210" w:right="210"/>
      </w:pPr>
      <w:r>
        <w:t xml:space="preserve">    </w:t>
      </w:r>
      <w:r>
        <w:rPr>
          <w:rFonts w:hint="eastAsia"/>
        </w:rPr>
        <w:t xml:space="preserve">    </w:t>
      </w:r>
      <w:r>
        <w:t>a[i][i]=1;</w:t>
      </w:r>
    </w:p>
    <w:p w:rsidR="007C2305" w:rsidRDefault="002E60CE">
      <w:pPr>
        <w:ind w:left="210" w:right="210"/>
      </w:pPr>
      <w:r>
        <w:rPr>
          <w:rFonts w:hint="eastAsia"/>
        </w:rPr>
        <w:t xml:space="preserve">        if(i&gt;1)</w:t>
      </w:r>
      <w:r>
        <w:t xml:space="preserve"> {</w:t>
      </w:r>
      <w:r>
        <w:rPr>
          <w:rFonts w:hint="eastAsia"/>
        </w:rPr>
        <w:t xml:space="preserve">  //</w:t>
      </w:r>
      <w:r>
        <w:rPr>
          <w:rFonts w:hint="eastAsia"/>
        </w:rPr>
        <w:t>求出中间的数据</w:t>
      </w:r>
    </w:p>
    <w:p w:rsidR="007C2305" w:rsidRDefault="002E60CE">
      <w:pPr>
        <w:ind w:leftChars="200" w:right="210" w:firstLineChars="300" w:firstLine="630"/>
      </w:pPr>
      <w:r>
        <w:t xml:space="preserve">    for(int j=1;j&lt;i; j++){</w:t>
      </w:r>
    </w:p>
    <w:p w:rsidR="007C2305" w:rsidRDefault="002E60CE">
      <w:pPr>
        <w:ind w:left="210" w:right="210"/>
      </w:pPr>
      <w:r>
        <w:t xml:space="preserve">      </w:t>
      </w:r>
      <w:r>
        <w:rPr>
          <w:rFonts w:hint="eastAsia"/>
        </w:rPr>
        <w:t xml:space="preserve">          </w:t>
      </w:r>
      <w:r>
        <w:t>a[i][j]= a[i-1][j-1]+a[i-1][j];</w:t>
      </w:r>
    </w:p>
    <w:p w:rsidR="007C2305" w:rsidRDefault="002E60CE">
      <w:pPr>
        <w:ind w:left="210" w:right="210"/>
      </w:pPr>
      <w:r>
        <w:t xml:space="preserve">     </w:t>
      </w:r>
      <w:r>
        <w:rPr>
          <w:rFonts w:hint="eastAsia"/>
        </w:rPr>
        <w:t xml:space="preserve">       </w:t>
      </w:r>
      <w:r>
        <w:t>}</w:t>
      </w:r>
    </w:p>
    <w:p w:rsidR="007C2305" w:rsidRDefault="002E60CE">
      <w:pPr>
        <w:ind w:left="210" w:right="210"/>
      </w:pPr>
      <w:r>
        <w:t xml:space="preserve">    </w:t>
      </w:r>
      <w:r>
        <w:rPr>
          <w:rFonts w:hint="eastAsia"/>
        </w:rPr>
        <w:t xml:space="preserve">    </w:t>
      </w:r>
      <w:r>
        <w:t>}</w:t>
      </w:r>
    </w:p>
    <w:p w:rsidR="007C2305" w:rsidRDefault="002E60CE">
      <w:pPr>
        <w:ind w:left="210" w:right="210"/>
      </w:pPr>
      <w:r>
        <w:t xml:space="preserve">   </w:t>
      </w:r>
      <w:r>
        <w:rPr>
          <w:rFonts w:hint="eastAsia"/>
        </w:rPr>
        <w:t xml:space="preserve">  </w:t>
      </w:r>
      <w:r>
        <w:t>}</w:t>
      </w:r>
    </w:p>
    <w:p w:rsidR="007C2305" w:rsidRDefault="002E60CE">
      <w:pPr>
        <w:ind w:left="210" w:right="210"/>
      </w:pPr>
      <w:r>
        <w:t xml:space="preserve">   </w:t>
      </w:r>
      <w:r>
        <w:rPr>
          <w:rFonts w:hint="eastAsia"/>
        </w:rPr>
        <w:t xml:space="preserve">  </w:t>
      </w:r>
      <w:r>
        <w:t>for (int i=0; i&lt;a.Length; i++)</w:t>
      </w:r>
      <w:r>
        <w:rPr>
          <w:rFonts w:hint="eastAsia"/>
        </w:rPr>
        <w:t xml:space="preserve"> </w:t>
      </w:r>
      <w:r>
        <w:t>{</w:t>
      </w:r>
    </w:p>
    <w:p w:rsidR="007C2305" w:rsidRDefault="002E60CE">
      <w:pPr>
        <w:ind w:left="210" w:right="210"/>
      </w:pPr>
      <w:r>
        <w:t xml:space="preserve">    </w:t>
      </w:r>
      <w:r>
        <w:rPr>
          <w:rFonts w:hint="eastAsia"/>
        </w:rPr>
        <w:t xml:space="preserve">     </w:t>
      </w:r>
      <w:r>
        <w:t>for (int k = 0; k &lt; a.Length-1-i; k++)</w:t>
      </w:r>
      <w:r>
        <w:rPr>
          <w:rFonts w:hint="eastAsia"/>
        </w:rPr>
        <w:t xml:space="preserve"> </w:t>
      </w:r>
      <w:r>
        <w:t>{</w:t>
      </w:r>
    </w:p>
    <w:p w:rsidR="007C2305" w:rsidRDefault="002E60CE">
      <w:pPr>
        <w:ind w:left="210" w:right="210"/>
      </w:pPr>
      <w:r>
        <w:t xml:space="preserve">      </w:t>
      </w:r>
      <w:r>
        <w:rPr>
          <w:rFonts w:hint="eastAsia"/>
        </w:rPr>
        <w:t xml:space="preserve">       </w:t>
      </w:r>
      <w:r>
        <w:t>Console.Write(</w:t>
      </w:r>
      <w:r>
        <w:rPr>
          <w:rFonts w:hint="eastAsia"/>
        </w:rPr>
        <w:t>""</w:t>
      </w:r>
      <w:r>
        <w:t>);</w:t>
      </w:r>
    </w:p>
    <w:p w:rsidR="007C2305" w:rsidRDefault="002E60CE">
      <w:pPr>
        <w:ind w:left="210" w:right="210"/>
      </w:pPr>
      <w:r>
        <w:t xml:space="preserve">    </w:t>
      </w:r>
      <w:r>
        <w:rPr>
          <w:rFonts w:hint="eastAsia"/>
        </w:rPr>
        <w:t xml:space="preserve">     </w:t>
      </w:r>
      <w:r>
        <w:t>}</w:t>
      </w:r>
    </w:p>
    <w:p w:rsidR="007C2305" w:rsidRDefault="002E60CE">
      <w:pPr>
        <w:ind w:left="210" w:right="210"/>
      </w:pPr>
      <w:r>
        <w:t xml:space="preserve">    </w:t>
      </w:r>
      <w:r>
        <w:rPr>
          <w:rFonts w:hint="eastAsia"/>
        </w:rPr>
        <w:t xml:space="preserve">     </w:t>
      </w:r>
      <w:r>
        <w:t>for(int j=0;j&lt;a[i].Length; j++ ) {</w:t>
      </w:r>
    </w:p>
    <w:p w:rsidR="007C2305" w:rsidRDefault="002E60CE">
      <w:pPr>
        <w:ind w:left="210" w:right="210"/>
      </w:pPr>
      <w:r>
        <w:t xml:space="preserve">     </w:t>
      </w:r>
      <w:r>
        <w:rPr>
          <w:rFonts w:hint="eastAsia"/>
        </w:rPr>
        <w:t xml:space="preserve">        </w:t>
      </w:r>
      <w:r>
        <w:t xml:space="preserve">Console.Write(a[i][j] + </w:t>
      </w:r>
      <w:r>
        <w:rPr>
          <w:rFonts w:hint="eastAsia"/>
        </w:rPr>
        <w:t>""</w:t>
      </w:r>
      <w:r>
        <w:t>);</w:t>
      </w:r>
    </w:p>
    <w:p w:rsidR="007C2305" w:rsidRDefault="002E60CE">
      <w:pPr>
        <w:ind w:left="210" w:right="210"/>
      </w:pPr>
      <w:r>
        <w:t xml:space="preserve">    </w:t>
      </w:r>
      <w:r>
        <w:rPr>
          <w:rFonts w:hint="eastAsia"/>
        </w:rPr>
        <w:t xml:space="preserve">     </w:t>
      </w:r>
      <w:r>
        <w:t>}</w:t>
      </w:r>
    </w:p>
    <w:p w:rsidR="007C2305" w:rsidRDefault="002E60CE">
      <w:pPr>
        <w:ind w:left="210" w:right="210"/>
      </w:pPr>
      <w:r>
        <w:t xml:space="preserve">    </w:t>
      </w:r>
      <w:r>
        <w:rPr>
          <w:rFonts w:hint="eastAsia"/>
        </w:rPr>
        <w:t xml:space="preserve">     </w:t>
      </w:r>
      <w:r>
        <w:t>Console.WriteLine();</w:t>
      </w:r>
    </w:p>
    <w:p w:rsidR="007C2305" w:rsidRDefault="002E60CE">
      <w:pPr>
        <w:ind w:left="210" w:right="210"/>
      </w:pPr>
      <w:r>
        <w:t xml:space="preserve">   </w:t>
      </w:r>
      <w:r>
        <w:rPr>
          <w:rFonts w:hint="eastAsia"/>
        </w:rPr>
        <w:t xml:space="preserve">  </w:t>
      </w:r>
      <w:r>
        <w:t>}</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7" w:name="_Toc468386187"/>
      <w:r>
        <w:rPr>
          <w:rFonts w:hint="eastAsia"/>
          <w:sz w:val="28"/>
          <w:szCs w:val="28"/>
        </w:rPr>
        <w:lastRenderedPageBreak/>
        <w:t>中国有句俗话“三天打鱼两天晒网”，某人从</w:t>
      </w:r>
      <w:r>
        <w:rPr>
          <w:rFonts w:hint="eastAsia"/>
          <w:sz w:val="28"/>
          <w:szCs w:val="28"/>
        </w:rPr>
        <w:t>2000</w:t>
      </w:r>
      <w:r>
        <w:rPr>
          <w:rFonts w:hint="eastAsia"/>
          <w:sz w:val="28"/>
          <w:szCs w:val="28"/>
        </w:rPr>
        <w:t>年</w:t>
      </w:r>
      <w:r>
        <w:rPr>
          <w:rFonts w:hint="eastAsia"/>
          <w:sz w:val="28"/>
          <w:szCs w:val="28"/>
        </w:rPr>
        <w:t>1</w:t>
      </w:r>
      <w:r>
        <w:rPr>
          <w:rFonts w:hint="eastAsia"/>
          <w:sz w:val="28"/>
          <w:szCs w:val="28"/>
        </w:rPr>
        <w:t>月</w:t>
      </w:r>
      <w:r>
        <w:rPr>
          <w:rFonts w:hint="eastAsia"/>
          <w:sz w:val="28"/>
          <w:szCs w:val="28"/>
        </w:rPr>
        <w:t>1</w:t>
      </w:r>
      <w:r>
        <w:rPr>
          <w:rFonts w:hint="eastAsia"/>
          <w:sz w:val="28"/>
          <w:szCs w:val="28"/>
        </w:rPr>
        <w:t>日起开始“三天打鱼两天晒网”，问这个人在今后的某天中“打鱼”还是”晒网”</w:t>
      </w:r>
      <w:bookmarkEnd w:id="37"/>
      <w:r>
        <w:rPr>
          <w:rFonts w:hint="eastAsia"/>
          <w:sz w:val="28"/>
          <w:szCs w:val="28"/>
        </w:rPr>
        <w:tab/>
      </w:r>
    </w:p>
    <w:p w:rsidR="007C2305" w:rsidRDefault="002E60CE">
      <w:pPr>
        <w:ind w:left="210" w:right="210"/>
      </w:pPr>
      <w:r>
        <w:rPr>
          <w:rFonts w:hint="eastAsia"/>
        </w:rPr>
        <w:t>public static void Compute()</w:t>
      </w:r>
      <w:r>
        <w:t>{</w:t>
      </w:r>
    </w:p>
    <w:p w:rsidR="007C2305" w:rsidRDefault="002E60CE">
      <w:pPr>
        <w:ind w:left="210" w:right="210"/>
      </w:pPr>
      <w:r>
        <w:rPr>
          <w:rFonts w:hint="eastAsia"/>
        </w:rPr>
        <w:t xml:space="preserve">   Console.WriteLine ((DateTime.Now - DateTime.Parse("2000-01-01")).Days%5&lt;3?"</w:t>
      </w:r>
      <w:r>
        <w:rPr>
          <w:rFonts w:hint="eastAsia"/>
        </w:rPr>
        <w:t>打鱼</w:t>
      </w:r>
      <w:r>
        <w:rPr>
          <w:rFonts w:hint="eastAsia"/>
        </w:rPr>
        <w:t>":"</w:t>
      </w:r>
      <w:r>
        <w:rPr>
          <w:rFonts w:hint="eastAsia"/>
        </w:rPr>
        <w:t>晒网</w:t>
      </w:r>
      <w:r>
        <w:rPr>
          <w:rFonts w:hint="eastAsia"/>
        </w:rPr>
        <w:t>");</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8" w:name="_Toc468386188"/>
      <w:r>
        <w:rPr>
          <w:rFonts w:hint="eastAsia"/>
          <w:sz w:val="28"/>
          <w:szCs w:val="28"/>
        </w:rPr>
        <w:t>假设当前市场价一只鸡</w:t>
      </w:r>
      <w:r>
        <w:rPr>
          <w:rFonts w:hint="eastAsia"/>
          <w:sz w:val="28"/>
          <w:szCs w:val="28"/>
        </w:rPr>
        <w:t>10</w:t>
      </w:r>
      <w:r>
        <w:rPr>
          <w:rFonts w:hint="eastAsia"/>
          <w:sz w:val="28"/>
          <w:szCs w:val="28"/>
        </w:rPr>
        <w:t>元，一只鸭</w:t>
      </w:r>
      <w:r>
        <w:rPr>
          <w:rFonts w:hint="eastAsia"/>
          <w:sz w:val="28"/>
          <w:szCs w:val="28"/>
        </w:rPr>
        <w:t>12</w:t>
      </w:r>
      <w:r>
        <w:rPr>
          <w:rFonts w:hint="eastAsia"/>
          <w:sz w:val="28"/>
          <w:szCs w:val="28"/>
        </w:rPr>
        <w:t>元</w:t>
      </w:r>
      <w:r>
        <w:rPr>
          <w:rFonts w:hint="eastAsia"/>
          <w:sz w:val="28"/>
          <w:szCs w:val="28"/>
        </w:rPr>
        <w:t>5</w:t>
      </w:r>
      <w:r>
        <w:rPr>
          <w:rFonts w:hint="eastAsia"/>
          <w:sz w:val="28"/>
          <w:szCs w:val="28"/>
        </w:rPr>
        <w:t>角。请写一个函数</w:t>
      </w:r>
      <w:r>
        <w:rPr>
          <w:rFonts w:hint="eastAsia"/>
          <w:sz w:val="28"/>
          <w:szCs w:val="28"/>
        </w:rPr>
        <w:t>ShowPrice</w:t>
      </w:r>
      <w:r>
        <w:rPr>
          <w:rFonts w:hint="eastAsia"/>
          <w:sz w:val="28"/>
          <w:szCs w:val="28"/>
        </w:rPr>
        <w:t>，输入参数分别为鸡和鸭的个数（非负整型），功能为显示出总价钱，精确到分。例如调用</w:t>
      </w:r>
      <w:r>
        <w:rPr>
          <w:rFonts w:hint="eastAsia"/>
          <w:sz w:val="28"/>
          <w:szCs w:val="28"/>
        </w:rPr>
        <w:t>ShowPrice</w:t>
      </w:r>
      <w:r>
        <w:rPr>
          <w:rFonts w:hint="eastAsia"/>
          <w:sz w:val="28"/>
          <w:szCs w:val="28"/>
        </w:rPr>
        <w:t>（</w:t>
      </w:r>
      <w:r>
        <w:rPr>
          <w:rFonts w:hint="eastAsia"/>
          <w:sz w:val="28"/>
          <w:szCs w:val="28"/>
        </w:rPr>
        <w:t>5,10</w:t>
      </w:r>
      <w:r>
        <w:rPr>
          <w:rFonts w:hint="eastAsia"/>
          <w:sz w:val="28"/>
          <w:szCs w:val="28"/>
        </w:rPr>
        <w:t>）后输出</w:t>
      </w:r>
      <w:r>
        <w:rPr>
          <w:rFonts w:hint="eastAsia"/>
          <w:sz w:val="28"/>
          <w:szCs w:val="28"/>
        </w:rPr>
        <w:t>175.00</w:t>
      </w:r>
      <w:r>
        <w:rPr>
          <w:rFonts w:hint="eastAsia"/>
          <w:sz w:val="28"/>
          <w:szCs w:val="28"/>
        </w:rPr>
        <w:t>。请注意程序的可读性和易于维护性。</w:t>
      </w:r>
      <w:bookmarkEnd w:id="38"/>
    </w:p>
    <w:p w:rsidR="007C2305" w:rsidRDefault="002E60CE">
      <w:pPr>
        <w:ind w:left="210" w:right="210" w:firstLineChars="100" w:firstLine="210"/>
      </w:pPr>
      <w:r>
        <w:rPr>
          <w:rFonts w:hint="eastAsia"/>
        </w:rPr>
        <w:t xml:space="preserve">static void ShowPrice(int num_chicken, int num_duck) </w:t>
      </w:r>
      <w:r>
        <w:t xml:space="preserve"> {</w:t>
      </w:r>
    </w:p>
    <w:p w:rsidR="007C2305" w:rsidRDefault="002E60CE">
      <w:pPr>
        <w:ind w:left="210" w:right="210"/>
      </w:pPr>
      <w:r>
        <w:t xml:space="preserve">  </w:t>
      </w:r>
      <w:r>
        <w:rPr>
          <w:rFonts w:hint="eastAsia"/>
        </w:rPr>
        <w:t xml:space="preserve">    </w:t>
      </w:r>
      <w:r>
        <w:t>float totalPrice = 0.00f;</w:t>
      </w:r>
    </w:p>
    <w:p w:rsidR="007C2305" w:rsidRDefault="002E60CE">
      <w:pPr>
        <w:ind w:left="210" w:right="210"/>
      </w:pPr>
      <w:r>
        <w:t xml:space="preserve">      float price_chicken = 10f;</w:t>
      </w:r>
    </w:p>
    <w:p w:rsidR="007C2305" w:rsidRDefault="002E60CE">
      <w:pPr>
        <w:ind w:left="210" w:right="210"/>
      </w:pPr>
      <w:r>
        <w:t xml:space="preserve">      float price_duck = 12.5f;</w:t>
      </w:r>
    </w:p>
    <w:p w:rsidR="007C2305" w:rsidRDefault="002E60CE">
      <w:pPr>
        <w:ind w:left="210" w:right="210"/>
      </w:pPr>
      <w:r>
        <w:t xml:space="preserve">      totalPrice = num_chicken * price_chicken + num_duck * price_duck;</w:t>
      </w:r>
    </w:p>
    <w:p w:rsidR="007C2305" w:rsidRDefault="002E60CE">
      <w:pPr>
        <w:ind w:left="210" w:right="210"/>
      </w:pPr>
      <w:r>
        <w:rPr>
          <w:rFonts w:hint="eastAsia"/>
        </w:rPr>
        <w:t xml:space="preserve">      Console.WriteLine("</w:t>
      </w:r>
      <w:r>
        <w:rPr>
          <w:rFonts w:hint="eastAsia"/>
        </w:rPr>
        <w:t>总价钱为：</w:t>
      </w:r>
      <w:r>
        <w:rPr>
          <w:rFonts w:hint="eastAsia"/>
        </w:rPr>
        <w:t>{0:0.00}", totalPrice);</w:t>
      </w:r>
    </w:p>
    <w:p w:rsidR="007C2305" w:rsidRDefault="002E60CE">
      <w:pPr>
        <w:ind w:left="210" w:right="210"/>
      </w:pPr>
      <w:r>
        <w:t xml:space="preserve">  }</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bookmarkStart w:id="39" w:name="_Toc468386189"/>
      <w:r>
        <w:rPr>
          <w:rFonts w:hint="eastAsia"/>
          <w:sz w:val="28"/>
          <w:szCs w:val="28"/>
        </w:rPr>
        <w:t>请写一个函数，用于返回</w:t>
      </w:r>
      <w:r>
        <w:rPr>
          <w:rFonts w:hint="eastAsia"/>
          <w:sz w:val="28"/>
          <w:szCs w:val="28"/>
        </w:rPr>
        <w:t>n!</w:t>
      </w:r>
      <w:r>
        <w:rPr>
          <w:rFonts w:hint="eastAsia"/>
          <w:sz w:val="28"/>
          <w:szCs w:val="28"/>
        </w:rPr>
        <w:t>（阶乘）结果末尾连续</w:t>
      </w:r>
      <w:r>
        <w:rPr>
          <w:rFonts w:hint="eastAsia"/>
          <w:sz w:val="28"/>
          <w:szCs w:val="28"/>
        </w:rPr>
        <w:t>0</w:t>
      </w:r>
      <w:r>
        <w:rPr>
          <w:rFonts w:hint="eastAsia"/>
          <w:sz w:val="28"/>
          <w:szCs w:val="28"/>
        </w:rPr>
        <w:t>的个数，如</w:t>
      </w:r>
      <w:r>
        <w:rPr>
          <w:rFonts w:hint="eastAsia"/>
          <w:sz w:val="28"/>
          <w:szCs w:val="28"/>
        </w:rPr>
        <w:t>GetZeroCount</w:t>
      </w:r>
      <w:r>
        <w:rPr>
          <w:rFonts w:hint="eastAsia"/>
          <w:sz w:val="28"/>
          <w:szCs w:val="28"/>
        </w:rPr>
        <w:t>（</w:t>
      </w:r>
      <w:r>
        <w:rPr>
          <w:rFonts w:hint="eastAsia"/>
          <w:sz w:val="28"/>
          <w:szCs w:val="28"/>
        </w:rPr>
        <w:t>5</w:t>
      </w:r>
      <w:r>
        <w:rPr>
          <w:rFonts w:hint="eastAsia"/>
          <w:sz w:val="28"/>
          <w:szCs w:val="28"/>
        </w:rPr>
        <w:t>）返回</w:t>
      </w:r>
      <w:r>
        <w:rPr>
          <w:rFonts w:hint="eastAsia"/>
          <w:sz w:val="28"/>
          <w:szCs w:val="28"/>
        </w:rPr>
        <w:t>1,</w:t>
      </w:r>
      <w:r>
        <w:rPr>
          <w:rFonts w:hint="eastAsia"/>
          <w:sz w:val="28"/>
          <w:szCs w:val="28"/>
        </w:rPr>
        <w:t>因为</w:t>
      </w:r>
      <w:r>
        <w:rPr>
          <w:rFonts w:hint="eastAsia"/>
          <w:sz w:val="28"/>
          <w:szCs w:val="28"/>
        </w:rPr>
        <w:t>5</w:t>
      </w:r>
      <w:r>
        <w:rPr>
          <w:rFonts w:hint="eastAsia"/>
          <w:sz w:val="28"/>
          <w:szCs w:val="28"/>
        </w:rPr>
        <w:t>！</w:t>
      </w:r>
      <w:r>
        <w:rPr>
          <w:rFonts w:hint="eastAsia"/>
          <w:sz w:val="28"/>
          <w:szCs w:val="28"/>
        </w:rPr>
        <w:t xml:space="preserve"> = 120</w:t>
      </w:r>
      <w:r>
        <w:rPr>
          <w:rFonts w:hint="eastAsia"/>
          <w:sz w:val="28"/>
          <w:szCs w:val="28"/>
        </w:rPr>
        <w:t>，末尾连续</w:t>
      </w:r>
      <w:r>
        <w:rPr>
          <w:rFonts w:hint="eastAsia"/>
          <w:sz w:val="28"/>
          <w:szCs w:val="28"/>
        </w:rPr>
        <w:t>1</w:t>
      </w:r>
      <w:r>
        <w:rPr>
          <w:rFonts w:hint="eastAsia"/>
          <w:sz w:val="28"/>
          <w:szCs w:val="28"/>
        </w:rPr>
        <w:t>个</w:t>
      </w:r>
      <w:r>
        <w:rPr>
          <w:rFonts w:hint="eastAsia"/>
          <w:sz w:val="28"/>
          <w:szCs w:val="28"/>
        </w:rPr>
        <w:t>0</w:t>
      </w:r>
      <w:bookmarkEnd w:id="39"/>
    </w:p>
    <w:p w:rsidR="007C2305" w:rsidRDefault="002E60CE">
      <w:pPr>
        <w:ind w:left="210" w:right="210"/>
      </w:pPr>
      <w:r>
        <w:rPr>
          <w:rFonts w:hint="eastAsia"/>
        </w:rPr>
        <w:t xml:space="preserve">    static void Main(string[] args) </w:t>
      </w:r>
      <w:r>
        <w:t>{</w:t>
      </w:r>
    </w:p>
    <w:p w:rsidR="007C2305" w:rsidRDefault="002E60CE">
      <w:pPr>
        <w:ind w:left="210" w:right="210"/>
      </w:pPr>
      <w:r>
        <w:t xml:space="preserve">    </w:t>
      </w:r>
      <w:r>
        <w:rPr>
          <w:rFonts w:hint="eastAsia"/>
        </w:rPr>
        <w:t xml:space="preserve">    </w:t>
      </w:r>
      <w:r>
        <w:t>int fac = Factorial(5);</w:t>
      </w:r>
    </w:p>
    <w:p w:rsidR="007C2305" w:rsidRDefault="002E60CE">
      <w:pPr>
        <w:ind w:left="210" w:right="210"/>
      </w:pPr>
      <w:r>
        <w:t xml:space="preserve">        Console.WriteLine(CountZero(fac));</w:t>
      </w:r>
    </w:p>
    <w:p w:rsidR="007C2305" w:rsidRDefault="002E60CE">
      <w:pPr>
        <w:ind w:left="210" w:right="210"/>
      </w:pPr>
      <w:r>
        <w:t xml:space="preserve">    }</w:t>
      </w:r>
    </w:p>
    <w:p w:rsidR="007C2305" w:rsidRDefault="002E60CE">
      <w:pPr>
        <w:ind w:left="210" w:right="210"/>
      </w:pPr>
      <w:r>
        <w:t xml:space="preserve">   </w:t>
      </w:r>
      <w:r>
        <w:rPr>
          <w:rFonts w:hint="eastAsia"/>
        </w:rPr>
        <w:t xml:space="preserve"> </w:t>
      </w:r>
      <w:r>
        <w:t>public static int Factorial(int n)</w:t>
      </w:r>
      <w:r>
        <w:rPr>
          <w:rFonts w:hint="eastAsia"/>
        </w:rPr>
        <w:t xml:space="preserve"> </w:t>
      </w:r>
      <w:r>
        <w:t>{</w:t>
      </w:r>
    </w:p>
    <w:p w:rsidR="007C2305" w:rsidRDefault="002E60CE">
      <w:pPr>
        <w:ind w:left="210" w:right="210"/>
      </w:pPr>
      <w:r>
        <w:t xml:space="preserve">    </w:t>
      </w:r>
      <w:r>
        <w:rPr>
          <w:rFonts w:hint="eastAsia"/>
        </w:rPr>
        <w:t xml:space="preserve">    </w:t>
      </w:r>
      <w:r>
        <w:t>if (n == 1)</w:t>
      </w:r>
      <w:r>
        <w:rPr>
          <w:rFonts w:hint="eastAsia"/>
        </w:rPr>
        <w:t xml:space="preserve"> </w:t>
      </w:r>
      <w:r>
        <w:t>{</w:t>
      </w:r>
    </w:p>
    <w:p w:rsidR="007C2305" w:rsidRDefault="002E60CE">
      <w:pPr>
        <w:ind w:left="210" w:right="210"/>
      </w:pPr>
      <w:r>
        <w:t xml:space="preserve">        </w:t>
      </w:r>
      <w:r>
        <w:rPr>
          <w:rFonts w:hint="eastAsia"/>
        </w:rPr>
        <w:t xml:space="preserve">    </w:t>
      </w:r>
      <w:r>
        <w:t>return 1;</w:t>
      </w:r>
    </w:p>
    <w:p w:rsidR="007C2305" w:rsidRDefault="002E60CE">
      <w:pPr>
        <w:ind w:left="210" w:right="210"/>
      </w:pPr>
      <w:r>
        <w:t xml:space="preserve">        }</w:t>
      </w:r>
      <w:r>
        <w:rPr>
          <w:rFonts w:hint="eastAsia"/>
        </w:rPr>
        <w:t xml:space="preserve"> </w:t>
      </w:r>
      <w:r>
        <w:t>else</w:t>
      </w:r>
      <w:r>
        <w:rPr>
          <w:rFonts w:hint="eastAsia"/>
        </w:rPr>
        <w:t xml:space="preserve"> </w:t>
      </w:r>
      <w:r>
        <w:t>{</w:t>
      </w:r>
    </w:p>
    <w:p w:rsidR="007C2305" w:rsidRDefault="002E60CE">
      <w:pPr>
        <w:ind w:left="210" w:right="210"/>
      </w:pPr>
      <w:r>
        <w:t xml:space="preserve">        </w:t>
      </w:r>
      <w:r>
        <w:rPr>
          <w:rFonts w:hint="eastAsia"/>
        </w:rPr>
        <w:t xml:space="preserve">    </w:t>
      </w:r>
      <w:r>
        <w:t>return n * jiecheng(n - 1);</w:t>
      </w:r>
    </w:p>
    <w:p w:rsidR="007C2305" w:rsidRDefault="002E60CE">
      <w:pPr>
        <w:ind w:left="210" w:right="210"/>
      </w:pPr>
      <w:r>
        <w:t xml:space="preserve">        } </w:t>
      </w:r>
    </w:p>
    <w:p w:rsidR="007C2305" w:rsidRDefault="002E60CE">
      <w:pPr>
        <w:ind w:left="210" w:right="210"/>
      </w:pPr>
      <w:r>
        <w:t xml:space="preserve">    }</w:t>
      </w:r>
    </w:p>
    <w:p w:rsidR="007C2305" w:rsidRDefault="002E60CE">
      <w:pPr>
        <w:ind w:left="210" w:right="210"/>
      </w:pPr>
      <w:r>
        <w:rPr>
          <w:rFonts w:hint="eastAsia"/>
        </w:rPr>
        <w:t xml:space="preserve">    //</w:t>
      </w:r>
      <w:r>
        <w:rPr>
          <w:rFonts w:hint="eastAsia"/>
        </w:rPr>
        <w:t>求连续的</w:t>
      </w:r>
      <w:r>
        <w:rPr>
          <w:rFonts w:hint="eastAsia"/>
        </w:rPr>
        <w:t>0</w:t>
      </w:r>
      <w:r>
        <w:rPr>
          <w:rFonts w:hint="eastAsia"/>
        </w:rPr>
        <w:t>的个数</w:t>
      </w:r>
    </w:p>
    <w:p w:rsidR="007C2305" w:rsidRDefault="002E60CE">
      <w:pPr>
        <w:ind w:left="210" w:right="210"/>
      </w:pPr>
      <w:r>
        <w:t xml:space="preserve">    public static int CountZero(int num)</w:t>
      </w:r>
      <w:r>
        <w:rPr>
          <w:rFonts w:hint="eastAsia"/>
        </w:rPr>
        <w:t xml:space="preserve"> </w:t>
      </w:r>
      <w:r>
        <w:t>{</w:t>
      </w:r>
    </w:p>
    <w:p w:rsidR="007C2305" w:rsidRDefault="002E60CE">
      <w:pPr>
        <w:ind w:left="210" w:right="210"/>
      </w:pPr>
      <w:r>
        <w:rPr>
          <w:rFonts w:hint="eastAsia"/>
        </w:rPr>
        <w:t xml:space="preserve">        int result = 0; // </w:t>
      </w:r>
      <w:r>
        <w:rPr>
          <w:rFonts w:hint="eastAsia"/>
        </w:rPr>
        <w:t>最后的结果</w:t>
      </w:r>
    </w:p>
    <w:p w:rsidR="007C2305" w:rsidRDefault="002E60CE">
      <w:pPr>
        <w:ind w:left="210" w:right="210"/>
      </w:pPr>
      <w:r>
        <w:t xml:space="preserve">    </w:t>
      </w:r>
      <w:r>
        <w:rPr>
          <w:rFonts w:hint="eastAsia"/>
        </w:rPr>
        <w:t xml:space="preserve">    </w:t>
      </w:r>
      <w:r>
        <w:t>String numStr = num.ToString();</w:t>
      </w:r>
    </w:p>
    <w:p w:rsidR="007C2305" w:rsidRDefault="002E60CE">
      <w:pPr>
        <w:ind w:left="210" w:right="210"/>
      </w:pPr>
      <w:r>
        <w:t xml:space="preserve">        for (int i = numStr.Length - 1; i &gt;= 0; i--)</w:t>
      </w:r>
      <w:r>
        <w:rPr>
          <w:rFonts w:hint="eastAsia"/>
        </w:rPr>
        <w:t xml:space="preserve"> </w:t>
      </w:r>
      <w:r>
        <w:t>{</w:t>
      </w:r>
    </w:p>
    <w:p w:rsidR="007C2305" w:rsidRDefault="002E60CE">
      <w:pPr>
        <w:ind w:left="210" w:right="210"/>
      </w:pPr>
      <w:r>
        <w:t xml:space="preserve">        </w:t>
      </w:r>
      <w:r>
        <w:rPr>
          <w:rFonts w:hint="eastAsia"/>
        </w:rPr>
        <w:t xml:space="preserve">    </w:t>
      </w:r>
      <w:r>
        <w:t>if (numStr[i] == '0')</w:t>
      </w:r>
      <w:r>
        <w:rPr>
          <w:rFonts w:hint="eastAsia"/>
        </w:rPr>
        <w:t xml:space="preserve"> </w:t>
      </w:r>
      <w:r>
        <w:t>{</w:t>
      </w:r>
    </w:p>
    <w:p w:rsidR="007C2305" w:rsidRDefault="002E60CE">
      <w:pPr>
        <w:ind w:left="210" w:right="210"/>
      </w:pPr>
      <w:r>
        <w:t xml:space="preserve">               result ++;</w:t>
      </w:r>
    </w:p>
    <w:p w:rsidR="007C2305" w:rsidRDefault="002E60CE">
      <w:pPr>
        <w:ind w:left="210" w:right="210"/>
      </w:pPr>
      <w:r>
        <w:t xml:space="preserve">            }</w:t>
      </w:r>
      <w:r>
        <w:rPr>
          <w:rFonts w:hint="eastAsia"/>
        </w:rPr>
        <w:t xml:space="preserve"> </w:t>
      </w:r>
      <w:r>
        <w:t>else</w:t>
      </w:r>
      <w:r>
        <w:rPr>
          <w:rFonts w:hint="eastAsia"/>
        </w:rPr>
        <w:t xml:space="preserve"> </w:t>
      </w:r>
      <w:r>
        <w:t>{</w:t>
      </w:r>
    </w:p>
    <w:p w:rsidR="007C2305" w:rsidRDefault="002E60CE">
      <w:pPr>
        <w:ind w:left="210" w:right="210"/>
      </w:pPr>
      <w:r>
        <w:lastRenderedPageBreak/>
        <w:t xml:space="preserve">            </w:t>
      </w:r>
      <w:r>
        <w:rPr>
          <w:rFonts w:hint="eastAsia"/>
        </w:rPr>
        <w:t xml:space="preserve">    </w:t>
      </w:r>
      <w:r>
        <w:t>break;</w:t>
      </w:r>
    </w:p>
    <w:p w:rsidR="007C2305" w:rsidRDefault="002E60CE">
      <w:pPr>
        <w:ind w:left="210" w:right="210"/>
      </w:pPr>
      <w:r>
        <w:t xml:space="preserve">            }</w:t>
      </w:r>
    </w:p>
    <w:p w:rsidR="007C2305" w:rsidRDefault="002E60CE">
      <w:pPr>
        <w:ind w:left="210" w:right="210"/>
      </w:pPr>
      <w:r>
        <w:t xml:space="preserve">        }</w:t>
      </w:r>
    </w:p>
    <w:p w:rsidR="007C2305" w:rsidRDefault="002E60CE">
      <w:pPr>
        <w:ind w:left="210" w:right="210"/>
      </w:pPr>
      <w:r>
        <w:t xml:space="preserve">        return result;</w:t>
      </w:r>
    </w:p>
    <w:p w:rsidR="007C2305" w:rsidRDefault="002E60CE">
      <w:pPr>
        <w:ind w:left="210" w:right="210"/>
      </w:pPr>
      <w:r>
        <w:t xml:space="preserve">    }</w:t>
      </w:r>
    </w:p>
    <w:p w:rsidR="007C2305" w:rsidRDefault="007C2305">
      <w:pPr>
        <w:ind w:left="210" w:right="210"/>
      </w:pPr>
    </w:p>
    <w:p w:rsidR="007C2305" w:rsidRDefault="007C2305">
      <w:pPr>
        <w:ind w:left="210" w:right="210"/>
      </w:pPr>
    </w:p>
    <w:p w:rsidR="007C2305" w:rsidRDefault="002E60CE">
      <w:pPr>
        <w:pStyle w:val="1"/>
        <w:numPr>
          <w:ilvl w:val="0"/>
          <w:numId w:val="1"/>
        </w:numPr>
        <w:spacing w:before="200" w:after="200"/>
        <w:ind w:leftChars="0" w:right="210"/>
        <w:rPr>
          <w:sz w:val="36"/>
          <w:szCs w:val="36"/>
        </w:rPr>
      </w:pPr>
      <w:r>
        <w:rPr>
          <w:rFonts w:hint="eastAsia"/>
          <w:sz w:val="36"/>
          <w:szCs w:val="36"/>
        </w:rPr>
        <w:t>Unity</w:t>
      </w:r>
      <w:r>
        <w:rPr>
          <w:rFonts w:hint="eastAsia"/>
          <w:sz w:val="36"/>
          <w:szCs w:val="36"/>
        </w:rPr>
        <w:t>编辑器基础</w:t>
      </w:r>
    </w:p>
    <w:p w:rsidR="007C2305" w:rsidRDefault="002E60CE">
      <w:pPr>
        <w:pStyle w:val="2"/>
        <w:numPr>
          <w:ilvl w:val="1"/>
          <w:numId w:val="2"/>
        </w:numPr>
        <w:spacing w:before="0" w:after="0"/>
        <w:ind w:leftChars="0" w:right="210"/>
        <w:rPr>
          <w:sz w:val="28"/>
          <w:szCs w:val="28"/>
        </w:rPr>
      </w:pPr>
      <w:r>
        <w:rPr>
          <w:rFonts w:hint="eastAsia"/>
          <w:sz w:val="28"/>
          <w:szCs w:val="28"/>
        </w:rPr>
        <w:t>请描述游戏动画有几种，以及其原理。</w:t>
      </w:r>
    </w:p>
    <w:p w:rsidR="007C2305" w:rsidRDefault="002E60CE">
      <w:pPr>
        <w:ind w:left="210" w:right="210"/>
      </w:pPr>
      <w:r>
        <w:rPr>
          <w:rFonts w:hint="eastAsia"/>
        </w:rPr>
        <w:t>主要有关节动画、单一网格模型动画</w:t>
      </w:r>
      <w:r>
        <w:rPr>
          <w:rFonts w:hint="eastAsia"/>
        </w:rPr>
        <w:t>(</w:t>
      </w:r>
      <w:r>
        <w:rPr>
          <w:rFonts w:hint="eastAsia"/>
        </w:rPr>
        <w:t>关键帧动画</w:t>
      </w:r>
      <w:r>
        <w:rPr>
          <w:rFonts w:hint="eastAsia"/>
        </w:rPr>
        <w:t>)</w:t>
      </w:r>
      <w:r>
        <w:rPr>
          <w:rFonts w:hint="eastAsia"/>
        </w:rPr>
        <w:t>、骨骼动画。</w:t>
      </w:r>
    </w:p>
    <w:p w:rsidR="007C2305" w:rsidRDefault="002E60CE">
      <w:pPr>
        <w:ind w:left="210" w:right="210"/>
      </w:pPr>
      <w:r>
        <w:rPr>
          <w:rFonts w:hint="eastAsia"/>
        </w:rPr>
        <w:t>关节动画把角色分成若干独立部分，一个部分对应一个网格模型，部分的动画连接成一个整体的动画，角色比较灵活</w:t>
      </w:r>
      <w:r>
        <w:rPr>
          <w:rFonts w:hint="eastAsia"/>
        </w:rPr>
        <w:t xml:space="preserve"> Quake2 </w:t>
      </w:r>
      <w:r>
        <w:rPr>
          <w:rFonts w:hint="eastAsia"/>
        </w:rPr>
        <w:t>中使用了这种动画。</w:t>
      </w:r>
    </w:p>
    <w:p w:rsidR="007C2305" w:rsidRDefault="002E60CE">
      <w:pPr>
        <w:ind w:left="210" w:right="210"/>
      </w:pPr>
      <w:r>
        <w:rPr>
          <w:rFonts w:hint="eastAsia"/>
        </w:rPr>
        <w:t>单一网络模型动画由一个完整的网格模型构成，</w:t>
      </w:r>
      <w:r>
        <w:rPr>
          <w:rFonts w:hint="eastAsia"/>
        </w:rPr>
        <w:t xml:space="preserve"> </w:t>
      </w:r>
      <w:r>
        <w:rPr>
          <w:rFonts w:hint="eastAsia"/>
        </w:rPr>
        <w:t>在动画序列的关键帧里记录各个顶点的原位置及其改变量，然后插值运算实现动画效果，角色动画较真实。</w:t>
      </w:r>
    </w:p>
    <w:p w:rsidR="007C2305" w:rsidRDefault="002E60CE">
      <w:pPr>
        <w:ind w:left="210" w:right="210"/>
      </w:pPr>
      <w:r>
        <w:rPr>
          <w:rFonts w:hint="eastAsia"/>
        </w:rPr>
        <w:t>骨骼动画，广泛应用的动画方式，集成了以上两个方式的优点，骨骼按角色特点组成一定的层次结构，由关节相连，可做相对运动，皮肤作为单一网格蒙在骨骼之外，决定角色的外观。皮肤网格每一个顶点都会受到骨骼的影响，从而实现完美的动画。（骨骼动画是由关节动画发展而来的，如今基本都使用骨骼动画来实现角色动画）</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物体发生碰撞的必要条件</w:t>
      </w:r>
    </w:p>
    <w:p w:rsidR="007C2305" w:rsidRDefault="002E60CE">
      <w:pPr>
        <w:ind w:left="210" w:right="210"/>
      </w:pPr>
      <w:r>
        <w:rPr>
          <w:rFonts w:hint="eastAsia"/>
        </w:rPr>
        <w:t>物体</w:t>
      </w:r>
      <w:r>
        <w:rPr>
          <w:rFonts w:hint="eastAsia"/>
        </w:rPr>
        <w:t xml:space="preserve"> A </w:t>
      </w:r>
      <w:r>
        <w:rPr>
          <w:rFonts w:hint="eastAsia"/>
        </w:rPr>
        <w:t>必须带有（</w:t>
      </w:r>
      <w:r>
        <w:rPr>
          <w:rFonts w:hint="eastAsia"/>
        </w:rPr>
        <w:t>collider+rigidbody</w:t>
      </w:r>
      <w:r>
        <w:rPr>
          <w:rFonts w:hint="eastAsia"/>
        </w:rPr>
        <w:t>）或者</w:t>
      </w:r>
      <w:r>
        <w:rPr>
          <w:rFonts w:hint="eastAsia"/>
        </w:rPr>
        <w:t xml:space="preserve"> CharacterController</w:t>
      </w:r>
      <w:r>
        <w:rPr>
          <w:rFonts w:hint="eastAsia"/>
        </w:rPr>
        <w:t>，另一个物体也必须至少带有</w:t>
      </w:r>
      <w:r>
        <w:rPr>
          <w:rFonts w:hint="eastAsia"/>
        </w:rPr>
        <w:t xml:space="preserve"> collider</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GUI</w:t>
      </w:r>
      <w:r>
        <w:rPr>
          <w:rFonts w:hint="eastAsia"/>
          <w:sz w:val="28"/>
          <w:szCs w:val="28"/>
        </w:rPr>
        <w:t>与</w:t>
      </w:r>
      <w:r>
        <w:rPr>
          <w:rFonts w:hint="eastAsia"/>
          <w:sz w:val="28"/>
          <w:szCs w:val="28"/>
        </w:rPr>
        <w:t>UGUI</w:t>
      </w:r>
      <w:r>
        <w:rPr>
          <w:rFonts w:hint="eastAsia"/>
          <w:sz w:val="28"/>
          <w:szCs w:val="28"/>
        </w:rPr>
        <w:t>的优点和缺点</w:t>
      </w:r>
      <w:r>
        <w:rPr>
          <w:rFonts w:hint="eastAsia"/>
          <w:sz w:val="28"/>
          <w:szCs w:val="28"/>
        </w:rPr>
        <w:tab/>
      </w:r>
    </w:p>
    <w:p w:rsidR="007C2305" w:rsidRDefault="002E60CE">
      <w:pPr>
        <w:ind w:left="210" w:right="210"/>
      </w:pPr>
      <w:r>
        <w:rPr>
          <w:rFonts w:hint="eastAsia"/>
        </w:rPr>
        <w:t>GUI</w:t>
      </w:r>
      <w:r>
        <w:rPr>
          <w:rFonts w:hint="eastAsia"/>
        </w:rPr>
        <w:t>不方便控制，</w:t>
      </w:r>
      <w:r>
        <w:rPr>
          <w:rFonts w:hint="eastAsia"/>
        </w:rPr>
        <w:t>UGUI</w:t>
      </w:r>
      <w:r>
        <w:rPr>
          <w:rFonts w:hint="eastAsia"/>
        </w:rPr>
        <w:t>所见即所得，方便控制。</w:t>
      </w:r>
      <w:r>
        <w:rPr>
          <w:rFonts w:hint="eastAsia"/>
        </w:rPr>
        <w:t>GUI</w:t>
      </w:r>
      <w:r>
        <w:rPr>
          <w:rFonts w:hint="eastAsia"/>
        </w:rPr>
        <w:t>使用在生命周期函数</w:t>
      </w:r>
      <w:r>
        <w:rPr>
          <w:rFonts w:hint="eastAsia"/>
        </w:rPr>
        <w:t>OnGUI</w:t>
      </w:r>
      <w:r>
        <w:rPr>
          <w:rFonts w:hint="eastAsia"/>
        </w:rPr>
        <w:t>中使用，脚本来书写控制。</w:t>
      </w:r>
      <w:r>
        <w:rPr>
          <w:rFonts w:hint="eastAsia"/>
        </w:rPr>
        <w:t>UGUI</w:t>
      </w:r>
      <w:r>
        <w:rPr>
          <w:rFonts w:hint="eastAsia"/>
        </w:rPr>
        <w:t>使用</w:t>
      </w:r>
      <w:r>
        <w:rPr>
          <w:rFonts w:hint="eastAsia"/>
        </w:rPr>
        <w:t>Canvas</w:t>
      </w:r>
      <w:r>
        <w:rPr>
          <w:rFonts w:hint="eastAsia"/>
        </w:rPr>
        <w:t>画布和事件系统。</w:t>
      </w:r>
      <w:r>
        <w:rPr>
          <w:rFonts w:hint="eastAsia"/>
        </w:rPr>
        <w:t>UGUI</w:t>
      </w:r>
      <w:r>
        <w:rPr>
          <w:rFonts w:hint="eastAsia"/>
        </w:rPr>
        <w:t>适应屏幕上比</w:t>
      </w:r>
      <w:r>
        <w:rPr>
          <w:rFonts w:hint="eastAsia"/>
        </w:rPr>
        <w:t>GUI</w:t>
      </w:r>
      <w:r>
        <w:rPr>
          <w:rFonts w:hint="eastAsia"/>
        </w:rPr>
        <w:t>简单。</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一个场景放置多个</w:t>
      </w:r>
      <w:r>
        <w:rPr>
          <w:rFonts w:hint="eastAsia"/>
          <w:sz w:val="28"/>
          <w:szCs w:val="28"/>
        </w:rPr>
        <w:t>carmera</w:t>
      </w:r>
      <w:r>
        <w:rPr>
          <w:rFonts w:hint="eastAsia"/>
          <w:sz w:val="28"/>
          <w:szCs w:val="28"/>
        </w:rPr>
        <w:t>并同时处于活动状态，会发生什么</w:t>
      </w:r>
    </w:p>
    <w:p w:rsidR="007C2305" w:rsidRDefault="002E60CE">
      <w:pPr>
        <w:ind w:left="210" w:right="210"/>
      </w:pPr>
      <w:r>
        <w:rPr>
          <w:rFonts w:hint="eastAsia"/>
        </w:rPr>
        <w:t>实际看到的画面由多个</w:t>
      </w:r>
      <w:r>
        <w:rPr>
          <w:rFonts w:hint="eastAsia"/>
        </w:rPr>
        <w:t xml:space="preserve"> camera </w:t>
      </w:r>
      <w:r>
        <w:rPr>
          <w:rFonts w:hint="eastAsia"/>
        </w:rPr>
        <w:t>的画面组成，由</w:t>
      </w:r>
      <w:r>
        <w:rPr>
          <w:rFonts w:hint="eastAsia"/>
        </w:rPr>
        <w:t xml:space="preserve"> depth</w:t>
      </w:r>
      <w:r>
        <w:rPr>
          <w:rFonts w:hint="eastAsia"/>
        </w:rPr>
        <w:t>、</w:t>
      </w:r>
      <w:r>
        <w:rPr>
          <w:rFonts w:hint="eastAsia"/>
        </w:rPr>
        <w:t>Clear Flag</w:t>
      </w:r>
      <w:r>
        <w:rPr>
          <w:rFonts w:hint="eastAsia"/>
        </w:rPr>
        <w:t>、</w:t>
      </w:r>
      <w:r>
        <w:rPr>
          <w:rFonts w:hint="eastAsia"/>
        </w:rPr>
        <w:t xml:space="preserve">Culling Mask </w:t>
      </w:r>
      <w:r>
        <w:rPr>
          <w:rFonts w:hint="eastAsia"/>
        </w:rPr>
        <w:t>都会影响最终合成效果。</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使用过哪些第三方插件？</w:t>
      </w:r>
    </w:p>
    <w:p w:rsidR="007C2305" w:rsidRDefault="002E60CE">
      <w:pPr>
        <w:ind w:left="210" w:right="210"/>
      </w:pPr>
      <w:r>
        <w:rPr>
          <w:rFonts w:hint="eastAsia"/>
        </w:rPr>
        <w:t>一、界面制作</w:t>
      </w:r>
      <w:r>
        <w:rPr>
          <w:rFonts w:hint="eastAsia"/>
        </w:rPr>
        <w:t xml:space="preserve"> </w:t>
      </w:r>
      <w:r>
        <w:rPr>
          <w:rFonts w:hint="eastAsia"/>
        </w:rPr>
        <w:t>推荐：</w:t>
      </w:r>
      <w:r>
        <w:rPr>
          <w:rFonts w:hint="eastAsia"/>
        </w:rPr>
        <w:t>NGUI</w:t>
      </w:r>
    </w:p>
    <w:p w:rsidR="007C2305" w:rsidRDefault="002E60CE">
      <w:pPr>
        <w:ind w:left="210" w:right="210"/>
      </w:pPr>
      <w:r>
        <w:rPr>
          <w:rFonts w:hint="eastAsia"/>
        </w:rPr>
        <w:t>二、</w:t>
      </w:r>
      <w:r>
        <w:t xml:space="preserve">2D </w:t>
      </w:r>
      <w:r>
        <w:rPr>
          <w:rFonts w:hint="eastAsia"/>
        </w:rPr>
        <w:t>游戏制作</w:t>
      </w:r>
      <w:r>
        <w:t xml:space="preserve"> </w:t>
      </w:r>
      <w:r>
        <w:rPr>
          <w:rFonts w:hint="eastAsia"/>
        </w:rPr>
        <w:t>推荐：</w:t>
      </w:r>
      <w:r>
        <w:t xml:space="preserve">2D Toolkit //[ˈtu:lkɪt] </w:t>
      </w:r>
      <w:r>
        <w:rPr>
          <w:rFonts w:hint="eastAsia"/>
        </w:rPr>
        <w:t>工具包，工具箱</w:t>
      </w:r>
    </w:p>
    <w:p w:rsidR="007C2305" w:rsidRDefault="002E60CE">
      <w:pPr>
        <w:ind w:left="210" w:right="210"/>
      </w:pPr>
      <w:r>
        <w:rPr>
          <w:rFonts w:hint="eastAsia"/>
        </w:rPr>
        <w:t>三、可视化编程</w:t>
      </w:r>
      <w:r>
        <w:rPr>
          <w:rFonts w:hint="eastAsia"/>
        </w:rPr>
        <w:t xml:space="preserve"> </w:t>
      </w:r>
      <w:r>
        <w:rPr>
          <w:rFonts w:hint="eastAsia"/>
        </w:rPr>
        <w:t>推荐：</w:t>
      </w:r>
      <w:r>
        <w:rPr>
          <w:rFonts w:hint="eastAsia"/>
        </w:rPr>
        <w:t>PlayMaker</w:t>
      </w:r>
    </w:p>
    <w:p w:rsidR="007C2305" w:rsidRDefault="002E60CE">
      <w:pPr>
        <w:ind w:left="210" w:right="210"/>
      </w:pPr>
      <w:r>
        <w:rPr>
          <w:rFonts w:hint="eastAsia"/>
        </w:rPr>
        <w:t>四、插值插件</w:t>
      </w:r>
      <w:r>
        <w:rPr>
          <w:rFonts w:hint="eastAsia"/>
        </w:rPr>
        <w:t xml:space="preserve"> </w:t>
      </w:r>
      <w:r>
        <w:rPr>
          <w:rFonts w:hint="eastAsia"/>
        </w:rPr>
        <w:t>推荐：</w:t>
      </w:r>
      <w:r>
        <w:rPr>
          <w:rFonts w:hint="eastAsia"/>
        </w:rPr>
        <w:t>iTween,HOTween</w:t>
      </w:r>
    </w:p>
    <w:p w:rsidR="007C2305" w:rsidRDefault="002E60CE">
      <w:pPr>
        <w:ind w:left="210" w:right="210"/>
      </w:pPr>
      <w:r>
        <w:rPr>
          <w:rFonts w:hint="eastAsia"/>
        </w:rPr>
        <w:t>五、路径搜寻</w:t>
      </w:r>
      <w:r>
        <w:rPr>
          <w:rFonts w:hint="eastAsia"/>
        </w:rPr>
        <w:t xml:space="preserve"> </w:t>
      </w:r>
      <w:r>
        <w:rPr>
          <w:rFonts w:hint="eastAsia"/>
        </w:rPr>
        <w:t>推荐：</w:t>
      </w:r>
      <w:r>
        <w:rPr>
          <w:rFonts w:hint="eastAsia"/>
        </w:rPr>
        <w:t>Simple Path</w:t>
      </w:r>
    </w:p>
    <w:p w:rsidR="007C2305" w:rsidRDefault="002E60CE">
      <w:pPr>
        <w:ind w:left="210" w:right="210"/>
      </w:pPr>
      <w:r>
        <w:rPr>
          <w:rFonts w:hint="eastAsia"/>
        </w:rPr>
        <w:t>六、美术及动画制作</w:t>
      </w:r>
      <w:r>
        <w:rPr>
          <w:rFonts w:hint="eastAsia"/>
        </w:rPr>
        <w:t xml:space="preserve"> </w:t>
      </w:r>
      <w:r>
        <w:rPr>
          <w:rFonts w:hint="eastAsia"/>
        </w:rPr>
        <w:t>推荐：</w:t>
      </w:r>
      <w:r>
        <w:rPr>
          <w:rFonts w:hint="eastAsia"/>
        </w:rPr>
        <w:t>RageSpline,Smooth Moves</w:t>
      </w:r>
    </w:p>
    <w:p w:rsidR="007C2305" w:rsidRDefault="002E60CE">
      <w:pPr>
        <w:ind w:left="210" w:right="210"/>
      </w:pPr>
      <w:r>
        <w:rPr>
          <w:rFonts w:hint="eastAsia"/>
        </w:rPr>
        <w:lastRenderedPageBreak/>
        <w:t>七、画面增强</w:t>
      </w:r>
      <w:r>
        <w:rPr>
          <w:rFonts w:hint="eastAsia"/>
        </w:rPr>
        <w:t xml:space="preserve"> </w:t>
      </w:r>
      <w:r>
        <w:rPr>
          <w:rFonts w:hint="eastAsia"/>
        </w:rPr>
        <w:t>推荐：</w:t>
      </w:r>
      <w:r>
        <w:rPr>
          <w:rFonts w:hint="eastAsia"/>
        </w:rPr>
        <w:t>Bitmap2Material,Strumpy Shader Editor</w:t>
      </w:r>
    </w:p>
    <w:p w:rsidR="007C2305" w:rsidRDefault="002E60CE">
      <w:pPr>
        <w:ind w:left="210" w:right="210"/>
      </w:pPr>
      <w:r>
        <w:rPr>
          <w:rFonts w:hint="eastAsia"/>
        </w:rPr>
        <w:t>八、摄像机管理</w:t>
      </w:r>
      <w:r>
        <w:rPr>
          <w:rFonts w:hint="eastAsia"/>
        </w:rPr>
        <w:t xml:space="preserve"> </w:t>
      </w:r>
      <w:r>
        <w:rPr>
          <w:rFonts w:hint="eastAsia"/>
        </w:rPr>
        <w:t>推荐：</w:t>
      </w:r>
      <w:r>
        <w:rPr>
          <w:rFonts w:hint="eastAsia"/>
        </w:rPr>
        <w:t>Security Camera</w:t>
      </w:r>
    </w:p>
    <w:p w:rsidR="007C2305" w:rsidRDefault="002E60CE">
      <w:pPr>
        <w:ind w:left="210" w:right="210"/>
      </w:pPr>
      <w:r>
        <w:rPr>
          <w:rFonts w:hint="eastAsia"/>
        </w:rPr>
        <w:t>九、资源包</w:t>
      </w:r>
      <w:r>
        <w:rPr>
          <w:rFonts w:hint="eastAsia"/>
        </w:rPr>
        <w:t xml:space="preserve"> </w:t>
      </w:r>
      <w:r>
        <w:rPr>
          <w:rFonts w:hint="eastAsia"/>
        </w:rPr>
        <w:t>推荐：</w:t>
      </w:r>
      <w:r>
        <w:rPr>
          <w:rFonts w:hint="eastAsia"/>
        </w:rPr>
        <w:t>Nature Pack</w:t>
      </w:r>
    </w:p>
    <w:p w:rsidR="007C2305" w:rsidRDefault="002E60CE">
      <w:pPr>
        <w:ind w:left="210" w:right="210"/>
      </w:pPr>
      <w:r>
        <w:rPr>
          <w:rFonts w:hint="eastAsia"/>
        </w:rPr>
        <w:t>十、造路插件</w:t>
      </w:r>
      <w:r>
        <w:rPr>
          <w:rFonts w:hint="eastAsia"/>
        </w:rPr>
        <w:t xml:space="preserve"> EasyRoads3D</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U3D </w:t>
      </w:r>
      <w:r>
        <w:rPr>
          <w:rFonts w:hint="eastAsia"/>
          <w:sz w:val="28"/>
          <w:szCs w:val="28"/>
        </w:rPr>
        <w:t>中用于记录节点空间几何信息的组件名称，及其父类名称</w:t>
      </w:r>
    </w:p>
    <w:p w:rsidR="007C2305" w:rsidRDefault="002E60CE">
      <w:pPr>
        <w:ind w:left="210" w:right="210"/>
      </w:pPr>
      <w:r>
        <w:rPr>
          <w:rFonts w:hint="eastAsia"/>
        </w:rPr>
        <w:t xml:space="preserve">Transform </w:t>
      </w:r>
      <w:r>
        <w:rPr>
          <w:rFonts w:hint="eastAsia"/>
        </w:rPr>
        <w:t>父类是</w:t>
      </w:r>
      <w:r>
        <w:rPr>
          <w:rFonts w:hint="eastAsia"/>
        </w:rPr>
        <w:t xml:space="preserve"> Component</w:t>
      </w:r>
      <w:r>
        <w:rPr>
          <w:rFonts w:hint="eastAsia"/>
        </w:rPr>
        <w:tab/>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为何大家都在移动设备上寻求</w:t>
      </w:r>
      <w:r>
        <w:rPr>
          <w:rFonts w:hint="eastAsia"/>
          <w:sz w:val="28"/>
          <w:szCs w:val="28"/>
        </w:rPr>
        <w:t xml:space="preserve"> U3D </w:t>
      </w:r>
      <w:r>
        <w:rPr>
          <w:rFonts w:hint="eastAsia"/>
          <w:sz w:val="28"/>
          <w:szCs w:val="28"/>
        </w:rPr>
        <w:t>原生</w:t>
      </w:r>
      <w:r>
        <w:rPr>
          <w:rFonts w:hint="eastAsia"/>
          <w:sz w:val="28"/>
          <w:szCs w:val="28"/>
        </w:rPr>
        <w:t xml:space="preserve"> GUI </w:t>
      </w:r>
      <w:r>
        <w:rPr>
          <w:rFonts w:hint="eastAsia"/>
          <w:sz w:val="28"/>
          <w:szCs w:val="28"/>
        </w:rPr>
        <w:t>的替代方案</w:t>
      </w:r>
    </w:p>
    <w:p w:rsidR="007C2305" w:rsidRDefault="002E60CE">
      <w:pPr>
        <w:ind w:left="210" w:right="210"/>
      </w:pPr>
      <w:r>
        <w:rPr>
          <w:rFonts w:hint="eastAsia"/>
        </w:rPr>
        <w:t>不美观，</w:t>
      </w:r>
      <w:r>
        <w:rPr>
          <w:rFonts w:hint="eastAsia"/>
        </w:rPr>
        <w:t xml:space="preserve">OnGUI </w:t>
      </w:r>
      <w:r>
        <w:rPr>
          <w:rFonts w:hint="eastAsia"/>
        </w:rPr>
        <w:t>很耗费时间，使用不方便</w:t>
      </w:r>
      <w:r>
        <w:rPr>
          <w:rFonts w:hint="eastAsia"/>
        </w:rPr>
        <w:t xml:space="preserve"> </w:t>
      </w:r>
      <w:r>
        <w:rPr>
          <w:rFonts w:hint="eastAsia"/>
        </w:rPr>
        <w:t>，</w:t>
      </w:r>
      <w:r>
        <w:rPr>
          <w:rFonts w:hint="eastAsia"/>
        </w:rPr>
        <w:t>DrawCall</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请简述如何在不同分辨率下保持</w:t>
      </w:r>
      <w:r>
        <w:rPr>
          <w:rFonts w:hint="eastAsia"/>
          <w:sz w:val="28"/>
          <w:szCs w:val="28"/>
        </w:rPr>
        <w:t xml:space="preserve"> UI </w:t>
      </w:r>
      <w:r>
        <w:rPr>
          <w:rFonts w:hint="eastAsia"/>
          <w:sz w:val="28"/>
          <w:szCs w:val="28"/>
        </w:rPr>
        <w:t>的一致性</w:t>
      </w:r>
    </w:p>
    <w:p w:rsidR="007C2305" w:rsidRDefault="002E60CE">
      <w:pPr>
        <w:ind w:left="210" w:right="210"/>
      </w:pPr>
      <w:r>
        <w:rPr>
          <w:rFonts w:hint="eastAsia"/>
        </w:rPr>
        <w:t xml:space="preserve">NGUI </w:t>
      </w:r>
      <w:r>
        <w:rPr>
          <w:rFonts w:hint="eastAsia"/>
        </w:rPr>
        <w:t>很好的解决了这一点，屏幕分辨率的自适应性，原理就是计算出屏幕的宽高比跟原来的预设的屏幕分辨率求出一个对比值，然后修改摄像机的</w:t>
      </w:r>
      <w:r>
        <w:rPr>
          <w:rFonts w:hint="eastAsia"/>
        </w:rPr>
        <w:t xml:space="preserve"> size</w:t>
      </w:r>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为什么</w:t>
      </w:r>
      <w:r>
        <w:rPr>
          <w:rFonts w:hint="eastAsia"/>
          <w:sz w:val="28"/>
          <w:szCs w:val="28"/>
        </w:rPr>
        <w:t xml:space="preserve"> dynamic font </w:t>
      </w:r>
      <w:r>
        <w:rPr>
          <w:rFonts w:hint="eastAsia"/>
          <w:sz w:val="28"/>
          <w:szCs w:val="28"/>
        </w:rPr>
        <w:t>在</w:t>
      </w:r>
      <w:r>
        <w:rPr>
          <w:rFonts w:hint="eastAsia"/>
          <w:sz w:val="28"/>
          <w:szCs w:val="28"/>
        </w:rPr>
        <w:t xml:space="preserve"> unicode </w:t>
      </w:r>
      <w:r>
        <w:rPr>
          <w:rFonts w:hint="eastAsia"/>
          <w:sz w:val="28"/>
          <w:szCs w:val="28"/>
        </w:rPr>
        <w:t>环境下优于</w:t>
      </w:r>
      <w:r>
        <w:rPr>
          <w:rFonts w:hint="eastAsia"/>
          <w:sz w:val="28"/>
          <w:szCs w:val="28"/>
        </w:rPr>
        <w:t xml:space="preserve"> static font</w:t>
      </w:r>
    </w:p>
    <w:p w:rsidR="007C2305" w:rsidRDefault="002E60CE">
      <w:pPr>
        <w:ind w:left="210" w:right="210"/>
      </w:pPr>
      <w:r>
        <w:rPr>
          <w:rFonts w:hint="eastAsia"/>
        </w:rPr>
        <w:t xml:space="preserve">Unicode </w:t>
      </w:r>
      <w:r>
        <w:rPr>
          <w:rFonts w:hint="eastAsia"/>
        </w:rPr>
        <w:t>是国际组织制定的可以容纳世界上所有文字和符号的字符编码方案。使用动态字体时，</w:t>
      </w:r>
      <w:r>
        <w:rPr>
          <w:rFonts w:hint="eastAsia"/>
        </w:rPr>
        <w:t xml:space="preserve">Unity </w:t>
      </w:r>
      <w:r>
        <w:rPr>
          <w:rFonts w:hint="eastAsia"/>
        </w:rPr>
        <w:t>将不会预先生成一个与所有字体的字符纹理。当需要支持亚洲语言或者较大的字体的时候，若使用正常纹理，则字体的纹理将非常大。</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Render </w:t>
      </w:r>
      <w:r>
        <w:rPr>
          <w:rFonts w:hint="eastAsia"/>
          <w:sz w:val="28"/>
          <w:szCs w:val="28"/>
        </w:rPr>
        <w:t>的作用？描述</w:t>
      </w:r>
      <w:r>
        <w:rPr>
          <w:rFonts w:hint="eastAsia"/>
          <w:sz w:val="28"/>
          <w:szCs w:val="28"/>
        </w:rPr>
        <w:t xml:space="preserve"> MeshRender </w:t>
      </w:r>
      <w:r>
        <w:rPr>
          <w:rFonts w:hint="eastAsia"/>
          <w:sz w:val="28"/>
          <w:szCs w:val="28"/>
        </w:rPr>
        <w:t>和</w:t>
      </w:r>
      <w:r>
        <w:rPr>
          <w:rFonts w:hint="eastAsia"/>
          <w:sz w:val="28"/>
          <w:szCs w:val="28"/>
        </w:rPr>
        <w:t xml:space="preserve"> SkinnedMeshRender </w:t>
      </w:r>
      <w:r>
        <w:rPr>
          <w:rFonts w:hint="eastAsia"/>
          <w:sz w:val="28"/>
          <w:szCs w:val="28"/>
        </w:rPr>
        <w:t>的关系与不同</w:t>
      </w:r>
    </w:p>
    <w:p w:rsidR="007C2305" w:rsidRDefault="002E60CE">
      <w:pPr>
        <w:ind w:left="210" w:right="210"/>
      </w:pPr>
      <w:r>
        <w:rPr>
          <w:rFonts w:hint="eastAsia"/>
        </w:rPr>
        <w:t xml:space="preserve">Mesh </w:t>
      </w:r>
      <w:r>
        <w:rPr>
          <w:rFonts w:hint="eastAsia"/>
        </w:rPr>
        <w:t>就是指模型的网格（同名组件是用于调整网格属性的），</w:t>
      </w:r>
      <w:r>
        <w:rPr>
          <w:rFonts w:hint="eastAsia"/>
        </w:rPr>
        <w:t xml:space="preserve">MeshFilter </w:t>
      </w:r>
      <w:r>
        <w:rPr>
          <w:rFonts w:hint="eastAsia"/>
        </w:rPr>
        <w:t>一般是用于获得模型网格的组件，而</w:t>
      </w:r>
      <w:r>
        <w:rPr>
          <w:rFonts w:hint="eastAsia"/>
        </w:rPr>
        <w:t xml:space="preserve"> MeshRender </w:t>
      </w:r>
      <w:r>
        <w:rPr>
          <w:rFonts w:hint="eastAsia"/>
        </w:rPr>
        <w:t>是用于把网格渲染出来的组件</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pPr>
      <w:r>
        <w:rPr>
          <w:rFonts w:hint="eastAsia"/>
          <w:sz w:val="28"/>
          <w:szCs w:val="28"/>
        </w:rPr>
        <w:t>简述</w:t>
      </w:r>
      <w:r>
        <w:rPr>
          <w:rFonts w:hint="eastAsia"/>
          <w:sz w:val="28"/>
          <w:szCs w:val="28"/>
        </w:rPr>
        <w:t xml:space="preserve"> SkinnedMesh </w:t>
      </w:r>
      <w:r>
        <w:rPr>
          <w:rFonts w:hint="eastAsia"/>
          <w:sz w:val="28"/>
          <w:szCs w:val="28"/>
        </w:rPr>
        <w:t>的实现原理</w:t>
      </w:r>
    </w:p>
    <w:p w:rsidR="007C2305" w:rsidRDefault="002E60CE">
      <w:pPr>
        <w:ind w:left="210" w:right="210"/>
      </w:pPr>
      <w:r>
        <w:rPr>
          <w:rFonts w:hint="eastAsia"/>
        </w:rPr>
        <w:t xml:space="preserve">Skinned Mesh </w:t>
      </w:r>
      <w:r>
        <w:rPr>
          <w:rFonts w:hint="eastAsia"/>
        </w:rPr>
        <w:t>中文一般称作骨骼蒙皮动画</w:t>
      </w:r>
      <w:r>
        <w:rPr>
          <w:rFonts w:hint="eastAsia"/>
        </w:rPr>
        <w:t>.</w:t>
      </w:r>
      <w:r>
        <w:rPr>
          <w:rFonts w:hint="eastAsia"/>
        </w:rPr>
        <w:t>这种动画中包含骨骼（</w:t>
      </w:r>
      <w:r>
        <w:rPr>
          <w:rFonts w:hint="eastAsia"/>
        </w:rPr>
        <w:t xml:space="preserve"> Bone </w:t>
      </w:r>
      <w:r>
        <w:rPr>
          <w:rFonts w:hint="eastAsia"/>
        </w:rPr>
        <w:t>）和蒙皮</w:t>
      </w:r>
      <w:r>
        <w:rPr>
          <w:rFonts w:hint="eastAsia"/>
        </w:rPr>
        <w:t xml:space="preserve"> (Skinned Mesh) </w:t>
      </w:r>
      <w:r>
        <w:rPr>
          <w:rFonts w:hint="eastAsia"/>
        </w:rPr>
        <w:t>两个部分，</w:t>
      </w:r>
      <w:r>
        <w:rPr>
          <w:rFonts w:hint="eastAsia"/>
        </w:rPr>
        <w:t xml:space="preserve"> Bone </w:t>
      </w:r>
      <w:r>
        <w:rPr>
          <w:rFonts w:hint="eastAsia"/>
        </w:rPr>
        <w:t>的层次结构和关节动画类似，</w:t>
      </w:r>
      <w:r>
        <w:rPr>
          <w:rFonts w:hint="eastAsia"/>
        </w:rPr>
        <w:t xml:space="preserve"> Mesh </w:t>
      </w:r>
      <w:r>
        <w:rPr>
          <w:rFonts w:hint="eastAsia"/>
        </w:rPr>
        <w:t>则和关节动画不同：关节动画中是使用多个分散的</w:t>
      </w:r>
      <w:r>
        <w:rPr>
          <w:rFonts w:hint="eastAsia"/>
        </w:rPr>
        <w:t xml:space="preserve"> Mesh, </w:t>
      </w:r>
      <w:r>
        <w:rPr>
          <w:rFonts w:hint="eastAsia"/>
        </w:rPr>
        <w:t>而</w:t>
      </w:r>
      <w:r>
        <w:rPr>
          <w:rFonts w:hint="eastAsia"/>
        </w:rPr>
        <w:t xml:space="preserve"> Skinned Mesh </w:t>
      </w:r>
      <w:r>
        <w:rPr>
          <w:rFonts w:hint="eastAsia"/>
        </w:rPr>
        <w:t>中</w:t>
      </w:r>
      <w:r>
        <w:rPr>
          <w:rFonts w:hint="eastAsia"/>
        </w:rPr>
        <w:t xml:space="preserve"> Mesh </w:t>
      </w:r>
      <w:r>
        <w:rPr>
          <w:rFonts w:hint="eastAsia"/>
        </w:rPr>
        <w:t>是一个整体，也就是说只有一个</w:t>
      </w:r>
      <w:r>
        <w:rPr>
          <w:rFonts w:hint="eastAsia"/>
        </w:rPr>
        <w:t xml:space="preserve"> Mesh, </w:t>
      </w:r>
      <w:r>
        <w:rPr>
          <w:rFonts w:hint="eastAsia"/>
        </w:rPr>
        <w:t>实际上如果没有骨骼让</w:t>
      </w:r>
      <w:r>
        <w:rPr>
          <w:rFonts w:hint="eastAsia"/>
        </w:rPr>
        <w:t xml:space="preserve"> Mesh </w:t>
      </w:r>
      <w:r>
        <w:rPr>
          <w:rFonts w:hint="eastAsia"/>
        </w:rPr>
        <w:t>运动变形，</w:t>
      </w:r>
      <w:r>
        <w:rPr>
          <w:rFonts w:hint="eastAsia"/>
        </w:rPr>
        <w:t xml:space="preserve"> Mesh </w:t>
      </w:r>
      <w:r>
        <w:rPr>
          <w:rFonts w:hint="eastAsia"/>
        </w:rPr>
        <w:t>就和静态模型一样了。</w:t>
      </w:r>
      <w:r>
        <w:rPr>
          <w:rFonts w:hint="eastAsia"/>
        </w:rPr>
        <w:t xml:space="preserve">Skinned Mesh </w:t>
      </w:r>
      <w:r>
        <w:rPr>
          <w:rFonts w:hint="eastAsia"/>
        </w:rPr>
        <w:t>技术的精华在于蒙皮，所谓的皮并不是模型的贴图。而是</w:t>
      </w:r>
      <w:r>
        <w:rPr>
          <w:rFonts w:hint="eastAsia"/>
        </w:rPr>
        <w:t xml:space="preserve"> Mesh </w:t>
      </w:r>
      <w:r>
        <w:rPr>
          <w:rFonts w:hint="eastAsia"/>
        </w:rPr>
        <w:t>本身，蒙皮是指将</w:t>
      </w:r>
      <w:r>
        <w:rPr>
          <w:rFonts w:hint="eastAsia"/>
        </w:rPr>
        <w:t xml:space="preserve"> Mesh </w:t>
      </w:r>
      <w:r>
        <w:rPr>
          <w:rFonts w:hint="eastAsia"/>
        </w:rPr>
        <w:t>中的顶点附着（绑定）在骨骼之上，而且每个顶点可以被多个骨骼所控制，这样在关节处的顶点由于同时受到父子骨骼的拉扯而改变位置就消除了裂缝。可以理解为具有蒙皮信息的</w:t>
      </w:r>
      <w:r>
        <w:rPr>
          <w:rFonts w:hint="eastAsia"/>
        </w:rPr>
        <w:t xml:space="preserve"> Mesh </w:t>
      </w:r>
      <w:r>
        <w:rPr>
          <w:rFonts w:hint="eastAsia"/>
        </w:rPr>
        <w:t>或可当做皮肤用的</w:t>
      </w:r>
      <w:r>
        <w:rPr>
          <w:rFonts w:hint="eastAsia"/>
        </w:rPr>
        <w:t xml:space="preserve"> Mesh </w:t>
      </w:r>
      <w:r>
        <w:rPr>
          <w:rFonts w:hint="eastAsia"/>
        </w:rPr>
        <w:t>，这个皮肤就是</w:t>
      </w:r>
      <w:r>
        <w:rPr>
          <w:rFonts w:hint="eastAsia"/>
        </w:rPr>
        <w:t xml:space="preserve"> Mesh </w:t>
      </w:r>
      <w:r>
        <w:rPr>
          <w:rFonts w:hint="eastAsia"/>
        </w:rPr>
        <w:t>。而为了有皮肤功能，</w:t>
      </w:r>
      <w:r>
        <w:rPr>
          <w:rFonts w:hint="eastAsia"/>
        </w:rPr>
        <w:t xml:space="preserve"> Mesh </w:t>
      </w:r>
      <w:r>
        <w:rPr>
          <w:rFonts w:hint="eastAsia"/>
        </w:rPr>
        <w:t>还需要蒙皮信息，即</w:t>
      </w:r>
      <w:r>
        <w:rPr>
          <w:rFonts w:hint="eastAsia"/>
        </w:rPr>
        <w:t xml:space="preserve"> Skin </w:t>
      </w:r>
      <w:r>
        <w:rPr>
          <w:rFonts w:hint="eastAsia"/>
        </w:rPr>
        <w:t>数据，没有</w:t>
      </w:r>
      <w:r>
        <w:rPr>
          <w:rFonts w:hint="eastAsia"/>
        </w:rPr>
        <w:t xml:space="preserve"> Skin </w:t>
      </w:r>
      <w:r>
        <w:rPr>
          <w:rFonts w:hint="eastAsia"/>
        </w:rPr>
        <w:t>数据就是一个普通的静态</w:t>
      </w:r>
      <w:r>
        <w:rPr>
          <w:rFonts w:hint="eastAsia"/>
        </w:rPr>
        <w:t xml:space="preserve"> Mesh </w:t>
      </w:r>
      <w:r>
        <w:rPr>
          <w:rFonts w:hint="eastAsia"/>
        </w:rPr>
        <w:t>了。</w:t>
      </w:r>
      <w:r>
        <w:rPr>
          <w:rFonts w:hint="eastAsia"/>
        </w:rPr>
        <w:t xml:space="preserve"> Skin </w:t>
      </w:r>
      <w:r>
        <w:rPr>
          <w:rFonts w:hint="eastAsia"/>
        </w:rPr>
        <w:t>数据决定顶点如何绑定到骨骼上。顶点的</w:t>
      </w:r>
      <w:r>
        <w:rPr>
          <w:rFonts w:hint="eastAsia"/>
        </w:rPr>
        <w:t xml:space="preserve"> Skin </w:t>
      </w:r>
      <w:r>
        <w:rPr>
          <w:rFonts w:hint="eastAsia"/>
        </w:rPr>
        <w:t>数据包括顶点受哪些骨骼影响以及这些骨骼影响该顶点时的权重</w:t>
      </w:r>
      <w:r>
        <w:rPr>
          <w:rFonts w:hint="eastAsia"/>
        </w:rPr>
        <w:t xml:space="preserve"> (weight) </w:t>
      </w:r>
      <w:r>
        <w:rPr>
          <w:rFonts w:hint="eastAsia"/>
        </w:rPr>
        <w:t>，另外对于每块骨骼还需要骨骼偏移矩阵</w:t>
      </w:r>
      <w:r>
        <w:rPr>
          <w:rFonts w:hint="eastAsia"/>
        </w:rPr>
        <w:t xml:space="preserve"> (BoneOffsetMatrix) </w:t>
      </w:r>
      <w:r>
        <w:rPr>
          <w:rFonts w:hint="eastAsia"/>
        </w:rPr>
        <w:t>用来将顶点从</w:t>
      </w:r>
      <w:r>
        <w:rPr>
          <w:rFonts w:hint="eastAsia"/>
        </w:rPr>
        <w:t xml:space="preserve"> Mesh </w:t>
      </w:r>
      <w:r>
        <w:rPr>
          <w:rFonts w:hint="eastAsia"/>
        </w:rPr>
        <w:t>空</w:t>
      </w:r>
      <w:r>
        <w:rPr>
          <w:rFonts w:hint="eastAsia"/>
        </w:rPr>
        <w:lastRenderedPageBreak/>
        <w:t>间变换到骨骼空间。</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Prefab </w:t>
      </w:r>
      <w:r>
        <w:rPr>
          <w:rFonts w:hint="eastAsia"/>
          <w:sz w:val="28"/>
          <w:szCs w:val="28"/>
        </w:rPr>
        <w:t>的作用？如何在移动环境的设备下恰当地使用它？</w:t>
      </w:r>
    </w:p>
    <w:p w:rsidR="007C2305" w:rsidRDefault="002E60CE">
      <w:pPr>
        <w:ind w:left="210" w:right="210"/>
      </w:pPr>
      <w:r>
        <w:rPr>
          <w:rFonts w:hint="eastAsia"/>
        </w:rPr>
        <w:t>在游戏运行时实例化，</w:t>
      </w:r>
      <w:r>
        <w:rPr>
          <w:rFonts w:hint="eastAsia"/>
        </w:rPr>
        <w:t xml:space="preserve">prefab </w:t>
      </w:r>
      <w:r>
        <w:rPr>
          <w:rFonts w:hint="eastAsia"/>
        </w:rPr>
        <w:t>相当于一个模版，对你已有的素材、脚本、参数做一个默认配置，以便于以后修改，同时</w:t>
      </w:r>
      <w:r>
        <w:rPr>
          <w:rFonts w:hint="eastAsia"/>
        </w:rPr>
        <w:t xml:space="preserve"> prefab </w:t>
      </w:r>
      <w:r>
        <w:rPr>
          <w:rFonts w:hint="eastAsia"/>
        </w:rPr>
        <w:t>打包的内容简化了导出的操作，便于团队的交流。</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如何销毁一个</w:t>
      </w:r>
      <w:r>
        <w:rPr>
          <w:rFonts w:hint="eastAsia"/>
          <w:sz w:val="28"/>
          <w:szCs w:val="28"/>
        </w:rPr>
        <w:t xml:space="preserve"> UnityEngine.Object </w:t>
      </w:r>
      <w:r>
        <w:rPr>
          <w:rFonts w:hint="eastAsia"/>
          <w:sz w:val="28"/>
          <w:szCs w:val="28"/>
        </w:rPr>
        <w:t>及其子类</w:t>
      </w:r>
    </w:p>
    <w:p w:rsidR="007C2305" w:rsidRDefault="002E60CE">
      <w:pPr>
        <w:ind w:left="210" w:right="210"/>
      </w:pPr>
      <w:r>
        <w:rPr>
          <w:rFonts w:hint="eastAsia"/>
        </w:rPr>
        <w:t>Destory</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为什么</w:t>
      </w:r>
      <w:r>
        <w:rPr>
          <w:rFonts w:hint="eastAsia"/>
          <w:sz w:val="28"/>
          <w:szCs w:val="28"/>
        </w:rPr>
        <w:t xml:space="preserve">Unity3D </w:t>
      </w:r>
      <w:r>
        <w:rPr>
          <w:rFonts w:hint="eastAsia"/>
          <w:sz w:val="28"/>
          <w:szCs w:val="28"/>
        </w:rPr>
        <w:t>中会发生在组件上出现数据丢失的情况？</w:t>
      </w:r>
    </w:p>
    <w:p w:rsidR="007C2305" w:rsidRDefault="002E60CE">
      <w:pPr>
        <w:ind w:left="210" w:right="210"/>
      </w:pPr>
      <w:r>
        <w:rPr>
          <w:rFonts w:hint="eastAsia"/>
        </w:rPr>
        <w:t>组件上绑定的对象被删除了</w:t>
      </w:r>
    </w:p>
    <w:p w:rsidR="007C2305" w:rsidRDefault="007C2305">
      <w:pPr>
        <w:ind w:leftChars="0" w:left="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MeshCollider </w:t>
      </w:r>
      <w:r>
        <w:rPr>
          <w:rFonts w:hint="eastAsia"/>
          <w:sz w:val="28"/>
          <w:szCs w:val="28"/>
        </w:rPr>
        <w:t>和其他</w:t>
      </w:r>
      <w:r>
        <w:rPr>
          <w:rFonts w:hint="eastAsia"/>
          <w:sz w:val="28"/>
          <w:szCs w:val="28"/>
        </w:rPr>
        <w:t xml:space="preserve"> Collider </w:t>
      </w:r>
      <w:r>
        <w:rPr>
          <w:rFonts w:hint="eastAsia"/>
          <w:sz w:val="28"/>
          <w:szCs w:val="28"/>
        </w:rPr>
        <w:t>的一个主要不同点？</w:t>
      </w:r>
    </w:p>
    <w:p w:rsidR="007C2305" w:rsidRDefault="002E60CE">
      <w:pPr>
        <w:ind w:left="210" w:right="210"/>
      </w:pPr>
      <w:r>
        <w:rPr>
          <w:rFonts w:hint="eastAsia"/>
        </w:rPr>
        <w:t xml:space="preserve">Meshcollider </w:t>
      </w:r>
      <w:r>
        <w:rPr>
          <w:rFonts w:hint="eastAsia"/>
        </w:rPr>
        <w:t>是基于顶点的。建议还是用</w:t>
      </w:r>
      <w:r>
        <w:rPr>
          <w:rFonts w:hint="eastAsia"/>
        </w:rPr>
        <w:t xml:space="preserve"> boxcollider</w:t>
      </w:r>
      <w:r>
        <w:rPr>
          <w:rFonts w:hint="eastAsia"/>
        </w:rPr>
        <w:t>，</w:t>
      </w:r>
      <w:r>
        <w:rPr>
          <w:rFonts w:hint="eastAsia"/>
        </w:rPr>
        <w:t xml:space="preserve">boxcollider </w:t>
      </w:r>
      <w:r>
        <w:rPr>
          <w:rFonts w:hint="eastAsia"/>
        </w:rPr>
        <w:t>本身是基于算法，没有面的概念。</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当一个细小的高速物体撞向另一个较大的物体时，会出现什么情况？如何避免？</w:t>
      </w:r>
    </w:p>
    <w:p w:rsidR="007C2305" w:rsidRDefault="002E60CE">
      <w:pPr>
        <w:ind w:left="210" w:right="210"/>
      </w:pPr>
      <w:r>
        <w:rPr>
          <w:rFonts w:hint="eastAsia"/>
        </w:rPr>
        <w:t>穿透（碰撞检测失败）</w:t>
      </w:r>
      <w:r>
        <w:rPr>
          <w:rFonts w:hint="eastAsia"/>
        </w:rPr>
        <w:t>(</w:t>
      </w:r>
      <w:r>
        <w:rPr>
          <w:rFonts w:hint="eastAsia"/>
        </w:rPr>
        <w:t>碰撞体变大，</w:t>
      </w:r>
      <w:r>
        <w:rPr>
          <w:rFonts w:hint="eastAsia"/>
        </w:rPr>
        <w:t xml:space="preserve">FixedUpdate, </w:t>
      </w:r>
      <w:r>
        <w:rPr>
          <w:rFonts w:hint="eastAsia"/>
        </w:rPr>
        <w:t>代码限制</w:t>
      </w:r>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MeshRender </w:t>
      </w:r>
      <w:r>
        <w:rPr>
          <w:rFonts w:hint="eastAsia"/>
          <w:sz w:val="28"/>
          <w:szCs w:val="28"/>
        </w:rPr>
        <w:t>中</w:t>
      </w:r>
      <w:r>
        <w:rPr>
          <w:rFonts w:hint="eastAsia"/>
          <w:sz w:val="28"/>
          <w:szCs w:val="28"/>
        </w:rPr>
        <w:t xml:space="preserve"> material </w:t>
      </w:r>
      <w:r>
        <w:rPr>
          <w:rFonts w:hint="eastAsia"/>
          <w:sz w:val="28"/>
          <w:szCs w:val="28"/>
        </w:rPr>
        <w:t>和</w:t>
      </w:r>
      <w:r>
        <w:rPr>
          <w:rFonts w:hint="eastAsia"/>
          <w:sz w:val="28"/>
          <w:szCs w:val="28"/>
        </w:rPr>
        <w:t xml:space="preserve"> sharedmaterial </w:t>
      </w:r>
      <w:r>
        <w:rPr>
          <w:rFonts w:hint="eastAsia"/>
          <w:sz w:val="28"/>
          <w:szCs w:val="28"/>
        </w:rPr>
        <w:t>的区别？</w:t>
      </w:r>
    </w:p>
    <w:p w:rsidR="007C2305" w:rsidRDefault="002E60CE">
      <w:pPr>
        <w:ind w:left="210" w:right="210"/>
      </w:pPr>
      <w:r>
        <w:rPr>
          <w:rFonts w:hint="eastAsia"/>
        </w:rPr>
        <w:t>修改</w:t>
      </w:r>
      <w:r>
        <w:rPr>
          <w:rFonts w:hint="eastAsia"/>
        </w:rPr>
        <w:t xml:space="preserve"> sharedMaterial </w:t>
      </w:r>
      <w:r>
        <w:rPr>
          <w:rFonts w:hint="eastAsia"/>
        </w:rPr>
        <w:t>将改变所有物体使用这个材质的外观，并且也改变储存在工程里的材质设置。</w:t>
      </w:r>
    </w:p>
    <w:p w:rsidR="007C2305" w:rsidRDefault="002E60CE">
      <w:pPr>
        <w:ind w:left="210" w:right="210"/>
      </w:pPr>
      <w:r>
        <w:rPr>
          <w:rFonts w:hint="eastAsia"/>
        </w:rPr>
        <w:t>不推荐修改由</w:t>
      </w:r>
      <w:r>
        <w:rPr>
          <w:rFonts w:hint="eastAsia"/>
        </w:rPr>
        <w:t xml:space="preserve"> sharedMaterial </w:t>
      </w:r>
      <w:r>
        <w:rPr>
          <w:rFonts w:hint="eastAsia"/>
        </w:rPr>
        <w:t>返回的材质。如果你想修改渲染器的材质，使用</w:t>
      </w:r>
      <w:r>
        <w:rPr>
          <w:rFonts w:hint="eastAsia"/>
        </w:rPr>
        <w:t xml:space="preserve"> material</w:t>
      </w:r>
      <w:r>
        <w:rPr>
          <w:rFonts w:hint="eastAsia"/>
        </w:rPr>
        <w:t>替代。</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用</w:t>
      </w:r>
      <w:r>
        <w:rPr>
          <w:rFonts w:hint="eastAsia"/>
          <w:sz w:val="28"/>
          <w:szCs w:val="28"/>
        </w:rPr>
        <w:t xml:space="preserve"> u3d </w:t>
      </w:r>
      <w:r>
        <w:rPr>
          <w:rFonts w:hint="eastAsia"/>
          <w:sz w:val="28"/>
          <w:szCs w:val="28"/>
        </w:rPr>
        <w:t>实现</w:t>
      </w:r>
      <w:r>
        <w:rPr>
          <w:rFonts w:hint="eastAsia"/>
          <w:sz w:val="28"/>
          <w:szCs w:val="28"/>
        </w:rPr>
        <w:t xml:space="preserve"> 2d </w:t>
      </w:r>
      <w:r>
        <w:rPr>
          <w:rFonts w:hint="eastAsia"/>
          <w:sz w:val="28"/>
          <w:szCs w:val="28"/>
        </w:rPr>
        <w:t>游戏，有几种方式？</w:t>
      </w:r>
    </w:p>
    <w:p w:rsidR="007C2305" w:rsidRDefault="002E60CE">
      <w:pPr>
        <w:ind w:left="210" w:right="210"/>
      </w:pPr>
      <w:r>
        <w:rPr>
          <w:rFonts w:hint="eastAsia"/>
        </w:rPr>
        <w:t>1.</w:t>
      </w:r>
      <w:r>
        <w:rPr>
          <w:rFonts w:hint="eastAsia"/>
        </w:rPr>
        <w:t>利用引擎自带的</w:t>
      </w:r>
      <w:r>
        <w:rPr>
          <w:rFonts w:hint="eastAsia"/>
        </w:rPr>
        <w:t xml:space="preserve"> GUI</w:t>
      </w:r>
      <w:r>
        <w:rPr>
          <w:rFonts w:hint="eastAsia"/>
        </w:rPr>
        <w:t>和</w:t>
      </w:r>
      <w:r>
        <w:rPr>
          <w:rFonts w:hint="eastAsia"/>
        </w:rPr>
        <w:t>2D</w:t>
      </w:r>
      <w:r>
        <w:rPr>
          <w:rFonts w:hint="eastAsia"/>
        </w:rPr>
        <w:t>系统</w:t>
      </w:r>
    </w:p>
    <w:p w:rsidR="007C2305" w:rsidRDefault="002E60CE">
      <w:pPr>
        <w:ind w:left="210" w:right="210"/>
      </w:pPr>
      <w:r>
        <w:rPr>
          <w:rFonts w:hint="eastAsia"/>
        </w:rPr>
        <w:t>2.</w:t>
      </w:r>
      <w:r>
        <w:rPr>
          <w:rFonts w:hint="eastAsia"/>
        </w:rPr>
        <w:t>把摄像机设为</w:t>
      </w:r>
      <w:r>
        <w:rPr>
          <w:rFonts w:hint="eastAsia"/>
        </w:rPr>
        <w:t xml:space="preserve"> Orthographic</w:t>
      </w:r>
      <w:r>
        <w:rPr>
          <w:rFonts w:hint="eastAsia"/>
        </w:rPr>
        <w:t>，用面片作为</w:t>
      </w:r>
      <w:r>
        <w:rPr>
          <w:rFonts w:hint="eastAsia"/>
        </w:rPr>
        <w:t xml:space="preserve"> 2d </w:t>
      </w:r>
      <w:r>
        <w:rPr>
          <w:rFonts w:hint="eastAsia"/>
        </w:rPr>
        <w:t>元素</w:t>
      </w:r>
    </w:p>
    <w:p w:rsidR="007C2305" w:rsidRDefault="002E60CE">
      <w:pPr>
        <w:ind w:left="210" w:right="210"/>
      </w:pPr>
      <w:r>
        <w:rPr>
          <w:rFonts w:hint="eastAsia"/>
        </w:rPr>
        <w:t>3.</w:t>
      </w:r>
      <w:r>
        <w:rPr>
          <w:rFonts w:hint="eastAsia"/>
        </w:rPr>
        <w:t>利用第三方插件：</w:t>
      </w:r>
      <w:r>
        <w:rPr>
          <w:rFonts w:hint="eastAsia"/>
        </w:rPr>
        <w:t>NGUI</w:t>
      </w:r>
      <w:r>
        <w:rPr>
          <w:rFonts w:hint="eastAsia"/>
        </w:rPr>
        <w:t>、</w:t>
      </w:r>
      <w:r>
        <w:rPr>
          <w:rFonts w:hint="eastAsia"/>
        </w:rPr>
        <w:t>2dToolkit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u3d </w:t>
      </w:r>
      <w:r>
        <w:rPr>
          <w:rFonts w:hint="eastAsia"/>
          <w:sz w:val="28"/>
          <w:szCs w:val="28"/>
        </w:rPr>
        <w:t>中碰撞器和触发器的区别？</w:t>
      </w:r>
    </w:p>
    <w:p w:rsidR="007C2305" w:rsidRDefault="002E60CE">
      <w:pPr>
        <w:ind w:left="210" w:right="210"/>
      </w:pPr>
      <w:r>
        <w:rPr>
          <w:rFonts w:hint="eastAsia"/>
        </w:rPr>
        <w:t xml:space="preserve">collider </w:t>
      </w:r>
      <w:r>
        <w:rPr>
          <w:rFonts w:hint="eastAsia"/>
        </w:rPr>
        <w:t>碰撞器会有碰撞的效果，</w:t>
      </w:r>
      <w:r>
        <w:rPr>
          <w:rFonts w:hint="eastAsia"/>
        </w:rPr>
        <w:t xml:space="preserve">IsTrigger = false, </w:t>
      </w:r>
      <w:r>
        <w:rPr>
          <w:rFonts w:hint="eastAsia"/>
        </w:rPr>
        <w:t>可以调用</w:t>
      </w:r>
      <w:r>
        <w:rPr>
          <w:rFonts w:hint="eastAsia"/>
        </w:rPr>
        <w:t xml:space="preserve">OnCollisionEnter/Stay/Exit </w:t>
      </w:r>
      <w:r>
        <w:rPr>
          <w:rFonts w:hint="eastAsia"/>
        </w:rPr>
        <w:t>函数</w:t>
      </w:r>
      <w:r>
        <w:rPr>
          <w:rFonts w:hint="eastAsia"/>
        </w:rPr>
        <w:t xml:space="preserve">trigger </w:t>
      </w:r>
      <w:r>
        <w:rPr>
          <w:rFonts w:hint="eastAsia"/>
        </w:rPr>
        <w:t>触发器没有碰撞效果</w:t>
      </w:r>
      <w:r>
        <w:rPr>
          <w:rFonts w:hint="eastAsia"/>
        </w:rPr>
        <w:t>, isTrigger = true,</w:t>
      </w:r>
      <w:r>
        <w:rPr>
          <w:rFonts w:hint="eastAsia"/>
        </w:rPr>
        <w:t>可以调用</w:t>
      </w:r>
      <w:r>
        <w:rPr>
          <w:rFonts w:hint="eastAsia"/>
        </w:rPr>
        <w:t xml:space="preserve"> OnTriggerEnter/stay/exit </w:t>
      </w:r>
      <w:r>
        <w:rPr>
          <w:rFonts w:hint="eastAsia"/>
        </w:rPr>
        <w:t>函数</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CharacterController </w:t>
      </w:r>
      <w:r>
        <w:rPr>
          <w:rFonts w:hint="eastAsia"/>
          <w:sz w:val="28"/>
          <w:szCs w:val="28"/>
        </w:rPr>
        <w:t>和</w:t>
      </w:r>
      <w:r>
        <w:rPr>
          <w:rFonts w:hint="eastAsia"/>
          <w:sz w:val="28"/>
          <w:szCs w:val="28"/>
        </w:rPr>
        <w:t xml:space="preserve"> Rigidbody </w:t>
      </w:r>
      <w:r>
        <w:rPr>
          <w:rFonts w:hint="eastAsia"/>
          <w:sz w:val="28"/>
          <w:szCs w:val="28"/>
        </w:rPr>
        <w:t>的区别</w:t>
      </w:r>
    </w:p>
    <w:p w:rsidR="007C2305" w:rsidRDefault="002E60CE">
      <w:pPr>
        <w:ind w:left="210" w:right="210"/>
      </w:pPr>
      <w:r>
        <w:rPr>
          <w:rFonts w:hint="eastAsia"/>
        </w:rPr>
        <w:t xml:space="preserve">Rigidbody </w:t>
      </w:r>
      <w:r>
        <w:rPr>
          <w:rFonts w:hint="eastAsia"/>
        </w:rPr>
        <w:t>具有完全真实物理的特性，</w:t>
      </w:r>
      <w:r>
        <w:rPr>
          <w:rFonts w:hint="eastAsia"/>
        </w:rPr>
        <w:t xml:space="preserve"> </w:t>
      </w:r>
      <w:r>
        <w:rPr>
          <w:rFonts w:hint="eastAsia"/>
        </w:rPr>
        <w:t>而</w:t>
      </w:r>
      <w:r>
        <w:rPr>
          <w:rFonts w:hint="eastAsia"/>
        </w:rPr>
        <w:t xml:space="preserve"> CharacterController </w:t>
      </w:r>
      <w:r>
        <w:rPr>
          <w:rFonts w:hint="eastAsia"/>
        </w:rPr>
        <w:t>可以说是受限的</w:t>
      </w:r>
      <w:r>
        <w:rPr>
          <w:rFonts w:hint="eastAsia"/>
        </w:rPr>
        <w:t xml:space="preserve"> Rigidbody</w:t>
      </w:r>
      <w:r>
        <w:rPr>
          <w:rFonts w:hint="eastAsia"/>
        </w:rPr>
        <w:t>，具有一定的物理效果但不是完全真实的。</w:t>
      </w:r>
    </w:p>
    <w:p w:rsidR="007C2305" w:rsidRDefault="007C2305">
      <w:pPr>
        <w:ind w:left="210" w:right="210"/>
      </w:pPr>
    </w:p>
    <w:p w:rsidR="007C2305" w:rsidRDefault="002E60CE">
      <w:pPr>
        <w:ind w:left="210" w:right="210"/>
      </w:pPr>
      <w:r>
        <w:rPr>
          <w:rFonts w:hint="eastAsia"/>
        </w:rPr>
        <w:tab/>
      </w:r>
    </w:p>
    <w:p w:rsidR="007C2305" w:rsidRDefault="002E60CE">
      <w:pPr>
        <w:pStyle w:val="2"/>
        <w:numPr>
          <w:ilvl w:val="1"/>
          <w:numId w:val="2"/>
        </w:numPr>
        <w:spacing w:before="0" w:after="0"/>
        <w:ind w:leftChars="0" w:right="210"/>
        <w:rPr>
          <w:sz w:val="28"/>
          <w:szCs w:val="28"/>
        </w:rPr>
      </w:pPr>
      <w:r>
        <w:rPr>
          <w:rFonts w:hint="eastAsia"/>
          <w:sz w:val="28"/>
          <w:szCs w:val="28"/>
        </w:rPr>
        <w:t>什么叫做链条关节</w:t>
      </w:r>
    </w:p>
    <w:p w:rsidR="007C2305" w:rsidRDefault="002E60CE">
      <w:pPr>
        <w:ind w:left="210" w:right="210"/>
      </w:pPr>
      <w:r>
        <w:rPr>
          <w:rFonts w:hint="eastAsia"/>
        </w:rPr>
        <w:t xml:space="preserve">Hinge Joint </w:t>
      </w:r>
      <w:r>
        <w:rPr>
          <w:rFonts w:hint="eastAsia"/>
        </w:rPr>
        <w:t>，他可以模拟两个物体间用一根链条连接在一起的情况，能保持两个物体在一个固定距离内部相互移动而不产生作用力，但是达到固定距离后就会产生拉力。</w:t>
      </w:r>
      <w:r>
        <w:rPr>
          <w:rFonts w:hint="eastAsia"/>
        </w:rPr>
        <w:t xml:space="preserve"> </w:t>
      </w:r>
      <w:r>
        <w:rPr>
          <w:rFonts w:hint="eastAsia"/>
        </w:rPr>
        <w:t>（简单说就是弹簧）</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unity3d </w:t>
      </w:r>
      <w:r>
        <w:rPr>
          <w:rFonts w:hint="eastAsia"/>
          <w:sz w:val="28"/>
          <w:szCs w:val="28"/>
        </w:rPr>
        <w:t>提供了几种光源，分别是什么</w:t>
      </w:r>
    </w:p>
    <w:p w:rsidR="007C2305" w:rsidRDefault="002E60CE">
      <w:pPr>
        <w:ind w:left="210" w:right="210"/>
      </w:pPr>
      <w:r>
        <w:rPr>
          <w:rFonts w:hint="eastAsia"/>
        </w:rPr>
        <w:t>平行光：</w:t>
      </w:r>
      <w:r>
        <w:rPr>
          <w:rFonts w:hint="eastAsia"/>
        </w:rPr>
        <w:t>Directional Light</w:t>
      </w:r>
    </w:p>
    <w:p w:rsidR="007C2305" w:rsidRDefault="002E60CE">
      <w:pPr>
        <w:ind w:left="210" w:right="210"/>
      </w:pPr>
      <w:r>
        <w:rPr>
          <w:rFonts w:hint="eastAsia"/>
        </w:rPr>
        <w:t>聚光灯：</w:t>
      </w:r>
      <w:r>
        <w:rPr>
          <w:rFonts w:hint="eastAsia"/>
        </w:rPr>
        <w:t>Spot Light</w:t>
      </w:r>
    </w:p>
    <w:p w:rsidR="007C2305" w:rsidRDefault="002E60CE">
      <w:pPr>
        <w:ind w:left="210" w:right="210"/>
      </w:pPr>
      <w:r>
        <w:rPr>
          <w:rFonts w:hint="eastAsia"/>
        </w:rPr>
        <w:t>点光源：</w:t>
      </w:r>
      <w:r>
        <w:rPr>
          <w:rFonts w:hint="eastAsia"/>
        </w:rPr>
        <w:t>Point Light</w:t>
      </w:r>
    </w:p>
    <w:p w:rsidR="007C2305" w:rsidRDefault="002E60CE">
      <w:pPr>
        <w:ind w:left="210" w:right="210"/>
      </w:pPr>
      <w:r>
        <w:rPr>
          <w:rFonts w:hint="eastAsia"/>
        </w:rPr>
        <w:t>区域光源：</w:t>
      </w:r>
      <w:r>
        <w:rPr>
          <w:rFonts w:hint="eastAsia"/>
        </w:rPr>
        <w:t>Area Light</w:t>
      </w:r>
      <w:r>
        <w:rPr>
          <w:rFonts w:hint="eastAsia"/>
        </w:rPr>
        <w:t>（只用于烘培）</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u3d </w:t>
      </w:r>
      <w:r>
        <w:rPr>
          <w:rFonts w:hint="eastAsia"/>
          <w:sz w:val="28"/>
          <w:szCs w:val="28"/>
        </w:rPr>
        <w:t>下如何安全的在不同工程迁移</w:t>
      </w:r>
      <w:r>
        <w:rPr>
          <w:rFonts w:hint="eastAsia"/>
          <w:sz w:val="28"/>
          <w:szCs w:val="28"/>
        </w:rPr>
        <w:t xml:space="preserve"> asset </w:t>
      </w:r>
      <w:r>
        <w:rPr>
          <w:rFonts w:hint="eastAsia"/>
          <w:sz w:val="28"/>
          <w:szCs w:val="28"/>
        </w:rPr>
        <w:t>数据</w:t>
      </w:r>
    </w:p>
    <w:p w:rsidR="007C2305" w:rsidRDefault="002E60CE">
      <w:pPr>
        <w:ind w:left="210" w:right="210"/>
      </w:pPr>
      <w:r>
        <w:rPr>
          <w:rFonts w:hint="eastAsia"/>
        </w:rPr>
        <w:t>方法</w:t>
      </w:r>
      <w:r>
        <w:rPr>
          <w:rFonts w:hint="eastAsia"/>
        </w:rPr>
        <w:t xml:space="preserve"> 1</w:t>
      </w:r>
      <w:r>
        <w:rPr>
          <w:rFonts w:hint="eastAsia"/>
        </w:rPr>
        <w:t>，可以把</w:t>
      </w:r>
      <w:r>
        <w:rPr>
          <w:rFonts w:hint="eastAsia"/>
        </w:rPr>
        <w:t xml:space="preserve"> assets </w:t>
      </w:r>
      <w:r>
        <w:rPr>
          <w:rFonts w:hint="eastAsia"/>
        </w:rPr>
        <w:t>目录和</w:t>
      </w:r>
      <w:r>
        <w:rPr>
          <w:rFonts w:hint="eastAsia"/>
        </w:rPr>
        <w:t xml:space="preserve"> Library </w:t>
      </w:r>
      <w:r>
        <w:rPr>
          <w:rFonts w:hint="eastAsia"/>
        </w:rPr>
        <w:t>目录一起迁移，</w:t>
      </w:r>
    </w:p>
    <w:p w:rsidR="007C2305" w:rsidRDefault="002E60CE">
      <w:pPr>
        <w:ind w:left="210" w:right="210"/>
      </w:pPr>
      <w:r>
        <w:rPr>
          <w:rFonts w:hint="eastAsia"/>
        </w:rPr>
        <w:t>方法</w:t>
      </w:r>
      <w:r>
        <w:rPr>
          <w:rFonts w:hint="eastAsia"/>
        </w:rPr>
        <w:t xml:space="preserve"> 2</w:t>
      </w:r>
      <w:r>
        <w:rPr>
          <w:rFonts w:hint="eastAsia"/>
        </w:rPr>
        <w:t>，导出包</w:t>
      </w:r>
    </w:p>
    <w:p w:rsidR="007C2305" w:rsidRDefault="002E60CE">
      <w:pPr>
        <w:ind w:left="210" w:right="210"/>
      </w:pPr>
      <w:r>
        <w:rPr>
          <w:rFonts w:hint="eastAsia"/>
        </w:rPr>
        <w:t>方法</w:t>
      </w:r>
      <w:r>
        <w:rPr>
          <w:rFonts w:hint="eastAsia"/>
        </w:rPr>
        <w:t xml:space="preserve"> 3</w:t>
      </w:r>
      <w:r>
        <w:rPr>
          <w:rFonts w:hint="eastAsia"/>
        </w:rPr>
        <w:t>，用</w:t>
      </w:r>
      <w:r>
        <w:rPr>
          <w:rFonts w:hint="eastAsia"/>
        </w:rPr>
        <w:t xml:space="preserve"> unity </w:t>
      </w:r>
      <w:r>
        <w:rPr>
          <w:rFonts w:hint="eastAsia"/>
        </w:rPr>
        <w:t>带的</w:t>
      </w:r>
      <w:r>
        <w:rPr>
          <w:rFonts w:hint="eastAsia"/>
        </w:rPr>
        <w:t xml:space="preserve"> assets server </w:t>
      </w:r>
      <w:r>
        <w:rPr>
          <w:rFonts w:hint="eastAsia"/>
        </w:rPr>
        <w:t>功能</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pPr>
      <w:r>
        <w:rPr>
          <w:rFonts w:hint="eastAsia"/>
          <w:sz w:val="28"/>
          <w:szCs w:val="28"/>
        </w:rPr>
        <w:t xml:space="preserve">Unity3d </w:t>
      </w:r>
      <w:r>
        <w:rPr>
          <w:rFonts w:hint="eastAsia"/>
          <w:sz w:val="28"/>
          <w:szCs w:val="28"/>
        </w:rPr>
        <w:t>中的碰撞器和触发器的区别？</w:t>
      </w:r>
    </w:p>
    <w:p w:rsidR="007C2305" w:rsidRDefault="002E60CE">
      <w:pPr>
        <w:ind w:left="210" w:right="210"/>
      </w:pPr>
      <w:r>
        <w:rPr>
          <w:rFonts w:hint="eastAsia"/>
        </w:rPr>
        <w:t>触发器只是碰撞器身上的一个属性，碰撞器是触发器的载体。</w:t>
      </w:r>
    </w:p>
    <w:p w:rsidR="007C2305" w:rsidRDefault="002E60CE">
      <w:pPr>
        <w:ind w:left="210" w:right="210"/>
      </w:pPr>
      <w:r>
        <w:rPr>
          <w:rFonts w:hint="eastAsia"/>
        </w:rPr>
        <w:t>碰撞器有碰撞的效果，</w:t>
      </w:r>
      <w:r>
        <w:rPr>
          <w:rFonts w:hint="eastAsia"/>
        </w:rPr>
        <w:t>IsTrigger=false</w:t>
      </w:r>
      <w:r>
        <w:rPr>
          <w:rFonts w:hint="eastAsia"/>
        </w:rPr>
        <w:t>，可以调用</w:t>
      </w:r>
      <w:r>
        <w:rPr>
          <w:rFonts w:hint="eastAsia"/>
        </w:rPr>
        <w:t xml:space="preserve">OnCollisionEnter/Stay/Exit </w:t>
      </w:r>
      <w:r>
        <w:rPr>
          <w:rFonts w:hint="eastAsia"/>
        </w:rPr>
        <w:t>函数；</w:t>
      </w:r>
    </w:p>
    <w:p w:rsidR="007C2305" w:rsidRDefault="002E60CE">
      <w:pPr>
        <w:ind w:left="210" w:right="210"/>
      </w:pPr>
      <w:r>
        <w:rPr>
          <w:rFonts w:hint="eastAsia"/>
        </w:rPr>
        <w:t>触发器没有碰撞效果，</w:t>
      </w:r>
      <w:r>
        <w:rPr>
          <w:rFonts w:hint="eastAsia"/>
        </w:rPr>
        <w:t>IsTrigger=true</w:t>
      </w:r>
      <w:r>
        <w:rPr>
          <w:rFonts w:hint="eastAsia"/>
        </w:rPr>
        <w:t>，可以调用</w:t>
      </w:r>
      <w:r>
        <w:rPr>
          <w:rFonts w:hint="eastAsia"/>
        </w:rPr>
        <w:t xml:space="preserve">OnTriggerEnter/Stay/Exit </w:t>
      </w:r>
      <w:r>
        <w:rPr>
          <w:rFonts w:hint="eastAsia"/>
        </w:rPr>
        <w:t>函数。</w:t>
      </w:r>
    </w:p>
    <w:p w:rsidR="007C2305" w:rsidRDefault="002E60CE">
      <w:pPr>
        <w:ind w:left="210" w:right="210"/>
      </w:pPr>
      <w:r>
        <w:rPr>
          <w:rFonts w:hint="eastAsia"/>
        </w:rPr>
        <w:t>a.</w:t>
      </w:r>
      <w:r>
        <w:rPr>
          <w:rFonts w:hint="eastAsia"/>
        </w:rPr>
        <w:t>如果不想让碰撞检测影响物体移动但是又想检测到碰撞这时用到触发器（</w:t>
      </w:r>
      <w:r>
        <w:rPr>
          <w:rFonts w:hint="eastAsia"/>
        </w:rPr>
        <w:t>Trigger</w:t>
      </w:r>
      <w:r>
        <w:rPr>
          <w:rFonts w:hint="eastAsia"/>
        </w:rPr>
        <w:t>）</w:t>
      </w:r>
    </w:p>
    <w:p w:rsidR="007C2305" w:rsidRDefault="002E60CE">
      <w:pPr>
        <w:ind w:left="210" w:right="210"/>
      </w:pPr>
      <w:r>
        <w:rPr>
          <w:rFonts w:hint="eastAsia"/>
        </w:rPr>
        <w:t>b.</w:t>
      </w:r>
      <w:r>
        <w:rPr>
          <w:rFonts w:hint="eastAsia"/>
        </w:rPr>
        <w:t>触发器用来检测一个物件是否经过空间中的某个区域</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动画层</w:t>
      </w:r>
      <w:r>
        <w:rPr>
          <w:rFonts w:hint="eastAsia"/>
          <w:sz w:val="28"/>
          <w:szCs w:val="28"/>
        </w:rPr>
        <w:t>(Animation Layers)</w:t>
      </w:r>
      <w:r>
        <w:rPr>
          <w:rFonts w:hint="eastAsia"/>
          <w:sz w:val="28"/>
          <w:szCs w:val="28"/>
        </w:rPr>
        <w:t>的作用是什么？</w:t>
      </w:r>
    </w:p>
    <w:p w:rsidR="007C2305" w:rsidRDefault="002E60CE">
      <w:pPr>
        <w:ind w:left="210" w:right="210"/>
      </w:pPr>
      <w:r>
        <w:rPr>
          <w:rFonts w:hint="eastAsia"/>
        </w:rPr>
        <w:t>动画层作为一个具有层级动画编辑概念的工具，</w:t>
      </w:r>
      <w:r>
        <w:rPr>
          <w:rFonts w:hint="eastAsia"/>
        </w:rPr>
        <w:t xml:space="preserve"> </w:t>
      </w:r>
      <w:r>
        <w:rPr>
          <w:rFonts w:hint="eastAsia"/>
        </w:rPr>
        <w:t>可以用来制作和处理任何类型的动画</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Material </w:t>
      </w:r>
      <w:r>
        <w:rPr>
          <w:rFonts w:hint="eastAsia"/>
          <w:sz w:val="28"/>
          <w:szCs w:val="28"/>
        </w:rPr>
        <w:t>和</w:t>
      </w:r>
      <w:r>
        <w:rPr>
          <w:rFonts w:hint="eastAsia"/>
          <w:sz w:val="28"/>
          <w:szCs w:val="28"/>
        </w:rPr>
        <w:t xml:space="preserve"> Physic Material </w:t>
      </w:r>
      <w:r>
        <w:rPr>
          <w:rFonts w:hint="eastAsia"/>
          <w:sz w:val="28"/>
          <w:szCs w:val="28"/>
        </w:rPr>
        <w:t>区别？</w:t>
      </w:r>
    </w:p>
    <w:p w:rsidR="007C2305" w:rsidRDefault="002E60CE">
      <w:pPr>
        <w:ind w:left="210" w:right="210"/>
      </w:pPr>
      <w:r>
        <w:rPr>
          <w:rFonts w:hint="eastAsia"/>
        </w:rPr>
        <w:t xml:space="preserve">PhysicMaterial </w:t>
      </w:r>
      <w:r>
        <w:rPr>
          <w:rFonts w:hint="eastAsia"/>
        </w:rPr>
        <w:t>物理材质：物理材质描述，如何处理物体碰撞（摩擦，弹性）。</w:t>
      </w:r>
      <w:r>
        <w:rPr>
          <w:rFonts w:hint="eastAsia"/>
        </w:rPr>
        <w:t xml:space="preserve">Material </w:t>
      </w:r>
      <w:r>
        <w:rPr>
          <w:rFonts w:hint="eastAsia"/>
        </w:rPr>
        <w:t>材质（材质类）为了获得一个对象使用的材质，可以使用</w:t>
      </w:r>
      <w:r>
        <w:rPr>
          <w:rFonts w:hint="eastAsia"/>
        </w:rPr>
        <w:t xml:space="preserve"> Renderer.materia </w:t>
      </w:r>
      <w:r>
        <w:rPr>
          <w:rFonts w:hint="eastAsia"/>
        </w:rPr>
        <w:t>属性</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什么是导航网格（</w:t>
      </w:r>
      <w:r>
        <w:rPr>
          <w:rFonts w:hint="eastAsia"/>
          <w:sz w:val="28"/>
          <w:szCs w:val="28"/>
        </w:rPr>
        <w:t>NavMesh</w:t>
      </w:r>
      <w:r>
        <w:rPr>
          <w:rFonts w:hint="eastAsia"/>
          <w:sz w:val="28"/>
          <w:szCs w:val="28"/>
        </w:rPr>
        <w:t>）？</w:t>
      </w:r>
    </w:p>
    <w:p w:rsidR="007C2305" w:rsidRDefault="002E60CE">
      <w:pPr>
        <w:ind w:left="210" w:right="210"/>
      </w:pPr>
      <w:r>
        <w:rPr>
          <w:rFonts w:hint="eastAsia"/>
        </w:rPr>
        <w:t>一种用于实现自动寻路的网格</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请简述</w:t>
      </w:r>
      <w:r>
        <w:rPr>
          <w:rFonts w:hint="eastAsia"/>
          <w:sz w:val="28"/>
          <w:szCs w:val="28"/>
        </w:rPr>
        <w:t xml:space="preserve"> NGUI </w:t>
      </w:r>
      <w:r>
        <w:rPr>
          <w:rFonts w:hint="eastAsia"/>
          <w:sz w:val="28"/>
          <w:szCs w:val="28"/>
        </w:rPr>
        <w:t>中</w:t>
      </w:r>
      <w:r>
        <w:rPr>
          <w:rFonts w:hint="eastAsia"/>
          <w:sz w:val="28"/>
          <w:szCs w:val="28"/>
        </w:rPr>
        <w:t xml:space="preserve"> Panel </w:t>
      </w:r>
      <w:r>
        <w:rPr>
          <w:rFonts w:hint="eastAsia"/>
          <w:sz w:val="28"/>
          <w:szCs w:val="28"/>
        </w:rPr>
        <w:t>和</w:t>
      </w:r>
      <w:r>
        <w:rPr>
          <w:rFonts w:hint="eastAsia"/>
          <w:sz w:val="28"/>
          <w:szCs w:val="28"/>
        </w:rPr>
        <w:t xml:space="preserve"> Anchor </w:t>
      </w:r>
      <w:r>
        <w:rPr>
          <w:rFonts w:hint="eastAsia"/>
          <w:sz w:val="28"/>
          <w:szCs w:val="28"/>
        </w:rPr>
        <w:t>的作用</w:t>
      </w:r>
    </w:p>
    <w:p w:rsidR="007C2305" w:rsidRDefault="002E60CE">
      <w:pPr>
        <w:ind w:left="210" w:right="210"/>
      </w:pPr>
      <w:r>
        <w:rPr>
          <w:rFonts w:hint="eastAsia"/>
        </w:rPr>
        <w:t xml:space="preserve">Anchor </w:t>
      </w:r>
      <w:r>
        <w:rPr>
          <w:rFonts w:hint="eastAsia"/>
        </w:rPr>
        <w:t>包含</w:t>
      </w:r>
      <w:r>
        <w:rPr>
          <w:rFonts w:hint="eastAsia"/>
        </w:rPr>
        <w:t xml:space="preserve"> UIAnchor </w:t>
      </w:r>
      <w:r>
        <w:rPr>
          <w:rFonts w:hint="eastAsia"/>
        </w:rPr>
        <w:t>脚本。</w:t>
      </w:r>
      <w:r>
        <w:rPr>
          <w:rFonts w:hint="eastAsia"/>
        </w:rPr>
        <w:t xml:space="preserve"> UIAnchor </w:t>
      </w:r>
      <w:r>
        <w:rPr>
          <w:rFonts w:hint="eastAsia"/>
        </w:rPr>
        <w:t>的功能是把对象锚定在屏幕的边缘</w:t>
      </w:r>
      <w:r>
        <w:rPr>
          <w:rFonts w:hint="eastAsia"/>
        </w:rPr>
        <w:t xml:space="preserve"> </w:t>
      </w:r>
      <w:r>
        <w:rPr>
          <w:rFonts w:hint="eastAsia"/>
        </w:rPr>
        <w:t>（左上，</w:t>
      </w:r>
      <w:r>
        <w:rPr>
          <w:rFonts w:hint="eastAsia"/>
        </w:rPr>
        <w:t xml:space="preserve"> </w:t>
      </w:r>
      <w:r>
        <w:rPr>
          <w:rFonts w:hint="eastAsia"/>
        </w:rPr>
        <w:t>左中，左下，上，中，下，右上，右中，右下），或缩放物体使其匹配屏幕的尺寸</w:t>
      </w:r>
    </w:p>
    <w:p w:rsidR="007C2305" w:rsidRDefault="002E60CE">
      <w:pPr>
        <w:ind w:left="210" w:right="210"/>
      </w:pPr>
      <w:r>
        <w:rPr>
          <w:rFonts w:hint="eastAsia"/>
        </w:rPr>
        <w:t xml:space="preserve">Panel </w:t>
      </w:r>
      <w:r>
        <w:rPr>
          <w:rFonts w:hint="eastAsia"/>
        </w:rPr>
        <w:t>对象有</w:t>
      </w:r>
      <w:r>
        <w:rPr>
          <w:rFonts w:hint="eastAsia"/>
        </w:rPr>
        <w:t xml:space="preserve"> UIPanel </w:t>
      </w:r>
      <w:r>
        <w:rPr>
          <w:rFonts w:hint="eastAsia"/>
        </w:rPr>
        <w:t>脚本，</w:t>
      </w:r>
      <w:r>
        <w:rPr>
          <w:rFonts w:hint="eastAsia"/>
        </w:rPr>
        <w:t xml:space="preserve">UIPanel </w:t>
      </w:r>
      <w:r>
        <w:rPr>
          <w:rFonts w:hint="eastAsia"/>
        </w:rPr>
        <w:t>是一个容器，它将包含所有</w:t>
      </w:r>
      <w:r>
        <w:rPr>
          <w:rFonts w:hint="eastAsia"/>
        </w:rPr>
        <w:t xml:space="preserve"> UI </w:t>
      </w:r>
      <w:r>
        <w:rPr>
          <w:rFonts w:hint="eastAsia"/>
        </w:rPr>
        <w:t>小部件，并负责将所包含的部件组合优化，以减少绘制命令的调用。</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Unity </w:t>
      </w:r>
      <w:r>
        <w:rPr>
          <w:rFonts w:hint="eastAsia"/>
          <w:sz w:val="28"/>
          <w:szCs w:val="28"/>
        </w:rPr>
        <w:t>摄像机有几种工作方式，分别是什么？</w:t>
      </w:r>
    </w:p>
    <w:p w:rsidR="007C2305" w:rsidRDefault="002E60CE">
      <w:pPr>
        <w:ind w:left="210" w:right="210"/>
      </w:pPr>
      <w:r>
        <w:rPr>
          <w:rFonts w:hint="eastAsia"/>
        </w:rPr>
        <w:t>perspective</w:t>
      </w:r>
      <w:r>
        <w:rPr>
          <w:rFonts w:hint="eastAsia"/>
        </w:rPr>
        <w:t>透视摄像机和</w:t>
      </w:r>
      <w:r>
        <w:rPr>
          <w:rFonts w:hint="eastAsia"/>
        </w:rPr>
        <w:t>orthographic</w:t>
      </w:r>
      <w:r>
        <w:rPr>
          <w:rFonts w:hint="eastAsia"/>
        </w:rPr>
        <w:t>正交摄像机</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LayerMask.NameToLayer()</w:t>
      </w:r>
      <w:r>
        <w:rPr>
          <w:rFonts w:hint="eastAsia"/>
          <w:sz w:val="28"/>
          <w:szCs w:val="28"/>
        </w:rPr>
        <w:t>这个方法有什么作用？</w:t>
      </w:r>
    </w:p>
    <w:p w:rsidR="007C2305" w:rsidRDefault="002E60CE">
      <w:pPr>
        <w:ind w:left="210" w:right="210"/>
      </w:pPr>
      <w:r>
        <w:rPr>
          <w:rFonts w:hint="eastAsia"/>
        </w:rPr>
        <w:t xml:space="preserve">LayerMask </w:t>
      </w:r>
      <w:r>
        <w:rPr>
          <w:rFonts w:hint="eastAsia"/>
        </w:rPr>
        <w:t>的使用是按位操作的，</w:t>
      </w:r>
      <w:r>
        <w:rPr>
          <w:rFonts w:hint="eastAsia"/>
        </w:rPr>
        <w:t>LayerMask.NameToLayer(</w:t>
      </w:r>
      <w:r>
        <w:t>“</w:t>
      </w:r>
      <w:r>
        <w:rPr>
          <w:rFonts w:hint="eastAsia"/>
        </w:rPr>
        <w:t>Players</w:t>
      </w:r>
      <w:r>
        <w:t>”</w:t>
      </w:r>
      <w:r>
        <w:rPr>
          <w:rFonts w:hint="eastAsia"/>
        </w:rPr>
        <w:t xml:space="preserve">) </w:t>
      </w:r>
      <w:r>
        <w:rPr>
          <w:rFonts w:hint="eastAsia"/>
        </w:rPr>
        <w:t>返回该</w:t>
      </w:r>
      <w:r>
        <w:rPr>
          <w:rFonts w:hint="eastAsia"/>
        </w:rPr>
        <w:t xml:space="preserve"> Layer</w:t>
      </w:r>
      <w:r>
        <w:rPr>
          <w:rFonts w:hint="eastAsia"/>
        </w:rPr>
        <w:t>的编号。</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NGUI</w:t>
      </w:r>
      <w:r>
        <w:rPr>
          <w:rFonts w:hint="eastAsia"/>
          <w:sz w:val="28"/>
          <w:szCs w:val="28"/>
        </w:rPr>
        <w:t>与</w:t>
      </w:r>
      <w:r>
        <w:rPr>
          <w:rFonts w:hint="eastAsia"/>
          <w:sz w:val="28"/>
          <w:szCs w:val="28"/>
        </w:rPr>
        <w:t>UGUI</w:t>
      </w:r>
      <w:r>
        <w:rPr>
          <w:rFonts w:hint="eastAsia"/>
          <w:sz w:val="28"/>
          <w:szCs w:val="28"/>
        </w:rPr>
        <w:t>的优点和缺点</w:t>
      </w:r>
    </w:p>
    <w:p w:rsidR="007C2305" w:rsidRDefault="002E60CE">
      <w:pPr>
        <w:ind w:left="210" w:right="210"/>
      </w:pPr>
      <w:r>
        <w:rPr>
          <w:rFonts w:hint="eastAsia"/>
        </w:rPr>
        <w:t>1) NGUI</w:t>
      </w:r>
      <w:r>
        <w:rPr>
          <w:rFonts w:hint="eastAsia"/>
        </w:rPr>
        <w:t>还保留着图集，需要进行图集的维护。而</w:t>
      </w:r>
      <w:r>
        <w:rPr>
          <w:rFonts w:hint="eastAsia"/>
        </w:rPr>
        <w:t>UGUI</w:t>
      </w:r>
      <w:r>
        <w:rPr>
          <w:rFonts w:hint="eastAsia"/>
        </w:rPr>
        <w:t>没有图集的概念，可以充分利用资源，避免重复资源。</w:t>
      </w:r>
    </w:p>
    <w:p w:rsidR="007C2305" w:rsidRDefault="002E60CE">
      <w:pPr>
        <w:ind w:left="210" w:right="210"/>
      </w:pPr>
      <w:r>
        <w:rPr>
          <w:rFonts w:hint="eastAsia"/>
        </w:rPr>
        <w:t>2) UGUI</w:t>
      </w:r>
      <w:r>
        <w:rPr>
          <w:rFonts w:hint="eastAsia"/>
        </w:rPr>
        <w:t>出现了锚点的概念，更方便屏幕自适应。</w:t>
      </w:r>
      <w:r>
        <w:rPr>
          <w:rFonts w:hint="eastAsia"/>
        </w:rPr>
        <w:t> </w:t>
      </w:r>
    </w:p>
    <w:p w:rsidR="007C2305" w:rsidRDefault="002E60CE">
      <w:pPr>
        <w:ind w:left="210" w:right="210"/>
      </w:pPr>
      <w:r>
        <w:rPr>
          <w:rFonts w:hint="eastAsia"/>
        </w:rPr>
        <w:t>3) NGUI</w:t>
      </w:r>
      <w:r>
        <w:rPr>
          <w:rFonts w:hint="eastAsia"/>
        </w:rPr>
        <w:t>支持图文混排，</w:t>
      </w:r>
      <w:r>
        <w:rPr>
          <w:rFonts w:hint="eastAsia"/>
        </w:rPr>
        <w:t>UGUI</w:t>
      </w:r>
      <w:r>
        <w:rPr>
          <w:rFonts w:hint="eastAsia"/>
        </w:rPr>
        <w:t>暂未发现支持此功能。</w:t>
      </w:r>
      <w:r>
        <w:rPr>
          <w:rFonts w:hint="eastAsia"/>
        </w:rPr>
        <w:t> </w:t>
      </w:r>
    </w:p>
    <w:p w:rsidR="007C2305" w:rsidRDefault="002E60CE">
      <w:pPr>
        <w:ind w:left="210" w:right="210"/>
      </w:pPr>
      <w:r>
        <w:rPr>
          <w:rFonts w:hint="eastAsia"/>
        </w:rPr>
        <w:t>4) UGUI</w:t>
      </w:r>
      <w:r>
        <w:rPr>
          <w:rFonts w:hint="eastAsia"/>
        </w:rPr>
        <w:t>没有</w:t>
      </w:r>
      <w:r>
        <w:rPr>
          <w:rFonts w:hint="eastAsia"/>
        </w:rPr>
        <w:t xml:space="preserve"> UIWrap </w:t>
      </w:r>
      <w:r>
        <w:rPr>
          <w:rFonts w:hint="eastAsia"/>
        </w:rPr>
        <w:t>来循环</w:t>
      </w:r>
      <w:r>
        <w:rPr>
          <w:rFonts w:hint="eastAsia"/>
        </w:rPr>
        <w:t xml:space="preserve"> scrollview </w:t>
      </w:r>
      <w:r>
        <w:rPr>
          <w:rFonts w:hint="eastAsia"/>
        </w:rPr>
        <w:t>内容。</w:t>
      </w:r>
    </w:p>
    <w:p w:rsidR="007C2305" w:rsidRDefault="002E60CE">
      <w:pPr>
        <w:ind w:left="210" w:right="210"/>
      </w:pPr>
      <w:r>
        <w:rPr>
          <w:rFonts w:hint="eastAsia"/>
        </w:rPr>
        <w:t>5) UGUI</w:t>
      </w:r>
      <w:r>
        <w:rPr>
          <w:rFonts w:hint="eastAsia"/>
        </w:rPr>
        <w:t>暂时没有集成</w:t>
      </w:r>
      <w:r>
        <w:rPr>
          <w:rFonts w:hint="eastAsia"/>
        </w:rPr>
        <w:t>Tween</w:t>
      </w:r>
      <w:r>
        <w:rPr>
          <w:rFonts w:hint="eastAsia"/>
        </w:rPr>
        <w:t>组件。</w:t>
      </w:r>
      <w:r>
        <w:rPr>
          <w:rFonts w:hint="eastAsia"/>
        </w:rPr>
        <w:t xml:space="preserve"> </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是否熟悉</w:t>
      </w:r>
      <w:r>
        <w:rPr>
          <w:rFonts w:hint="eastAsia"/>
          <w:sz w:val="28"/>
          <w:szCs w:val="28"/>
        </w:rPr>
        <w:t>UGUI</w:t>
      </w:r>
      <w:r>
        <w:rPr>
          <w:rFonts w:hint="eastAsia"/>
          <w:sz w:val="28"/>
          <w:szCs w:val="28"/>
        </w:rPr>
        <w:tab/>
      </w:r>
    </w:p>
    <w:p w:rsidR="007C2305" w:rsidRDefault="002E60CE">
      <w:pPr>
        <w:ind w:left="210" w:right="210"/>
      </w:pPr>
      <w:r>
        <w:rPr>
          <w:rFonts w:hint="eastAsia"/>
        </w:rPr>
        <w:t>熟悉，之前在一些项目用</w:t>
      </w:r>
      <w:r>
        <w:rPr>
          <w:rFonts w:hint="eastAsia"/>
        </w:rPr>
        <w:t>UGUI</w:t>
      </w:r>
      <w:r>
        <w:rPr>
          <w:rFonts w:hint="eastAsia"/>
        </w:rPr>
        <w:t>做过界面，和</w:t>
      </w:r>
      <w:r>
        <w:rPr>
          <w:rFonts w:hint="eastAsia"/>
        </w:rPr>
        <w:t>NGUI</w:t>
      </w:r>
      <w:r>
        <w:rPr>
          <w:rFonts w:hint="eastAsia"/>
        </w:rPr>
        <w:t>很相似。</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会写插件么？</w:t>
      </w:r>
    </w:p>
    <w:p w:rsidR="007C2305" w:rsidRDefault="002E60CE">
      <w:pPr>
        <w:ind w:left="210" w:right="210"/>
      </w:pPr>
      <w:r>
        <w:rPr>
          <w:rFonts w:hint="eastAsia"/>
        </w:rPr>
        <w:t>了解过，但在公司这块用的比较少，没怎么写过，不过我能很快学会。</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UGUI</w:t>
      </w:r>
      <w:r>
        <w:rPr>
          <w:rFonts w:hint="eastAsia"/>
          <w:sz w:val="28"/>
          <w:szCs w:val="28"/>
        </w:rPr>
        <w:t>和</w:t>
      </w:r>
      <w:r>
        <w:rPr>
          <w:rFonts w:hint="eastAsia"/>
          <w:sz w:val="28"/>
          <w:szCs w:val="28"/>
        </w:rPr>
        <w:t>NGUI</w:t>
      </w:r>
      <w:r>
        <w:rPr>
          <w:rFonts w:hint="eastAsia"/>
          <w:sz w:val="28"/>
          <w:szCs w:val="28"/>
        </w:rPr>
        <w:t>的区别？为什么不使用</w:t>
      </w:r>
      <w:r>
        <w:rPr>
          <w:rFonts w:hint="eastAsia"/>
          <w:sz w:val="28"/>
          <w:szCs w:val="28"/>
        </w:rPr>
        <w:t>NGUI</w:t>
      </w:r>
      <w:r>
        <w:rPr>
          <w:rFonts w:hint="eastAsia"/>
          <w:sz w:val="28"/>
          <w:szCs w:val="28"/>
        </w:rPr>
        <w:t>？</w:t>
      </w:r>
    </w:p>
    <w:p w:rsidR="007C2305" w:rsidRDefault="002E60CE">
      <w:pPr>
        <w:ind w:left="210" w:right="210"/>
      </w:pPr>
      <w:r>
        <w:rPr>
          <w:rFonts w:hint="eastAsia"/>
        </w:rPr>
        <w:t>1</w:t>
      </w:r>
      <w:r>
        <w:rPr>
          <w:rFonts w:hint="eastAsia"/>
        </w:rPr>
        <w:t>、</w:t>
      </w:r>
      <w:r>
        <w:rPr>
          <w:rFonts w:hint="eastAsia"/>
        </w:rPr>
        <w:t>uGUI</w:t>
      </w:r>
      <w:r>
        <w:rPr>
          <w:rFonts w:hint="eastAsia"/>
        </w:rPr>
        <w:t>的</w:t>
      </w:r>
      <w:r>
        <w:rPr>
          <w:rFonts w:hint="eastAsia"/>
        </w:rPr>
        <w:t xml:space="preserve">Canvas </w:t>
      </w:r>
      <w:r>
        <w:rPr>
          <w:rFonts w:hint="eastAsia"/>
        </w:rPr>
        <w:t>有世界坐标和屏幕坐标，</w:t>
      </w:r>
      <w:r>
        <w:rPr>
          <w:rFonts w:hint="eastAsia"/>
        </w:rPr>
        <w:t>NGUI</w:t>
      </w:r>
      <w:r>
        <w:rPr>
          <w:rFonts w:hint="eastAsia"/>
        </w:rPr>
        <w:t>有</w:t>
      </w:r>
      <w:r>
        <w:rPr>
          <w:rFonts w:hint="eastAsia"/>
        </w:rPr>
        <w:t>2D</w:t>
      </w:r>
      <w:r>
        <w:rPr>
          <w:rFonts w:hint="eastAsia"/>
        </w:rPr>
        <w:t>和</w:t>
      </w:r>
      <w:r>
        <w:rPr>
          <w:rFonts w:hint="eastAsia"/>
        </w:rPr>
        <w:t>3D</w:t>
      </w:r>
      <w:r>
        <w:rPr>
          <w:rFonts w:hint="eastAsia"/>
        </w:rPr>
        <w:t>区别。</w:t>
      </w:r>
    </w:p>
    <w:p w:rsidR="007C2305" w:rsidRDefault="002E60CE">
      <w:pPr>
        <w:ind w:left="210" w:right="210"/>
      </w:pPr>
      <w:r>
        <w:rPr>
          <w:rFonts w:hint="eastAsia"/>
        </w:rPr>
        <w:t>2</w:t>
      </w:r>
      <w:r>
        <w:rPr>
          <w:rFonts w:hint="eastAsia"/>
        </w:rPr>
        <w:t>、</w:t>
      </w:r>
      <w:r>
        <w:rPr>
          <w:rFonts w:hint="eastAsia"/>
        </w:rPr>
        <w:t>uGUI</w:t>
      </w:r>
      <w:r>
        <w:rPr>
          <w:rFonts w:hint="eastAsia"/>
        </w:rPr>
        <w:t>的</w:t>
      </w:r>
      <w:r>
        <w:rPr>
          <w:rFonts w:hint="eastAsia"/>
        </w:rPr>
        <w:t>Image</w:t>
      </w:r>
      <w:r>
        <w:rPr>
          <w:rFonts w:hint="eastAsia"/>
        </w:rPr>
        <w:t>可以使用</w:t>
      </w:r>
      <w:r>
        <w:rPr>
          <w:rFonts w:hint="eastAsia"/>
        </w:rPr>
        <w:t>material</w:t>
      </w:r>
      <w:r>
        <w:rPr>
          <w:rFonts w:hint="eastAsia"/>
        </w:rPr>
        <w:t>。</w:t>
      </w:r>
    </w:p>
    <w:p w:rsidR="007C2305" w:rsidRDefault="002E60CE">
      <w:pPr>
        <w:ind w:left="210" w:right="210"/>
      </w:pPr>
      <w:r>
        <w:rPr>
          <w:rFonts w:hint="eastAsia"/>
        </w:rPr>
        <w:t>3</w:t>
      </w:r>
      <w:r>
        <w:rPr>
          <w:rFonts w:hint="eastAsia"/>
        </w:rPr>
        <w:t>、</w:t>
      </w:r>
      <w:r>
        <w:rPr>
          <w:rFonts w:hint="eastAsia"/>
        </w:rPr>
        <w:t>UGUI</w:t>
      </w:r>
      <w:r>
        <w:rPr>
          <w:rFonts w:hint="eastAsia"/>
        </w:rPr>
        <w:t>通过</w:t>
      </w:r>
      <w:r>
        <w:rPr>
          <w:rFonts w:hint="eastAsia"/>
        </w:rPr>
        <w:t>Mask</w:t>
      </w:r>
      <w:r>
        <w:rPr>
          <w:rFonts w:hint="eastAsia"/>
        </w:rPr>
        <w:t>来裁剪，而</w:t>
      </w:r>
      <w:r>
        <w:rPr>
          <w:rFonts w:hint="eastAsia"/>
        </w:rPr>
        <w:t>NGUI</w:t>
      </w:r>
      <w:r>
        <w:rPr>
          <w:rFonts w:hint="eastAsia"/>
        </w:rPr>
        <w:t>通过</w:t>
      </w:r>
      <w:r>
        <w:rPr>
          <w:rFonts w:hint="eastAsia"/>
        </w:rPr>
        <w:t>Panel</w:t>
      </w:r>
      <w:r>
        <w:rPr>
          <w:rFonts w:hint="eastAsia"/>
        </w:rPr>
        <w:t>的</w:t>
      </w:r>
      <w:r>
        <w:rPr>
          <w:rFonts w:hint="eastAsia"/>
        </w:rPr>
        <w:t>Clip</w:t>
      </w:r>
    </w:p>
    <w:p w:rsidR="007C2305" w:rsidRDefault="002E60CE">
      <w:pPr>
        <w:ind w:left="210" w:right="210"/>
      </w:pPr>
      <w:r>
        <w:rPr>
          <w:rFonts w:hint="eastAsia"/>
        </w:rPr>
        <w:t>4</w:t>
      </w:r>
      <w:r>
        <w:rPr>
          <w:rFonts w:hint="eastAsia"/>
        </w:rPr>
        <w:t>、</w:t>
      </w:r>
      <w:r>
        <w:rPr>
          <w:rFonts w:hint="eastAsia"/>
        </w:rPr>
        <w:t>NGUI</w:t>
      </w:r>
      <w:r>
        <w:rPr>
          <w:rFonts w:hint="eastAsia"/>
        </w:rPr>
        <w:t>的渲染前后顺序是通过</w:t>
      </w:r>
      <w:r>
        <w:rPr>
          <w:rFonts w:hint="eastAsia"/>
        </w:rPr>
        <w:t>Widget</w:t>
      </w:r>
      <w:r>
        <w:rPr>
          <w:rFonts w:hint="eastAsia"/>
        </w:rPr>
        <w:t>的</w:t>
      </w:r>
      <w:r>
        <w:rPr>
          <w:rFonts w:hint="eastAsia"/>
        </w:rPr>
        <w:t>Depth</w:t>
      </w:r>
      <w:r>
        <w:rPr>
          <w:rFonts w:hint="eastAsia"/>
        </w:rPr>
        <w:t>，而</w:t>
      </w:r>
      <w:r>
        <w:rPr>
          <w:rFonts w:hint="eastAsia"/>
        </w:rPr>
        <w:t>UGUI</w:t>
      </w:r>
      <w:r>
        <w:rPr>
          <w:rFonts w:hint="eastAsia"/>
        </w:rPr>
        <w:t>渲染顺序根据</w:t>
      </w:r>
      <w:r>
        <w:rPr>
          <w:rFonts w:hint="eastAsia"/>
        </w:rPr>
        <w:t>Hierarchy</w:t>
      </w:r>
      <w:r>
        <w:rPr>
          <w:rFonts w:hint="eastAsia"/>
        </w:rPr>
        <w:t>的顺序，越下面渲</w:t>
      </w:r>
      <w:r>
        <w:rPr>
          <w:rFonts w:hint="eastAsia"/>
        </w:rPr>
        <w:lastRenderedPageBreak/>
        <w:t>染在顶层。</w:t>
      </w:r>
    </w:p>
    <w:p w:rsidR="007C2305" w:rsidRDefault="002E60CE">
      <w:pPr>
        <w:pStyle w:val="11"/>
        <w:ind w:leftChars="0" w:left="780" w:right="210" w:firstLineChars="0" w:firstLine="0"/>
      </w:pPr>
      <w:r>
        <w:rPr>
          <w:rFonts w:hint="eastAsia"/>
        </w:rPr>
        <w:t xml:space="preserve">  1) </w:t>
      </w:r>
      <w:r>
        <w:rPr>
          <w:rFonts w:hint="eastAsia"/>
        </w:rPr>
        <w:t>、</w:t>
      </w:r>
      <w:r>
        <w:rPr>
          <w:rFonts w:hint="eastAsia"/>
        </w:rPr>
        <w:t xml:space="preserve">UGUI </w:t>
      </w:r>
      <w:r>
        <w:rPr>
          <w:rFonts w:hint="eastAsia"/>
        </w:rPr>
        <w:t>不需要绑定</w:t>
      </w:r>
      <w:r>
        <w:rPr>
          <w:rFonts w:hint="eastAsia"/>
        </w:rPr>
        <w:t>Colliders</w:t>
      </w:r>
      <w:r>
        <w:rPr>
          <w:rFonts w:hint="eastAsia"/>
        </w:rPr>
        <w:t>，</w:t>
      </w:r>
      <w:r>
        <w:rPr>
          <w:rFonts w:hint="eastAsia"/>
        </w:rPr>
        <w:t>UI</w:t>
      </w:r>
      <w:r>
        <w:rPr>
          <w:rFonts w:hint="eastAsia"/>
        </w:rPr>
        <w:t>可以自动拦截事件。</w:t>
      </w:r>
    </w:p>
    <w:p w:rsidR="007C2305" w:rsidRDefault="002E60CE">
      <w:pPr>
        <w:pStyle w:val="11"/>
        <w:ind w:leftChars="0" w:left="780" w:right="210" w:firstLineChars="0" w:firstLine="0"/>
      </w:pPr>
      <w:r>
        <w:rPr>
          <w:rFonts w:hint="eastAsia"/>
        </w:rPr>
        <w:t xml:space="preserve">  2) </w:t>
      </w:r>
      <w:r>
        <w:rPr>
          <w:rFonts w:hint="eastAsia"/>
        </w:rPr>
        <w:t>、</w:t>
      </w:r>
      <w:r>
        <w:rPr>
          <w:rFonts w:hint="eastAsia"/>
        </w:rPr>
        <w:t>UGUI</w:t>
      </w:r>
      <w:r>
        <w:rPr>
          <w:rFonts w:hint="eastAsia"/>
        </w:rPr>
        <w:t>的</w:t>
      </w:r>
      <w:r>
        <w:rPr>
          <w:rFonts w:hint="eastAsia"/>
        </w:rPr>
        <w:t>Anchor</w:t>
      </w:r>
      <w:r>
        <w:rPr>
          <w:rFonts w:hint="eastAsia"/>
        </w:rPr>
        <w:t>是相对父对象，没有提供高级选项，个人感觉</w:t>
      </w:r>
      <w:r>
        <w:rPr>
          <w:rFonts w:hint="eastAsia"/>
        </w:rPr>
        <w:t>uGUI</w:t>
      </w:r>
      <w:r>
        <w:rPr>
          <w:rFonts w:hint="eastAsia"/>
        </w:rPr>
        <w:t>的</w:t>
      </w:r>
      <w:r>
        <w:rPr>
          <w:rFonts w:hint="eastAsia"/>
        </w:rPr>
        <w:t>Anchor</w:t>
      </w:r>
      <w:r>
        <w:rPr>
          <w:rFonts w:hint="eastAsia"/>
        </w:rPr>
        <w:t>操作起来比</w:t>
      </w:r>
      <w:r>
        <w:rPr>
          <w:rFonts w:hint="eastAsia"/>
        </w:rPr>
        <w:t>NGUI</w:t>
      </w:r>
      <w:r>
        <w:rPr>
          <w:rFonts w:hint="eastAsia"/>
        </w:rPr>
        <w:t>更方便</w:t>
      </w:r>
    </w:p>
    <w:p w:rsidR="007C2305" w:rsidRDefault="002E60CE">
      <w:pPr>
        <w:ind w:left="210" w:right="210"/>
      </w:pPr>
      <w:r>
        <w:rPr>
          <w:rFonts w:hint="eastAsia"/>
        </w:rPr>
        <w:t>7</w:t>
      </w:r>
      <w:r>
        <w:rPr>
          <w:rFonts w:hint="eastAsia"/>
        </w:rPr>
        <w:t>、</w:t>
      </w:r>
      <w:r>
        <w:rPr>
          <w:rFonts w:hint="eastAsia"/>
        </w:rPr>
        <w:t>UGUI</w:t>
      </w:r>
      <w:r>
        <w:rPr>
          <w:rFonts w:hint="eastAsia"/>
        </w:rPr>
        <w:t>没有</w:t>
      </w:r>
      <w:r>
        <w:rPr>
          <w:rFonts w:hint="eastAsia"/>
        </w:rPr>
        <w:t>Atlas</w:t>
      </w:r>
      <w:r>
        <w:rPr>
          <w:rFonts w:hint="eastAsia"/>
        </w:rPr>
        <w:t>一说，使用</w:t>
      </w:r>
      <w:r>
        <w:rPr>
          <w:rFonts w:hint="eastAsia"/>
        </w:rPr>
        <w:t>Sprite Packer</w:t>
      </w:r>
      <w:r>
        <w:rPr>
          <w:rFonts w:hint="eastAsia"/>
        </w:rPr>
        <w:t>。</w:t>
      </w:r>
    </w:p>
    <w:p w:rsidR="007C2305" w:rsidRDefault="002E60CE">
      <w:pPr>
        <w:ind w:left="210" w:right="210"/>
      </w:pPr>
      <w:r>
        <w:rPr>
          <w:rFonts w:hint="eastAsia"/>
        </w:rPr>
        <w:t>8</w:t>
      </w:r>
      <w:r>
        <w:rPr>
          <w:rFonts w:hint="eastAsia"/>
        </w:rPr>
        <w:t>、</w:t>
      </w:r>
      <w:r>
        <w:rPr>
          <w:rFonts w:hint="eastAsia"/>
        </w:rPr>
        <w:t>UGUI</w:t>
      </w:r>
      <w:r>
        <w:rPr>
          <w:rFonts w:hint="eastAsia"/>
        </w:rPr>
        <w:t>的</w:t>
      </w:r>
      <w:r>
        <w:rPr>
          <w:rFonts w:hint="eastAsia"/>
        </w:rPr>
        <w:t>Navgation</w:t>
      </w:r>
      <w:r>
        <w:rPr>
          <w:rFonts w:hint="eastAsia"/>
        </w:rPr>
        <w:t>在</w:t>
      </w:r>
      <w:r>
        <w:rPr>
          <w:rFonts w:hint="eastAsia"/>
        </w:rPr>
        <w:t>Scene</w:t>
      </w:r>
      <w:r>
        <w:rPr>
          <w:rFonts w:hint="eastAsia"/>
        </w:rPr>
        <w:t>中能可视化。</w:t>
      </w:r>
    </w:p>
    <w:p w:rsidR="007C2305" w:rsidRDefault="002E60CE">
      <w:pPr>
        <w:ind w:left="210" w:right="210"/>
      </w:pPr>
      <w:r>
        <w:rPr>
          <w:rFonts w:hint="eastAsia"/>
        </w:rPr>
        <w:t>9</w:t>
      </w:r>
      <w:r>
        <w:rPr>
          <w:rFonts w:hint="eastAsia"/>
        </w:rPr>
        <w:t>、</w:t>
      </w:r>
      <w:r>
        <w:rPr>
          <w:rFonts w:hint="eastAsia"/>
        </w:rPr>
        <w:t>UGUI</w:t>
      </w:r>
      <w:r>
        <w:rPr>
          <w:rFonts w:hint="eastAsia"/>
        </w:rPr>
        <w:t>的事件需要实现事件系统的接口，但写起来也算简单。</w:t>
      </w:r>
    </w:p>
    <w:p w:rsidR="007C2305" w:rsidRDefault="002E60CE">
      <w:pPr>
        <w:ind w:left="210" w:right="210"/>
      </w:pPr>
      <w:r>
        <w:rPr>
          <w:rFonts w:hint="eastAsia"/>
        </w:rPr>
        <w:t>10</w:t>
      </w:r>
      <w:r>
        <w:rPr>
          <w:rFonts w:hint="eastAsia"/>
        </w:rPr>
        <w:t>、</w:t>
      </w:r>
      <w:r>
        <w:rPr>
          <w:rFonts w:hint="eastAsia"/>
        </w:rPr>
        <w:t>NGUI</w:t>
      </w:r>
      <w:r>
        <w:rPr>
          <w:rFonts w:hint="eastAsia"/>
        </w:rPr>
        <w:t>功能更丰富一些</w:t>
      </w:r>
    </w:p>
    <w:p w:rsidR="007C2305" w:rsidRDefault="002E60CE">
      <w:pPr>
        <w:ind w:left="210" w:right="210"/>
      </w:pPr>
      <w:r>
        <w:rPr>
          <w:rFonts w:hint="eastAsia"/>
        </w:rPr>
        <w:t>之所以不用</w:t>
      </w:r>
      <w:r>
        <w:rPr>
          <w:rFonts w:hint="eastAsia"/>
        </w:rPr>
        <w:t>NGUI</w:t>
      </w:r>
      <w:r>
        <w:rPr>
          <w:rFonts w:hint="eastAsia"/>
        </w:rPr>
        <w:t>是因为</w:t>
      </w:r>
      <w:r>
        <w:rPr>
          <w:rFonts w:hint="eastAsia"/>
        </w:rPr>
        <w:t>UGUI</w:t>
      </w:r>
      <w:r>
        <w:rPr>
          <w:rFonts w:hint="eastAsia"/>
        </w:rPr>
        <w:t>是</w:t>
      </w:r>
      <w:r>
        <w:rPr>
          <w:rFonts w:hint="eastAsia"/>
        </w:rPr>
        <w:t>Unity</w:t>
      </w:r>
      <w:r>
        <w:rPr>
          <w:rFonts w:hint="eastAsia"/>
        </w:rPr>
        <w:t>官方推出的，慢慢会成为制作</w:t>
      </w:r>
      <w:r>
        <w:rPr>
          <w:rFonts w:hint="eastAsia"/>
        </w:rPr>
        <w:t>UI</w:t>
      </w:r>
      <w:r>
        <w:rPr>
          <w:rFonts w:hint="eastAsia"/>
        </w:rPr>
        <w:t>的主要工具，配套的插件也越来越多，但是具体使用</w:t>
      </w:r>
      <w:r>
        <w:rPr>
          <w:rFonts w:hint="eastAsia"/>
        </w:rPr>
        <w:t>NGUI</w:t>
      </w:r>
      <w:r>
        <w:rPr>
          <w:rFonts w:hint="eastAsia"/>
        </w:rPr>
        <w:t>还是</w:t>
      </w:r>
      <w:r>
        <w:rPr>
          <w:rFonts w:hint="eastAsia"/>
        </w:rPr>
        <w:t>UGUI</w:t>
      </w:r>
      <w:r>
        <w:rPr>
          <w:rFonts w:hint="eastAsia"/>
        </w:rPr>
        <w:t>还要看公司这边，因为这两个我都用过一段时间。</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UI</w:t>
      </w:r>
      <w:r>
        <w:rPr>
          <w:rFonts w:hint="eastAsia"/>
          <w:sz w:val="28"/>
          <w:szCs w:val="28"/>
        </w:rPr>
        <w:t>用的是</w:t>
      </w:r>
      <w:r>
        <w:rPr>
          <w:rFonts w:hint="eastAsia"/>
          <w:sz w:val="28"/>
          <w:szCs w:val="28"/>
        </w:rPr>
        <w:t>NGUI</w:t>
      </w:r>
      <w:r>
        <w:rPr>
          <w:rFonts w:hint="eastAsia"/>
          <w:sz w:val="28"/>
          <w:szCs w:val="28"/>
        </w:rPr>
        <w:t>还是</w:t>
      </w:r>
      <w:r>
        <w:rPr>
          <w:rFonts w:hint="eastAsia"/>
          <w:sz w:val="28"/>
          <w:szCs w:val="28"/>
        </w:rPr>
        <w:t>UGUI</w:t>
      </w:r>
      <w:r>
        <w:rPr>
          <w:rFonts w:hint="eastAsia"/>
          <w:sz w:val="28"/>
          <w:szCs w:val="28"/>
        </w:rPr>
        <w:t>？</w:t>
      </w:r>
    </w:p>
    <w:p w:rsidR="007C2305" w:rsidRDefault="002E60CE">
      <w:pPr>
        <w:ind w:left="210" w:right="210"/>
      </w:pPr>
      <w:r>
        <w:rPr>
          <w:rFonts w:hint="eastAsia"/>
        </w:rPr>
        <w:t>两个都用过。之前用的</w:t>
      </w:r>
      <w:r>
        <w:rPr>
          <w:rFonts w:hint="eastAsia"/>
        </w:rPr>
        <w:t>NGUI</w:t>
      </w:r>
      <w:r>
        <w:rPr>
          <w:rFonts w:hint="eastAsia"/>
        </w:rPr>
        <w:t>后来用了</w:t>
      </w:r>
      <w:r>
        <w:rPr>
          <w:rFonts w:hint="eastAsia"/>
        </w:rPr>
        <w:t>UGUI</w:t>
      </w:r>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Unity3d</w:t>
      </w:r>
      <w:r>
        <w:rPr>
          <w:rFonts w:hint="eastAsia"/>
          <w:sz w:val="28"/>
          <w:szCs w:val="28"/>
        </w:rPr>
        <w:t>中</w:t>
      </w:r>
      <w:r>
        <w:rPr>
          <w:rFonts w:hint="eastAsia"/>
          <w:sz w:val="28"/>
          <w:szCs w:val="28"/>
        </w:rPr>
        <w:t>static batching</w:t>
      </w:r>
      <w:r>
        <w:rPr>
          <w:rFonts w:hint="eastAsia"/>
          <w:sz w:val="28"/>
          <w:szCs w:val="28"/>
        </w:rPr>
        <w:t>和</w:t>
      </w:r>
      <w:r>
        <w:rPr>
          <w:rFonts w:hint="eastAsia"/>
          <w:sz w:val="28"/>
          <w:szCs w:val="28"/>
        </w:rPr>
        <w:t xml:space="preserve">dynamic batching </w:t>
      </w:r>
      <w:r>
        <w:rPr>
          <w:rFonts w:hint="eastAsia"/>
          <w:sz w:val="28"/>
          <w:szCs w:val="28"/>
        </w:rPr>
        <w:t>各有什么用？</w:t>
      </w:r>
    </w:p>
    <w:p w:rsidR="007C2305" w:rsidRDefault="002E60CE">
      <w:pPr>
        <w:ind w:left="210" w:right="210"/>
      </w:pPr>
      <w:r>
        <w:rPr>
          <w:rFonts w:hint="eastAsia"/>
        </w:rPr>
        <w:t>Dynamic Batching</w:t>
      </w:r>
      <w:r>
        <w:rPr>
          <w:rFonts w:hint="eastAsia"/>
        </w:rPr>
        <w:t>不需要任何操作，只要共享材质</w:t>
      </w:r>
      <w:r>
        <w:rPr>
          <w:rFonts w:hint="eastAsia"/>
        </w:rPr>
        <w:t>(</w:t>
      </w:r>
      <w:r>
        <w:rPr>
          <w:rFonts w:hint="eastAsia"/>
        </w:rPr>
        <w:t>即使是不同的</w:t>
      </w:r>
      <w:r>
        <w:rPr>
          <w:rFonts w:hint="eastAsia"/>
        </w:rPr>
        <w:t>Mesh</w:t>
      </w:r>
      <w:r>
        <w:rPr>
          <w:rFonts w:hint="eastAsia"/>
        </w:rPr>
        <w:t>模型也可以</w:t>
      </w:r>
      <w:r>
        <w:rPr>
          <w:rFonts w:hint="eastAsia"/>
        </w:rPr>
        <w:t>)</w:t>
      </w:r>
      <w:r>
        <w:rPr>
          <w:rFonts w:hint="eastAsia"/>
        </w:rPr>
        <w:t>，就会自动被合并。可以自由移动旋转。但有以下使用要求：</w:t>
      </w:r>
    </w:p>
    <w:p w:rsidR="007C2305" w:rsidRDefault="002E60CE">
      <w:pPr>
        <w:ind w:left="210" w:right="210"/>
      </w:pPr>
      <w:r>
        <w:rPr>
          <w:rFonts w:hint="eastAsia"/>
        </w:rPr>
        <w:t xml:space="preserve">(1) </w:t>
      </w:r>
      <w:r>
        <w:rPr>
          <w:rFonts w:hint="eastAsia"/>
        </w:rPr>
        <w:t>模型文件共计点数不超过</w:t>
      </w:r>
      <w:r>
        <w:rPr>
          <w:rFonts w:hint="eastAsia"/>
        </w:rPr>
        <w:t>900</w:t>
      </w:r>
      <w:r>
        <w:rPr>
          <w:rFonts w:hint="eastAsia"/>
        </w:rPr>
        <w:t>。（重复使用同一个</w:t>
      </w:r>
      <w:r>
        <w:rPr>
          <w:rFonts w:hint="eastAsia"/>
        </w:rPr>
        <w:t>Mesh</w:t>
      </w:r>
      <w:r>
        <w:rPr>
          <w:rFonts w:hint="eastAsia"/>
        </w:rPr>
        <w:t>不计）</w:t>
      </w:r>
    </w:p>
    <w:p w:rsidR="007C2305" w:rsidRDefault="002E60CE">
      <w:pPr>
        <w:ind w:left="210" w:right="210"/>
      </w:pPr>
      <w:r>
        <w:rPr>
          <w:rFonts w:hint="eastAsia"/>
        </w:rPr>
        <w:t xml:space="preserve">(2) </w:t>
      </w:r>
      <w:r>
        <w:rPr>
          <w:rFonts w:hint="eastAsia"/>
        </w:rPr>
        <w:t>单个物体可以不超过</w:t>
      </w:r>
      <w:r>
        <w:rPr>
          <w:rFonts w:hint="eastAsia"/>
        </w:rPr>
        <w:t>300</w:t>
      </w:r>
      <w:r>
        <w:rPr>
          <w:rFonts w:hint="eastAsia"/>
        </w:rPr>
        <w:t>点，</w:t>
      </w:r>
      <w:r>
        <w:rPr>
          <w:rFonts w:hint="eastAsia"/>
        </w:rPr>
        <w:t>Shader</w:t>
      </w:r>
      <w:r>
        <w:rPr>
          <w:rFonts w:hint="eastAsia"/>
        </w:rPr>
        <w:t>可以有法线</w:t>
      </w:r>
      <w:r>
        <w:rPr>
          <w:rFonts w:hint="eastAsia"/>
        </w:rPr>
        <w:t>UV</w:t>
      </w:r>
      <w:r>
        <w:rPr>
          <w:rFonts w:hint="eastAsia"/>
        </w:rPr>
        <w:t>。</w:t>
      </w:r>
      <w:r>
        <w:rPr>
          <w:rFonts w:hint="eastAsia"/>
        </w:rPr>
        <w:t xml:space="preserve"> </w:t>
      </w:r>
      <w:r>
        <w:rPr>
          <w:rFonts w:hint="eastAsia"/>
        </w:rPr>
        <w:t>但如果</w:t>
      </w:r>
      <w:r>
        <w:rPr>
          <w:rFonts w:hint="eastAsia"/>
        </w:rPr>
        <w:t>Shader</w:t>
      </w:r>
      <w:r>
        <w:rPr>
          <w:rFonts w:hint="eastAsia"/>
        </w:rPr>
        <w:t>使用了</w:t>
      </w:r>
      <w:r>
        <w:rPr>
          <w:rFonts w:hint="eastAsia"/>
        </w:rPr>
        <w:t xml:space="preserve"> UV0 UV1</w:t>
      </w:r>
      <w:r>
        <w:rPr>
          <w:rFonts w:hint="eastAsia"/>
        </w:rPr>
        <w:t>两套</w:t>
      </w:r>
      <w:r>
        <w:rPr>
          <w:rFonts w:hint="eastAsia"/>
        </w:rPr>
        <w:t>UV,</w:t>
      </w:r>
      <w:r>
        <w:rPr>
          <w:rFonts w:hint="eastAsia"/>
        </w:rPr>
        <w:t>或者</w:t>
      </w:r>
      <w:r>
        <w:rPr>
          <w:rFonts w:hint="eastAsia"/>
        </w:rPr>
        <w:t>Tangent</w:t>
      </w:r>
      <w:r>
        <w:rPr>
          <w:rFonts w:hint="eastAsia"/>
        </w:rPr>
        <w:t>切线的话，单个物体只能不超过</w:t>
      </w:r>
      <w:r>
        <w:rPr>
          <w:rFonts w:hint="eastAsia"/>
        </w:rPr>
        <w:t>180</w:t>
      </w:r>
      <w:r>
        <w:rPr>
          <w:rFonts w:hint="eastAsia"/>
        </w:rPr>
        <w:t>点</w:t>
      </w:r>
    </w:p>
    <w:p w:rsidR="007C2305" w:rsidRDefault="002E60CE">
      <w:pPr>
        <w:ind w:left="210" w:right="210"/>
      </w:pPr>
      <w:r>
        <w:rPr>
          <w:rFonts w:hint="eastAsia"/>
        </w:rPr>
        <w:t>(3)</w:t>
      </w:r>
      <w:r>
        <w:rPr>
          <w:rFonts w:hint="eastAsia"/>
        </w:rPr>
        <w:t>游戏对象使用相同模型和材质时，只有相同缩放</w:t>
      </w:r>
      <w:r>
        <w:rPr>
          <w:rFonts w:hint="eastAsia"/>
        </w:rPr>
        <w:t>(</w:t>
      </w:r>
      <w:r>
        <w:rPr>
          <w:rFonts w:hint="eastAsia"/>
        </w:rPr>
        <w:t>即</w:t>
      </w:r>
      <w:r>
        <w:rPr>
          <w:rFonts w:hint="eastAsia"/>
        </w:rPr>
        <w:t>xyz</w:t>
      </w:r>
      <w:r>
        <w:rPr>
          <w:rFonts w:hint="eastAsia"/>
        </w:rPr>
        <w:t>等比缩放</w:t>
      </w:r>
      <w:r>
        <w:rPr>
          <w:rFonts w:hint="eastAsia"/>
        </w:rPr>
        <w:t>,</w:t>
      </w:r>
      <w:r>
        <w:rPr>
          <w:rFonts w:hint="eastAsia"/>
        </w:rPr>
        <w:t>浮点尾数可以有细微差</w:t>
      </w:r>
      <w:r>
        <w:rPr>
          <w:rFonts w:hint="eastAsia"/>
        </w:rPr>
        <w:t>)</w:t>
      </w:r>
      <w:r>
        <w:rPr>
          <w:rFonts w:hint="eastAsia"/>
        </w:rPr>
        <w:t>的会被合并。如</w:t>
      </w:r>
    </w:p>
    <w:p w:rsidR="007C2305" w:rsidRDefault="002E60CE">
      <w:pPr>
        <w:ind w:left="210" w:right="210"/>
      </w:pP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）与（</w:t>
      </w:r>
      <w:r>
        <w:rPr>
          <w:rFonts w:hint="eastAsia"/>
        </w:rPr>
        <w:t>1</w:t>
      </w:r>
      <w:r>
        <w:rPr>
          <w:rFonts w:hint="eastAsia"/>
        </w:rPr>
        <w:t>，</w:t>
      </w:r>
      <w:r>
        <w:rPr>
          <w:rFonts w:hint="eastAsia"/>
        </w:rPr>
        <w:t>1</w:t>
      </w:r>
      <w:r>
        <w:rPr>
          <w:rFonts w:hint="eastAsia"/>
        </w:rPr>
        <w:t>，</w:t>
      </w:r>
      <w:r>
        <w:rPr>
          <w:rFonts w:hint="eastAsia"/>
        </w:rPr>
        <w:t>1</w:t>
      </w:r>
      <w:r>
        <w:rPr>
          <w:rFonts w:hint="eastAsia"/>
        </w:rPr>
        <w:t>）</w:t>
      </w:r>
    </w:p>
    <w:p w:rsidR="007C2305" w:rsidRDefault="002E60CE">
      <w:pPr>
        <w:ind w:left="210" w:right="210"/>
      </w:pP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）与（</w:t>
      </w:r>
      <w:r>
        <w:rPr>
          <w:rFonts w:hint="eastAsia"/>
        </w:rPr>
        <w:t>2</w:t>
      </w:r>
      <w:r>
        <w:rPr>
          <w:rFonts w:hint="eastAsia"/>
        </w:rPr>
        <w:t>，</w:t>
      </w:r>
      <w:r>
        <w:rPr>
          <w:rFonts w:hint="eastAsia"/>
        </w:rPr>
        <w:t>2</w:t>
      </w:r>
      <w:r>
        <w:rPr>
          <w:rFonts w:hint="eastAsia"/>
        </w:rPr>
        <w:t>，</w:t>
      </w:r>
      <w:r>
        <w:rPr>
          <w:rFonts w:hint="eastAsia"/>
        </w:rPr>
        <w:t>2</w:t>
      </w:r>
      <w:r>
        <w:rPr>
          <w:rFonts w:hint="eastAsia"/>
        </w:rPr>
        <w:t>）</w:t>
      </w:r>
    </w:p>
    <w:p w:rsidR="007C2305" w:rsidRDefault="002E60CE">
      <w:pPr>
        <w:ind w:left="210" w:right="210"/>
      </w:pPr>
      <w:r>
        <w:rPr>
          <w:rFonts w:hint="eastAsia"/>
        </w:rPr>
        <w:t>（</w:t>
      </w:r>
      <w:r>
        <w:rPr>
          <w:rFonts w:hint="eastAsia"/>
        </w:rPr>
        <w:t>0.5</w:t>
      </w:r>
      <w:r>
        <w:rPr>
          <w:rFonts w:hint="eastAsia"/>
        </w:rPr>
        <w:t>，</w:t>
      </w:r>
      <w:r>
        <w:rPr>
          <w:rFonts w:hint="eastAsia"/>
        </w:rPr>
        <w:t>0.5</w:t>
      </w:r>
      <w:r>
        <w:rPr>
          <w:rFonts w:hint="eastAsia"/>
        </w:rPr>
        <w:t>，</w:t>
      </w:r>
      <w:r>
        <w:rPr>
          <w:rFonts w:hint="eastAsia"/>
        </w:rPr>
        <w:t>0.5</w:t>
      </w:r>
      <w:r>
        <w:rPr>
          <w:rFonts w:hint="eastAsia"/>
        </w:rPr>
        <w:t>）与</w:t>
      </w:r>
      <w:r>
        <w:rPr>
          <w:rFonts w:hint="eastAsia"/>
        </w:rPr>
        <w:t xml:space="preserve"> </w:t>
      </w:r>
      <w:r>
        <w:rPr>
          <w:rFonts w:hint="eastAsia"/>
        </w:rPr>
        <w:t>（</w:t>
      </w:r>
      <w:r>
        <w:rPr>
          <w:rFonts w:hint="eastAsia"/>
        </w:rPr>
        <w:t>0.5</w:t>
      </w:r>
      <w:r>
        <w:rPr>
          <w:rFonts w:hint="eastAsia"/>
        </w:rPr>
        <w:t>，</w:t>
      </w:r>
      <w:r>
        <w:rPr>
          <w:rFonts w:hint="eastAsia"/>
        </w:rPr>
        <w:t>0.5</w:t>
      </w:r>
      <w:r>
        <w:rPr>
          <w:rFonts w:hint="eastAsia"/>
        </w:rPr>
        <w:t>，</w:t>
      </w:r>
      <w:r>
        <w:rPr>
          <w:rFonts w:hint="eastAsia"/>
        </w:rPr>
        <w:t>0.5</w:t>
      </w:r>
      <w:r>
        <w:rPr>
          <w:rFonts w:hint="eastAsia"/>
        </w:rPr>
        <w:t>）</w:t>
      </w:r>
    </w:p>
    <w:p w:rsidR="007C2305" w:rsidRDefault="002E60CE">
      <w:pPr>
        <w:ind w:left="210" w:right="210"/>
      </w:pPr>
      <w:r>
        <w:rPr>
          <w:rFonts w:hint="eastAsia"/>
        </w:rPr>
        <w:t>（</w:t>
      </w:r>
      <w:r>
        <w:rPr>
          <w:rFonts w:hint="eastAsia"/>
        </w:rPr>
        <w:t>2,2,2</w:t>
      </w:r>
      <w:r>
        <w:rPr>
          <w:rFonts w:hint="eastAsia"/>
        </w:rPr>
        <w:t>）与（</w:t>
      </w:r>
      <w:r>
        <w:rPr>
          <w:rFonts w:hint="eastAsia"/>
        </w:rPr>
        <w:t>2,2</w:t>
      </w:r>
      <w:r>
        <w:rPr>
          <w:rFonts w:hint="eastAsia"/>
        </w:rPr>
        <w:t>，</w:t>
      </w:r>
      <w:r>
        <w:rPr>
          <w:rFonts w:hint="eastAsia"/>
        </w:rPr>
        <w:t>2.0001</w:t>
      </w:r>
      <w:r>
        <w:rPr>
          <w:rFonts w:hint="eastAsia"/>
        </w:rPr>
        <w:t>）</w:t>
      </w:r>
    </w:p>
    <w:p w:rsidR="007C2305" w:rsidRDefault="002E60CE">
      <w:pPr>
        <w:ind w:left="210" w:right="210"/>
      </w:pPr>
      <w:r>
        <w:rPr>
          <w:rFonts w:hint="eastAsia"/>
        </w:rPr>
        <w:t>(4)</w:t>
      </w:r>
      <w:r>
        <w:rPr>
          <w:rFonts w:hint="eastAsia"/>
        </w:rPr>
        <w:t>场景烘焙：烘焙后同材质将不会被烘焙。</w:t>
      </w:r>
      <w:r>
        <w:rPr>
          <w:rFonts w:hint="eastAsia"/>
        </w:rPr>
        <w:t xml:space="preserve">lightmap </w:t>
      </w:r>
      <w:r>
        <w:rPr>
          <w:rFonts w:hint="eastAsia"/>
        </w:rPr>
        <w:t>有隐藏的材质参数：</w:t>
      </w:r>
      <w:r>
        <w:rPr>
          <w:rFonts w:hint="eastAsia"/>
        </w:rPr>
        <w:t xml:space="preserve">offset/scale, </w:t>
      </w:r>
      <w:r>
        <w:rPr>
          <w:rFonts w:hint="eastAsia"/>
        </w:rPr>
        <w:t>所以使用</w:t>
      </w:r>
      <w:r>
        <w:rPr>
          <w:rFonts w:hint="eastAsia"/>
        </w:rPr>
        <w:t>lightmap</w:t>
      </w:r>
      <w:r>
        <w:rPr>
          <w:rFonts w:hint="eastAsia"/>
        </w:rPr>
        <w:t>的物体不会被合并</w:t>
      </w:r>
    </w:p>
    <w:p w:rsidR="007C2305" w:rsidRDefault="002E60CE">
      <w:pPr>
        <w:ind w:left="210" w:right="210"/>
      </w:pPr>
      <w:r>
        <w:rPr>
          <w:rFonts w:hint="eastAsia"/>
        </w:rPr>
        <w:t>(5)Shader</w:t>
      </w:r>
      <w:r>
        <w:rPr>
          <w:rFonts w:hint="eastAsia"/>
        </w:rPr>
        <w:t>不能使用多</w:t>
      </w:r>
      <w:r>
        <w:rPr>
          <w:rFonts w:hint="eastAsia"/>
        </w:rPr>
        <w:t>Pass:</w:t>
      </w:r>
      <w:r>
        <w:rPr>
          <w:rFonts w:hint="eastAsia"/>
        </w:rPr>
        <w:t>多</w:t>
      </w:r>
      <w:r>
        <w:rPr>
          <w:rFonts w:hint="eastAsia"/>
        </w:rPr>
        <w:t>Pass</w:t>
      </w:r>
      <w:r>
        <w:rPr>
          <w:rFonts w:hint="eastAsia"/>
        </w:rPr>
        <w:t>的</w:t>
      </w:r>
      <w:r>
        <w:rPr>
          <w:rFonts w:hint="eastAsia"/>
        </w:rPr>
        <w:t>Shader</w:t>
      </w:r>
      <w:r>
        <w:rPr>
          <w:rFonts w:hint="eastAsia"/>
        </w:rPr>
        <w:t>会破坏</w:t>
      </w:r>
      <w:r>
        <w:rPr>
          <w:rFonts w:hint="eastAsia"/>
        </w:rPr>
        <w:t>Dynamic Batching</w:t>
      </w:r>
    </w:p>
    <w:p w:rsidR="007C2305" w:rsidRDefault="002E60CE">
      <w:pPr>
        <w:ind w:left="210" w:right="210"/>
      </w:pPr>
      <w:r>
        <w:t>Static Batching</w:t>
      </w:r>
    </w:p>
    <w:p w:rsidR="007C2305" w:rsidRDefault="002E60CE">
      <w:pPr>
        <w:ind w:left="210" w:right="210"/>
      </w:pPr>
      <w:r>
        <w:rPr>
          <w:rFonts w:hint="eastAsia"/>
        </w:rPr>
        <w:t>原理：运行游戏后将一组游戏对象的多个模型会被动态合并为</w:t>
      </w:r>
      <w:r>
        <w:rPr>
          <w:rFonts w:hint="eastAsia"/>
        </w:rPr>
        <w:t>1</w:t>
      </w:r>
      <w:r>
        <w:rPr>
          <w:rFonts w:hint="eastAsia"/>
        </w:rPr>
        <w:t>个。这组游戏对象所有使用同一材质的在一个</w:t>
      </w:r>
      <w:r>
        <w:rPr>
          <w:rFonts w:hint="eastAsia"/>
        </w:rPr>
        <w:t>DrawCall</w:t>
      </w:r>
      <w:r>
        <w:rPr>
          <w:rFonts w:hint="eastAsia"/>
        </w:rPr>
        <w:t>来完成。这些游戏对象运行后无法移动缩放旋转。但是</w:t>
      </w:r>
      <w:r>
        <w:rPr>
          <w:rFonts w:hint="eastAsia"/>
        </w:rPr>
        <w:t>Drawcall</w:t>
      </w:r>
      <w:r>
        <w:rPr>
          <w:rFonts w:hint="eastAsia"/>
        </w:rPr>
        <w:t>一定是最大化合并的，并且不受动态合并的诸多限制（见下文详述）。</w:t>
      </w:r>
    </w:p>
    <w:p w:rsidR="007C2305" w:rsidRDefault="002E60CE">
      <w:pPr>
        <w:ind w:left="210" w:right="210"/>
      </w:pPr>
      <w:r>
        <w:rPr>
          <w:rFonts w:hint="eastAsia"/>
        </w:rPr>
        <w:t>注意：即使物体都使用了同样的模型，在</w:t>
      </w:r>
      <w:r>
        <w:rPr>
          <w:rFonts w:hint="eastAsia"/>
        </w:rPr>
        <w:t>batch</w:t>
      </w:r>
      <w:r>
        <w:rPr>
          <w:rFonts w:hint="eastAsia"/>
        </w:rPr>
        <w:t>后每一个物体都会创建一份模型对应的</w:t>
      </w:r>
      <w:r>
        <w:rPr>
          <w:rFonts w:hint="eastAsia"/>
        </w:rPr>
        <w:t>geometry,</w:t>
      </w:r>
      <w:r>
        <w:rPr>
          <w:rFonts w:hint="eastAsia"/>
        </w:rPr>
        <w:t>在新的</w:t>
      </w:r>
      <w:r>
        <w:rPr>
          <w:rFonts w:hint="eastAsia"/>
        </w:rPr>
        <w:t>Combined Mesh</w:t>
      </w:r>
      <w:r>
        <w:rPr>
          <w:rFonts w:hint="eastAsia"/>
        </w:rPr>
        <w:t>里。所以过多的</w:t>
      </w:r>
      <w:r>
        <w:rPr>
          <w:rFonts w:hint="eastAsia"/>
        </w:rPr>
        <w:t>batch</w:t>
      </w:r>
      <w:r>
        <w:rPr>
          <w:rFonts w:hint="eastAsia"/>
        </w:rPr>
        <w:t>会增加内存占用。例如场景里的树群就不适合</w:t>
      </w:r>
      <w:r>
        <w:rPr>
          <w:rFonts w:hint="eastAsia"/>
        </w:rPr>
        <w:t>Static Batch</w:t>
      </w:r>
      <w:r>
        <w:rPr>
          <w:rFonts w:hint="eastAsia"/>
        </w:rPr>
        <w:t>，而适合动态合并。</w:t>
      </w:r>
    </w:p>
    <w:p w:rsidR="007C2305" w:rsidRDefault="002E60CE">
      <w:pPr>
        <w:ind w:left="210" w:right="210"/>
      </w:pPr>
      <w:r>
        <w:rPr>
          <w:rFonts w:hint="eastAsia"/>
        </w:rPr>
        <w:t>实现方法</w:t>
      </w:r>
      <w:r>
        <w:rPr>
          <w:rFonts w:hint="eastAsia"/>
        </w:rPr>
        <w:t>:</w:t>
      </w:r>
    </w:p>
    <w:p w:rsidR="007C2305" w:rsidRDefault="002E60CE">
      <w:pPr>
        <w:ind w:left="210" w:right="210"/>
      </w:pPr>
      <w:r>
        <w:rPr>
          <w:rFonts w:hint="eastAsia"/>
        </w:rPr>
        <w:t>(1)MeshRenderer</w:t>
      </w:r>
      <w:r>
        <w:rPr>
          <w:rFonts w:hint="eastAsia"/>
        </w:rPr>
        <w:t>勾选</w:t>
      </w:r>
      <w:r>
        <w:rPr>
          <w:rFonts w:hint="eastAsia"/>
        </w:rPr>
        <w:t>Batching Static</w:t>
      </w:r>
      <w:r>
        <w:rPr>
          <w:rFonts w:hint="eastAsia"/>
        </w:rPr>
        <w:t>：</w:t>
      </w:r>
      <w:r>
        <w:rPr>
          <w:rFonts w:hint="eastAsia"/>
        </w:rPr>
        <w:t xml:space="preserve"> </w:t>
      </w:r>
      <w:r>
        <w:rPr>
          <w:rFonts w:hint="eastAsia"/>
        </w:rPr>
        <w:t>勾了即可</w:t>
      </w:r>
    </w:p>
    <w:p w:rsidR="007C2305" w:rsidRDefault="002E60CE">
      <w:pPr>
        <w:ind w:left="210" w:right="210"/>
      </w:pPr>
      <w:r>
        <w:rPr>
          <w:rFonts w:hint="eastAsia"/>
        </w:rPr>
        <w:t>(2)</w:t>
      </w:r>
      <w:r>
        <w:rPr>
          <w:rFonts w:hint="eastAsia"/>
        </w:rPr>
        <w:t>代码中使用</w:t>
      </w:r>
      <w:r>
        <w:rPr>
          <w:rFonts w:hint="eastAsia"/>
        </w:rPr>
        <w:t>UnityEngine.StaticBatchingUtility</w:t>
      </w:r>
      <w:r>
        <w:rPr>
          <w:rFonts w:hint="eastAsia"/>
        </w:rPr>
        <w:t>实现</w:t>
      </w:r>
      <w:r>
        <w:rPr>
          <w:rFonts w:hint="eastAsia"/>
        </w:rPr>
        <w:t>(</w:t>
      </w:r>
      <w:r>
        <w:rPr>
          <w:rFonts w:hint="eastAsia"/>
        </w:rPr>
        <w:t>可以在任何平台调用</w:t>
      </w:r>
      <w:r>
        <w:rPr>
          <w:rFonts w:hint="eastAsia"/>
        </w:rPr>
        <w:t>):</w:t>
      </w:r>
    </w:p>
    <w:p w:rsidR="007C2305" w:rsidRDefault="002E60CE">
      <w:pPr>
        <w:ind w:left="210" w:right="210"/>
      </w:pPr>
      <w:r>
        <w:rPr>
          <w:rFonts w:hint="eastAsia"/>
        </w:rPr>
        <w:t xml:space="preserve">      1)</w:t>
      </w:r>
      <w:r>
        <w:rPr>
          <w:rFonts w:hint="eastAsia"/>
        </w:rPr>
        <w:t>将所有要合并的静态物体</w:t>
      </w:r>
      <w:r>
        <w:rPr>
          <w:rFonts w:hint="eastAsia"/>
        </w:rPr>
        <w:t>(</w:t>
      </w:r>
      <w:r>
        <w:rPr>
          <w:rFonts w:hint="eastAsia"/>
        </w:rPr>
        <w:t>不须勾</w:t>
      </w:r>
      <w:r>
        <w:rPr>
          <w:rFonts w:hint="eastAsia"/>
        </w:rPr>
        <w:t>Batching Static)</w:t>
      </w:r>
      <w:r>
        <w:rPr>
          <w:rFonts w:hint="eastAsia"/>
        </w:rPr>
        <w:t>放入统一一个</w:t>
      </w:r>
      <w:r>
        <w:rPr>
          <w:rFonts w:hint="eastAsia"/>
        </w:rPr>
        <w:t>root</w:t>
      </w:r>
    </w:p>
    <w:p w:rsidR="007C2305" w:rsidRDefault="002E60CE">
      <w:pPr>
        <w:ind w:left="210" w:right="210"/>
      </w:pPr>
      <w:r>
        <w:t xml:space="preserve">      2)StaticBatchingUtility.Combine(root);</w:t>
      </w:r>
      <w:r>
        <w:rPr>
          <w:rFonts w:hint="eastAsia"/>
        </w:rPr>
        <w:t xml:space="preserve"> </w:t>
      </w:r>
      <w:r>
        <w:rPr>
          <w:rFonts w:hint="eastAsia"/>
        </w:rPr>
        <w:t>之后就合并好了！</w:t>
      </w:r>
    </w:p>
    <w:p w:rsidR="007C2305" w:rsidRDefault="002E60CE">
      <w:pPr>
        <w:ind w:left="210" w:right="210"/>
      </w:pPr>
      <w:r>
        <w:rPr>
          <w:rFonts w:hint="eastAsia"/>
        </w:rPr>
        <w:t>区别：勾选</w:t>
      </w:r>
      <w:r>
        <w:rPr>
          <w:rFonts w:hint="eastAsia"/>
        </w:rPr>
        <w:t>Batching Static</w:t>
      </w:r>
      <w:r>
        <w:rPr>
          <w:rFonts w:hint="eastAsia"/>
        </w:rPr>
        <w:t>：完全自动合并</w:t>
      </w:r>
      <w:r>
        <w:rPr>
          <w:rFonts w:hint="eastAsia"/>
        </w:rPr>
        <w:t>,</w:t>
      </w:r>
      <w:r>
        <w:rPr>
          <w:rFonts w:hint="eastAsia"/>
        </w:rPr>
        <w:t>在</w:t>
      </w:r>
      <w:r>
        <w:rPr>
          <w:rFonts w:hint="eastAsia"/>
        </w:rPr>
        <w:t>MeshFilter</w:t>
      </w:r>
      <w:r>
        <w:rPr>
          <w:rFonts w:hint="eastAsia"/>
        </w:rPr>
        <w:t>里显示的是</w:t>
      </w:r>
      <w:r>
        <w:rPr>
          <w:rFonts w:hint="eastAsia"/>
        </w:rPr>
        <w:t xml:space="preserve"> Combined Mesh(root:scene)</w:t>
      </w:r>
      <w:r>
        <w:rPr>
          <w:rFonts w:hint="eastAsia"/>
        </w:rPr>
        <w:t>。合并后不能移动</w:t>
      </w:r>
    </w:p>
    <w:p w:rsidR="007C2305" w:rsidRDefault="002E60CE">
      <w:pPr>
        <w:ind w:left="210" w:right="210"/>
      </w:pPr>
      <w:r>
        <w:t>StaticBatchingUtility</w:t>
      </w:r>
      <w:r>
        <w:rPr>
          <w:rFonts w:hint="eastAsia"/>
        </w:rPr>
        <w:t>：合并到一个游戏对象下。合并后可以移动父节点游戏对象</w:t>
      </w:r>
      <w:r>
        <w:rPr>
          <w:rFonts w:hint="eastAsia"/>
        </w:rPr>
        <w:t>"</w:t>
      </w:r>
    </w:p>
    <w:p w:rsidR="007C2305" w:rsidRDefault="007C2305">
      <w:pPr>
        <w:ind w:left="21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Unity3d</w:t>
      </w:r>
      <w:r>
        <w:rPr>
          <w:rFonts w:hint="eastAsia"/>
          <w:sz w:val="28"/>
          <w:szCs w:val="28"/>
        </w:rPr>
        <w:t>中</w:t>
      </w:r>
      <w:r>
        <w:rPr>
          <w:rFonts w:hint="eastAsia"/>
          <w:sz w:val="28"/>
          <w:szCs w:val="28"/>
        </w:rPr>
        <w:t>Awake</w:t>
      </w:r>
      <w:r>
        <w:rPr>
          <w:rFonts w:hint="eastAsia"/>
          <w:sz w:val="28"/>
          <w:szCs w:val="28"/>
        </w:rPr>
        <w:t>和</w:t>
      </w:r>
      <w:r>
        <w:rPr>
          <w:rFonts w:hint="eastAsia"/>
          <w:sz w:val="28"/>
          <w:szCs w:val="28"/>
        </w:rPr>
        <w:t xml:space="preserve">Start </w:t>
      </w:r>
      <w:r>
        <w:rPr>
          <w:rFonts w:hint="eastAsia"/>
          <w:sz w:val="28"/>
          <w:szCs w:val="28"/>
        </w:rPr>
        <w:t>谁先执行，</w:t>
      </w:r>
      <w:r>
        <w:rPr>
          <w:rFonts w:hint="eastAsia"/>
          <w:sz w:val="28"/>
          <w:szCs w:val="28"/>
        </w:rPr>
        <w:t>update</w:t>
      </w:r>
      <w:r>
        <w:rPr>
          <w:rFonts w:hint="eastAsia"/>
          <w:sz w:val="28"/>
          <w:szCs w:val="28"/>
        </w:rPr>
        <w:t>和</w:t>
      </w:r>
      <w:r>
        <w:rPr>
          <w:rFonts w:hint="eastAsia"/>
          <w:sz w:val="28"/>
          <w:szCs w:val="28"/>
        </w:rPr>
        <w:t xml:space="preserve">fixedUpdate </w:t>
      </w:r>
      <w:r>
        <w:rPr>
          <w:rFonts w:hint="eastAsia"/>
          <w:sz w:val="28"/>
          <w:szCs w:val="28"/>
        </w:rPr>
        <w:t>有什么区别？</w:t>
      </w:r>
    </w:p>
    <w:p w:rsidR="007C2305" w:rsidRDefault="002E60CE">
      <w:pPr>
        <w:ind w:left="210" w:right="210"/>
      </w:pPr>
      <w:r>
        <w:rPr>
          <w:rFonts w:hint="eastAsia"/>
        </w:rPr>
        <w:t>Awake</w:t>
      </w:r>
      <w:r>
        <w:rPr>
          <w:rFonts w:hint="eastAsia"/>
        </w:rPr>
        <w:t>先执行。</w:t>
      </w:r>
      <w:r>
        <w:rPr>
          <w:rFonts w:hint="eastAsia"/>
        </w:rPr>
        <w:t>Update</w:t>
      </w:r>
      <w:r>
        <w:rPr>
          <w:rFonts w:hint="eastAsia"/>
        </w:rPr>
        <w:t>是在每次渲染新的一帧的时候才会调用，</w:t>
      </w:r>
      <w:r>
        <w:rPr>
          <w:rFonts w:hint="eastAsia"/>
        </w:rPr>
        <w:t>FixedUpdate</w:t>
      </w:r>
      <w:r>
        <w:rPr>
          <w:rFonts w:hint="eastAsia"/>
        </w:rPr>
        <w:t>，是在固定的时间间隔执行，不受游戏帧率（</w:t>
      </w:r>
      <w:r>
        <w:rPr>
          <w:rFonts w:hint="eastAsia"/>
        </w:rPr>
        <w:t>fps</w:t>
      </w:r>
      <w:r>
        <w:rPr>
          <w:rFonts w:hint="eastAsia"/>
        </w:rPr>
        <w:t>）的影响</w:t>
      </w:r>
      <w:r>
        <w:rPr>
          <w:rFonts w:hint="eastAsia"/>
        </w:rPr>
        <w:t xml:space="preserve"> </w:t>
      </w:r>
      <w:r>
        <w:rPr>
          <w:rFonts w:hint="eastAsia"/>
        </w:rPr>
        <w:t>，</w:t>
      </w:r>
      <w:r>
        <w:rPr>
          <w:rFonts w:hint="eastAsia"/>
        </w:rPr>
        <w:t>FixedUpdate</w:t>
      </w:r>
      <w:r>
        <w:rPr>
          <w:rFonts w:hint="eastAsia"/>
        </w:rPr>
        <w:t>的时间间隔可以在项目设置中更改，</w:t>
      </w:r>
      <w:r>
        <w:rPr>
          <w:rFonts w:hint="eastAsia"/>
        </w:rPr>
        <w:t xml:space="preserve">Edit-&gt;Project Setting-&gt;time </w:t>
      </w:r>
      <w:r>
        <w:rPr>
          <w:rFonts w:hint="eastAsia"/>
        </w:rPr>
        <w:t>找到</w:t>
      </w:r>
      <w:r>
        <w:rPr>
          <w:rFonts w:hint="eastAsia"/>
        </w:rPr>
        <w:t>Fixed timestep</w:t>
      </w:r>
      <w:r>
        <w:rPr>
          <w:rFonts w:hint="eastAsia"/>
        </w:rPr>
        <w:t>。就可以修改了</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sz w:val="28"/>
          <w:szCs w:val="28"/>
        </w:rPr>
        <w:t>Unity</w:t>
      </w:r>
      <w:r>
        <w:rPr>
          <w:rFonts w:hint="eastAsia"/>
          <w:sz w:val="28"/>
          <w:szCs w:val="28"/>
        </w:rPr>
        <w:t>引擎中以下对</w:t>
      </w:r>
      <w:r>
        <w:rPr>
          <w:sz w:val="28"/>
          <w:szCs w:val="28"/>
        </w:rPr>
        <w:t>Mesh Renderer</w:t>
      </w:r>
      <w:r>
        <w:rPr>
          <w:rFonts w:hint="eastAsia"/>
          <w:sz w:val="28"/>
          <w:szCs w:val="28"/>
        </w:rPr>
        <w:t>组件描述正确的是哪一项？</w:t>
      </w:r>
      <w:r>
        <w:rPr>
          <w:rFonts w:hint="eastAsia"/>
          <w:sz w:val="28"/>
          <w:szCs w:val="28"/>
        </w:rPr>
        <w:t xml:space="preserve"> C</w:t>
      </w:r>
    </w:p>
    <w:p w:rsidR="007C2305" w:rsidRDefault="002E60CE">
      <w:pPr>
        <w:ind w:left="210" w:right="210"/>
      </w:pPr>
      <w:r>
        <w:rPr>
          <w:rFonts w:hint="eastAsia"/>
        </w:rPr>
        <w:t>A</w:t>
      </w:r>
      <w:r>
        <w:rPr>
          <w:rFonts w:hint="eastAsia"/>
        </w:rPr>
        <w:t>．</w:t>
      </w:r>
      <w:r>
        <w:rPr>
          <w:rFonts w:hint="eastAsia"/>
        </w:rPr>
        <w:t>Mesh Renderer</w:t>
      </w:r>
      <w:r>
        <w:rPr>
          <w:rFonts w:hint="eastAsia"/>
        </w:rPr>
        <w:t>组件决定了场景中游戏对象的位置，旋转和缩放</w:t>
      </w:r>
    </w:p>
    <w:p w:rsidR="007C2305" w:rsidRDefault="002E60CE">
      <w:pPr>
        <w:ind w:left="210" w:right="210"/>
      </w:pPr>
      <w:r>
        <w:rPr>
          <w:rFonts w:hint="eastAsia"/>
        </w:rPr>
        <w:t>B</w:t>
      </w:r>
      <w:r>
        <w:rPr>
          <w:rFonts w:hint="eastAsia"/>
        </w:rPr>
        <w:t>．为场景中的某一游戏对象增添物理的特性，需要为该游戏对象添加</w:t>
      </w:r>
      <w:r>
        <w:rPr>
          <w:rFonts w:hint="eastAsia"/>
        </w:rPr>
        <w:t>Mesh Renderer</w:t>
      </w:r>
      <w:r>
        <w:rPr>
          <w:rFonts w:hint="eastAsia"/>
        </w:rPr>
        <w:t>组件</w:t>
      </w:r>
    </w:p>
    <w:p w:rsidR="007C2305" w:rsidRDefault="002E60CE">
      <w:pPr>
        <w:ind w:left="210" w:right="210"/>
      </w:pPr>
      <w:r>
        <w:rPr>
          <w:rFonts w:hint="eastAsia"/>
        </w:rPr>
        <w:t>C</w:t>
      </w:r>
      <w:r>
        <w:rPr>
          <w:rFonts w:hint="eastAsia"/>
        </w:rPr>
        <w:t>．</w:t>
      </w:r>
      <w:r>
        <w:rPr>
          <w:rFonts w:hint="eastAsia"/>
        </w:rPr>
        <w:t>Mesh Renderer</w:t>
      </w:r>
      <w:r>
        <w:rPr>
          <w:rFonts w:hint="eastAsia"/>
        </w:rPr>
        <w:t>组件从</w:t>
      </w:r>
      <w:r>
        <w:rPr>
          <w:rFonts w:hint="eastAsia"/>
        </w:rPr>
        <w:t>Mesh Filter</w:t>
      </w:r>
      <w:r>
        <w:rPr>
          <w:rFonts w:hint="eastAsia"/>
        </w:rPr>
        <w:t>组件中获得网格信息，病根据物体的</w:t>
      </w:r>
      <w:r>
        <w:rPr>
          <w:rFonts w:hint="eastAsia"/>
        </w:rPr>
        <w:t>Transform</w:t>
      </w:r>
      <w:r>
        <w:rPr>
          <w:rFonts w:hint="eastAsia"/>
        </w:rPr>
        <w:t>组件所定义的位置进行渲染</w:t>
      </w:r>
    </w:p>
    <w:p w:rsidR="007C2305" w:rsidRDefault="002E60CE">
      <w:pPr>
        <w:ind w:left="210" w:right="210"/>
      </w:pPr>
      <w:r>
        <w:rPr>
          <w:rFonts w:hint="eastAsia"/>
        </w:rPr>
        <w:t>D</w:t>
      </w:r>
      <w:r>
        <w:rPr>
          <w:rFonts w:hint="eastAsia"/>
        </w:rPr>
        <w:t>．</w:t>
      </w:r>
      <w:r>
        <w:rPr>
          <w:rFonts w:hint="eastAsia"/>
        </w:rPr>
        <w:t>Mesh Renderer</w:t>
      </w:r>
      <w:r>
        <w:rPr>
          <w:rFonts w:hint="eastAsia"/>
        </w:rPr>
        <w:t>是从网格资源中获取网格信息的组件</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哪种实时光源是</w:t>
      </w:r>
      <w:r>
        <w:rPr>
          <w:rFonts w:hint="eastAsia"/>
          <w:sz w:val="28"/>
          <w:szCs w:val="28"/>
        </w:rPr>
        <w:t xml:space="preserve"> Unity </w:t>
      </w:r>
      <w:r>
        <w:rPr>
          <w:rFonts w:hint="eastAsia"/>
          <w:sz w:val="28"/>
          <w:szCs w:val="28"/>
        </w:rPr>
        <w:t>中没有的？</w:t>
      </w:r>
      <w:r>
        <w:rPr>
          <w:rFonts w:hint="eastAsia"/>
          <w:sz w:val="28"/>
          <w:szCs w:val="28"/>
        </w:rPr>
        <w:t>D</w:t>
      </w:r>
    </w:p>
    <w:p w:rsidR="007C2305" w:rsidRDefault="002E60CE">
      <w:pPr>
        <w:ind w:left="210" w:right="210"/>
      </w:pPr>
      <w:r>
        <w:rPr>
          <w:rFonts w:hint="eastAsia"/>
        </w:rPr>
        <w:t>A:</w:t>
      </w:r>
      <w:r>
        <w:rPr>
          <w:rFonts w:hint="eastAsia"/>
        </w:rPr>
        <w:t>点光源</w:t>
      </w:r>
    </w:p>
    <w:p w:rsidR="007C2305" w:rsidRDefault="002E60CE">
      <w:pPr>
        <w:ind w:left="210" w:right="210"/>
      </w:pPr>
      <w:r>
        <w:rPr>
          <w:rFonts w:hint="eastAsia"/>
        </w:rPr>
        <w:t>B:</w:t>
      </w:r>
      <w:r>
        <w:rPr>
          <w:rFonts w:hint="eastAsia"/>
        </w:rPr>
        <w:t>方向光</w:t>
      </w:r>
    </w:p>
    <w:p w:rsidR="007C2305" w:rsidRDefault="002E60CE">
      <w:pPr>
        <w:ind w:left="210" w:right="210"/>
      </w:pPr>
      <w:r>
        <w:rPr>
          <w:rFonts w:hint="eastAsia"/>
        </w:rPr>
        <w:t>C:</w:t>
      </w:r>
      <w:r>
        <w:rPr>
          <w:rFonts w:hint="eastAsia"/>
        </w:rPr>
        <w:t>聚光灯</w:t>
      </w:r>
    </w:p>
    <w:p w:rsidR="007C2305" w:rsidRDefault="002E60CE">
      <w:pPr>
        <w:ind w:left="210" w:right="210"/>
      </w:pPr>
      <w:r>
        <w:rPr>
          <w:rFonts w:hint="eastAsia"/>
        </w:rPr>
        <w:t>D:</w:t>
      </w:r>
      <w:r>
        <w:rPr>
          <w:rFonts w:hint="eastAsia"/>
        </w:rPr>
        <w:t>日光灯</w:t>
      </w:r>
      <w:r>
        <w:rPr>
          <w:rFonts w:hint="eastAsia"/>
        </w:rPr>
        <w:t xml:space="preserve"> </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如何在</w:t>
      </w:r>
      <w:r>
        <w:rPr>
          <w:rFonts w:hint="eastAsia"/>
          <w:sz w:val="28"/>
          <w:szCs w:val="28"/>
        </w:rPr>
        <w:t xml:space="preserve"> Unity </w:t>
      </w:r>
      <w:r>
        <w:rPr>
          <w:rFonts w:hint="eastAsia"/>
          <w:sz w:val="28"/>
          <w:szCs w:val="28"/>
        </w:rPr>
        <w:t>中创建地形系统？</w:t>
      </w:r>
      <w:r>
        <w:rPr>
          <w:rFonts w:hint="eastAsia"/>
          <w:sz w:val="28"/>
          <w:szCs w:val="28"/>
        </w:rPr>
        <w:t>A</w:t>
      </w:r>
    </w:p>
    <w:p w:rsidR="007C2305" w:rsidRDefault="002E60CE">
      <w:pPr>
        <w:ind w:left="210" w:right="210"/>
      </w:pPr>
      <w:r>
        <w:rPr>
          <w:rFonts w:hint="eastAsia"/>
        </w:rPr>
        <w:t>A</w:t>
      </w:r>
      <w:r>
        <w:rPr>
          <w:rFonts w:hint="eastAsia"/>
        </w:rPr>
        <w:t>：</w:t>
      </w:r>
      <w:r>
        <w:rPr>
          <w:rFonts w:hint="eastAsia"/>
        </w:rPr>
        <w:t>Terrain-&gt;Create Terrain</w:t>
      </w:r>
    </w:p>
    <w:p w:rsidR="007C2305" w:rsidRDefault="002E60CE">
      <w:pPr>
        <w:ind w:left="210" w:right="210"/>
      </w:pPr>
      <w:r>
        <w:rPr>
          <w:rFonts w:hint="eastAsia"/>
        </w:rPr>
        <w:t>B</w:t>
      </w:r>
      <w:r>
        <w:rPr>
          <w:rFonts w:hint="eastAsia"/>
        </w:rPr>
        <w:t>：</w:t>
      </w:r>
      <w:r>
        <w:rPr>
          <w:rFonts w:hint="eastAsia"/>
        </w:rPr>
        <w:t>Component-&gt;Create Terrain</w:t>
      </w:r>
    </w:p>
    <w:p w:rsidR="007C2305" w:rsidRDefault="002E60CE">
      <w:pPr>
        <w:ind w:left="210" w:right="210"/>
      </w:pPr>
      <w:r>
        <w:rPr>
          <w:rFonts w:hint="eastAsia"/>
        </w:rPr>
        <w:t>C</w:t>
      </w:r>
      <w:r>
        <w:rPr>
          <w:rFonts w:hint="eastAsia"/>
        </w:rPr>
        <w:t>：</w:t>
      </w:r>
      <w:r>
        <w:rPr>
          <w:rFonts w:hint="eastAsia"/>
        </w:rPr>
        <w:t>Asset-&gt;Create Terrain</w:t>
      </w:r>
    </w:p>
    <w:p w:rsidR="007C2305" w:rsidRDefault="002E60CE">
      <w:pPr>
        <w:ind w:left="210" w:right="210"/>
      </w:pPr>
      <w:r>
        <w:rPr>
          <w:rFonts w:hint="eastAsia"/>
        </w:rPr>
        <w:t>D</w:t>
      </w:r>
      <w:r>
        <w:rPr>
          <w:rFonts w:hint="eastAsia"/>
        </w:rPr>
        <w:t>：</w:t>
      </w:r>
      <w:r>
        <w:rPr>
          <w:rFonts w:hint="eastAsia"/>
        </w:rPr>
        <w:t xml:space="preserve">Windows-&gt;Create Terrain  </w:t>
      </w:r>
      <w:r>
        <w:rPr>
          <w:rFonts w:hint="eastAsia"/>
        </w:rPr>
        <w:tab/>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以下哪种操作步骤可以在场景中添加“</w:t>
      </w:r>
      <w:r>
        <w:rPr>
          <w:rFonts w:hint="eastAsia"/>
          <w:sz w:val="28"/>
          <w:szCs w:val="28"/>
        </w:rPr>
        <w:t>Wind Zone</w:t>
      </w:r>
      <w:r>
        <w:rPr>
          <w:rFonts w:hint="eastAsia"/>
          <w:sz w:val="28"/>
          <w:szCs w:val="28"/>
        </w:rPr>
        <w:t>”？</w:t>
      </w:r>
      <w:r>
        <w:rPr>
          <w:rFonts w:hint="eastAsia"/>
          <w:sz w:val="28"/>
          <w:szCs w:val="28"/>
        </w:rPr>
        <w:t>B</w:t>
      </w:r>
    </w:p>
    <w:p w:rsidR="007C2305" w:rsidRDefault="002E60CE">
      <w:pPr>
        <w:ind w:left="210" w:right="210"/>
      </w:pPr>
      <w:r>
        <w:rPr>
          <w:rFonts w:hint="eastAsia"/>
        </w:rPr>
        <w:t>A</w:t>
      </w:r>
      <w:r>
        <w:rPr>
          <w:rFonts w:hint="eastAsia"/>
        </w:rPr>
        <w:t>：</w:t>
      </w:r>
      <w:r>
        <w:rPr>
          <w:rFonts w:hint="eastAsia"/>
        </w:rPr>
        <w:t>Terrain -&gt; Wind Zone</w:t>
      </w:r>
    </w:p>
    <w:p w:rsidR="007C2305" w:rsidRDefault="002E60CE">
      <w:pPr>
        <w:ind w:left="210" w:right="210"/>
      </w:pPr>
      <w:r>
        <w:rPr>
          <w:rFonts w:hint="eastAsia"/>
        </w:rPr>
        <w:t>B</w:t>
      </w:r>
      <w:r>
        <w:rPr>
          <w:rFonts w:hint="eastAsia"/>
        </w:rPr>
        <w:t>：</w:t>
      </w:r>
      <w:r>
        <w:rPr>
          <w:rFonts w:hint="eastAsia"/>
        </w:rPr>
        <w:t>GameObject -&gt; Create Other -&gt; Wind Zone</w:t>
      </w:r>
    </w:p>
    <w:p w:rsidR="007C2305" w:rsidRDefault="002E60CE">
      <w:pPr>
        <w:ind w:left="210" w:right="210"/>
      </w:pPr>
      <w:r>
        <w:rPr>
          <w:rFonts w:hint="eastAsia"/>
        </w:rPr>
        <w:t>C</w:t>
      </w:r>
      <w:r>
        <w:rPr>
          <w:rFonts w:hint="eastAsia"/>
        </w:rPr>
        <w:t>：</w:t>
      </w:r>
      <w:r>
        <w:rPr>
          <w:rFonts w:hint="eastAsia"/>
        </w:rPr>
        <w:t>Component -&gt; Physics -&gt; Wind Zone</w:t>
      </w:r>
    </w:p>
    <w:p w:rsidR="007C2305" w:rsidRDefault="002E60CE">
      <w:pPr>
        <w:ind w:left="210" w:right="210"/>
      </w:pPr>
      <w:r>
        <w:rPr>
          <w:rFonts w:hint="eastAsia"/>
        </w:rPr>
        <w:t>D</w:t>
      </w:r>
      <w:r>
        <w:rPr>
          <w:rFonts w:hint="eastAsia"/>
        </w:rPr>
        <w:t>：</w:t>
      </w:r>
      <w:r>
        <w:rPr>
          <w:rFonts w:hint="eastAsia"/>
        </w:rPr>
        <w:t>Assets -&gt; Create -&gt; Wind Zone</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在</w:t>
      </w:r>
      <w:r>
        <w:rPr>
          <w:rFonts w:hint="eastAsia"/>
          <w:sz w:val="28"/>
          <w:szCs w:val="28"/>
        </w:rPr>
        <w:t xml:space="preserve"> Unity </w:t>
      </w:r>
      <w:r>
        <w:rPr>
          <w:rFonts w:hint="eastAsia"/>
          <w:sz w:val="28"/>
          <w:szCs w:val="28"/>
        </w:rPr>
        <w:t>编辑器中创建一个</w:t>
      </w:r>
      <w:r>
        <w:rPr>
          <w:rFonts w:hint="eastAsia"/>
          <w:sz w:val="28"/>
          <w:szCs w:val="28"/>
        </w:rPr>
        <w:t xml:space="preserve"> Directional Light</w:t>
      </w:r>
      <w:r>
        <w:rPr>
          <w:rFonts w:hint="eastAsia"/>
          <w:sz w:val="28"/>
          <w:szCs w:val="28"/>
        </w:rPr>
        <w:t>，以下步骤正确的是？</w:t>
      </w:r>
      <w:r>
        <w:rPr>
          <w:rFonts w:hint="eastAsia"/>
          <w:sz w:val="28"/>
          <w:szCs w:val="28"/>
        </w:rPr>
        <w:t xml:space="preserve"> B</w:t>
      </w:r>
    </w:p>
    <w:p w:rsidR="007C2305" w:rsidRDefault="002E60CE">
      <w:pPr>
        <w:ind w:left="210" w:right="210"/>
      </w:pPr>
      <w:r>
        <w:rPr>
          <w:rFonts w:hint="eastAsia"/>
        </w:rPr>
        <w:t>A</w:t>
      </w:r>
      <w:r>
        <w:rPr>
          <w:rFonts w:hint="eastAsia"/>
        </w:rPr>
        <w:t>：</w:t>
      </w:r>
      <w:r>
        <w:rPr>
          <w:rFonts w:hint="eastAsia"/>
        </w:rPr>
        <w:t>Edit -&gt; Rendering Setting -&gt; Directional Light</w:t>
      </w:r>
    </w:p>
    <w:p w:rsidR="007C2305" w:rsidRDefault="002E60CE">
      <w:pPr>
        <w:ind w:left="210" w:right="210"/>
      </w:pPr>
      <w:r>
        <w:rPr>
          <w:rFonts w:hint="eastAsia"/>
        </w:rPr>
        <w:t>B</w:t>
      </w:r>
      <w:r>
        <w:rPr>
          <w:rFonts w:hint="eastAsia"/>
        </w:rPr>
        <w:t>：</w:t>
      </w:r>
      <w:r>
        <w:rPr>
          <w:rFonts w:hint="eastAsia"/>
        </w:rPr>
        <w:t>GameObject -&gt; Create Other -&gt; Directional Light</w:t>
      </w:r>
    </w:p>
    <w:p w:rsidR="007C2305" w:rsidRDefault="002E60CE">
      <w:pPr>
        <w:ind w:left="210" w:right="210"/>
      </w:pPr>
      <w:r>
        <w:rPr>
          <w:rFonts w:hint="eastAsia"/>
        </w:rPr>
        <w:t>C</w:t>
      </w:r>
      <w:r>
        <w:rPr>
          <w:rFonts w:hint="eastAsia"/>
        </w:rPr>
        <w:t>：</w:t>
      </w:r>
      <w:r>
        <w:rPr>
          <w:rFonts w:hint="eastAsia"/>
        </w:rPr>
        <w:t>Component -&gt; Rendering -&gt; Directional Light</w:t>
      </w:r>
    </w:p>
    <w:p w:rsidR="007C2305" w:rsidRDefault="002E60CE">
      <w:pPr>
        <w:ind w:left="210" w:right="210"/>
      </w:pPr>
      <w:r>
        <w:rPr>
          <w:rFonts w:hint="eastAsia"/>
        </w:rPr>
        <w:t>D</w:t>
      </w:r>
      <w:r>
        <w:rPr>
          <w:rFonts w:hint="eastAsia"/>
        </w:rPr>
        <w:t>：</w:t>
      </w:r>
      <w:r>
        <w:rPr>
          <w:rFonts w:hint="eastAsia"/>
        </w:rPr>
        <w:t>Assets -&gt; Directional Light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下列哪一项不属于</w:t>
      </w:r>
      <w:r>
        <w:rPr>
          <w:rFonts w:hint="eastAsia"/>
          <w:sz w:val="28"/>
          <w:szCs w:val="28"/>
        </w:rPr>
        <w:t xml:space="preserve"> Camera </w:t>
      </w:r>
      <w:r>
        <w:rPr>
          <w:rFonts w:hint="eastAsia"/>
          <w:sz w:val="28"/>
          <w:szCs w:val="28"/>
        </w:rPr>
        <w:t>中的“</w:t>
      </w:r>
      <w:r>
        <w:rPr>
          <w:rFonts w:hint="eastAsia"/>
          <w:sz w:val="28"/>
          <w:szCs w:val="28"/>
        </w:rPr>
        <w:t>Clear Flags</w:t>
      </w:r>
      <w:r>
        <w:rPr>
          <w:rFonts w:hint="eastAsia"/>
          <w:sz w:val="28"/>
          <w:szCs w:val="28"/>
        </w:rPr>
        <w:t>”？</w:t>
      </w:r>
      <w:r>
        <w:rPr>
          <w:rFonts w:hint="eastAsia"/>
          <w:sz w:val="28"/>
          <w:szCs w:val="28"/>
        </w:rPr>
        <w:t>D</w:t>
      </w:r>
    </w:p>
    <w:p w:rsidR="007C2305" w:rsidRDefault="002E60CE">
      <w:pPr>
        <w:ind w:left="210" w:right="210"/>
      </w:pPr>
      <w:r>
        <w:rPr>
          <w:rFonts w:hint="eastAsia"/>
        </w:rPr>
        <w:t>A</w:t>
      </w:r>
      <w:r>
        <w:rPr>
          <w:rFonts w:hint="eastAsia"/>
        </w:rPr>
        <w:t>：</w:t>
      </w:r>
      <w:r>
        <w:rPr>
          <w:rFonts w:hint="eastAsia"/>
        </w:rPr>
        <w:t>Skybox</w:t>
      </w:r>
    </w:p>
    <w:p w:rsidR="007C2305" w:rsidRDefault="002E60CE">
      <w:pPr>
        <w:ind w:left="210" w:right="210"/>
      </w:pPr>
      <w:r>
        <w:rPr>
          <w:rFonts w:hint="eastAsia"/>
        </w:rPr>
        <w:t>B</w:t>
      </w:r>
      <w:r>
        <w:rPr>
          <w:rFonts w:hint="eastAsia"/>
        </w:rPr>
        <w:t>：</w:t>
      </w:r>
      <w:r>
        <w:rPr>
          <w:rFonts w:hint="eastAsia"/>
        </w:rPr>
        <w:t>Solid Color</w:t>
      </w:r>
    </w:p>
    <w:p w:rsidR="007C2305" w:rsidRDefault="002E60CE">
      <w:pPr>
        <w:ind w:left="210" w:right="210"/>
      </w:pPr>
      <w:r>
        <w:rPr>
          <w:rFonts w:hint="eastAsia"/>
        </w:rPr>
        <w:t>C</w:t>
      </w:r>
      <w:r>
        <w:rPr>
          <w:rFonts w:hint="eastAsia"/>
        </w:rPr>
        <w:t>：</w:t>
      </w:r>
      <w:r>
        <w:rPr>
          <w:rFonts w:hint="eastAsia"/>
        </w:rPr>
        <w:t>Depth Only</w:t>
      </w:r>
    </w:p>
    <w:p w:rsidR="007C2305" w:rsidRDefault="002E60CE">
      <w:pPr>
        <w:ind w:left="210" w:right="210"/>
      </w:pPr>
      <w:r>
        <w:rPr>
          <w:rFonts w:hint="eastAsia"/>
        </w:rPr>
        <w:t>D</w:t>
      </w:r>
      <w:r>
        <w:rPr>
          <w:rFonts w:hint="eastAsia"/>
        </w:rPr>
        <w:t>：</w:t>
      </w:r>
      <w:r>
        <w:rPr>
          <w:rFonts w:hint="eastAsia"/>
        </w:rPr>
        <w:t>Background</w:t>
      </w:r>
      <w:r>
        <w:rPr>
          <w:rFonts w:hint="eastAsia"/>
        </w:rPr>
        <w:tab/>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以下哪种脚本语言是</w:t>
      </w:r>
      <w:r>
        <w:rPr>
          <w:rFonts w:hint="eastAsia"/>
          <w:sz w:val="28"/>
          <w:szCs w:val="28"/>
        </w:rPr>
        <w:t xml:space="preserve"> Unity </w:t>
      </w:r>
      <w:r>
        <w:rPr>
          <w:rFonts w:hint="eastAsia"/>
          <w:sz w:val="28"/>
          <w:szCs w:val="28"/>
        </w:rPr>
        <w:t>编辑器所不支持的？</w:t>
      </w:r>
      <w:r>
        <w:rPr>
          <w:rFonts w:hint="eastAsia"/>
          <w:sz w:val="28"/>
          <w:szCs w:val="28"/>
        </w:rPr>
        <w:t xml:space="preserve"> D</w:t>
      </w:r>
    </w:p>
    <w:p w:rsidR="007C2305" w:rsidRDefault="002E60CE">
      <w:pPr>
        <w:ind w:left="210" w:right="210"/>
      </w:pPr>
      <w:r>
        <w:rPr>
          <w:rFonts w:hint="eastAsia"/>
        </w:rPr>
        <w:t>A</w:t>
      </w:r>
      <w:r>
        <w:rPr>
          <w:rFonts w:hint="eastAsia"/>
        </w:rPr>
        <w:t>：</w:t>
      </w:r>
      <w:r>
        <w:rPr>
          <w:rFonts w:hint="eastAsia"/>
        </w:rPr>
        <w:t>JavaScript</w:t>
      </w:r>
    </w:p>
    <w:p w:rsidR="007C2305" w:rsidRDefault="002E60CE">
      <w:pPr>
        <w:ind w:left="210" w:right="210"/>
      </w:pPr>
      <w:r>
        <w:rPr>
          <w:rFonts w:hint="eastAsia"/>
        </w:rPr>
        <w:t>B</w:t>
      </w:r>
      <w:r>
        <w:rPr>
          <w:rFonts w:hint="eastAsia"/>
        </w:rPr>
        <w:t>：</w:t>
      </w:r>
      <w:r>
        <w:rPr>
          <w:rFonts w:hint="eastAsia"/>
        </w:rPr>
        <w:t>C#</w:t>
      </w:r>
    </w:p>
    <w:p w:rsidR="007C2305" w:rsidRDefault="002E60CE">
      <w:pPr>
        <w:ind w:left="210" w:right="210"/>
      </w:pPr>
      <w:r>
        <w:rPr>
          <w:rFonts w:hint="eastAsia"/>
        </w:rPr>
        <w:t>C</w:t>
      </w:r>
      <w:r>
        <w:rPr>
          <w:rFonts w:hint="eastAsia"/>
        </w:rPr>
        <w:t>：</w:t>
      </w:r>
      <w:r>
        <w:rPr>
          <w:rFonts w:hint="eastAsia"/>
        </w:rPr>
        <w:t>Boo</w:t>
      </w:r>
    </w:p>
    <w:p w:rsidR="007C2305" w:rsidRDefault="002E60CE">
      <w:pPr>
        <w:ind w:left="210" w:right="210"/>
      </w:pPr>
      <w:r>
        <w:rPr>
          <w:rFonts w:hint="eastAsia"/>
        </w:rPr>
        <w:t>D</w:t>
      </w:r>
      <w:r>
        <w:rPr>
          <w:rFonts w:hint="eastAsia"/>
        </w:rPr>
        <w:t>：</w:t>
      </w:r>
      <w:r>
        <w:rPr>
          <w:rFonts w:hint="eastAsia"/>
        </w:rPr>
        <w:t>Perl</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对于</w:t>
      </w:r>
      <w:r>
        <w:rPr>
          <w:rFonts w:hint="eastAsia"/>
          <w:sz w:val="28"/>
          <w:szCs w:val="28"/>
        </w:rPr>
        <w:t xml:space="preserve"> Prefab</w:t>
      </w:r>
      <w:r>
        <w:rPr>
          <w:rFonts w:hint="eastAsia"/>
          <w:sz w:val="28"/>
          <w:szCs w:val="28"/>
        </w:rPr>
        <w:t>，以下说法错误的是？</w:t>
      </w:r>
      <w:r>
        <w:rPr>
          <w:rFonts w:hint="eastAsia"/>
          <w:sz w:val="28"/>
          <w:szCs w:val="28"/>
        </w:rPr>
        <w:t xml:space="preserve"> D</w:t>
      </w:r>
    </w:p>
    <w:p w:rsidR="007C2305" w:rsidRDefault="002E60CE">
      <w:pPr>
        <w:ind w:left="210" w:right="210"/>
      </w:pPr>
      <w:r>
        <w:rPr>
          <w:rFonts w:hint="eastAsia"/>
        </w:rPr>
        <w:t>A</w:t>
      </w:r>
      <w:r>
        <w:rPr>
          <w:rFonts w:hint="eastAsia"/>
        </w:rPr>
        <w:t>：</w:t>
      </w:r>
      <w:r>
        <w:rPr>
          <w:rFonts w:hint="eastAsia"/>
        </w:rPr>
        <w:t xml:space="preserve">Prefab </w:t>
      </w:r>
      <w:r>
        <w:rPr>
          <w:rFonts w:hint="eastAsia"/>
        </w:rPr>
        <w:t>资源可以在项目中多次重复使用</w:t>
      </w:r>
    </w:p>
    <w:p w:rsidR="007C2305" w:rsidRDefault="002E60CE">
      <w:pPr>
        <w:ind w:left="210" w:right="210"/>
      </w:pPr>
      <w:r>
        <w:rPr>
          <w:rFonts w:hint="eastAsia"/>
        </w:rPr>
        <w:t>B</w:t>
      </w:r>
      <w:r>
        <w:rPr>
          <w:rFonts w:hint="eastAsia"/>
        </w:rPr>
        <w:t>：由</w:t>
      </w:r>
      <w:r>
        <w:rPr>
          <w:rFonts w:hint="eastAsia"/>
        </w:rPr>
        <w:t xml:space="preserve"> Prefab </w:t>
      </w:r>
      <w:r>
        <w:rPr>
          <w:rFonts w:hint="eastAsia"/>
        </w:rPr>
        <w:t>实例出的</w:t>
      </w:r>
      <w:r>
        <w:rPr>
          <w:rFonts w:hint="eastAsia"/>
        </w:rPr>
        <w:t xml:space="preserve"> GameObject</w:t>
      </w:r>
      <w:r>
        <w:rPr>
          <w:rFonts w:hint="eastAsia"/>
        </w:rPr>
        <w:t>，其在</w:t>
      </w:r>
      <w:r>
        <w:rPr>
          <w:rFonts w:hint="eastAsia"/>
        </w:rPr>
        <w:t xml:space="preserve"> Hierarchy </w:t>
      </w:r>
      <w:r>
        <w:rPr>
          <w:rFonts w:hint="eastAsia"/>
        </w:rPr>
        <w:t>视图中表现为蓝色</w:t>
      </w:r>
    </w:p>
    <w:p w:rsidR="007C2305" w:rsidRDefault="002E60CE">
      <w:pPr>
        <w:ind w:left="210" w:right="210"/>
      </w:pPr>
      <w:r>
        <w:rPr>
          <w:rFonts w:hint="eastAsia"/>
        </w:rPr>
        <w:t>C</w:t>
      </w:r>
      <w:r>
        <w:rPr>
          <w:rFonts w:hint="eastAsia"/>
        </w:rPr>
        <w:t>：</w:t>
      </w:r>
      <w:r>
        <w:rPr>
          <w:rFonts w:hint="eastAsia"/>
        </w:rPr>
        <w:t xml:space="preserve">Prefab </w:t>
      </w:r>
      <w:r>
        <w:rPr>
          <w:rFonts w:hint="eastAsia"/>
        </w:rPr>
        <w:t>上的组件信息一经改变，其实例出的</w:t>
      </w:r>
      <w:r>
        <w:rPr>
          <w:rFonts w:hint="eastAsia"/>
        </w:rPr>
        <w:t xml:space="preserve"> GameObject </w:t>
      </w:r>
      <w:r>
        <w:rPr>
          <w:rFonts w:hint="eastAsia"/>
        </w:rPr>
        <w:t>也会自动改变</w:t>
      </w:r>
    </w:p>
    <w:p w:rsidR="007C2305" w:rsidRDefault="002E60CE">
      <w:pPr>
        <w:ind w:left="210" w:right="210"/>
      </w:pPr>
      <w:r>
        <w:rPr>
          <w:rFonts w:hint="eastAsia"/>
        </w:rPr>
        <w:t>D</w:t>
      </w:r>
      <w:r>
        <w:rPr>
          <w:rFonts w:hint="eastAsia"/>
        </w:rPr>
        <w:t>：实例出的</w:t>
      </w:r>
      <w:r>
        <w:rPr>
          <w:rFonts w:hint="eastAsia"/>
        </w:rPr>
        <w:t xml:space="preserve"> GameObject </w:t>
      </w:r>
      <w:r>
        <w:rPr>
          <w:rFonts w:hint="eastAsia"/>
        </w:rPr>
        <w:t>上的组件信息一经改变，其对应的</w:t>
      </w:r>
      <w:r>
        <w:rPr>
          <w:rFonts w:hint="eastAsia"/>
        </w:rPr>
        <w:t xml:space="preserve"> Prefab </w:t>
      </w:r>
      <w:r>
        <w:rPr>
          <w:rFonts w:hint="eastAsia"/>
        </w:rPr>
        <w:t>也会自动改变</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下面哪种做法可以打开</w:t>
      </w:r>
      <w:r>
        <w:rPr>
          <w:rFonts w:hint="eastAsia"/>
          <w:sz w:val="28"/>
          <w:szCs w:val="28"/>
        </w:rPr>
        <w:t xml:space="preserve"> Unity </w:t>
      </w:r>
      <w:r>
        <w:rPr>
          <w:rFonts w:hint="eastAsia"/>
          <w:sz w:val="28"/>
          <w:szCs w:val="28"/>
        </w:rPr>
        <w:t>的</w:t>
      </w:r>
      <w:r>
        <w:rPr>
          <w:rFonts w:hint="eastAsia"/>
          <w:sz w:val="28"/>
          <w:szCs w:val="28"/>
        </w:rPr>
        <w:t xml:space="preserve"> Asset Store</w:t>
      </w:r>
      <w:r>
        <w:rPr>
          <w:rFonts w:hint="eastAsia"/>
          <w:sz w:val="28"/>
          <w:szCs w:val="28"/>
        </w:rPr>
        <w:t>？</w:t>
      </w:r>
      <w:r>
        <w:rPr>
          <w:rFonts w:hint="eastAsia"/>
          <w:sz w:val="28"/>
          <w:szCs w:val="28"/>
        </w:rPr>
        <w:t xml:space="preserve"> A</w:t>
      </w:r>
    </w:p>
    <w:p w:rsidR="007C2305" w:rsidRDefault="002E60CE">
      <w:pPr>
        <w:ind w:left="210" w:right="210"/>
      </w:pPr>
      <w:r>
        <w:rPr>
          <w:rFonts w:hint="eastAsia"/>
        </w:rPr>
        <w:t>A</w:t>
      </w:r>
      <w:r>
        <w:rPr>
          <w:rFonts w:hint="eastAsia"/>
        </w:rPr>
        <w:t>：</w:t>
      </w:r>
      <w:r>
        <w:rPr>
          <w:rFonts w:hint="eastAsia"/>
        </w:rPr>
        <w:t>Windows -&gt; Asset Store</w:t>
      </w:r>
    </w:p>
    <w:p w:rsidR="007C2305" w:rsidRDefault="002E60CE">
      <w:pPr>
        <w:ind w:left="210" w:right="210"/>
      </w:pPr>
      <w:r>
        <w:rPr>
          <w:rFonts w:hint="eastAsia"/>
        </w:rPr>
        <w:t>B</w:t>
      </w:r>
      <w:r>
        <w:rPr>
          <w:rFonts w:hint="eastAsia"/>
        </w:rPr>
        <w:t>：</w:t>
      </w:r>
      <w:r>
        <w:rPr>
          <w:rFonts w:hint="eastAsia"/>
        </w:rPr>
        <w:t>Edit -&gt; Asset Store</w:t>
      </w:r>
    </w:p>
    <w:p w:rsidR="007C2305" w:rsidRDefault="002E60CE">
      <w:pPr>
        <w:ind w:left="210" w:right="210"/>
      </w:pPr>
      <w:r>
        <w:rPr>
          <w:rFonts w:hint="eastAsia"/>
        </w:rPr>
        <w:t>C</w:t>
      </w:r>
      <w:r>
        <w:rPr>
          <w:rFonts w:hint="eastAsia"/>
        </w:rPr>
        <w:t>：</w:t>
      </w:r>
      <w:r>
        <w:rPr>
          <w:rFonts w:hint="eastAsia"/>
        </w:rPr>
        <w:t>File -&gt; Asset Store</w:t>
      </w:r>
    </w:p>
    <w:p w:rsidR="007C2305" w:rsidRDefault="002E60CE">
      <w:pPr>
        <w:ind w:left="210" w:right="210"/>
      </w:pPr>
      <w:r>
        <w:rPr>
          <w:rFonts w:hint="eastAsia"/>
        </w:rPr>
        <w:t>D</w:t>
      </w:r>
      <w:r>
        <w:rPr>
          <w:rFonts w:hint="eastAsia"/>
        </w:rPr>
        <w:t>：</w:t>
      </w:r>
      <w:r>
        <w:rPr>
          <w:rFonts w:hint="eastAsia"/>
        </w:rPr>
        <w:t>Assets -&gt; Asset Store</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在哪个面板中可以修改物体的空间属性，如位置、朝向、大小等？</w:t>
      </w:r>
      <w:r>
        <w:rPr>
          <w:rFonts w:hint="eastAsia"/>
          <w:sz w:val="28"/>
          <w:szCs w:val="28"/>
        </w:rPr>
        <w:t>B</w:t>
      </w:r>
    </w:p>
    <w:p w:rsidR="007C2305" w:rsidRDefault="002E60CE">
      <w:pPr>
        <w:ind w:left="210" w:right="210"/>
      </w:pPr>
      <w:r>
        <w:rPr>
          <w:rFonts w:hint="eastAsia"/>
        </w:rPr>
        <w:t>A</w:t>
      </w:r>
      <w:r>
        <w:rPr>
          <w:rFonts w:hint="eastAsia"/>
        </w:rPr>
        <w:t>：</w:t>
      </w:r>
      <w:r>
        <w:rPr>
          <w:rFonts w:hint="eastAsia"/>
        </w:rPr>
        <w:t>Project</w:t>
      </w:r>
    </w:p>
    <w:p w:rsidR="007C2305" w:rsidRDefault="002E60CE">
      <w:pPr>
        <w:ind w:left="210" w:right="210"/>
      </w:pPr>
      <w:r>
        <w:rPr>
          <w:rFonts w:hint="eastAsia"/>
        </w:rPr>
        <w:t>B</w:t>
      </w:r>
      <w:r>
        <w:rPr>
          <w:rFonts w:hint="eastAsia"/>
        </w:rPr>
        <w:t>：</w:t>
      </w:r>
      <w:r>
        <w:rPr>
          <w:rFonts w:hint="eastAsia"/>
        </w:rPr>
        <w:t>Inspector</w:t>
      </w:r>
    </w:p>
    <w:p w:rsidR="007C2305" w:rsidRDefault="002E60CE">
      <w:pPr>
        <w:ind w:left="210" w:right="210"/>
      </w:pPr>
      <w:r>
        <w:rPr>
          <w:rFonts w:hint="eastAsia"/>
        </w:rPr>
        <w:t>C</w:t>
      </w:r>
      <w:r>
        <w:rPr>
          <w:rFonts w:hint="eastAsia"/>
        </w:rPr>
        <w:t>：</w:t>
      </w:r>
      <w:r>
        <w:rPr>
          <w:rFonts w:hint="eastAsia"/>
        </w:rPr>
        <w:t>Hierarchy</w:t>
      </w:r>
    </w:p>
    <w:p w:rsidR="007C2305" w:rsidRDefault="002E60CE">
      <w:pPr>
        <w:ind w:left="210" w:right="210"/>
      </w:pPr>
      <w:r>
        <w:rPr>
          <w:rFonts w:hint="eastAsia"/>
        </w:rPr>
        <w:t>D</w:t>
      </w:r>
      <w:r>
        <w:rPr>
          <w:rFonts w:hint="eastAsia"/>
        </w:rPr>
        <w:t>：</w:t>
      </w:r>
      <w:r>
        <w:rPr>
          <w:rFonts w:hint="eastAsia"/>
        </w:rPr>
        <w:t>Toolbar</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如何为一个</w:t>
      </w:r>
      <w:r>
        <w:rPr>
          <w:rFonts w:hint="eastAsia"/>
          <w:sz w:val="28"/>
          <w:szCs w:val="28"/>
        </w:rPr>
        <w:t xml:space="preserve"> Asset </w:t>
      </w:r>
      <w:r>
        <w:rPr>
          <w:rFonts w:hint="eastAsia"/>
          <w:sz w:val="28"/>
          <w:szCs w:val="28"/>
        </w:rPr>
        <w:t>资源设定一个</w:t>
      </w:r>
      <w:r>
        <w:rPr>
          <w:rFonts w:hint="eastAsia"/>
          <w:sz w:val="28"/>
          <w:szCs w:val="28"/>
        </w:rPr>
        <w:t xml:space="preserve"> Label</w:t>
      </w:r>
      <w:r>
        <w:rPr>
          <w:rFonts w:hint="eastAsia"/>
          <w:sz w:val="28"/>
          <w:szCs w:val="28"/>
        </w:rPr>
        <w:t>，从而能够方便准确的搜索到</w:t>
      </w:r>
      <w:r>
        <w:rPr>
          <w:rFonts w:hint="eastAsia"/>
          <w:sz w:val="28"/>
          <w:szCs w:val="28"/>
        </w:rPr>
        <w:t>?  D</w:t>
      </w:r>
    </w:p>
    <w:p w:rsidR="007C2305" w:rsidRDefault="002E60CE">
      <w:pPr>
        <w:ind w:left="210" w:right="210"/>
      </w:pPr>
      <w:r>
        <w:rPr>
          <w:rFonts w:hint="eastAsia"/>
        </w:rPr>
        <w:t>A</w:t>
      </w:r>
      <w:r>
        <w:rPr>
          <w:rFonts w:hint="eastAsia"/>
        </w:rPr>
        <w:t>：在</w:t>
      </w:r>
      <w:r>
        <w:rPr>
          <w:rFonts w:hint="eastAsia"/>
        </w:rPr>
        <w:t xml:space="preserve"> Project </w:t>
      </w:r>
      <w:r>
        <w:rPr>
          <w:rFonts w:hint="eastAsia"/>
        </w:rPr>
        <w:t>窗口中选中一个</w:t>
      </w:r>
      <w:r>
        <w:rPr>
          <w:rFonts w:hint="eastAsia"/>
        </w:rPr>
        <w:t xml:space="preserve"> Asset,</w:t>
      </w:r>
      <w:r>
        <w:rPr>
          <w:rFonts w:hint="eastAsia"/>
        </w:rPr>
        <w:t>右键</w:t>
      </w:r>
      <w:r>
        <w:rPr>
          <w:rFonts w:hint="eastAsia"/>
        </w:rPr>
        <w:t>-&gt;Create-&gt;Label</w:t>
      </w:r>
    </w:p>
    <w:p w:rsidR="007C2305" w:rsidRDefault="002E60CE">
      <w:pPr>
        <w:ind w:left="210" w:right="210"/>
      </w:pPr>
      <w:r>
        <w:rPr>
          <w:rFonts w:hint="eastAsia"/>
        </w:rPr>
        <w:t>B</w:t>
      </w:r>
      <w:r>
        <w:rPr>
          <w:rFonts w:hint="eastAsia"/>
        </w:rPr>
        <w:t>：在</w:t>
      </w:r>
      <w:r>
        <w:rPr>
          <w:rFonts w:hint="eastAsia"/>
        </w:rPr>
        <w:t xml:space="preserve"> Project </w:t>
      </w:r>
      <w:r>
        <w:rPr>
          <w:rFonts w:hint="eastAsia"/>
        </w:rPr>
        <w:t>窗口中选中一个</w:t>
      </w:r>
      <w:r>
        <w:rPr>
          <w:rFonts w:hint="eastAsia"/>
        </w:rPr>
        <w:t xml:space="preserve"> Asset,</w:t>
      </w:r>
      <w:r>
        <w:rPr>
          <w:rFonts w:hint="eastAsia"/>
        </w:rPr>
        <w:t>右键</w:t>
      </w:r>
      <w:r>
        <w:rPr>
          <w:rFonts w:hint="eastAsia"/>
        </w:rPr>
        <w:t>-&gt;Add Label</w:t>
      </w:r>
    </w:p>
    <w:p w:rsidR="007C2305" w:rsidRDefault="002E60CE">
      <w:pPr>
        <w:ind w:left="210" w:right="210"/>
      </w:pPr>
      <w:r>
        <w:rPr>
          <w:rFonts w:hint="eastAsia"/>
        </w:rPr>
        <w:t>C</w:t>
      </w:r>
      <w:r>
        <w:rPr>
          <w:rFonts w:hint="eastAsia"/>
        </w:rPr>
        <w:t>：在</w:t>
      </w:r>
      <w:r>
        <w:rPr>
          <w:rFonts w:hint="eastAsia"/>
        </w:rPr>
        <w:t xml:space="preserve"> Project </w:t>
      </w:r>
      <w:r>
        <w:rPr>
          <w:rFonts w:hint="eastAsia"/>
        </w:rPr>
        <w:t>窗口中选中一个</w:t>
      </w:r>
      <w:r>
        <w:rPr>
          <w:rFonts w:hint="eastAsia"/>
        </w:rPr>
        <w:t xml:space="preserve"> Asset,</w:t>
      </w:r>
      <w:r>
        <w:rPr>
          <w:rFonts w:hint="eastAsia"/>
        </w:rPr>
        <w:t>在</w:t>
      </w:r>
      <w:r>
        <w:rPr>
          <w:rFonts w:hint="eastAsia"/>
        </w:rPr>
        <w:t xml:space="preserve"> Inspector </w:t>
      </w:r>
      <w:r>
        <w:rPr>
          <w:rFonts w:hint="eastAsia"/>
        </w:rPr>
        <w:t>窗口中点击添加</w:t>
      </w:r>
      <w:r>
        <w:rPr>
          <w:rFonts w:hint="eastAsia"/>
        </w:rPr>
        <w:t xml:space="preserve"> Label </w:t>
      </w:r>
      <w:r>
        <w:rPr>
          <w:rFonts w:hint="eastAsia"/>
        </w:rPr>
        <w:t>的图标</w:t>
      </w:r>
    </w:p>
    <w:p w:rsidR="007C2305" w:rsidRDefault="002E60CE">
      <w:pPr>
        <w:ind w:left="210" w:right="210"/>
      </w:pPr>
      <w:r>
        <w:rPr>
          <w:rFonts w:hint="eastAsia"/>
        </w:rPr>
        <w:t>D</w:t>
      </w:r>
      <w:r>
        <w:rPr>
          <w:rFonts w:hint="eastAsia"/>
        </w:rPr>
        <w:t>：在</w:t>
      </w:r>
      <w:r>
        <w:rPr>
          <w:rFonts w:hint="eastAsia"/>
        </w:rPr>
        <w:t xml:space="preserve"> Project </w:t>
      </w:r>
      <w:r>
        <w:rPr>
          <w:rFonts w:hint="eastAsia"/>
        </w:rPr>
        <w:t>窗口中选中一个</w:t>
      </w:r>
      <w:r>
        <w:rPr>
          <w:rFonts w:hint="eastAsia"/>
        </w:rPr>
        <w:t xml:space="preserve"> Asset,</w:t>
      </w:r>
      <w:r>
        <w:rPr>
          <w:rFonts w:hint="eastAsia"/>
        </w:rPr>
        <w:t>在</w:t>
      </w:r>
      <w:r>
        <w:rPr>
          <w:rFonts w:hint="eastAsia"/>
        </w:rPr>
        <w:t xml:space="preserve"> Inspector </w:t>
      </w:r>
      <w:r>
        <w:rPr>
          <w:rFonts w:hint="eastAsia"/>
        </w:rPr>
        <w:t>窗口中点击按钮“</w:t>
      </w:r>
      <w:r>
        <w:rPr>
          <w:rFonts w:hint="eastAsia"/>
        </w:rPr>
        <w:t>Add Label</w:t>
      </w: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Mecanim </w:t>
      </w:r>
      <w:r>
        <w:rPr>
          <w:rFonts w:hint="eastAsia"/>
          <w:sz w:val="28"/>
          <w:szCs w:val="28"/>
        </w:rPr>
        <w:t>系统中，</w:t>
      </w:r>
      <w:r>
        <w:rPr>
          <w:rFonts w:hint="eastAsia"/>
          <w:sz w:val="28"/>
          <w:szCs w:val="28"/>
        </w:rPr>
        <w:t xml:space="preserve">Body Mask </w:t>
      </w:r>
      <w:r>
        <w:rPr>
          <w:rFonts w:hint="eastAsia"/>
          <w:sz w:val="28"/>
          <w:szCs w:val="28"/>
        </w:rPr>
        <w:t>的作用是？</w:t>
      </w:r>
      <w:r>
        <w:rPr>
          <w:rFonts w:hint="eastAsia"/>
          <w:sz w:val="28"/>
          <w:szCs w:val="28"/>
        </w:rPr>
        <w:t>D</w:t>
      </w:r>
    </w:p>
    <w:p w:rsidR="007C2305" w:rsidRDefault="002E60CE">
      <w:pPr>
        <w:ind w:left="210" w:right="210"/>
      </w:pPr>
      <w:r>
        <w:rPr>
          <w:rFonts w:hint="eastAsia"/>
        </w:rPr>
        <w:t>A:</w:t>
      </w:r>
      <w:r>
        <w:rPr>
          <w:rFonts w:hint="eastAsia"/>
        </w:rPr>
        <w:t>指定身体的某一部分是否参与骨骼动画</w:t>
      </w:r>
    </w:p>
    <w:p w:rsidR="007C2305" w:rsidRDefault="002E60CE">
      <w:pPr>
        <w:ind w:left="210" w:right="210"/>
      </w:pPr>
      <w:r>
        <w:rPr>
          <w:rFonts w:hint="eastAsia"/>
        </w:rPr>
        <w:t>B:</w:t>
      </w:r>
      <w:r>
        <w:rPr>
          <w:rFonts w:hint="eastAsia"/>
        </w:rPr>
        <w:t>指定身体的某一部分是否参与物理模拟</w:t>
      </w:r>
    </w:p>
    <w:p w:rsidR="007C2305" w:rsidRDefault="002E60CE">
      <w:pPr>
        <w:ind w:left="210" w:right="210"/>
      </w:pPr>
      <w:r>
        <w:rPr>
          <w:rFonts w:hint="eastAsia"/>
        </w:rPr>
        <w:t>C:</w:t>
      </w:r>
      <w:r>
        <w:rPr>
          <w:rFonts w:hint="eastAsia"/>
        </w:rPr>
        <w:t>指定身体的某一部分是否可以输出骨骼信息</w:t>
      </w:r>
    </w:p>
    <w:p w:rsidR="007C2305" w:rsidRDefault="002E60CE">
      <w:pPr>
        <w:ind w:left="210" w:right="210"/>
      </w:pPr>
      <w:r>
        <w:rPr>
          <w:rFonts w:hint="eastAsia"/>
        </w:rPr>
        <w:t>D:</w:t>
      </w:r>
      <w:r>
        <w:rPr>
          <w:rFonts w:hint="eastAsia"/>
        </w:rPr>
        <w:t>指定身体的某一部分是否参与渲染</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以下哪种操作步骤可以打开</w:t>
      </w:r>
      <w:r>
        <w:rPr>
          <w:rFonts w:hint="eastAsia"/>
          <w:sz w:val="28"/>
          <w:szCs w:val="28"/>
        </w:rPr>
        <w:t xml:space="preserve"> Unity </w:t>
      </w:r>
      <w:r>
        <w:rPr>
          <w:rFonts w:hint="eastAsia"/>
          <w:sz w:val="28"/>
          <w:szCs w:val="28"/>
        </w:rPr>
        <w:t>编辑器的</w:t>
      </w:r>
      <w:r>
        <w:rPr>
          <w:rFonts w:hint="eastAsia"/>
          <w:sz w:val="28"/>
          <w:szCs w:val="28"/>
        </w:rPr>
        <w:t xml:space="preserve"> Lightmapping </w:t>
      </w:r>
      <w:r>
        <w:rPr>
          <w:rFonts w:hint="eastAsia"/>
          <w:sz w:val="28"/>
          <w:szCs w:val="28"/>
        </w:rPr>
        <w:t>视图？</w:t>
      </w:r>
      <w:r>
        <w:rPr>
          <w:rFonts w:hint="eastAsia"/>
          <w:sz w:val="28"/>
          <w:szCs w:val="28"/>
        </w:rPr>
        <w:t xml:space="preserve"> C</w:t>
      </w:r>
    </w:p>
    <w:p w:rsidR="007C2305" w:rsidRDefault="002E60CE">
      <w:pPr>
        <w:ind w:left="210" w:right="210"/>
      </w:pPr>
      <w:r>
        <w:rPr>
          <w:rFonts w:hint="eastAsia"/>
        </w:rPr>
        <w:t>A</w:t>
      </w:r>
      <w:r>
        <w:rPr>
          <w:rFonts w:hint="eastAsia"/>
        </w:rPr>
        <w:t>：</w:t>
      </w:r>
      <w:r>
        <w:rPr>
          <w:rFonts w:hint="eastAsia"/>
        </w:rPr>
        <w:t>File --&gt; Lightmapping</w:t>
      </w:r>
    </w:p>
    <w:p w:rsidR="007C2305" w:rsidRDefault="002E60CE">
      <w:pPr>
        <w:ind w:left="210" w:right="210"/>
      </w:pPr>
      <w:r>
        <w:rPr>
          <w:rFonts w:hint="eastAsia"/>
        </w:rPr>
        <w:t>B</w:t>
      </w:r>
      <w:r>
        <w:rPr>
          <w:rFonts w:hint="eastAsia"/>
        </w:rPr>
        <w:t>：</w:t>
      </w:r>
      <w:r>
        <w:rPr>
          <w:rFonts w:hint="eastAsia"/>
        </w:rPr>
        <w:t>Assets --&gt; Lightmapping</w:t>
      </w:r>
    </w:p>
    <w:p w:rsidR="007C2305" w:rsidRDefault="002E60CE">
      <w:pPr>
        <w:ind w:left="210" w:right="210"/>
      </w:pPr>
      <w:r>
        <w:rPr>
          <w:rFonts w:hint="eastAsia"/>
        </w:rPr>
        <w:t>C</w:t>
      </w:r>
      <w:r>
        <w:rPr>
          <w:rFonts w:hint="eastAsia"/>
        </w:rPr>
        <w:t>：</w:t>
      </w:r>
      <w:r>
        <w:rPr>
          <w:rFonts w:hint="eastAsia"/>
        </w:rPr>
        <w:t>Windows --&gt; Lightmapping</w:t>
      </w:r>
    </w:p>
    <w:p w:rsidR="007C2305" w:rsidRDefault="002E60CE">
      <w:pPr>
        <w:ind w:left="210" w:right="210"/>
      </w:pPr>
      <w:r>
        <w:rPr>
          <w:rFonts w:hint="eastAsia"/>
        </w:rPr>
        <w:t>D</w:t>
      </w:r>
      <w:r>
        <w:rPr>
          <w:rFonts w:hint="eastAsia"/>
        </w:rPr>
        <w:t>：</w:t>
      </w:r>
      <w:r>
        <w:rPr>
          <w:rFonts w:hint="eastAsia"/>
        </w:rPr>
        <w:t>Component --&gt; Lightmapping</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下列关于光照贴图，说法错误的是？</w:t>
      </w:r>
      <w:r>
        <w:rPr>
          <w:rFonts w:hint="eastAsia"/>
          <w:sz w:val="28"/>
          <w:szCs w:val="28"/>
        </w:rPr>
        <w:t xml:space="preserve"> C</w:t>
      </w:r>
    </w:p>
    <w:p w:rsidR="007C2305" w:rsidRDefault="002E60CE">
      <w:pPr>
        <w:ind w:left="210" w:right="210"/>
      </w:pPr>
      <w:r>
        <w:rPr>
          <w:rFonts w:hint="eastAsia"/>
        </w:rPr>
        <w:t>A</w:t>
      </w:r>
      <w:r>
        <w:rPr>
          <w:rFonts w:hint="eastAsia"/>
        </w:rPr>
        <w:t>：使用光照贴图比使用实时光源渲染要快</w:t>
      </w:r>
    </w:p>
    <w:p w:rsidR="007C2305" w:rsidRDefault="002E60CE">
      <w:pPr>
        <w:ind w:left="210" w:right="210"/>
      </w:pPr>
      <w:r>
        <w:rPr>
          <w:rFonts w:hint="eastAsia"/>
        </w:rPr>
        <w:t>B</w:t>
      </w:r>
      <w:r>
        <w:rPr>
          <w:rFonts w:hint="eastAsia"/>
        </w:rPr>
        <w:t>：可以降低游戏内存消耗</w:t>
      </w:r>
    </w:p>
    <w:p w:rsidR="007C2305" w:rsidRDefault="002E60CE">
      <w:pPr>
        <w:ind w:left="210" w:right="210"/>
      </w:pPr>
      <w:r>
        <w:rPr>
          <w:rFonts w:hint="eastAsia"/>
        </w:rPr>
        <w:t>C</w:t>
      </w:r>
      <w:r>
        <w:rPr>
          <w:rFonts w:hint="eastAsia"/>
        </w:rPr>
        <w:t>：可以增加场景真实感</w:t>
      </w:r>
    </w:p>
    <w:p w:rsidR="007C2305" w:rsidRDefault="002E60CE">
      <w:pPr>
        <w:ind w:left="210" w:right="210"/>
      </w:pPr>
      <w:r>
        <w:rPr>
          <w:rFonts w:hint="eastAsia"/>
        </w:rPr>
        <w:t>D</w:t>
      </w:r>
      <w:r>
        <w:rPr>
          <w:rFonts w:hint="eastAsia"/>
        </w:rPr>
        <w:t>：多个物体可以使用同一张光照贴图</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如何为物体添加光照贴图所使用的</w:t>
      </w:r>
      <w:r>
        <w:rPr>
          <w:rFonts w:hint="eastAsia"/>
          <w:sz w:val="28"/>
          <w:szCs w:val="28"/>
        </w:rPr>
        <w:t xml:space="preserve"> UV</w:t>
      </w:r>
      <w:r>
        <w:rPr>
          <w:rFonts w:hint="eastAsia"/>
          <w:sz w:val="28"/>
          <w:szCs w:val="28"/>
        </w:rPr>
        <w:t>？</w:t>
      </w:r>
      <w:r>
        <w:rPr>
          <w:rFonts w:hint="eastAsia"/>
          <w:sz w:val="28"/>
          <w:szCs w:val="28"/>
        </w:rPr>
        <w:t xml:space="preserve"> B</w:t>
      </w:r>
    </w:p>
    <w:p w:rsidR="007C2305" w:rsidRDefault="002E60CE">
      <w:pPr>
        <w:ind w:left="210" w:right="210"/>
      </w:pPr>
      <w:r>
        <w:rPr>
          <w:rFonts w:hint="eastAsia"/>
        </w:rPr>
        <w:t>A</w:t>
      </w:r>
      <w:r>
        <w:rPr>
          <w:rFonts w:hint="eastAsia"/>
        </w:rPr>
        <w:t>：不用添加，任何时候都会自动生成</w:t>
      </w:r>
    </w:p>
    <w:p w:rsidR="007C2305" w:rsidRDefault="002E60CE">
      <w:pPr>
        <w:ind w:left="210" w:right="210"/>
      </w:pPr>
      <w:r>
        <w:rPr>
          <w:rFonts w:hint="eastAsia"/>
        </w:rPr>
        <w:t>B</w:t>
      </w:r>
      <w:r>
        <w:rPr>
          <w:rFonts w:hint="eastAsia"/>
        </w:rPr>
        <w:t>：更改物体导入设置，勾选“</w:t>
      </w:r>
      <w:r>
        <w:rPr>
          <w:rFonts w:hint="eastAsia"/>
        </w:rPr>
        <w:t>Generate Lightmap UVs</w:t>
      </w:r>
      <w:r>
        <w:rPr>
          <w:rFonts w:hint="eastAsia"/>
        </w:rPr>
        <w:t>”</w:t>
      </w:r>
    </w:p>
    <w:p w:rsidR="007C2305" w:rsidRDefault="002E60CE">
      <w:pPr>
        <w:ind w:left="210" w:right="210"/>
      </w:pPr>
      <w:r>
        <w:rPr>
          <w:rFonts w:hint="eastAsia"/>
        </w:rPr>
        <w:t>C</w:t>
      </w:r>
      <w:r>
        <w:rPr>
          <w:rFonts w:hint="eastAsia"/>
        </w:rPr>
        <w:t>：更改物体导入设置，勾选“</w:t>
      </w:r>
      <w:r>
        <w:rPr>
          <w:rFonts w:hint="eastAsia"/>
        </w:rPr>
        <w:t>Swap UVs</w:t>
      </w:r>
      <w:r>
        <w:rPr>
          <w:rFonts w:hint="eastAsia"/>
        </w:rPr>
        <w:t>”</w:t>
      </w:r>
    </w:p>
    <w:p w:rsidR="007C2305" w:rsidRDefault="002E60CE">
      <w:pPr>
        <w:ind w:left="210" w:right="210"/>
      </w:pPr>
      <w:r>
        <w:rPr>
          <w:rFonts w:hint="eastAsia"/>
        </w:rPr>
        <w:t>D</w:t>
      </w:r>
      <w:r>
        <w:rPr>
          <w:rFonts w:hint="eastAsia"/>
        </w:rPr>
        <w:t>：更改物体导入设置，在</w:t>
      </w:r>
      <w:r>
        <w:rPr>
          <w:rFonts w:hint="eastAsia"/>
        </w:rPr>
        <w:t xml:space="preserve"> UVs </w:t>
      </w:r>
      <w:r>
        <w:rPr>
          <w:rFonts w:hint="eastAsia"/>
        </w:rPr>
        <w:t>选项中选择“</w:t>
      </w:r>
      <w:r>
        <w:rPr>
          <w:rFonts w:hint="eastAsia"/>
        </w:rPr>
        <w:t>Use Lightmaps</w:t>
      </w:r>
      <w:r>
        <w:rPr>
          <w:rFonts w:hint="eastAsia"/>
        </w:rP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在哪个模块下可以修改</w:t>
      </w:r>
      <w:r>
        <w:rPr>
          <w:rFonts w:hint="eastAsia"/>
          <w:sz w:val="28"/>
          <w:szCs w:val="28"/>
        </w:rPr>
        <w:t xml:space="preserve"> Render Path</w:t>
      </w:r>
      <w:r>
        <w:rPr>
          <w:rFonts w:hint="eastAsia"/>
          <w:sz w:val="28"/>
          <w:szCs w:val="28"/>
        </w:rPr>
        <w:t>？</w:t>
      </w:r>
      <w:r>
        <w:rPr>
          <w:rFonts w:hint="eastAsia"/>
          <w:sz w:val="28"/>
          <w:szCs w:val="28"/>
        </w:rPr>
        <w:t xml:space="preserve"> A</w:t>
      </w:r>
    </w:p>
    <w:p w:rsidR="007C2305" w:rsidRDefault="002E60CE">
      <w:pPr>
        <w:ind w:left="210" w:right="210"/>
      </w:pPr>
      <w:r>
        <w:rPr>
          <w:rFonts w:hint="eastAsia"/>
        </w:rPr>
        <w:t>A</w:t>
      </w:r>
      <w:r>
        <w:rPr>
          <w:rFonts w:hint="eastAsia"/>
        </w:rPr>
        <w:t>：</w:t>
      </w:r>
      <w:r>
        <w:rPr>
          <w:rFonts w:hint="eastAsia"/>
        </w:rPr>
        <w:t>Camera</w:t>
      </w:r>
    </w:p>
    <w:p w:rsidR="007C2305" w:rsidRDefault="002E60CE">
      <w:pPr>
        <w:ind w:left="210" w:right="210"/>
      </w:pPr>
      <w:r>
        <w:rPr>
          <w:rFonts w:hint="eastAsia"/>
        </w:rPr>
        <w:t>B</w:t>
      </w:r>
      <w:r>
        <w:rPr>
          <w:rFonts w:hint="eastAsia"/>
        </w:rPr>
        <w:t>：</w:t>
      </w:r>
      <w:r>
        <w:rPr>
          <w:rFonts w:hint="eastAsia"/>
        </w:rPr>
        <w:t>Light</w:t>
      </w:r>
    </w:p>
    <w:p w:rsidR="007C2305" w:rsidRDefault="002E60CE">
      <w:pPr>
        <w:ind w:left="210" w:right="210"/>
      </w:pPr>
      <w:r>
        <w:rPr>
          <w:rFonts w:hint="eastAsia"/>
        </w:rPr>
        <w:t>C</w:t>
      </w:r>
      <w:r>
        <w:rPr>
          <w:rFonts w:hint="eastAsia"/>
        </w:rPr>
        <w:t>：</w:t>
      </w:r>
      <w:r>
        <w:rPr>
          <w:rFonts w:hint="eastAsia"/>
        </w:rPr>
        <w:t>Render Settings</w:t>
      </w:r>
    </w:p>
    <w:p w:rsidR="007C2305" w:rsidRDefault="002E60CE">
      <w:pPr>
        <w:ind w:left="210" w:right="210"/>
      </w:pPr>
      <w:r>
        <w:rPr>
          <w:rFonts w:hint="eastAsia"/>
        </w:rPr>
        <w:t>D</w:t>
      </w:r>
      <w:r>
        <w:rPr>
          <w:rFonts w:hint="eastAsia"/>
        </w:rPr>
        <w:t>：</w:t>
      </w:r>
      <w:r>
        <w:rPr>
          <w:rFonts w:hint="eastAsia"/>
        </w:rPr>
        <w:t>Project Settings-&gt;Quality</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以下哪项技术不是目前</w:t>
      </w:r>
      <w:r>
        <w:rPr>
          <w:rFonts w:hint="eastAsia"/>
          <w:sz w:val="28"/>
          <w:szCs w:val="28"/>
        </w:rPr>
        <w:t xml:space="preserve"> Unity </w:t>
      </w:r>
      <w:r>
        <w:rPr>
          <w:rFonts w:hint="eastAsia"/>
          <w:sz w:val="28"/>
          <w:szCs w:val="28"/>
        </w:rPr>
        <w:t>所支持的</w:t>
      </w:r>
      <w:r>
        <w:rPr>
          <w:rFonts w:hint="eastAsia"/>
          <w:sz w:val="28"/>
          <w:szCs w:val="28"/>
        </w:rPr>
        <w:t xml:space="preserve"> Occlusion Culling </w:t>
      </w:r>
      <w:r>
        <w:rPr>
          <w:rFonts w:hint="eastAsia"/>
          <w:sz w:val="28"/>
          <w:szCs w:val="28"/>
        </w:rPr>
        <w:t>技术？</w:t>
      </w:r>
      <w:r>
        <w:rPr>
          <w:rFonts w:hint="eastAsia"/>
          <w:sz w:val="28"/>
          <w:szCs w:val="28"/>
        </w:rPr>
        <w:t xml:space="preserve"> D</w:t>
      </w:r>
    </w:p>
    <w:p w:rsidR="007C2305" w:rsidRDefault="002E60CE">
      <w:pPr>
        <w:ind w:left="210" w:right="210"/>
      </w:pPr>
      <w:r>
        <w:rPr>
          <w:rFonts w:hint="eastAsia"/>
        </w:rPr>
        <w:t>A</w:t>
      </w:r>
      <w:r>
        <w:rPr>
          <w:rFonts w:hint="eastAsia"/>
        </w:rPr>
        <w:t>：</w:t>
      </w:r>
      <w:r>
        <w:rPr>
          <w:rFonts w:hint="eastAsia"/>
        </w:rPr>
        <w:t>PVS only</w:t>
      </w:r>
    </w:p>
    <w:p w:rsidR="007C2305" w:rsidRDefault="002E60CE">
      <w:pPr>
        <w:ind w:left="210" w:right="210"/>
      </w:pPr>
      <w:r>
        <w:rPr>
          <w:rFonts w:hint="eastAsia"/>
        </w:rPr>
        <w:t>B</w:t>
      </w:r>
      <w:r>
        <w:rPr>
          <w:rFonts w:hint="eastAsia"/>
        </w:rPr>
        <w:t>：</w:t>
      </w:r>
      <w:r>
        <w:rPr>
          <w:rFonts w:hint="eastAsia"/>
        </w:rPr>
        <w:t>PVS and dynamic objects</w:t>
      </w:r>
    </w:p>
    <w:p w:rsidR="007C2305" w:rsidRDefault="002E60CE">
      <w:pPr>
        <w:ind w:left="210" w:right="210"/>
      </w:pPr>
      <w:r>
        <w:rPr>
          <w:rFonts w:hint="eastAsia"/>
        </w:rPr>
        <w:t>C</w:t>
      </w:r>
      <w:r>
        <w:rPr>
          <w:rFonts w:hint="eastAsia"/>
        </w:rPr>
        <w:t>：</w:t>
      </w:r>
      <w:r>
        <w:rPr>
          <w:rFonts w:hint="eastAsia"/>
        </w:rPr>
        <w:t>Automatic Portal Generation</w:t>
      </w:r>
    </w:p>
    <w:p w:rsidR="007C2305" w:rsidRDefault="002E60CE">
      <w:pPr>
        <w:ind w:left="210" w:right="210"/>
      </w:pPr>
      <w:r>
        <w:rPr>
          <w:rFonts w:hint="eastAsia"/>
        </w:rPr>
        <w:t>D</w:t>
      </w:r>
      <w:r>
        <w:rPr>
          <w:rFonts w:hint="eastAsia"/>
        </w:rPr>
        <w:t>：</w:t>
      </w:r>
      <w:r>
        <w:rPr>
          <w:rFonts w:hint="eastAsia"/>
        </w:rPr>
        <w:t>Dynamic Only</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关于</w:t>
      </w:r>
      <w:r>
        <w:rPr>
          <w:rFonts w:hint="eastAsia"/>
          <w:sz w:val="28"/>
          <w:szCs w:val="28"/>
        </w:rPr>
        <w:t xml:space="preserve"> Vector3 </w:t>
      </w:r>
      <w:r>
        <w:rPr>
          <w:rFonts w:hint="eastAsia"/>
          <w:sz w:val="28"/>
          <w:szCs w:val="28"/>
        </w:rPr>
        <w:t>的</w:t>
      </w:r>
      <w:r>
        <w:rPr>
          <w:rFonts w:hint="eastAsia"/>
          <w:sz w:val="28"/>
          <w:szCs w:val="28"/>
        </w:rPr>
        <w:t xml:space="preserve"> API</w:t>
      </w:r>
      <w:r>
        <w:rPr>
          <w:rFonts w:hint="eastAsia"/>
          <w:sz w:val="28"/>
          <w:szCs w:val="28"/>
        </w:rPr>
        <w:t>，以下说法正确的是？</w:t>
      </w:r>
      <w:r>
        <w:rPr>
          <w:rFonts w:hint="eastAsia"/>
          <w:sz w:val="28"/>
          <w:szCs w:val="28"/>
        </w:rPr>
        <w:t xml:space="preserve"> C</w:t>
      </w:r>
    </w:p>
    <w:p w:rsidR="007C2305" w:rsidRDefault="002E60CE">
      <w:pPr>
        <w:ind w:left="210" w:right="210"/>
      </w:pPr>
      <w:r>
        <w:rPr>
          <w:rFonts w:hint="eastAsia"/>
        </w:rPr>
        <w:t>A</w:t>
      </w:r>
      <w:r>
        <w:rPr>
          <w:rFonts w:hint="eastAsia"/>
        </w:rPr>
        <w:t>：</w:t>
      </w:r>
      <w:r>
        <w:rPr>
          <w:rFonts w:hint="eastAsia"/>
        </w:rPr>
        <w:t xml:space="preserve">Vector3.normalize </w:t>
      </w:r>
      <w:r>
        <w:rPr>
          <w:rFonts w:hint="eastAsia"/>
        </w:rPr>
        <w:t>可以获取一个三维向量的法线向量；</w:t>
      </w:r>
    </w:p>
    <w:p w:rsidR="007C2305" w:rsidRDefault="002E60CE">
      <w:pPr>
        <w:ind w:left="210" w:right="210"/>
      </w:pPr>
      <w:r>
        <w:rPr>
          <w:rFonts w:hint="eastAsia"/>
        </w:rPr>
        <w:t>B</w:t>
      </w:r>
      <w:r>
        <w:rPr>
          <w:rFonts w:hint="eastAsia"/>
        </w:rPr>
        <w:t>：</w:t>
      </w:r>
      <w:r>
        <w:rPr>
          <w:rFonts w:hint="eastAsia"/>
        </w:rPr>
        <w:t xml:space="preserve">Vector3.magnitude </w:t>
      </w:r>
      <w:r>
        <w:rPr>
          <w:rFonts w:hint="eastAsia"/>
        </w:rPr>
        <w:t>可以获取一个三维向量的长度；</w:t>
      </w:r>
    </w:p>
    <w:p w:rsidR="007C2305" w:rsidRDefault="002E60CE">
      <w:pPr>
        <w:ind w:left="210" w:right="210"/>
      </w:pPr>
      <w:r>
        <w:rPr>
          <w:rFonts w:hint="eastAsia"/>
        </w:rPr>
        <w:t>C</w:t>
      </w:r>
      <w:r>
        <w:rPr>
          <w:rFonts w:hint="eastAsia"/>
        </w:rPr>
        <w:t>：</w:t>
      </w:r>
      <w:r>
        <w:rPr>
          <w:rFonts w:hint="eastAsia"/>
        </w:rPr>
        <w:t xml:space="preserve">Vector3.forward </w:t>
      </w:r>
      <w:r>
        <w:rPr>
          <w:rFonts w:hint="eastAsia"/>
        </w:rPr>
        <w:t>与</w:t>
      </w:r>
      <w:r>
        <w:rPr>
          <w:rFonts w:hint="eastAsia"/>
        </w:rPr>
        <w:t xml:space="preserve"> Vector3</w:t>
      </w:r>
      <w:r>
        <w:rPr>
          <w:rFonts w:hint="eastAsia"/>
        </w:rPr>
        <w:t>（</w:t>
      </w:r>
      <w:r>
        <w:rPr>
          <w:rFonts w:hint="eastAsia"/>
        </w:rPr>
        <w:t>0,0,1</w:t>
      </w:r>
      <w:r>
        <w:rPr>
          <w:rFonts w:hint="eastAsia"/>
        </w:rPr>
        <w:t>）是一样的意思；</w:t>
      </w:r>
    </w:p>
    <w:p w:rsidR="007C2305" w:rsidRDefault="002E60CE">
      <w:pPr>
        <w:ind w:left="210" w:right="210"/>
      </w:pPr>
      <w:r>
        <w:rPr>
          <w:rFonts w:hint="eastAsia"/>
        </w:rPr>
        <w:t>D</w:t>
      </w:r>
      <w:r>
        <w:rPr>
          <w:rFonts w:hint="eastAsia"/>
        </w:rPr>
        <w:t>：</w:t>
      </w:r>
      <w:r>
        <w:rPr>
          <w:rFonts w:hint="eastAsia"/>
        </w:rPr>
        <w:t>Vector3.Dot</w:t>
      </w:r>
      <w:r>
        <w:rPr>
          <w:rFonts w:hint="eastAsia"/>
        </w:rPr>
        <w:t>（向量</w:t>
      </w:r>
      <w:r>
        <w:rPr>
          <w:rFonts w:hint="eastAsia"/>
        </w:rPr>
        <w:t xml:space="preserve"> A</w:t>
      </w:r>
      <w:r>
        <w:rPr>
          <w:rFonts w:hint="eastAsia"/>
        </w:rPr>
        <w:t>，向量</w:t>
      </w:r>
      <w:r>
        <w:rPr>
          <w:rFonts w:hint="eastAsia"/>
        </w:rPr>
        <w:t xml:space="preserve"> B</w:t>
      </w:r>
      <w:r>
        <w:rPr>
          <w:rFonts w:hint="eastAsia"/>
        </w:rPr>
        <w:t>）是用来计算向量</w:t>
      </w:r>
      <w:r>
        <w:rPr>
          <w:rFonts w:hint="eastAsia"/>
        </w:rPr>
        <w:t xml:space="preserve"> A </w:t>
      </w:r>
      <w:r>
        <w:rPr>
          <w:rFonts w:hint="eastAsia"/>
        </w:rPr>
        <w:t>与向量</w:t>
      </w:r>
      <w:r>
        <w:rPr>
          <w:rFonts w:hint="eastAsia"/>
        </w:rPr>
        <w:t xml:space="preserve"> B </w:t>
      </w:r>
      <w:r>
        <w:rPr>
          <w:rFonts w:hint="eastAsia"/>
        </w:rPr>
        <w:t>的叉积</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下列那些选项不是网格层属性的固有选项</w:t>
      </w:r>
      <w:r>
        <w:rPr>
          <w:rFonts w:hint="eastAsia"/>
          <w:sz w:val="28"/>
          <w:szCs w:val="28"/>
        </w:rPr>
        <w:t>? A</w:t>
      </w:r>
    </w:p>
    <w:p w:rsidR="007C2305" w:rsidRDefault="002E60CE">
      <w:pPr>
        <w:ind w:left="210" w:right="210"/>
      </w:pPr>
      <w:r>
        <w:rPr>
          <w:rFonts w:hint="eastAsia"/>
        </w:rPr>
        <w:t>A</w:t>
      </w:r>
      <w:r>
        <w:rPr>
          <w:rFonts w:hint="eastAsia"/>
        </w:rPr>
        <w:t>：</w:t>
      </w:r>
      <w:r>
        <w:rPr>
          <w:rFonts w:hint="eastAsia"/>
        </w:rPr>
        <w:t>Default</w:t>
      </w:r>
    </w:p>
    <w:p w:rsidR="007C2305" w:rsidRDefault="002E60CE">
      <w:pPr>
        <w:ind w:left="210" w:right="210"/>
      </w:pPr>
      <w:r>
        <w:rPr>
          <w:rFonts w:hint="eastAsia"/>
        </w:rPr>
        <w:t>B</w:t>
      </w:r>
      <w:r>
        <w:rPr>
          <w:rFonts w:hint="eastAsia"/>
        </w:rPr>
        <w:t>：</w:t>
      </w:r>
      <w:r>
        <w:rPr>
          <w:rFonts w:hint="eastAsia"/>
        </w:rPr>
        <w:t>Walkable</w:t>
      </w:r>
    </w:p>
    <w:p w:rsidR="007C2305" w:rsidRDefault="002E60CE">
      <w:pPr>
        <w:ind w:left="210" w:right="210"/>
      </w:pPr>
      <w:r>
        <w:rPr>
          <w:rFonts w:hint="eastAsia"/>
        </w:rPr>
        <w:t>C</w:t>
      </w:r>
      <w:r>
        <w:rPr>
          <w:rFonts w:hint="eastAsia"/>
        </w:rPr>
        <w:t>：</w:t>
      </w:r>
      <w:r>
        <w:rPr>
          <w:rFonts w:hint="eastAsia"/>
        </w:rPr>
        <w:t>Not Walkable</w:t>
      </w:r>
    </w:p>
    <w:p w:rsidR="007C2305" w:rsidRDefault="002E60CE">
      <w:pPr>
        <w:ind w:left="210" w:right="210"/>
      </w:pPr>
      <w:r>
        <w:rPr>
          <w:rFonts w:hint="eastAsia"/>
        </w:rPr>
        <w:t>D</w:t>
      </w:r>
      <w:r>
        <w:rPr>
          <w:rFonts w:hint="eastAsia"/>
        </w:rPr>
        <w:t>：</w:t>
      </w:r>
      <w:r>
        <w:rPr>
          <w:rFonts w:hint="eastAsia"/>
        </w:rPr>
        <w:t>Jump</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什么是导航网格（</w:t>
      </w:r>
      <w:r>
        <w:rPr>
          <w:rFonts w:hint="eastAsia"/>
          <w:sz w:val="28"/>
          <w:szCs w:val="28"/>
        </w:rPr>
        <w:t>NavMesh</w:t>
      </w:r>
      <w:r>
        <w:rPr>
          <w:rFonts w:hint="eastAsia"/>
          <w:sz w:val="28"/>
          <w:szCs w:val="28"/>
        </w:rPr>
        <w:t>）？</w:t>
      </w:r>
      <w:r>
        <w:rPr>
          <w:rFonts w:hint="eastAsia"/>
          <w:sz w:val="28"/>
          <w:szCs w:val="28"/>
        </w:rPr>
        <w:t xml:space="preserve"> D</w:t>
      </w:r>
    </w:p>
    <w:p w:rsidR="007C2305" w:rsidRDefault="002E60CE">
      <w:pPr>
        <w:ind w:left="210" w:right="210"/>
      </w:pPr>
      <w:r>
        <w:rPr>
          <w:rFonts w:hint="eastAsia"/>
        </w:rPr>
        <w:t>A</w:t>
      </w:r>
      <w:r>
        <w:rPr>
          <w:rFonts w:hint="eastAsia"/>
        </w:rPr>
        <w:t>：一种用于描述相机轨迹的网格</w:t>
      </w:r>
    </w:p>
    <w:p w:rsidR="007C2305" w:rsidRDefault="002E60CE">
      <w:pPr>
        <w:ind w:left="210" w:right="210"/>
      </w:pPr>
      <w:r>
        <w:rPr>
          <w:rFonts w:hint="eastAsia"/>
        </w:rPr>
        <w:t>B</w:t>
      </w:r>
      <w:r>
        <w:rPr>
          <w:rFonts w:hint="eastAsia"/>
        </w:rPr>
        <w:t>：一种被优化过的物体网格</w:t>
      </w:r>
    </w:p>
    <w:p w:rsidR="007C2305" w:rsidRDefault="002E60CE">
      <w:pPr>
        <w:ind w:left="210" w:right="210"/>
      </w:pPr>
      <w:r>
        <w:rPr>
          <w:rFonts w:hint="eastAsia"/>
        </w:rPr>
        <w:t>C</w:t>
      </w:r>
      <w:r>
        <w:rPr>
          <w:rFonts w:hint="eastAsia"/>
        </w:rPr>
        <w:t>：一种用于物理碰撞的网格</w:t>
      </w:r>
    </w:p>
    <w:p w:rsidR="007C2305" w:rsidRDefault="002E60CE">
      <w:pPr>
        <w:ind w:left="210" w:right="210"/>
      </w:pPr>
      <w:r>
        <w:rPr>
          <w:rFonts w:hint="eastAsia"/>
        </w:rPr>
        <w:t>D</w:t>
      </w:r>
      <w:r>
        <w:rPr>
          <w:rFonts w:hint="eastAsia"/>
        </w:rPr>
        <w:t>：一种用于实现自动寻路的网格</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以下哪一个选项不属于</w:t>
      </w:r>
      <w:r>
        <w:rPr>
          <w:sz w:val="28"/>
          <w:szCs w:val="28"/>
        </w:rPr>
        <w:t>Unity</w:t>
      </w:r>
      <w:r>
        <w:rPr>
          <w:rFonts w:hint="eastAsia"/>
          <w:sz w:val="28"/>
          <w:szCs w:val="28"/>
        </w:rPr>
        <w:t>引擎所支持的视频格式文件</w:t>
      </w:r>
      <w:r>
        <w:rPr>
          <w:rFonts w:hint="eastAsia"/>
          <w:sz w:val="28"/>
          <w:szCs w:val="28"/>
        </w:rPr>
        <w:t xml:space="preserve"> D</w:t>
      </w:r>
    </w:p>
    <w:p w:rsidR="007C2305" w:rsidRDefault="002E60CE">
      <w:pPr>
        <w:ind w:left="210" w:right="210"/>
      </w:pPr>
      <w:r>
        <w:rPr>
          <w:rFonts w:hint="eastAsia"/>
        </w:rPr>
        <w:t>A</w:t>
      </w:r>
      <w:r>
        <w:rPr>
          <w:rFonts w:hint="eastAsia"/>
        </w:rPr>
        <w:t>．后缀名为</w:t>
      </w:r>
      <w:r>
        <w:rPr>
          <w:rFonts w:hint="eastAsia"/>
        </w:rPr>
        <w:t>mov</w:t>
      </w:r>
      <w:r>
        <w:rPr>
          <w:rFonts w:hint="eastAsia"/>
        </w:rPr>
        <w:t>的文件</w:t>
      </w:r>
    </w:p>
    <w:p w:rsidR="007C2305" w:rsidRDefault="002E60CE">
      <w:pPr>
        <w:ind w:left="210" w:right="210"/>
      </w:pPr>
      <w:r>
        <w:rPr>
          <w:rFonts w:hint="eastAsia"/>
        </w:rPr>
        <w:t>B</w:t>
      </w:r>
      <w:r>
        <w:rPr>
          <w:rFonts w:hint="eastAsia"/>
        </w:rPr>
        <w:t>．后缀名为</w:t>
      </w:r>
      <w:r>
        <w:rPr>
          <w:rFonts w:hint="eastAsia"/>
        </w:rPr>
        <w:t>mpg</w:t>
      </w:r>
      <w:r>
        <w:rPr>
          <w:rFonts w:hint="eastAsia"/>
        </w:rPr>
        <w:t>的文件</w:t>
      </w:r>
    </w:p>
    <w:p w:rsidR="007C2305" w:rsidRDefault="002E60CE">
      <w:pPr>
        <w:ind w:left="210" w:right="210"/>
      </w:pPr>
      <w:r>
        <w:rPr>
          <w:rFonts w:hint="eastAsia"/>
        </w:rPr>
        <w:t>C</w:t>
      </w:r>
      <w:r>
        <w:rPr>
          <w:rFonts w:hint="eastAsia"/>
        </w:rPr>
        <w:t>．后缀名为</w:t>
      </w:r>
      <w:r>
        <w:rPr>
          <w:rFonts w:hint="eastAsia"/>
        </w:rPr>
        <w:t>avi</w:t>
      </w:r>
      <w:r>
        <w:rPr>
          <w:rFonts w:hint="eastAsia"/>
        </w:rPr>
        <w:t>的文件</w:t>
      </w:r>
    </w:p>
    <w:p w:rsidR="007C2305" w:rsidRDefault="002E60CE">
      <w:pPr>
        <w:ind w:left="210" w:right="210"/>
      </w:pPr>
      <w:r>
        <w:rPr>
          <w:rFonts w:hint="eastAsia"/>
        </w:rPr>
        <w:t xml:space="preserve">D. </w:t>
      </w:r>
      <w:r>
        <w:rPr>
          <w:rFonts w:hint="eastAsia"/>
        </w:rPr>
        <w:t>后缀名为</w:t>
      </w:r>
      <w:r>
        <w:rPr>
          <w:rFonts w:hint="eastAsia"/>
        </w:rPr>
        <w:t>swf</w:t>
      </w:r>
      <w:r>
        <w:rPr>
          <w:rFonts w:hint="eastAsia"/>
        </w:rPr>
        <w:t>的文件</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sz w:val="28"/>
          <w:szCs w:val="28"/>
        </w:rPr>
        <w:t>Unity</w:t>
      </w:r>
      <w:r>
        <w:rPr>
          <w:rFonts w:hint="eastAsia"/>
          <w:sz w:val="28"/>
          <w:szCs w:val="28"/>
        </w:rPr>
        <w:t>引擎使用的是左手坐标系还是右手坐标系？</w:t>
      </w:r>
      <w:r>
        <w:rPr>
          <w:rFonts w:hint="eastAsia"/>
          <w:sz w:val="28"/>
          <w:szCs w:val="28"/>
        </w:rPr>
        <w:t xml:space="preserve"> A</w:t>
      </w:r>
    </w:p>
    <w:p w:rsidR="007C2305" w:rsidRDefault="002E60CE">
      <w:pPr>
        <w:ind w:left="210" w:right="210"/>
      </w:pPr>
      <w:r>
        <w:rPr>
          <w:rFonts w:hint="eastAsia"/>
        </w:rPr>
        <w:t>A</w:t>
      </w:r>
      <w:r>
        <w:rPr>
          <w:rFonts w:hint="eastAsia"/>
        </w:rPr>
        <w:t>．左手坐标系</w:t>
      </w:r>
    </w:p>
    <w:p w:rsidR="007C2305" w:rsidRDefault="002E60CE">
      <w:pPr>
        <w:ind w:left="210" w:right="210"/>
      </w:pPr>
      <w:r>
        <w:rPr>
          <w:rFonts w:hint="eastAsia"/>
        </w:rPr>
        <w:t>B</w:t>
      </w:r>
      <w:r>
        <w:rPr>
          <w:rFonts w:hint="eastAsia"/>
        </w:rPr>
        <w:t>．右手坐标系</w:t>
      </w:r>
    </w:p>
    <w:p w:rsidR="007C2305" w:rsidRDefault="002E60CE">
      <w:pPr>
        <w:ind w:left="210" w:right="210"/>
      </w:pPr>
      <w:r>
        <w:rPr>
          <w:rFonts w:hint="eastAsia"/>
        </w:rPr>
        <w:t>C</w:t>
      </w:r>
      <w:r>
        <w:rPr>
          <w:rFonts w:hint="eastAsia"/>
        </w:rPr>
        <w:t>．可以通过</w:t>
      </w:r>
      <w:r>
        <w:rPr>
          <w:rFonts w:hint="eastAsia"/>
        </w:rPr>
        <w:t xml:space="preserve">Project Setting </w:t>
      </w:r>
      <w:r>
        <w:rPr>
          <w:rFonts w:hint="eastAsia"/>
        </w:rPr>
        <w:t>切换左右手坐标系</w:t>
      </w:r>
    </w:p>
    <w:p w:rsidR="007C2305" w:rsidRDefault="002E60CE">
      <w:pPr>
        <w:ind w:left="210" w:right="210"/>
      </w:pPr>
      <w:r>
        <w:rPr>
          <w:rFonts w:hint="eastAsia"/>
        </w:rPr>
        <w:t>D</w:t>
      </w:r>
      <w:r>
        <w:rPr>
          <w:rFonts w:hint="eastAsia"/>
        </w:rPr>
        <w:t>．可以通过</w:t>
      </w:r>
      <w:r>
        <w:rPr>
          <w:rFonts w:hint="eastAsia"/>
        </w:rPr>
        <w:t>Reference</w:t>
      </w:r>
      <w:r>
        <w:rPr>
          <w:rFonts w:hint="eastAsia"/>
        </w:rPr>
        <w:t>切换左右手坐标系</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以下哪组摄像机中</w:t>
      </w:r>
      <w:r>
        <w:rPr>
          <w:sz w:val="28"/>
          <w:szCs w:val="28"/>
        </w:rPr>
        <w:t>Normalized View Port Rect</w:t>
      </w:r>
      <w:r>
        <w:rPr>
          <w:rFonts w:hint="eastAsia"/>
          <w:sz w:val="28"/>
          <w:szCs w:val="28"/>
        </w:rPr>
        <w:t>的数值设置可以使得摄像机显示的画面位于</w:t>
      </w:r>
      <w:r>
        <w:rPr>
          <w:sz w:val="28"/>
          <w:szCs w:val="28"/>
        </w:rPr>
        <w:t>1280*720</w:t>
      </w:r>
      <w:r>
        <w:rPr>
          <w:rFonts w:hint="eastAsia"/>
          <w:sz w:val="28"/>
          <w:szCs w:val="28"/>
        </w:rPr>
        <w:t>分辨率的屏幕画面的右上角</w:t>
      </w:r>
      <w:r>
        <w:rPr>
          <w:rFonts w:hint="eastAsia"/>
          <w:sz w:val="28"/>
          <w:szCs w:val="28"/>
        </w:rPr>
        <w:t xml:space="preserve"> D</w:t>
      </w:r>
    </w:p>
    <w:p w:rsidR="007C2305" w:rsidRDefault="002E60CE">
      <w:pPr>
        <w:ind w:left="210" w:right="210"/>
      </w:pPr>
      <w:r>
        <w:t>A. x = 640, Y = -360 , W = 360,H = 360</w:t>
      </w:r>
    </w:p>
    <w:p w:rsidR="007C2305" w:rsidRDefault="002E60CE">
      <w:pPr>
        <w:ind w:left="210" w:right="210"/>
      </w:pPr>
      <w:r>
        <w:t>B. x =640, Y = -360 , W = 360,H = 360</w:t>
      </w:r>
    </w:p>
    <w:p w:rsidR="007C2305" w:rsidRDefault="002E60CE">
      <w:pPr>
        <w:ind w:left="210" w:right="210"/>
      </w:pPr>
      <w:r>
        <w:t>C. x =0.5, Y = 0 , W = 0.5,H = 0.5</w:t>
      </w:r>
    </w:p>
    <w:p w:rsidR="007C2305" w:rsidRDefault="002E60CE">
      <w:pPr>
        <w:ind w:left="210" w:right="210"/>
      </w:pPr>
      <w:r>
        <w:rPr>
          <w:rFonts w:hint="eastAsia"/>
        </w:rPr>
        <w:t>C. x =0.5, Y = 0.5 , W = 0.5,H = 0.5</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以下哪个组件是任何</w:t>
      </w:r>
      <w:r>
        <w:rPr>
          <w:sz w:val="28"/>
          <w:szCs w:val="28"/>
        </w:rPr>
        <w:t>GameObject</w:t>
      </w:r>
      <w:r>
        <w:rPr>
          <w:rFonts w:hint="eastAsia"/>
          <w:sz w:val="28"/>
          <w:szCs w:val="28"/>
        </w:rPr>
        <w:t>必备的组件</w:t>
      </w:r>
      <w:r>
        <w:rPr>
          <w:rFonts w:hint="eastAsia"/>
          <w:sz w:val="28"/>
          <w:szCs w:val="28"/>
        </w:rPr>
        <w:t xml:space="preserve"> B</w:t>
      </w:r>
    </w:p>
    <w:p w:rsidR="007C2305" w:rsidRDefault="002E60CE">
      <w:pPr>
        <w:ind w:left="210" w:right="210"/>
      </w:pPr>
      <w:r>
        <w:t>A.Mesh Renderer</w:t>
      </w:r>
    </w:p>
    <w:p w:rsidR="007C2305" w:rsidRDefault="002E60CE">
      <w:pPr>
        <w:ind w:left="210" w:right="210"/>
      </w:pPr>
      <w:r>
        <w:t>B.Trtansform</w:t>
      </w:r>
    </w:p>
    <w:p w:rsidR="007C2305" w:rsidRDefault="002E60CE">
      <w:pPr>
        <w:ind w:left="210" w:right="210"/>
      </w:pPr>
      <w:r>
        <w:t>C.Game Object</w:t>
      </w:r>
    </w:p>
    <w:p w:rsidR="007C2305" w:rsidRDefault="002E60CE">
      <w:pPr>
        <w:ind w:left="210" w:right="210"/>
      </w:pPr>
      <w:r>
        <w:rPr>
          <w:rFonts w:hint="eastAsia"/>
        </w:rPr>
        <w:t>D.Main camera</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在</w:t>
      </w:r>
      <w:r>
        <w:rPr>
          <w:sz w:val="28"/>
          <w:szCs w:val="28"/>
        </w:rPr>
        <w:t>Unity</w:t>
      </w:r>
      <w:r>
        <w:rPr>
          <w:rFonts w:hint="eastAsia"/>
          <w:sz w:val="28"/>
          <w:szCs w:val="28"/>
        </w:rPr>
        <w:t>编辑器中，停止对</w:t>
      </w:r>
      <w:r>
        <w:rPr>
          <w:sz w:val="28"/>
          <w:szCs w:val="28"/>
        </w:rPr>
        <w:t>Game</w:t>
      </w:r>
      <w:r>
        <w:rPr>
          <w:rFonts w:hint="eastAsia"/>
          <w:sz w:val="28"/>
          <w:szCs w:val="28"/>
        </w:rPr>
        <w:t>视图进行预览播放的快捷键操作是以下哪一项</w:t>
      </w:r>
      <w:r>
        <w:rPr>
          <w:rFonts w:hint="eastAsia"/>
          <w:sz w:val="28"/>
          <w:szCs w:val="28"/>
        </w:rPr>
        <w:t xml:space="preserve"> A</w:t>
      </w:r>
    </w:p>
    <w:p w:rsidR="007C2305" w:rsidRDefault="002E60CE">
      <w:pPr>
        <w:ind w:left="210" w:right="210"/>
      </w:pPr>
      <w:r>
        <w:rPr>
          <w:rFonts w:hint="eastAsia"/>
        </w:rPr>
        <w:t>A</w:t>
      </w:r>
      <w:r>
        <w:rPr>
          <w:rFonts w:hint="eastAsia"/>
        </w:rPr>
        <w:t>．</w:t>
      </w:r>
      <w:r>
        <w:rPr>
          <w:rFonts w:hint="eastAsia"/>
        </w:rPr>
        <w:t>CTRL/CMD + P</w:t>
      </w:r>
    </w:p>
    <w:p w:rsidR="007C2305" w:rsidRDefault="002E60CE">
      <w:pPr>
        <w:ind w:left="210" w:right="210"/>
      </w:pPr>
      <w:r>
        <w:rPr>
          <w:rFonts w:hint="eastAsia"/>
        </w:rPr>
        <w:t>B</w:t>
      </w:r>
      <w:r>
        <w:rPr>
          <w:rFonts w:hint="eastAsia"/>
        </w:rPr>
        <w:t>．</w:t>
      </w:r>
      <w:r>
        <w:rPr>
          <w:rFonts w:hint="eastAsia"/>
        </w:rPr>
        <w:t>CTRL/CMD + Shift +P</w:t>
      </w:r>
    </w:p>
    <w:p w:rsidR="007C2305" w:rsidRDefault="002E60CE">
      <w:pPr>
        <w:ind w:left="210" w:right="210"/>
      </w:pPr>
      <w:r>
        <w:rPr>
          <w:rFonts w:hint="eastAsia"/>
        </w:rPr>
        <w:t>C</w:t>
      </w:r>
      <w:r>
        <w:rPr>
          <w:rFonts w:hint="eastAsia"/>
        </w:rPr>
        <w:t>．</w:t>
      </w:r>
      <w:r>
        <w:rPr>
          <w:rFonts w:hint="eastAsia"/>
        </w:rPr>
        <w:t>CTRL/CMD + Alt +P</w:t>
      </w:r>
    </w:p>
    <w:p w:rsidR="007C2305" w:rsidRDefault="002E60CE">
      <w:pPr>
        <w:ind w:left="210" w:right="210"/>
      </w:pPr>
      <w:r>
        <w:rPr>
          <w:rFonts w:hint="eastAsia"/>
        </w:rPr>
        <w:t>D</w:t>
      </w:r>
      <w:r>
        <w:rPr>
          <w:rFonts w:hint="eastAsia"/>
        </w:rPr>
        <w:t>．</w:t>
      </w:r>
      <w:r>
        <w:rPr>
          <w:rFonts w:hint="eastAsia"/>
        </w:rPr>
        <w:t>CTRL/CMD + S</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在</w:t>
      </w:r>
      <w:r>
        <w:rPr>
          <w:sz w:val="28"/>
          <w:szCs w:val="28"/>
        </w:rPr>
        <w:t>Unity</w:t>
      </w:r>
      <w:r>
        <w:rPr>
          <w:rFonts w:hint="eastAsia"/>
          <w:sz w:val="28"/>
          <w:szCs w:val="28"/>
        </w:rPr>
        <w:t>引擎中，</w:t>
      </w:r>
      <w:r>
        <w:rPr>
          <w:sz w:val="28"/>
          <w:szCs w:val="28"/>
        </w:rPr>
        <w:t>Depth</w:t>
      </w:r>
      <w:r>
        <w:rPr>
          <w:rFonts w:hint="eastAsia"/>
          <w:sz w:val="28"/>
          <w:szCs w:val="28"/>
        </w:rPr>
        <w:t>属性值最大的摄像机会比</w:t>
      </w:r>
      <w:r>
        <w:rPr>
          <w:sz w:val="28"/>
          <w:szCs w:val="28"/>
        </w:rPr>
        <w:t>Depth</w:t>
      </w:r>
      <w:r>
        <w:rPr>
          <w:rFonts w:hint="eastAsia"/>
          <w:sz w:val="28"/>
          <w:szCs w:val="28"/>
        </w:rPr>
        <w:t>属性值小的摄像机更晚绘制么？</w:t>
      </w:r>
      <w:r>
        <w:rPr>
          <w:rFonts w:hint="eastAsia"/>
          <w:sz w:val="28"/>
          <w:szCs w:val="28"/>
        </w:rPr>
        <w:t xml:space="preserve"> A</w:t>
      </w:r>
    </w:p>
    <w:p w:rsidR="007C2305" w:rsidRDefault="002E60CE">
      <w:pPr>
        <w:ind w:left="210" w:right="210"/>
      </w:pPr>
      <w:r>
        <w:rPr>
          <w:rFonts w:hint="eastAsia"/>
        </w:rPr>
        <w:t>A</w:t>
      </w:r>
      <w:r>
        <w:rPr>
          <w:rFonts w:hint="eastAsia"/>
        </w:rPr>
        <w:t>．是</w:t>
      </w:r>
    </w:p>
    <w:p w:rsidR="007C2305" w:rsidRDefault="002E60CE">
      <w:pPr>
        <w:ind w:left="210" w:right="210"/>
      </w:pPr>
      <w:r>
        <w:rPr>
          <w:rFonts w:hint="eastAsia"/>
        </w:rPr>
        <w:t>B</w:t>
      </w:r>
      <w:r>
        <w:rPr>
          <w:rFonts w:hint="eastAsia"/>
        </w:rPr>
        <w:t>．否</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下列选项中有关</w:t>
      </w:r>
      <w:r>
        <w:rPr>
          <w:sz w:val="28"/>
          <w:szCs w:val="28"/>
        </w:rPr>
        <w:t>Animator</w:t>
      </w:r>
      <w:r>
        <w:rPr>
          <w:rFonts w:hint="eastAsia"/>
          <w:sz w:val="28"/>
          <w:szCs w:val="28"/>
        </w:rPr>
        <w:t>的说法错误的是</w:t>
      </w:r>
      <w:r>
        <w:rPr>
          <w:rFonts w:hint="eastAsia"/>
          <w:sz w:val="28"/>
          <w:szCs w:val="28"/>
        </w:rPr>
        <w:t xml:space="preserve"> D</w:t>
      </w:r>
    </w:p>
    <w:p w:rsidR="007C2305" w:rsidRDefault="002E60CE">
      <w:pPr>
        <w:ind w:left="210" w:right="210"/>
      </w:pPr>
      <w:r>
        <w:rPr>
          <w:rFonts w:hint="eastAsia"/>
        </w:rPr>
        <w:t>A.Animasstor</w:t>
      </w:r>
      <w:r>
        <w:rPr>
          <w:rFonts w:hint="eastAsia"/>
        </w:rPr>
        <w:t>是</w:t>
      </w:r>
      <w:r>
        <w:rPr>
          <w:rFonts w:hint="eastAsia"/>
        </w:rPr>
        <w:t>Unity</w:t>
      </w:r>
      <w:r>
        <w:rPr>
          <w:rFonts w:hint="eastAsia"/>
        </w:rPr>
        <w:t>引擎内置组件</w:t>
      </w:r>
    </w:p>
    <w:p w:rsidR="007C2305" w:rsidRDefault="002E60CE">
      <w:pPr>
        <w:ind w:left="210" w:right="210"/>
      </w:pPr>
      <w:r>
        <w:rPr>
          <w:rFonts w:hint="eastAsia"/>
        </w:rPr>
        <w:t>B.</w:t>
      </w:r>
      <w:r>
        <w:rPr>
          <w:rFonts w:hint="eastAsia"/>
        </w:rPr>
        <w:t>任何一个具有动画状态机功能的</w:t>
      </w:r>
      <w:r>
        <w:rPr>
          <w:rFonts w:hint="eastAsia"/>
        </w:rPr>
        <w:t>GameObject</w:t>
      </w:r>
      <w:r>
        <w:rPr>
          <w:rFonts w:hint="eastAsia"/>
        </w:rPr>
        <w:t>都需要一个</w:t>
      </w:r>
      <w:r>
        <w:rPr>
          <w:rFonts w:hint="eastAsia"/>
        </w:rPr>
        <w:t>Animator</w:t>
      </w:r>
      <w:r>
        <w:rPr>
          <w:rFonts w:hint="eastAsia"/>
        </w:rPr>
        <w:t>组件</w:t>
      </w:r>
    </w:p>
    <w:p w:rsidR="007C2305" w:rsidRDefault="002E60CE">
      <w:pPr>
        <w:ind w:left="210" w:right="210"/>
      </w:pPr>
      <w:r>
        <w:rPr>
          <w:rFonts w:hint="eastAsia"/>
        </w:rPr>
        <w:t>C.</w:t>
      </w:r>
      <w:r>
        <w:rPr>
          <w:rFonts w:hint="eastAsia"/>
        </w:rPr>
        <w:t>它主要用于角色行为的设置，包括</w:t>
      </w:r>
      <w:r>
        <w:rPr>
          <w:rFonts w:hint="eastAsia"/>
        </w:rPr>
        <w:t>StateMachines</w:t>
      </w:r>
      <w:r>
        <w:rPr>
          <w:rFonts w:hint="eastAsia"/>
        </w:rPr>
        <w:t>，混合</w:t>
      </w:r>
      <w:r>
        <w:rPr>
          <w:rFonts w:hint="eastAsia"/>
        </w:rPr>
        <w:t>Blend trees</w:t>
      </w:r>
      <w:r>
        <w:rPr>
          <w:rFonts w:hint="eastAsia"/>
        </w:rPr>
        <w:t>以及通过脚本控制的事件</w:t>
      </w:r>
    </w:p>
    <w:p w:rsidR="007C2305" w:rsidRDefault="002E60CE">
      <w:pPr>
        <w:ind w:left="210" w:right="210"/>
      </w:pPr>
      <w:r>
        <w:rPr>
          <w:rFonts w:hint="eastAsia"/>
        </w:rPr>
        <w:t>D.Animator</w:t>
      </w:r>
      <w:r>
        <w:rPr>
          <w:rFonts w:hint="eastAsia"/>
        </w:rPr>
        <w:t>同</w:t>
      </w:r>
      <w:r>
        <w:rPr>
          <w:rFonts w:hint="eastAsia"/>
        </w:rPr>
        <w:t>Animation</w:t>
      </w:r>
      <w:r>
        <w:rPr>
          <w:rFonts w:hint="eastAsia"/>
        </w:rPr>
        <w:t>组件的用法是相同的</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下列哪个视图主要用于显示和编辑所选游戏对象或资源的相关属性</w:t>
      </w:r>
      <w:r>
        <w:rPr>
          <w:rFonts w:hint="eastAsia"/>
          <w:sz w:val="28"/>
          <w:szCs w:val="28"/>
        </w:rPr>
        <w:t xml:space="preserve"> C</w:t>
      </w:r>
    </w:p>
    <w:p w:rsidR="007C2305" w:rsidRDefault="002E60CE">
      <w:pPr>
        <w:ind w:left="210" w:right="210"/>
      </w:pPr>
      <w:r>
        <w:rPr>
          <w:rFonts w:hint="eastAsia"/>
        </w:rPr>
        <w:t>A</w:t>
      </w:r>
      <w:r>
        <w:rPr>
          <w:rFonts w:hint="eastAsia"/>
        </w:rPr>
        <w:t>．</w:t>
      </w:r>
      <w:r>
        <w:rPr>
          <w:rFonts w:hint="eastAsia"/>
        </w:rPr>
        <w:t>Scene</w:t>
      </w:r>
    </w:p>
    <w:p w:rsidR="007C2305" w:rsidRDefault="002E60CE">
      <w:pPr>
        <w:ind w:left="210" w:right="210"/>
      </w:pPr>
      <w:r>
        <w:rPr>
          <w:rFonts w:hint="eastAsia"/>
        </w:rPr>
        <w:t>B</w:t>
      </w:r>
      <w:r>
        <w:rPr>
          <w:rFonts w:hint="eastAsia"/>
        </w:rPr>
        <w:t>．</w:t>
      </w:r>
      <w:r>
        <w:rPr>
          <w:rFonts w:hint="eastAsia"/>
        </w:rPr>
        <w:t>Project</w:t>
      </w:r>
    </w:p>
    <w:p w:rsidR="007C2305" w:rsidRDefault="002E60CE">
      <w:pPr>
        <w:ind w:left="210" w:right="210"/>
      </w:pPr>
      <w:r>
        <w:rPr>
          <w:rFonts w:hint="eastAsia"/>
        </w:rPr>
        <w:t>C</w:t>
      </w:r>
      <w:r>
        <w:rPr>
          <w:rFonts w:hint="eastAsia"/>
        </w:rPr>
        <w:t>．</w:t>
      </w:r>
      <w:r>
        <w:rPr>
          <w:rFonts w:hint="eastAsia"/>
        </w:rPr>
        <w:t>Inspector</w:t>
      </w:r>
    </w:p>
    <w:p w:rsidR="007C2305" w:rsidRDefault="002E60CE">
      <w:pPr>
        <w:ind w:left="210" w:right="210"/>
      </w:pPr>
      <w:r>
        <w:rPr>
          <w:rFonts w:hint="eastAsia"/>
        </w:rPr>
        <w:t>D</w:t>
      </w:r>
      <w:r>
        <w:rPr>
          <w:rFonts w:hint="eastAsia"/>
        </w:rPr>
        <w:t>．</w:t>
      </w:r>
      <w:r>
        <w:rPr>
          <w:rFonts w:hint="eastAsia"/>
        </w:rPr>
        <w:t>Hierarchy</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简述</w:t>
      </w:r>
      <w:r>
        <w:rPr>
          <w:sz w:val="28"/>
          <w:szCs w:val="28"/>
        </w:rPr>
        <w:t>Prefab</w:t>
      </w:r>
      <w:r>
        <w:rPr>
          <w:rFonts w:hint="eastAsia"/>
          <w:sz w:val="28"/>
          <w:szCs w:val="28"/>
        </w:rPr>
        <w:t>的使用？</w:t>
      </w:r>
      <w:r>
        <w:rPr>
          <w:sz w:val="28"/>
          <w:szCs w:val="28"/>
        </w:rPr>
        <w:t>Editor</w:t>
      </w:r>
      <w:r>
        <w:rPr>
          <w:rFonts w:hint="eastAsia"/>
          <w:sz w:val="28"/>
          <w:szCs w:val="28"/>
        </w:rPr>
        <w:t>下动态创建</w:t>
      </w:r>
      <w:r>
        <w:rPr>
          <w:sz w:val="28"/>
          <w:szCs w:val="28"/>
        </w:rPr>
        <w:t>Prefab</w:t>
      </w:r>
      <w:r>
        <w:rPr>
          <w:rFonts w:hint="eastAsia"/>
          <w:sz w:val="28"/>
          <w:szCs w:val="28"/>
        </w:rPr>
        <w:t>的方式</w:t>
      </w:r>
      <w:r>
        <w:rPr>
          <w:sz w:val="28"/>
          <w:szCs w:val="28"/>
        </w:rPr>
        <w:tab/>
        <w:t>"u3d</w:t>
      </w:r>
      <w:r>
        <w:rPr>
          <w:rFonts w:hint="eastAsia"/>
          <w:sz w:val="28"/>
          <w:szCs w:val="28"/>
        </w:rPr>
        <w:t>里动态创建对象，需要使用</w:t>
      </w:r>
      <w:r>
        <w:rPr>
          <w:sz w:val="28"/>
          <w:szCs w:val="28"/>
        </w:rPr>
        <w:t>prefab</w:t>
      </w:r>
      <w:r>
        <w:rPr>
          <w:rFonts w:hint="eastAsia"/>
          <w:sz w:val="28"/>
          <w:szCs w:val="28"/>
        </w:rPr>
        <w:t>而创建的时候</w:t>
      </w:r>
      <w:r>
        <w:rPr>
          <w:rFonts w:hint="eastAsia"/>
          <w:sz w:val="28"/>
          <w:szCs w:val="28"/>
        </w:rPr>
        <w:t xml:space="preserve"> MonoBehaviour.Instantiate (GameObject orignal) </w:t>
      </w:r>
      <w:r>
        <w:rPr>
          <w:rFonts w:hint="eastAsia"/>
          <w:sz w:val="28"/>
          <w:szCs w:val="28"/>
        </w:rPr>
        <w:t>需要一个作为原型的对象。三种方式获得</w:t>
      </w:r>
      <w:r>
        <w:rPr>
          <w:rFonts w:hint="eastAsia"/>
          <w:sz w:val="28"/>
          <w:szCs w:val="28"/>
        </w:rPr>
        <w:t>prefab</w:t>
      </w:r>
      <w:r>
        <w:rPr>
          <w:rFonts w:hint="eastAsia"/>
          <w:sz w:val="28"/>
          <w:szCs w:val="28"/>
        </w:rPr>
        <w:t>对象。</w:t>
      </w:r>
    </w:p>
    <w:p w:rsidR="007C2305" w:rsidRDefault="002E60CE">
      <w:pPr>
        <w:ind w:left="210" w:right="210"/>
      </w:pPr>
      <w:r>
        <w:rPr>
          <w:rFonts w:hint="eastAsia"/>
        </w:rPr>
        <w:t>方式一：使用脚本的</w:t>
      </w:r>
      <w:r>
        <w:rPr>
          <w:rFonts w:hint="eastAsia"/>
        </w:rPr>
        <w:t>public</w:t>
      </w:r>
      <w:r>
        <w:rPr>
          <w:rFonts w:hint="eastAsia"/>
        </w:rPr>
        <w:t>字段</w:t>
      </w:r>
    </w:p>
    <w:p w:rsidR="007C2305" w:rsidRDefault="002E60CE">
      <w:pPr>
        <w:ind w:left="210" w:right="210"/>
      </w:pPr>
      <w:r>
        <w:rPr>
          <w:rFonts w:hint="eastAsia"/>
        </w:rPr>
        <w:t>直接在</w:t>
      </w:r>
      <w:r>
        <w:rPr>
          <w:rFonts w:hint="eastAsia"/>
        </w:rPr>
        <w:t>Project</w:t>
      </w:r>
      <w:r>
        <w:rPr>
          <w:rFonts w:hint="eastAsia"/>
        </w:rPr>
        <w:t>视图里找到做好的</w:t>
      </w:r>
      <w:r>
        <w:rPr>
          <w:rFonts w:hint="eastAsia"/>
        </w:rPr>
        <w:t>prefab</w:t>
      </w:r>
      <w:r>
        <w:rPr>
          <w:rFonts w:hint="eastAsia"/>
        </w:rPr>
        <w:t>，将其拖拽到指定脚本的指定</w:t>
      </w:r>
      <w:r>
        <w:rPr>
          <w:rFonts w:hint="eastAsia"/>
        </w:rPr>
        <w:t xml:space="preserve">public GameObject </w:t>
      </w:r>
      <w:r>
        <w:rPr>
          <w:rFonts w:hint="eastAsia"/>
        </w:rPr>
        <w:t>字段。</w:t>
      </w:r>
    </w:p>
    <w:p w:rsidR="007C2305" w:rsidRDefault="002E60CE">
      <w:pPr>
        <w:ind w:left="210" w:right="210"/>
      </w:pPr>
      <w:r>
        <w:rPr>
          <w:rFonts w:hint="eastAsia"/>
        </w:rPr>
        <w:t>方式二：</w:t>
      </w:r>
      <w:r>
        <w:rPr>
          <w:rFonts w:hint="eastAsia"/>
        </w:rPr>
        <w:t>Resource</w:t>
      </w:r>
      <w:r>
        <w:rPr>
          <w:rFonts w:hint="eastAsia"/>
        </w:rPr>
        <w:t>类</w:t>
      </w:r>
    </w:p>
    <w:p w:rsidR="007C2305" w:rsidRDefault="002E60CE">
      <w:pPr>
        <w:ind w:left="210" w:right="210"/>
      </w:pPr>
      <w:r>
        <w:rPr>
          <w:rFonts w:hint="eastAsia"/>
        </w:rPr>
        <w:t>1</w:t>
      </w:r>
      <w:r>
        <w:rPr>
          <w:rFonts w:hint="eastAsia"/>
        </w:rPr>
        <w:t>、在</w:t>
      </w:r>
      <w:r>
        <w:rPr>
          <w:rFonts w:hint="eastAsia"/>
        </w:rPr>
        <w:t>Assets</w:t>
      </w:r>
      <w:r>
        <w:rPr>
          <w:rFonts w:hint="eastAsia"/>
        </w:rPr>
        <w:t>目录下的任意位置创建一个名为</w:t>
      </w:r>
      <w:r>
        <w:rPr>
          <w:rFonts w:hint="eastAsia"/>
        </w:rPr>
        <w:t>resources</w:t>
      </w:r>
      <w:r>
        <w:rPr>
          <w:rFonts w:hint="eastAsia"/>
        </w:rPr>
        <w:t>的文件夹，将做好的</w:t>
      </w:r>
      <w:r>
        <w:rPr>
          <w:rFonts w:hint="eastAsia"/>
        </w:rPr>
        <w:t>prefab</w:t>
      </w:r>
      <w:r>
        <w:rPr>
          <w:rFonts w:hint="eastAsia"/>
        </w:rPr>
        <w:t>放到这个文件夹下，</w:t>
      </w:r>
      <w:r>
        <w:rPr>
          <w:rFonts w:hint="eastAsia"/>
        </w:rPr>
        <w:t>path</w:t>
      </w:r>
      <w:r>
        <w:rPr>
          <w:rFonts w:hint="eastAsia"/>
        </w:rPr>
        <w:t>形式如下</w:t>
      </w:r>
      <w:r>
        <w:rPr>
          <w:rFonts w:hint="eastAsia"/>
        </w:rPr>
        <w:t xml:space="preserve">:  </w:t>
      </w:r>
      <w:r>
        <w:t>Assets\....\resources\prefabName.prefab</w:t>
      </w:r>
    </w:p>
    <w:p w:rsidR="007C2305" w:rsidRDefault="002E60CE">
      <w:pPr>
        <w:ind w:left="210" w:right="210"/>
      </w:pPr>
      <w:r>
        <w:rPr>
          <w:rFonts w:hint="eastAsia"/>
        </w:rPr>
        <w:t>2</w:t>
      </w:r>
      <w:r>
        <w:rPr>
          <w:rFonts w:hint="eastAsia"/>
        </w:rPr>
        <w:t>、在代码里使用</w:t>
      </w:r>
      <w:r>
        <w:rPr>
          <w:rFonts w:hint="eastAsia"/>
        </w:rPr>
        <w:t xml:space="preserve">Resource.Load </w:t>
      </w:r>
      <w:r>
        <w:rPr>
          <w:rFonts w:hint="eastAsia"/>
        </w:rPr>
        <w:t>或</w:t>
      </w:r>
      <w:r>
        <w:rPr>
          <w:rFonts w:hint="eastAsia"/>
        </w:rPr>
        <w:t xml:space="preserve"> LoadAll </w:t>
      </w:r>
      <w:r>
        <w:rPr>
          <w:rFonts w:hint="eastAsia"/>
        </w:rPr>
        <w:t>函数，获得原型对象。指定</w:t>
      </w:r>
      <w:r>
        <w:rPr>
          <w:rFonts w:hint="eastAsia"/>
        </w:rPr>
        <w:t>prefab</w:t>
      </w:r>
      <w:r>
        <w:rPr>
          <w:rFonts w:hint="eastAsia"/>
        </w:rPr>
        <w:t>时不需要指定扩展名（</w:t>
      </w:r>
      <w:r>
        <w:rPr>
          <w:rFonts w:hint="eastAsia"/>
        </w:rPr>
        <w:t>.prefab</w:t>
      </w:r>
      <w:r>
        <w:rPr>
          <w:rFonts w:hint="eastAsia"/>
        </w:rPr>
        <w:t>），形式如下：</w:t>
      </w:r>
      <w:r>
        <w:t>GameObject prototype = Resource.Load(“prefabName”) as GameObject;</w:t>
      </w:r>
      <w:r>
        <w:rPr>
          <w:rFonts w:hint="eastAsia"/>
        </w:rPr>
        <w:t xml:space="preserve"> </w:t>
      </w:r>
      <w:r>
        <w:rPr>
          <w:rFonts w:hint="eastAsia"/>
        </w:rPr>
        <w:t>可以有任意数量的</w:t>
      </w:r>
      <w:r>
        <w:rPr>
          <w:rFonts w:hint="eastAsia"/>
        </w:rPr>
        <w:t>resources</w:t>
      </w:r>
      <w:r>
        <w:rPr>
          <w:rFonts w:hint="eastAsia"/>
        </w:rPr>
        <w:t>文件夹，怀疑是</w:t>
      </w:r>
      <w:r>
        <w:rPr>
          <w:rFonts w:hint="eastAsia"/>
        </w:rPr>
        <w:t>Resource</w:t>
      </w:r>
      <w:r>
        <w:rPr>
          <w:rFonts w:hint="eastAsia"/>
        </w:rPr>
        <w:t>类初始化的时候会搜集所有</w:t>
      </w:r>
      <w:r>
        <w:rPr>
          <w:rFonts w:hint="eastAsia"/>
        </w:rPr>
        <w:t>resources</w:t>
      </w:r>
      <w:r>
        <w:rPr>
          <w:rFonts w:hint="eastAsia"/>
        </w:rPr>
        <w:t>文件夹里的文件名。</w:t>
      </w:r>
    </w:p>
    <w:p w:rsidR="007C2305" w:rsidRDefault="002E60CE">
      <w:pPr>
        <w:ind w:left="210" w:right="210"/>
      </w:pPr>
      <w:r>
        <w:rPr>
          <w:rFonts w:hint="eastAsia"/>
        </w:rPr>
        <w:t>方式三：加载到场景</w:t>
      </w:r>
    </w:p>
    <w:p w:rsidR="007C2305" w:rsidRDefault="002E60CE">
      <w:pPr>
        <w:ind w:left="210" w:right="210"/>
      </w:pPr>
      <w:r>
        <w:rPr>
          <w:rFonts w:hint="eastAsia"/>
        </w:rPr>
        <w:t>一般我们制作</w:t>
      </w:r>
      <w:r>
        <w:rPr>
          <w:rFonts w:hint="eastAsia"/>
        </w:rPr>
        <w:t>Perfab</w:t>
      </w:r>
      <w:r>
        <w:rPr>
          <w:rFonts w:hint="eastAsia"/>
        </w:rPr>
        <w:t>的时候，都是在</w:t>
      </w:r>
      <w:r>
        <w:rPr>
          <w:rFonts w:hint="eastAsia"/>
        </w:rPr>
        <w:t>Hierarchy</w:t>
      </w:r>
      <w:r>
        <w:rPr>
          <w:rFonts w:hint="eastAsia"/>
        </w:rPr>
        <w:t>视图里创建</w:t>
      </w:r>
      <w:r>
        <w:rPr>
          <w:rFonts w:hint="eastAsia"/>
        </w:rPr>
        <w:t>GameObject</w:t>
      </w:r>
      <w:r>
        <w:rPr>
          <w:rFonts w:hint="eastAsia"/>
        </w:rPr>
        <w:t>，然后再搭建</w:t>
      </w:r>
      <w:r>
        <w:rPr>
          <w:rFonts w:hint="eastAsia"/>
        </w:rPr>
        <w:t>Prefab</w:t>
      </w:r>
      <w:r>
        <w:rPr>
          <w:rFonts w:hint="eastAsia"/>
        </w:rPr>
        <w:t>。事后根据需要删除这个原始的</w:t>
      </w:r>
      <w:r>
        <w:rPr>
          <w:rFonts w:hint="eastAsia"/>
        </w:rPr>
        <w:t>GameObject</w:t>
      </w:r>
      <w:r>
        <w:rPr>
          <w:rFonts w:hint="eastAsia"/>
        </w:rPr>
        <w:t>。因此我们可以保留这个</w:t>
      </w:r>
      <w:r>
        <w:rPr>
          <w:rFonts w:hint="eastAsia"/>
        </w:rPr>
        <w:t>GameObject</w:t>
      </w:r>
      <w:r>
        <w:rPr>
          <w:rFonts w:hint="eastAsia"/>
        </w:rPr>
        <w:t>，然后在场景加载后</w:t>
      </w:r>
      <w:r>
        <w:rPr>
          <w:rFonts w:hint="eastAsia"/>
        </w:rPr>
        <w:t>Find</w:t>
      </w:r>
      <w:r>
        <w:rPr>
          <w:rFonts w:hint="eastAsia"/>
        </w:rPr>
        <w:t>这个对象（代码方式），或者使用脚本</w:t>
      </w:r>
      <w:r>
        <w:rPr>
          <w:rFonts w:hint="eastAsia"/>
        </w:rPr>
        <w:t>public</w:t>
      </w:r>
      <w:r>
        <w:rPr>
          <w:rFonts w:hint="eastAsia"/>
        </w:rPr>
        <w:t>字段（编辑器方式）</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NGUI</w:t>
      </w:r>
      <w:r>
        <w:rPr>
          <w:rFonts w:hint="eastAsia"/>
          <w:sz w:val="28"/>
          <w:szCs w:val="28"/>
        </w:rPr>
        <w:t>的自适应性是？如果此时屏幕比例变化，屏幕出现黑边怎么办？（注：改变</w:t>
      </w:r>
      <w:r>
        <w:rPr>
          <w:rFonts w:hint="eastAsia"/>
          <w:sz w:val="28"/>
          <w:szCs w:val="28"/>
        </w:rPr>
        <w:t>NGUI</w:t>
      </w:r>
      <w:r>
        <w:rPr>
          <w:rFonts w:hint="eastAsia"/>
          <w:sz w:val="28"/>
          <w:szCs w:val="28"/>
        </w:rPr>
        <w:t>和</w:t>
      </w:r>
      <w:r>
        <w:rPr>
          <w:rFonts w:hint="eastAsia"/>
          <w:sz w:val="28"/>
          <w:szCs w:val="28"/>
        </w:rPr>
        <w:t>UGUI</w:t>
      </w:r>
      <w:r>
        <w:rPr>
          <w:rFonts w:hint="eastAsia"/>
          <w:sz w:val="28"/>
          <w:szCs w:val="28"/>
        </w:rPr>
        <w:t>的</w:t>
      </w:r>
      <w:r>
        <w:rPr>
          <w:rFonts w:hint="eastAsia"/>
          <w:sz w:val="28"/>
          <w:szCs w:val="28"/>
        </w:rPr>
        <w:t>Fixed size with Screen</w:t>
      </w:r>
      <w:r>
        <w:rPr>
          <w:rFonts w:hint="eastAsia"/>
          <w:sz w:val="28"/>
          <w:szCs w:val="28"/>
        </w:rPr>
        <w:t>不可行）</w:t>
      </w:r>
    </w:p>
    <w:p w:rsidR="007C2305" w:rsidRDefault="002E60CE">
      <w:pPr>
        <w:ind w:left="210" w:right="210"/>
      </w:pPr>
      <w:r>
        <w:rPr>
          <w:rFonts w:hint="eastAsia"/>
        </w:rPr>
        <w:t>NGUI</w:t>
      </w:r>
      <w:r>
        <w:rPr>
          <w:rFonts w:hint="eastAsia"/>
        </w:rPr>
        <w:t>根目录的</w:t>
      </w:r>
      <w:r>
        <w:rPr>
          <w:rFonts w:hint="eastAsia"/>
        </w:rPr>
        <w:t>UIRoot</w:t>
      </w:r>
      <w:r>
        <w:rPr>
          <w:rFonts w:hint="eastAsia"/>
        </w:rPr>
        <w:t>组件自带了根据高度自适应分辨率的功能。</w:t>
      </w:r>
    </w:p>
    <w:p w:rsidR="007C2305" w:rsidRDefault="002E60CE">
      <w:pPr>
        <w:ind w:left="210" w:right="210"/>
      </w:pPr>
      <w:r>
        <w:rPr>
          <w:rFonts w:hint="eastAsia"/>
        </w:rPr>
        <w:t>Scaling Style</w:t>
      </w:r>
      <w:r>
        <w:rPr>
          <w:rFonts w:hint="eastAsia"/>
        </w:rPr>
        <w:t>属性可选择三种不同的缩放策略。</w:t>
      </w:r>
    </w:p>
    <w:p w:rsidR="007C2305" w:rsidRDefault="002E60CE">
      <w:pPr>
        <w:ind w:left="210" w:right="210"/>
      </w:pPr>
      <w:r>
        <w:rPr>
          <w:rFonts w:hint="eastAsia"/>
        </w:rPr>
        <w:t xml:space="preserve">PixelPerfect </w:t>
      </w:r>
      <w:r>
        <w:rPr>
          <w:rFonts w:hint="eastAsia"/>
        </w:rPr>
        <w:t>完美像素：直接显示设定好的像素。当屏幕高度低于</w:t>
      </w:r>
      <w:r>
        <w:rPr>
          <w:rFonts w:hint="eastAsia"/>
        </w:rPr>
        <w:t>minimum Height</w:t>
      </w:r>
      <w:r>
        <w:rPr>
          <w:rFonts w:hint="eastAsia"/>
        </w:rPr>
        <w:t>时按比例缩小，当屏幕高度大于</w:t>
      </w:r>
      <w:r>
        <w:rPr>
          <w:rFonts w:hint="eastAsia"/>
        </w:rPr>
        <w:t>maximum Height</w:t>
      </w:r>
      <w:r>
        <w:rPr>
          <w:rFonts w:hint="eastAsia"/>
        </w:rPr>
        <w:t>时按比例扩大。</w:t>
      </w:r>
    </w:p>
    <w:p w:rsidR="007C2305" w:rsidRDefault="002E60CE">
      <w:pPr>
        <w:ind w:left="210" w:right="210"/>
      </w:pPr>
      <w:r>
        <w:rPr>
          <w:rFonts w:hint="eastAsia"/>
        </w:rPr>
        <w:t xml:space="preserve">FixedSize </w:t>
      </w:r>
      <w:r>
        <w:rPr>
          <w:rFonts w:hint="eastAsia"/>
        </w:rPr>
        <w:t>按比例缩放：在设定好的基础上，直接按比例缩放。</w:t>
      </w:r>
    </w:p>
    <w:p w:rsidR="007C2305" w:rsidRDefault="002E60CE">
      <w:pPr>
        <w:ind w:left="210" w:right="210"/>
      </w:pPr>
      <w:r>
        <w:rPr>
          <w:rFonts w:hint="eastAsia"/>
        </w:rPr>
        <w:t xml:space="preserve">FixedSizeOnMobiles </w:t>
      </w:r>
      <w:r>
        <w:rPr>
          <w:rFonts w:hint="eastAsia"/>
        </w:rPr>
        <w:t>合体版，</w:t>
      </w:r>
      <w:r>
        <w:rPr>
          <w:rFonts w:hint="eastAsia"/>
        </w:rPr>
        <w:t>android</w:t>
      </w:r>
      <w:r>
        <w:rPr>
          <w:rFonts w:hint="eastAsia"/>
        </w:rPr>
        <w:t>和</w:t>
      </w:r>
      <w:r>
        <w:rPr>
          <w:rFonts w:hint="eastAsia"/>
        </w:rPr>
        <w:t>ios</w:t>
      </w:r>
      <w:r>
        <w:rPr>
          <w:rFonts w:hint="eastAsia"/>
        </w:rPr>
        <w:t>为</w:t>
      </w:r>
      <w:r>
        <w:rPr>
          <w:rFonts w:hint="eastAsia"/>
        </w:rPr>
        <w:t>FixedSize</w:t>
      </w:r>
      <w:r>
        <w:rPr>
          <w:rFonts w:hint="eastAsia"/>
        </w:rPr>
        <w:t>方式，其它按照</w:t>
      </w:r>
      <w:r>
        <w:rPr>
          <w:rFonts w:hint="eastAsia"/>
        </w:rPr>
        <w:t>PixelPerfect</w:t>
      </w:r>
      <w:r>
        <w:rPr>
          <w:rFonts w:hint="eastAsia"/>
        </w:rPr>
        <w:t>方式。</w:t>
      </w:r>
    </w:p>
    <w:p w:rsidR="007C2305" w:rsidRDefault="007C2305">
      <w:pPr>
        <w:ind w:left="210" w:right="210"/>
      </w:pPr>
    </w:p>
    <w:p w:rsidR="007C2305" w:rsidRDefault="007C2305">
      <w:pPr>
        <w:ind w:left="210" w:right="210"/>
      </w:pPr>
    </w:p>
    <w:p w:rsidR="007C2305" w:rsidRDefault="002E60CE">
      <w:pPr>
        <w:pStyle w:val="1"/>
        <w:numPr>
          <w:ilvl w:val="0"/>
          <w:numId w:val="1"/>
        </w:numPr>
        <w:spacing w:before="200" w:after="200"/>
        <w:ind w:leftChars="0" w:right="210"/>
      </w:pPr>
      <w:r>
        <w:rPr>
          <w:rFonts w:hint="eastAsia"/>
        </w:rPr>
        <w:t>Unity</w:t>
      </w:r>
      <w:r>
        <w:rPr>
          <w:rFonts w:hint="eastAsia"/>
        </w:rPr>
        <w:t>脚本基础</w:t>
      </w:r>
      <w:r>
        <w:rPr>
          <w:rFonts w:hint="eastAsia"/>
        </w:rPr>
        <w:tab/>
      </w:r>
    </w:p>
    <w:p w:rsidR="007C2305" w:rsidRDefault="002E60CE">
      <w:pPr>
        <w:pStyle w:val="2"/>
        <w:numPr>
          <w:ilvl w:val="1"/>
          <w:numId w:val="2"/>
        </w:numPr>
        <w:spacing w:before="0" w:after="0"/>
        <w:ind w:leftChars="0" w:right="210"/>
        <w:rPr>
          <w:sz w:val="28"/>
          <w:szCs w:val="28"/>
        </w:rPr>
      </w:pPr>
      <w:r>
        <w:rPr>
          <w:rFonts w:hint="eastAsia"/>
          <w:sz w:val="28"/>
          <w:szCs w:val="28"/>
        </w:rPr>
        <w:t>Unity3D</w:t>
      </w:r>
      <w:r>
        <w:rPr>
          <w:rFonts w:hint="eastAsia"/>
          <w:sz w:val="28"/>
          <w:szCs w:val="28"/>
        </w:rPr>
        <w:t>中的协程（</w:t>
      </w:r>
      <w:r>
        <w:rPr>
          <w:rFonts w:hint="eastAsia"/>
          <w:sz w:val="28"/>
          <w:szCs w:val="28"/>
        </w:rPr>
        <w:t>coroutine</w:t>
      </w:r>
      <w:r>
        <w:rPr>
          <w:rFonts w:hint="eastAsia"/>
          <w:sz w:val="28"/>
          <w:szCs w:val="28"/>
        </w:rPr>
        <w:t>）和</w:t>
      </w:r>
      <w:r>
        <w:rPr>
          <w:rFonts w:hint="eastAsia"/>
          <w:sz w:val="28"/>
          <w:szCs w:val="28"/>
        </w:rPr>
        <w:t>C#</w:t>
      </w:r>
      <w:r>
        <w:rPr>
          <w:rFonts w:hint="eastAsia"/>
          <w:sz w:val="28"/>
          <w:szCs w:val="28"/>
        </w:rPr>
        <w:t>线程之间的区别是什么？</w:t>
      </w:r>
      <w:r>
        <w:rPr>
          <w:rFonts w:hint="eastAsia"/>
          <w:sz w:val="28"/>
          <w:szCs w:val="28"/>
        </w:rPr>
        <w:tab/>
      </w:r>
    </w:p>
    <w:p w:rsidR="007C2305" w:rsidRDefault="002E60CE">
      <w:pPr>
        <w:ind w:left="210" w:right="210"/>
      </w:pPr>
      <w:r>
        <w:rPr>
          <w:rFonts w:hint="eastAsia"/>
        </w:rPr>
        <w:t>（</w:t>
      </w:r>
      <w:r>
        <w:rPr>
          <w:rFonts w:hint="eastAsia"/>
        </w:rPr>
        <w:t>1</w:t>
      </w:r>
      <w:r>
        <w:rPr>
          <w:rFonts w:hint="eastAsia"/>
        </w:rPr>
        <w:t>）多线程程序同时运行多个线程</w:t>
      </w:r>
      <w:r>
        <w:rPr>
          <w:rFonts w:hint="eastAsia"/>
        </w:rPr>
        <w:t xml:space="preserve"> </w:t>
      </w:r>
      <w:r>
        <w:rPr>
          <w:rFonts w:hint="eastAsia"/>
        </w:rPr>
        <w:t>，而在任一指定时刻只有一个协程在运行，并且这个正在运行的协同程序只在必要时才被挂起。</w:t>
      </w:r>
    </w:p>
    <w:p w:rsidR="007C2305" w:rsidRDefault="002E60CE">
      <w:pPr>
        <w:ind w:left="210" w:right="210"/>
      </w:pPr>
      <w:r>
        <w:rPr>
          <w:rFonts w:hint="eastAsia"/>
        </w:rPr>
        <w:t>（</w:t>
      </w:r>
      <w:r>
        <w:rPr>
          <w:rFonts w:hint="eastAsia"/>
        </w:rPr>
        <w:t>2</w:t>
      </w:r>
      <w:r>
        <w:rPr>
          <w:rFonts w:hint="eastAsia"/>
        </w:rPr>
        <w:t>）除主线程之外的线程无法访问</w:t>
      </w:r>
      <w:r>
        <w:rPr>
          <w:rFonts w:hint="eastAsia"/>
        </w:rPr>
        <w:t xml:space="preserve"> Unity3D </w:t>
      </w:r>
      <w:r>
        <w:rPr>
          <w:rFonts w:hint="eastAsia"/>
        </w:rPr>
        <w:t>的对象、组件、方法。</w:t>
      </w:r>
    </w:p>
    <w:p w:rsidR="007C2305" w:rsidRDefault="002E60CE">
      <w:pPr>
        <w:ind w:left="210" w:right="210"/>
      </w:pPr>
      <w:r>
        <w:rPr>
          <w:rFonts w:hint="eastAsia"/>
        </w:rPr>
        <w:t>（</w:t>
      </w:r>
      <w:r>
        <w:rPr>
          <w:rFonts w:hint="eastAsia"/>
        </w:rPr>
        <w:t>3</w:t>
      </w:r>
      <w:r>
        <w:rPr>
          <w:rFonts w:hint="eastAsia"/>
        </w:rPr>
        <w:t>）</w:t>
      </w:r>
      <w:r>
        <w:rPr>
          <w:rFonts w:hint="eastAsia"/>
        </w:rPr>
        <w:t xml:space="preserve">Unity3d </w:t>
      </w:r>
      <w:r>
        <w:rPr>
          <w:rFonts w:hint="eastAsia"/>
        </w:rPr>
        <w:t>没有多线程的概念，不过</w:t>
      </w:r>
      <w:r>
        <w:rPr>
          <w:rFonts w:hint="eastAsia"/>
        </w:rPr>
        <w:t xml:space="preserve"> unity </w:t>
      </w:r>
      <w:r>
        <w:rPr>
          <w:rFonts w:hint="eastAsia"/>
        </w:rPr>
        <w:t>也给我们提供了</w:t>
      </w:r>
      <w:r>
        <w:rPr>
          <w:rFonts w:hint="eastAsia"/>
        </w:rPr>
        <w:t xml:space="preserve"> StartCoroutine</w:t>
      </w:r>
      <w:r>
        <w:rPr>
          <w:rFonts w:hint="eastAsia"/>
        </w:rPr>
        <w:t>（协同程序）和</w:t>
      </w:r>
      <w:r>
        <w:rPr>
          <w:rFonts w:hint="eastAsia"/>
        </w:rPr>
        <w:t>LoadLevelAsync</w:t>
      </w:r>
      <w:r>
        <w:rPr>
          <w:rFonts w:hint="eastAsia"/>
        </w:rPr>
        <w:t>（异步加载关卡）后台加载场景的方法。</w:t>
      </w:r>
    </w:p>
    <w:p w:rsidR="007C2305" w:rsidRDefault="002E60CE">
      <w:pPr>
        <w:ind w:left="210" w:right="210"/>
      </w:pPr>
      <w:r>
        <w:rPr>
          <w:rFonts w:hint="eastAsia"/>
        </w:rPr>
        <w:t>（</w:t>
      </w:r>
      <w:r>
        <w:rPr>
          <w:rFonts w:hint="eastAsia"/>
        </w:rPr>
        <w:t>4</w:t>
      </w:r>
      <w:r>
        <w:rPr>
          <w:rFonts w:hint="eastAsia"/>
        </w:rPr>
        <w:t>）</w:t>
      </w:r>
      <w:r>
        <w:rPr>
          <w:rFonts w:hint="eastAsia"/>
        </w:rPr>
        <w:t xml:space="preserve">StartCoroutine </w:t>
      </w:r>
      <w:r>
        <w:rPr>
          <w:rFonts w:hint="eastAsia"/>
        </w:rPr>
        <w:t>为什么叫协同程序呢，所谓协同，就是当你在</w:t>
      </w:r>
      <w:r>
        <w:rPr>
          <w:rFonts w:hint="eastAsia"/>
        </w:rPr>
        <w:t xml:space="preserve"> StartCoroutine </w:t>
      </w:r>
      <w:r>
        <w:rPr>
          <w:rFonts w:hint="eastAsia"/>
        </w:rPr>
        <w:t>的函数体里处理一段代码时，利用</w:t>
      </w:r>
      <w:r>
        <w:rPr>
          <w:rFonts w:hint="eastAsia"/>
        </w:rPr>
        <w:t xml:space="preserve"> yield </w:t>
      </w:r>
      <w:r>
        <w:rPr>
          <w:rFonts w:hint="eastAsia"/>
        </w:rPr>
        <w:t>语句等待执行结果，这期间不影响主程序的继续执行，可以协同工作。而</w:t>
      </w:r>
      <w:r>
        <w:rPr>
          <w:rFonts w:hint="eastAsia"/>
        </w:rPr>
        <w:t xml:space="preserve"> LoadLevelAsync </w:t>
      </w:r>
      <w:r>
        <w:rPr>
          <w:rFonts w:hint="eastAsia"/>
        </w:rPr>
        <w:t>则允许你在后台加载新资源和场景，所以再利用协同，你就可以前台用</w:t>
      </w:r>
      <w:r>
        <w:rPr>
          <w:rFonts w:hint="eastAsia"/>
        </w:rPr>
        <w:t xml:space="preserve"> loading </w:t>
      </w:r>
      <w:r>
        <w:rPr>
          <w:rFonts w:hint="eastAsia"/>
        </w:rPr>
        <w:t>条或动画提示玩家游戏未卡死，同时后台协同处理加载的事宜</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简述</w:t>
      </w:r>
      <w:r>
        <w:rPr>
          <w:rFonts w:hint="eastAsia"/>
          <w:sz w:val="28"/>
          <w:szCs w:val="28"/>
        </w:rPr>
        <w:t xml:space="preserve"> Unity3D </w:t>
      </w:r>
      <w:r>
        <w:rPr>
          <w:rFonts w:hint="eastAsia"/>
          <w:sz w:val="28"/>
          <w:szCs w:val="28"/>
        </w:rPr>
        <w:t>支持的作为脚本的语言的名称</w:t>
      </w:r>
    </w:p>
    <w:p w:rsidR="007C2305" w:rsidRDefault="002E60CE">
      <w:pPr>
        <w:ind w:left="210" w:right="210"/>
      </w:pPr>
      <w:r>
        <w:rPr>
          <w:rFonts w:hint="eastAsia"/>
        </w:rPr>
        <w:t xml:space="preserve">Unity </w:t>
      </w:r>
      <w:r>
        <w:rPr>
          <w:rFonts w:hint="eastAsia"/>
        </w:rPr>
        <w:t>的脚本语言基于</w:t>
      </w:r>
      <w:r>
        <w:rPr>
          <w:rFonts w:hint="eastAsia"/>
        </w:rPr>
        <w:t xml:space="preserve"> Mono </w:t>
      </w:r>
      <w:r>
        <w:rPr>
          <w:rFonts w:hint="eastAsia"/>
        </w:rPr>
        <w:t>的</w:t>
      </w:r>
      <w:r>
        <w:rPr>
          <w:rFonts w:hint="eastAsia"/>
        </w:rPr>
        <w:t xml:space="preserve">.Net </w:t>
      </w:r>
      <w:r>
        <w:rPr>
          <w:rFonts w:hint="eastAsia"/>
        </w:rPr>
        <w:t>平台上运行，可以使用</w:t>
      </w:r>
      <w:r>
        <w:rPr>
          <w:rFonts w:hint="eastAsia"/>
        </w:rPr>
        <w:t xml:space="preserve">.NET </w:t>
      </w:r>
      <w:r>
        <w:rPr>
          <w:rFonts w:hint="eastAsia"/>
        </w:rPr>
        <w:t>库，这也为</w:t>
      </w:r>
      <w:r>
        <w:rPr>
          <w:rFonts w:hint="eastAsia"/>
        </w:rPr>
        <w:t xml:space="preserve"> XML</w:t>
      </w:r>
      <w:r>
        <w:rPr>
          <w:rFonts w:hint="eastAsia"/>
        </w:rPr>
        <w:t>、数据库、正则表达式等问题提供了很好的解决方案。</w:t>
      </w:r>
    </w:p>
    <w:p w:rsidR="007C2305" w:rsidRDefault="002E60CE">
      <w:pPr>
        <w:ind w:left="210" w:right="210"/>
      </w:pPr>
      <w:r>
        <w:rPr>
          <w:rFonts w:hint="eastAsia"/>
        </w:rPr>
        <w:t xml:space="preserve">Unity </w:t>
      </w:r>
      <w:r>
        <w:rPr>
          <w:rFonts w:hint="eastAsia"/>
        </w:rPr>
        <w:t>里的脚本都会经过编译，他们的运行速度也很快。这三种语言实际上的功能和运行速度是一样的，区别主要体现在语言特性上。</w:t>
      </w:r>
    </w:p>
    <w:p w:rsidR="007C2305" w:rsidRDefault="002E60CE">
      <w:pPr>
        <w:ind w:left="210" w:right="210"/>
      </w:pPr>
      <w:r>
        <w:rPr>
          <w:rFonts w:hint="eastAsia"/>
        </w:rPr>
        <w:t>JavaScript</w:t>
      </w:r>
      <w:r>
        <w:rPr>
          <w:rFonts w:hint="eastAsia"/>
        </w:rPr>
        <w:t>：和网页中常用的</w:t>
      </w:r>
      <w:r>
        <w:rPr>
          <w:rFonts w:hint="eastAsia"/>
        </w:rPr>
        <w:t xml:space="preserve"> JavaScript </w:t>
      </w:r>
      <w:r>
        <w:rPr>
          <w:rFonts w:hint="eastAsia"/>
        </w:rPr>
        <w:t>不一样，它编译后的运行速度很快，语法方面也会有不少区别。</w:t>
      </w:r>
    </w:p>
    <w:p w:rsidR="007C2305" w:rsidRDefault="002E60CE">
      <w:pPr>
        <w:ind w:left="210" w:right="210"/>
      </w:pPr>
      <w:r>
        <w:t>C#</w:t>
      </w:r>
    </w:p>
    <w:p w:rsidR="007C2305" w:rsidRDefault="002E60CE">
      <w:pPr>
        <w:ind w:left="210" w:right="210"/>
      </w:pPr>
      <w:r>
        <w:rPr>
          <w:rFonts w:hint="eastAsia"/>
        </w:rPr>
        <w:t>Boo</w:t>
      </w:r>
      <w:r>
        <w:rPr>
          <w:rFonts w:hint="eastAsia"/>
        </w:rPr>
        <w:t>：可以看做是</w:t>
      </w:r>
      <w:r>
        <w:rPr>
          <w:rFonts w:hint="eastAsia"/>
        </w:rPr>
        <w:t xml:space="preserve"> Python </w:t>
      </w:r>
      <w:r>
        <w:rPr>
          <w:rFonts w:hint="eastAsia"/>
        </w:rPr>
        <w:t>语言的变种，又糅合了</w:t>
      </w:r>
      <w:r>
        <w:rPr>
          <w:rFonts w:hint="eastAsia"/>
        </w:rPr>
        <w:t xml:space="preserve"> Ruby </w:t>
      </w:r>
      <w:r>
        <w:rPr>
          <w:rFonts w:hint="eastAsia"/>
        </w:rPr>
        <w:t>和</w:t>
      </w:r>
      <w:r>
        <w:rPr>
          <w:rFonts w:hint="eastAsia"/>
        </w:rPr>
        <w:t xml:space="preserve"> C#</w:t>
      </w:r>
      <w:r>
        <w:rPr>
          <w:rFonts w:hint="eastAsia"/>
        </w:rPr>
        <w:t>的特性，它是静态类型语言</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Unity3D </w:t>
      </w:r>
      <w:r>
        <w:rPr>
          <w:rFonts w:hint="eastAsia"/>
          <w:sz w:val="28"/>
          <w:szCs w:val="28"/>
        </w:rPr>
        <w:t>是否支持写成多线程程序？如果支持的话需要注意什么？</w:t>
      </w:r>
    </w:p>
    <w:p w:rsidR="007C2305" w:rsidRDefault="002E60CE">
      <w:pPr>
        <w:ind w:left="210" w:right="210"/>
      </w:pPr>
      <w:r>
        <w:rPr>
          <w:rFonts w:hint="eastAsia"/>
        </w:rPr>
        <w:t>仅能从主线程中访问</w:t>
      </w:r>
      <w:r>
        <w:rPr>
          <w:rFonts w:hint="eastAsia"/>
        </w:rPr>
        <w:t xml:space="preserve"> Unity3D </w:t>
      </w:r>
      <w:r>
        <w:rPr>
          <w:rFonts w:hint="eastAsia"/>
        </w:rPr>
        <w:t>的组件，对象和</w:t>
      </w:r>
      <w:r>
        <w:rPr>
          <w:rFonts w:hint="eastAsia"/>
        </w:rPr>
        <w:t xml:space="preserve"> Unity3D </w:t>
      </w:r>
      <w:r>
        <w:rPr>
          <w:rFonts w:hint="eastAsia"/>
        </w:rPr>
        <w:t>系统调用</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支持：如果同时你要处理很多事情或者与</w:t>
      </w:r>
      <w:r>
        <w:rPr>
          <w:rFonts w:hint="eastAsia"/>
          <w:sz w:val="28"/>
          <w:szCs w:val="28"/>
        </w:rPr>
        <w:t xml:space="preserve"> Unity </w:t>
      </w:r>
      <w:r>
        <w:rPr>
          <w:rFonts w:hint="eastAsia"/>
          <w:sz w:val="28"/>
          <w:szCs w:val="28"/>
        </w:rPr>
        <w:t>的对象互动小可以用</w:t>
      </w:r>
      <w:r>
        <w:rPr>
          <w:rFonts w:hint="eastAsia"/>
          <w:sz w:val="28"/>
          <w:szCs w:val="28"/>
        </w:rPr>
        <w:t xml:space="preserve"> thread,</w:t>
      </w:r>
      <w:r>
        <w:rPr>
          <w:rFonts w:hint="eastAsia"/>
          <w:sz w:val="28"/>
          <w:szCs w:val="28"/>
        </w:rPr>
        <w:t>否则使用</w:t>
      </w:r>
      <w:r>
        <w:rPr>
          <w:rFonts w:hint="eastAsia"/>
          <w:sz w:val="28"/>
          <w:szCs w:val="28"/>
        </w:rPr>
        <w:t>coroutine</w:t>
      </w:r>
      <w:r>
        <w:rPr>
          <w:rFonts w:hint="eastAsia"/>
          <w:sz w:val="28"/>
          <w:szCs w:val="28"/>
        </w:rPr>
        <w:t>。</w:t>
      </w:r>
    </w:p>
    <w:p w:rsidR="007C2305" w:rsidRDefault="002E60CE">
      <w:pPr>
        <w:ind w:left="210" w:right="210"/>
      </w:pPr>
      <w:r>
        <w:rPr>
          <w:rFonts w:hint="eastAsia"/>
        </w:rPr>
        <w:t>注意：</w:t>
      </w:r>
      <w:r>
        <w:rPr>
          <w:rFonts w:hint="eastAsia"/>
        </w:rPr>
        <w:t>C#</w:t>
      </w:r>
      <w:r>
        <w:rPr>
          <w:rFonts w:hint="eastAsia"/>
        </w:rPr>
        <w:t>中有</w:t>
      </w:r>
      <w:r>
        <w:rPr>
          <w:rFonts w:hint="eastAsia"/>
        </w:rPr>
        <w:t xml:space="preserve"> lock </w:t>
      </w:r>
      <w:r>
        <w:rPr>
          <w:rFonts w:hint="eastAsia"/>
        </w:rPr>
        <w:t>这个关键字</w:t>
      </w:r>
      <w:r>
        <w:rPr>
          <w:rFonts w:hint="eastAsia"/>
        </w:rPr>
        <w:t>,</w:t>
      </w:r>
      <w:r>
        <w:rPr>
          <w:rFonts w:hint="eastAsia"/>
        </w:rPr>
        <w:t>以确保只有一个线程可以在特定时间内访问特定的对象</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OnEnable</w:t>
      </w:r>
      <w:r>
        <w:rPr>
          <w:rFonts w:hint="eastAsia"/>
          <w:sz w:val="28"/>
          <w:szCs w:val="28"/>
        </w:rPr>
        <w:t>、</w:t>
      </w:r>
      <w:r>
        <w:rPr>
          <w:rFonts w:hint="eastAsia"/>
          <w:sz w:val="28"/>
          <w:szCs w:val="28"/>
        </w:rPr>
        <w:t>Awake</w:t>
      </w:r>
      <w:r>
        <w:rPr>
          <w:rFonts w:hint="eastAsia"/>
          <w:sz w:val="28"/>
          <w:szCs w:val="28"/>
        </w:rPr>
        <w:t>、</w:t>
      </w:r>
      <w:r>
        <w:rPr>
          <w:rFonts w:hint="eastAsia"/>
          <w:sz w:val="28"/>
          <w:szCs w:val="28"/>
        </w:rPr>
        <w:t xml:space="preserve">Start </w:t>
      </w:r>
      <w:r>
        <w:rPr>
          <w:rFonts w:hint="eastAsia"/>
          <w:sz w:val="28"/>
          <w:szCs w:val="28"/>
        </w:rPr>
        <w:t>运行时的发生顺序？哪些可能在同一个对象周期中反复的发生？</w:t>
      </w:r>
    </w:p>
    <w:p w:rsidR="007C2305" w:rsidRDefault="002E60CE">
      <w:pPr>
        <w:ind w:left="210" w:right="210"/>
      </w:pPr>
      <w:r>
        <w:rPr>
          <w:rFonts w:hint="eastAsia"/>
        </w:rPr>
        <w:t>Awake -</w:t>
      </w:r>
      <w:r>
        <w:rPr>
          <w:rFonts w:hint="eastAsia"/>
        </w:rPr>
        <w:t>》</w:t>
      </w:r>
      <w:r>
        <w:rPr>
          <w:rFonts w:hint="eastAsia"/>
        </w:rPr>
        <w:t>OnEnable-</w:t>
      </w:r>
      <w:r>
        <w:rPr>
          <w:rFonts w:hint="eastAsia"/>
        </w:rPr>
        <w:t>》</w:t>
      </w:r>
      <w:r>
        <w:rPr>
          <w:rFonts w:hint="eastAsia"/>
        </w:rPr>
        <w:t>Start</w:t>
      </w:r>
    </w:p>
    <w:p w:rsidR="007C2305" w:rsidRDefault="002E60CE">
      <w:pPr>
        <w:ind w:left="210" w:right="210"/>
      </w:pPr>
      <w:r>
        <w:rPr>
          <w:rFonts w:hint="eastAsia"/>
        </w:rPr>
        <w:t xml:space="preserve">OnEnable </w:t>
      </w:r>
      <w:r>
        <w:rPr>
          <w:rFonts w:hint="eastAsia"/>
        </w:rPr>
        <w:t>在同一周期中可以反复地发生</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请简述</w:t>
      </w:r>
      <w:r>
        <w:rPr>
          <w:rFonts w:hint="eastAsia"/>
          <w:sz w:val="28"/>
          <w:szCs w:val="28"/>
        </w:rPr>
        <w:t xml:space="preserve"> OnBecameVisible </w:t>
      </w:r>
      <w:r>
        <w:rPr>
          <w:rFonts w:hint="eastAsia"/>
          <w:sz w:val="28"/>
          <w:szCs w:val="28"/>
        </w:rPr>
        <w:t>及</w:t>
      </w:r>
      <w:r>
        <w:rPr>
          <w:rFonts w:hint="eastAsia"/>
          <w:sz w:val="28"/>
          <w:szCs w:val="28"/>
        </w:rPr>
        <w:t xml:space="preserve"> OnBecameInvisible </w:t>
      </w:r>
      <w:r>
        <w:rPr>
          <w:rFonts w:hint="eastAsia"/>
          <w:sz w:val="28"/>
          <w:szCs w:val="28"/>
        </w:rPr>
        <w:t>的发生时机，以及这一对回调函数的意义？</w:t>
      </w:r>
    </w:p>
    <w:p w:rsidR="007C2305" w:rsidRDefault="002E60CE">
      <w:pPr>
        <w:ind w:left="210" w:right="210"/>
      </w:pPr>
      <w:r>
        <w:rPr>
          <w:rFonts w:hint="eastAsia"/>
        </w:rPr>
        <w:t>当物体是否可见切换之时。可以用于只需要在物体可见时才进行的计算。</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Unity3D </w:t>
      </w:r>
      <w:r>
        <w:rPr>
          <w:rFonts w:hint="eastAsia"/>
          <w:sz w:val="28"/>
          <w:szCs w:val="28"/>
        </w:rPr>
        <w:t>如何获知场景中需要加载的数据？</w:t>
      </w:r>
    </w:p>
    <w:p w:rsidR="007C2305" w:rsidRDefault="002E60CE">
      <w:pPr>
        <w:ind w:left="210" w:right="210"/>
      </w:pPr>
      <w:r>
        <w:rPr>
          <w:rFonts w:hint="eastAsia"/>
        </w:rPr>
        <w:t>Resource.Load</w:t>
      </w:r>
    </w:p>
    <w:p w:rsidR="007C2305" w:rsidRDefault="002E60CE">
      <w:pPr>
        <w:ind w:left="210" w:right="210"/>
      </w:pPr>
      <w:r>
        <w:t>AssetBundle.Load</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物体发生碰撞时，有几个阶段，分别对应的函数</w:t>
      </w:r>
    </w:p>
    <w:p w:rsidR="007C2305" w:rsidRDefault="002E60CE">
      <w:pPr>
        <w:ind w:left="210" w:right="210"/>
      </w:pPr>
      <w:r>
        <w:rPr>
          <w:rFonts w:hint="eastAsia"/>
        </w:rPr>
        <w:t>三个阶段，</w:t>
      </w:r>
      <w:r>
        <w:rPr>
          <w:rFonts w:hint="eastAsia"/>
        </w:rPr>
        <w:t xml:space="preserve">OnCollisionEnter/Stay/Exit </w:t>
      </w:r>
      <w:r>
        <w:rPr>
          <w:rFonts w:hint="eastAsia"/>
        </w:rPr>
        <w:t>函数</w:t>
      </w:r>
    </w:p>
    <w:p w:rsidR="007C2305" w:rsidRDefault="007C2305">
      <w:pPr>
        <w:ind w:left="210" w:right="210"/>
      </w:pPr>
    </w:p>
    <w:p w:rsidR="007C2305" w:rsidRDefault="007C2305">
      <w:pPr>
        <w:ind w:left="210" w:right="210"/>
        <w:rPr>
          <w:sz w:val="28"/>
          <w:szCs w:val="28"/>
        </w:rPr>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u3d </w:t>
      </w:r>
      <w:r>
        <w:rPr>
          <w:rFonts w:hint="eastAsia"/>
          <w:sz w:val="28"/>
          <w:szCs w:val="28"/>
        </w:rPr>
        <w:t>中，几种施加力的方式，描述出来</w:t>
      </w:r>
      <w:r>
        <w:rPr>
          <w:rFonts w:hint="eastAsia"/>
          <w:sz w:val="28"/>
          <w:szCs w:val="28"/>
        </w:rPr>
        <w:tab/>
      </w:r>
    </w:p>
    <w:p w:rsidR="007C2305" w:rsidRDefault="002E60CE">
      <w:pPr>
        <w:ind w:left="210" w:right="210"/>
      </w:pPr>
      <w:r>
        <w:rPr>
          <w:rFonts w:hint="eastAsia"/>
        </w:rPr>
        <w:t>rigidbody.AddForce/AddForceAtPosition</w:t>
      </w:r>
      <w:r>
        <w:rPr>
          <w:rFonts w:hint="eastAsia"/>
        </w:rPr>
        <w:t>，都是</w:t>
      </w:r>
      <w:r>
        <w:rPr>
          <w:rFonts w:hint="eastAsia"/>
        </w:rPr>
        <w:t xml:space="preserve"> rigidbody </w:t>
      </w:r>
      <w:r>
        <w:rPr>
          <w:rFonts w:hint="eastAsia"/>
        </w:rPr>
        <w:t>的成员函数</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物体自旋转使用的函数叫什么</w:t>
      </w:r>
      <w:r>
        <w:rPr>
          <w:rFonts w:hint="eastAsia"/>
          <w:sz w:val="28"/>
          <w:szCs w:val="28"/>
        </w:rPr>
        <w:tab/>
      </w:r>
    </w:p>
    <w:p w:rsidR="007C2305" w:rsidRDefault="002E60CE">
      <w:pPr>
        <w:ind w:left="210" w:right="210"/>
      </w:pPr>
      <w:r>
        <w:rPr>
          <w:rFonts w:hint="eastAsia"/>
        </w:rPr>
        <w:t>transform.Rotate</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物体绕某点旋转使用函数叫什么</w:t>
      </w:r>
    </w:p>
    <w:p w:rsidR="007C2305" w:rsidRDefault="002E60CE">
      <w:pPr>
        <w:ind w:left="210" w:right="210"/>
      </w:pPr>
      <w:r>
        <w:rPr>
          <w:rFonts w:hint="eastAsia"/>
        </w:rPr>
        <w:t>transform.RotateAround</w:t>
      </w:r>
    </w:p>
    <w:p w:rsidR="007C2305" w:rsidRDefault="007C2305">
      <w:pPr>
        <w:ind w:left="210" w:right="210"/>
      </w:pPr>
    </w:p>
    <w:p w:rsidR="007C2305" w:rsidRDefault="007C2305">
      <w:pPr>
        <w:ind w:left="210" w:right="210"/>
        <w:rPr>
          <w:sz w:val="28"/>
          <w:szCs w:val="28"/>
        </w:rPr>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u3d </w:t>
      </w:r>
      <w:r>
        <w:rPr>
          <w:rFonts w:hint="eastAsia"/>
          <w:sz w:val="28"/>
          <w:szCs w:val="28"/>
        </w:rPr>
        <w:t>提供了一个用于保存读取数据的类，（</w:t>
      </w:r>
      <w:r>
        <w:rPr>
          <w:rFonts w:hint="eastAsia"/>
          <w:sz w:val="28"/>
          <w:szCs w:val="28"/>
        </w:rPr>
        <w:t>playerPrefs</w:t>
      </w:r>
      <w:r>
        <w:rPr>
          <w:rFonts w:hint="eastAsia"/>
          <w:sz w:val="28"/>
          <w:szCs w:val="28"/>
        </w:rPr>
        <w:t>），请列出保存读取整形数据的函数</w:t>
      </w:r>
    </w:p>
    <w:p w:rsidR="007C2305" w:rsidRDefault="002E60CE">
      <w:pPr>
        <w:ind w:left="210" w:right="210"/>
      </w:pPr>
      <w:r>
        <w:rPr>
          <w:rFonts w:hint="eastAsia"/>
        </w:rPr>
        <w:t xml:space="preserve">PlayerPrefs.SetInt </w:t>
      </w:r>
      <w:r>
        <w:rPr>
          <w:rFonts w:hint="eastAsia"/>
        </w:rPr>
        <w:t>与</w:t>
      </w:r>
      <w:r>
        <w:rPr>
          <w:rFonts w:hint="eastAsia"/>
        </w:rPr>
        <w:t xml:space="preserve"> PlayerPrefs.GetInt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unity3d </w:t>
      </w:r>
      <w:r>
        <w:rPr>
          <w:rFonts w:hint="eastAsia"/>
          <w:sz w:val="28"/>
          <w:szCs w:val="28"/>
        </w:rPr>
        <w:t>从唤醒到销毁有一段生命周期，请列出系统自己调用的几个重要方法。</w:t>
      </w:r>
    </w:p>
    <w:p w:rsidR="007C2305" w:rsidRDefault="002E60CE">
      <w:pPr>
        <w:ind w:left="210" w:right="210"/>
      </w:pPr>
      <w:r>
        <w:rPr>
          <w:rFonts w:hint="eastAsia"/>
        </w:rPr>
        <w:t xml:space="preserve">Awake </w:t>
      </w:r>
      <w:r>
        <w:rPr>
          <w:rFonts w:hint="eastAsia"/>
        </w:rPr>
        <w:t>–</w:t>
      </w:r>
      <w:r>
        <w:rPr>
          <w:rFonts w:hint="eastAsia"/>
        </w:rPr>
        <w:t xml:space="preserve">&gt;OnEnable </w:t>
      </w:r>
      <w:r>
        <w:rPr>
          <w:rFonts w:hint="eastAsia"/>
        </w:rPr>
        <w:t>–</w:t>
      </w:r>
      <w:r>
        <w:rPr>
          <w:rFonts w:hint="eastAsia"/>
        </w:rPr>
        <w:t xml:space="preserve">&gt; Start </w:t>
      </w:r>
      <w:r>
        <w:rPr>
          <w:rFonts w:hint="eastAsia"/>
        </w:rPr>
        <w:t>–</w:t>
      </w:r>
      <w:r>
        <w:rPr>
          <w:rFonts w:hint="eastAsia"/>
        </w:rPr>
        <w:t xml:space="preserve">&gt; Update </w:t>
      </w:r>
      <w:r>
        <w:rPr>
          <w:rFonts w:hint="eastAsia"/>
        </w:rPr>
        <w:t>–</w:t>
      </w:r>
      <w:r>
        <w:rPr>
          <w:rFonts w:hint="eastAsia"/>
        </w:rPr>
        <w:t xml:space="preserve">&gt; FixedUpdate </w:t>
      </w:r>
      <w:r>
        <w:rPr>
          <w:rFonts w:hint="eastAsia"/>
        </w:rPr>
        <w:t>–</w:t>
      </w:r>
      <w:r>
        <w:rPr>
          <w:rFonts w:hint="eastAsia"/>
        </w:rPr>
        <w:t xml:space="preserve">&gt; LateUpdate </w:t>
      </w:r>
      <w:r>
        <w:rPr>
          <w:rFonts w:hint="eastAsia"/>
        </w:rPr>
        <w:t>–</w:t>
      </w:r>
      <w:r>
        <w:rPr>
          <w:rFonts w:hint="eastAsia"/>
        </w:rPr>
        <w:t>&gt;</w:t>
      </w:r>
      <w:r>
        <w:t>OnGUI –&gt; Reset –&gt; OnDisable –&gt; OnDestroy</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物理更新一般在哪个系统函数里？</w:t>
      </w:r>
    </w:p>
    <w:p w:rsidR="007C2305" w:rsidRDefault="002E60CE">
      <w:pPr>
        <w:ind w:left="210" w:right="210"/>
      </w:pPr>
      <w:r>
        <w:rPr>
          <w:rFonts w:hint="eastAsia"/>
        </w:rPr>
        <w:t>FixedUpdate</w:t>
      </w:r>
      <w:r>
        <w:rPr>
          <w:rFonts w:hint="eastAsia"/>
        </w:rPr>
        <w:t>，每固定帧绘制时执行一次，和</w:t>
      </w:r>
      <w:r>
        <w:rPr>
          <w:rFonts w:hint="eastAsia"/>
        </w:rPr>
        <w:t xml:space="preserve"> update </w:t>
      </w:r>
      <w:r>
        <w:rPr>
          <w:rFonts w:hint="eastAsia"/>
        </w:rPr>
        <w:t>不同的是</w:t>
      </w:r>
      <w:r>
        <w:rPr>
          <w:rFonts w:hint="eastAsia"/>
        </w:rPr>
        <w:t xml:space="preserve"> FixedUpdate </w:t>
      </w:r>
      <w:r>
        <w:rPr>
          <w:rFonts w:hint="eastAsia"/>
        </w:rPr>
        <w:t>是渲染帧执行，如果你的渲染效率低下的时候</w:t>
      </w:r>
      <w:r>
        <w:rPr>
          <w:rFonts w:hint="eastAsia"/>
        </w:rPr>
        <w:t xml:space="preserve"> FixedUpdate </w:t>
      </w:r>
      <w:r>
        <w:rPr>
          <w:rFonts w:hint="eastAsia"/>
        </w:rPr>
        <w:t>调用次数就会跟着下降。</w:t>
      </w:r>
      <w:r>
        <w:rPr>
          <w:rFonts w:hint="eastAsia"/>
        </w:rPr>
        <w:t xml:space="preserve">FixedUpdate </w:t>
      </w:r>
      <w:r>
        <w:rPr>
          <w:rFonts w:hint="eastAsia"/>
        </w:rPr>
        <w:t>比较适用于物理引擎的计算，因为是跟每帧渲染有关。</w:t>
      </w:r>
      <w:r>
        <w:rPr>
          <w:rFonts w:hint="eastAsia"/>
        </w:rPr>
        <w:t xml:space="preserve">Update </w:t>
      </w:r>
      <w:r>
        <w:rPr>
          <w:rFonts w:hint="eastAsia"/>
        </w:rPr>
        <w:t>就比较适合做控制。</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移动相机动作在哪个函数里，为什么在这个函数里。</w:t>
      </w:r>
    </w:p>
    <w:p w:rsidR="007C2305" w:rsidRDefault="002E60CE">
      <w:pPr>
        <w:ind w:left="210" w:right="210"/>
      </w:pPr>
      <w:r>
        <w:rPr>
          <w:rFonts w:hint="eastAsia"/>
        </w:rPr>
        <w:t>LateUpdate,</w:t>
      </w:r>
      <w:r>
        <w:rPr>
          <w:rFonts w:hint="eastAsia"/>
        </w:rPr>
        <w:t>，是在所有</w:t>
      </w:r>
      <w:r>
        <w:rPr>
          <w:rFonts w:hint="eastAsia"/>
        </w:rPr>
        <w:t xml:space="preserve"> update </w:t>
      </w:r>
      <w:r>
        <w:rPr>
          <w:rFonts w:hint="eastAsia"/>
        </w:rPr>
        <w:t>结束后才调，比较适合用于命令脚本的执行。官网上例子是摄像机的跟随，都是在所有</w:t>
      </w:r>
      <w:r>
        <w:rPr>
          <w:rFonts w:hint="eastAsia"/>
        </w:rPr>
        <w:t xml:space="preserve"> update </w:t>
      </w:r>
      <w:r>
        <w:rPr>
          <w:rFonts w:hint="eastAsia"/>
        </w:rPr>
        <w:t>操作完才跟进摄像机，不然就有可能出现摄像机已经推进了，但是视角里还未有角色的空帧出现。</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为什么</w:t>
      </w:r>
      <w:r>
        <w:rPr>
          <w:rFonts w:hint="eastAsia"/>
          <w:sz w:val="28"/>
          <w:szCs w:val="28"/>
        </w:rPr>
        <w:t xml:space="preserve"> u3d </w:t>
      </w:r>
      <w:r>
        <w:rPr>
          <w:rFonts w:hint="eastAsia"/>
          <w:sz w:val="28"/>
          <w:szCs w:val="28"/>
        </w:rPr>
        <w:t>会出现组件上数据丢失的情况</w:t>
      </w:r>
    </w:p>
    <w:p w:rsidR="007C2305" w:rsidRDefault="002E60CE">
      <w:pPr>
        <w:ind w:left="210" w:right="210"/>
      </w:pPr>
      <w:r>
        <w:rPr>
          <w:rFonts w:hint="eastAsia"/>
        </w:rPr>
        <w:t>一般是组件上绑定的物体对象被删除了</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什么是协同程序？</w:t>
      </w:r>
    </w:p>
    <w:p w:rsidR="007C2305" w:rsidRDefault="002E60CE">
      <w:pPr>
        <w:ind w:left="210" w:right="210"/>
      </w:pPr>
      <w:r>
        <w:rPr>
          <w:rFonts w:hint="eastAsia"/>
        </w:rPr>
        <w:t>在主线程运行时同时开启另一段逻辑处理，来协助当前程序的执行。换句话说，开启协程就是开启一个线程。可以用来控制运动、序列以及对象的行为。</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反向旋转动画的方法是什么？</w:t>
      </w:r>
    </w:p>
    <w:p w:rsidR="007C2305" w:rsidRDefault="002E60CE">
      <w:pPr>
        <w:ind w:left="210" w:right="210"/>
      </w:pPr>
      <w:r>
        <w:rPr>
          <w:rFonts w:hint="eastAsia"/>
        </w:rPr>
        <w:t>反转动画，讲动画的速度调到</w:t>
      </w:r>
      <w:r>
        <w:rPr>
          <w:rFonts w:hint="eastAsia"/>
        </w:rPr>
        <w:t>-1</w:t>
      </w:r>
      <w:r>
        <w:rPr>
          <w:rFonts w:hint="eastAsia"/>
        </w:rPr>
        <w:t>，碰撞时，被碰撞物体与碰撞物体有</w:t>
      </w:r>
      <w:r>
        <w:rPr>
          <w:rFonts w:hint="eastAsia"/>
        </w:rPr>
        <w:t xml:space="preserve">collider </w:t>
      </w:r>
      <w:r>
        <w:rPr>
          <w:rFonts w:hint="eastAsia"/>
        </w:rPr>
        <w:t>组件，碰撞物体有刚体组件，或角色碰撞得包含角色组件</w:t>
      </w:r>
      <w:r>
        <w:rPr>
          <w:rFonts w:hint="eastAsia"/>
        </w:rPr>
        <w:t xml:space="preserve"> OR </w:t>
      </w:r>
      <w:r>
        <w:rPr>
          <w:rFonts w:hint="eastAsia"/>
        </w:rPr>
        <w:t>改变</w:t>
      </w:r>
      <w:r>
        <w:rPr>
          <w:rFonts w:hint="eastAsia"/>
        </w:rPr>
        <w:t xml:space="preserve"> animation.speed</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用代码实现第三角色控制器</w:t>
      </w:r>
    </w:p>
    <w:p w:rsidR="007C2305" w:rsidRDefault="002E60CE">
      <w:pPr>
        <w:ind w:left="210" w:right="210"/>
      </w:pPr>
      <w:r>
        <w:t>public class Player : MonoBehaviour</w:t>
      </w:r>
      <w:r>
        <w:rPr>
          <w:rFonts w:hint="eastAsia"/>
        </w:rPr>
        <w:t xml:space="preserve"> </w:t>
      </w:r>
      <w:r>
        <w:t>{</w:t>
      </w:r>
    </w:p>
    <w:p w:rsidR="007C2305" w:rsidRDefault="002E60CE">
      <w:pPr>
        <w:ind w:left="210" w:right="210"/>
      </w:pPr>
      <w:r>
        <w:t xml:space="preserve">    public Transform _camera</w:t>
      </w:r>
      <w:r>
        <w:rPr>
          <w:rFonts w:hint="eastAsia"/>
        </w:rPr>
        <w:t>Trans</w:t>
      </w:r>
      <w:r>
        <w:t>;</w:t>
      </w:r>
    </w:p>
    <w:p w:rsidR="007C2305" w:rsidRDefault="002E60CE">
      <w:pPr>
        <w:ind w:left="210" w:right="210"/>
      </w:pPr>
      <w:r>
        <w:t xml:space="preserve">    private Vector3 _cameraOffset;</w:t>
      </w:r>
    </w:p>
    <w:p w:rsidR="007C2305" w:rsidRDefault="002E60CE">
      <w:pPr>
        <w:ind w:left="210" w:right="210"/>
      </w:pPr>
      <w:r>
        <w:t xml:space="preserve">    void Awake()</w:t>
      </w:r>
      <w:r>
        <w:rPr>
          <w:rFonts w:hint="eastAsia"/>
        </w:rPr>
        <w:t xml:space="preserve"> </w:t>
      </w:r>
      <w:r>
        <w:t>{</w:t>
      </w:r>
    </w:p>
    <w:p w:rsidR="007C2305" w:rsidRDefault="002E60CE">
      <w:pPr>
        <w:ind w:left="210" w:right="210"/>
      </w:pPr>
      <w:r>
        <w:t xml:space="preserve">        _cameraOffset = transform.position - _camera</w:t>
      </w:r>
      <w:r>
        <w:rPr>
          <w:rFonts w:hint="eastAsia"/>
        </w:rPr>
        <w:t>Trans</w:t>
      </w:r>
      <w:r>
        <w:t>.position;</w:t>
      </w:r>
    </w:p>
    <w:p w:rsidR="007C2305" w:rsidRDefault="002E60CE">
      <w:pPr>
        <w:ind w:left="210" w:right="210"/>
      </w:pPr>
      <w:r>
        <w:t xml:space="preserve">    }</w:t>
      </w:r>
    </w:p>
    <w:p w:rsidR="007C2305" w:rsidRDefault="002E60CE">
      <w:pPr>
        <w:ind w:left="210" w:right="210"/>
      </w:pPr>
      <w:r>
        <w:t xml:space="preserve">    void Update()</w:t>
      </w:r>
      <w:r>
        <w:rPr>
          <w:rFonts w:hint="eastAsia"/>
        </w:rPr>
        <w:t xml:space="preserve"> </w:t>
      </w:r>
      <w:r>
        <w:t>{</w:t>
      </w:r>
    </w:p>
    <w:p w:rsidR="007C2305" w:rsidRDefault="002E60CE">
      <w:pPr>
        <w:ind w:left="210" w:right="210"/>
      </w:pPr>
      <w:r>
        <w:t xml:space="preserve">        _camera</w:t>
      </w:r>
      <w:r>
        <w:rPr>
          <w:rFonts w:hint="eastAsia"/>
        </w:rPr>
        <w:t>Trans</w:t>
      </w:r>
      <w:r>
        <w:t>.position = transform.position - _cameraOffset;</w:t>
      </w:r>
    </w:p>
    <w:p w:rsidR="007C2305" w:rsidRDefault="002E60CE">
      <w:pPr>
        <w:ind w:left="210" w:right="210"/>
      </w:pPr>
      <w:r>
        <w:t xml:space="preserve">    }</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实现吊机吊物体的功能</w:t>
      </w:r>
      <w:r>
        <w:rPr>
          <w:rFonts w:hint="eastAsia"/>
          <w:sz w:val="28"/>
          <w:szCs w:val="28"/>
        </w:rPr>
        <w:tab/>
      </w:r>
    </w:p>
    <w:p w:rsidR="007C2305" w:rsidRDefault="002E60CE">
      <w:pPr>
        <w:ind w:left="210" w:right="210"/>
      </w:pPr>
      <w:r>
        <w:rPr>
          <w:rFonts w:hint="eastAsia"/>
        </w:rPr>
        <w:t>吊机吊物体需要节点挂接和坐标系转换</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获取、增加、删除组件的命令分别是什么</w:t>
      </w:r>
    </w:p>
    <w:p w:rsidR="007C2305" w:rsidRDefault="002E60CE">
      <w:pPr>
        <w:ind w:left="210" w:right="210"/>
      </w:pPr>
      <w:r>
        <w:rPr>
          <w:rFonts w:hint="eastAsia"/>
        </w:rPr>
        <w:t>获取：</w:t>
      </w:r>
      <w:r>
        <w:rPr>
          <w:rFonts w:hint="eastAsia"/>
        </w:rPr>
        <w:t>GetComponent</w:t>
      </w:r>
    </w:p>
    <w:p w:rsidR="007C2305" w:rsidRDefault="002E60CE">
      <w:pPr>
        <w:ind w:left="210" w:right="210"/>
      </w:pPr>
      <w:r>
        <w:rPr>
          <w:rFonts w:hint="eastAsia"/>
        </w:rPr>
        <w:t>增加：</w:t>
      </w:r>
      <w:r>
        <w:rPr>
          <w:rFonts w:hint="eastAsia"/>
        </w:rPr>
        <w:t>AddComponent</w:t>
      </w:r>
    </w:p>
    <w:p w:rsidR="007C2305" w:rsidRDefault="002E60CE">
      <w:pPr>
        <w:ind w:left="210" w:right="210"/>
      </w:pPr>
      <w:r>
        <w:rPr>
          <w:rFonts w:hint="eastAsia"/>
        </w:rPr>
        <w:t>删除：</w:t>
      </w:r>
      <w:r>
        <w:rPr>
          <w:rFonts w:hint="eastAsia"/>
        </w:rPr>
        <w:t>Destroy</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Animation.CrossFade </w:t>
      </w:r>
      <w:r>
        <w:rPr>
          <w:rFonts w:hint="eastAsia"/>
          <w:sz w:val="28"/>
          <w:szCs w:val="28"/>
        </w:rPr>
        <w:t>命令作用是：</w:t>
      </w:r>
      <w:r>
        <w:rPr>
          <w:rFonts w:hint="eastAsia"/>
          <w:sz w:val="28"/>
          <w:szCs w:val="28"/>
        </w:rPr>
        <w:t>C</w:t>
      </w:r>
    </w:p>
    <w:p w:rsidR="007C2305" w:rsidRDefault="002E60CE">
      <w:pPr>
        <w:pStyle w:val="11"/>
        <w:numPr>
          <w:ilvl w:val="0"/>
          <w:numId w:val="4"/>
        </w:numPr>
        <w:ind w:leftChars="0" w:right="210" w:firstLineChars="0"/>
      </w:pPr>
      <w:r>
        <w:rPr>
          <w:rFonts w:hint="eastAsia"/>
        </w:rPr>
        <w:t>动画放大</w:t>
      </w:r>
      <w:r>
        <w:rPr>
          <w:rFonts w:hint="eastAsia"/>
        </w:rPr>
        <w:t xml:space="preserve"> B.</w:t>
      </w:r>
      <w:r>
        <w:rPr>
          <w:rFonts w:hint="eastAsia"/>
        </w:rPr>
        <w:t>动画转换</w:t>
      </w:r>
      <w:r>
        <w:rPr>
          <w:rFonts w:hint="eastAsia"/>
        </w:rPr>
        <w:t xml:space="preserve"> C.</w:t>
      </w:r>
      <w:r>
        <w:rPr>
          <w:rFonts w:hint="eastAsia"/>
        </w:rPr>
        <w:t>动画的淡入为其他动画</w:t>
      </w:r>
    </w:p>
    <w:p w:rsidR="007C2305" w:rsidRDefault="007C2305">
      <w:pPr>
        <w:ind w:leftChars="0" w:right="210"/>
      </w:pPr>
    </w:p>
    <w:p w:rsidR="007C2305" w:rsidRDefault="007C2305">
      <w:pPr>
        <w:ind w:leftChars="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 xml:space="preserve">Application.loadLevel </w:t>
      </w:r>
      <w:r>
        <w:rPr>
          <w:rFonts w:hint="eastAsia"/>
          <w:sz w:val="28"/>
          <w:szCs w:val="28"/>
        </w:rPr>
        <w:t>命令为：</w:t>
      </w:r>
      <w:r>
        <w:rPr>
          <w:rFonts w:hint="eastAsia"/>
          <w:sz w:val="28"/>
          <w:szCs w:val="28"/>
        </w:rPr>
        <w:t>A</w:t>
      </w:r>
    </w:p>
    <w:p w:rsidR="007C2305" w:rsidRDefault="002E60CE">
      <w:pPr>
        <w:pStyle w:val="11"/>
        <w:numPr>
          <w:ilvl w:val="0"/>
          <w:numId w:val="5"/>
        </w:numPr>
        <w:ind w:leftChars="0" w:right="210" w:firstLineChars="0"/>
      </w:pPr>
      <w:r>
        <w:rPr>
          <w:rFonts w:hint="eastAsia"/>
        </w:rPr>
        <w:t>加载关卡</w:t>
      </w:r>
      <w:r>
        <w:rPr>
          <w:rFonts w:hint="eastAsia"/>
        </w:rPr>
        <w:t xml:space="preserve"> B.</w:t>
      </w:r>
      <w:r>
        <w:rPr>
          <w:rFonts w:hint="eastAsia"/>
        </w:rPr>
        <w:t>异步加载关卡</w:t>
      </w:r>
      <w:r>
        <w:rPr>
          <w:rFonts w:hint="eastAsia"/>
        </w:rPr>
        <w:t xml:space="preserve"> C.</w:t>
      </w:r>
      <w:r>
        <w:rPr>
          <w:rFonts w:hint="eastAsia"/>
        </w:rPr>
        <w:t>加载动作</w:t>
      </w:r>
    </w:p>
    <w:p w:rsidR="007C2305" w:rsidRDefault="007C2305">
      <w:pPr>
        <w:ind w:leftChars="0" w:right="210"/>
      </w:pPr>
    </w:p>
    <w:p w:rsidR="007C2305" w:rsidRDefault="007C2305">
      <w:pPr>
        <w:ind w:leftChars="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调试记录到控制台的命令是什么？</w:t>
      </w:r>
    </w:p>
    <w:p w:rsidR="007C2305" w:rsidRDefault="002E60CE">
      <w:pPr>
        <w:ind w:left="210" w:right="210"/>
      </w:pPr>
      <w:r>
        <w:rPr>
          <w:rFonts w:hint="eastAsia"/>
        </w:rPr>
        <w:t>Debug.Log();</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编辑器类存放路径是什么？</w:t>
      </w:r>
    </w:p>
    <w:p w:rsidR="007C2305" w:rsidRDefault="002E60CE">
      <w:pPr>
        <w:ind w:left="210" w:right="210"/>
      </w:pPr>
      <w:r>
        <w:rPr>
          <w:rFonts w:hint="eastAsia"/>
        </w:rPr>
        <w:t>工程目录下的</w:t>
      </w:r>
      <w:r>
        <w:rPr>
          <w:rFonts w:hint="eastAsia"/>
        </w:rPr>
        <w:t xml:space="preserve"> Assets/Editor </w:t>
      </w:r>
      <w:r>
        <w:rPr>
          <w:rFonts w:hint="eastAsia"/>
        </w:rPr>
        <w:t>文件夹下。</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使用原生</w:t>
      </w:r>
      <w:r>
        <w:rPr>
          <w:rFonts w:hint="eastAsia"/>
          <w:sz w:val="28"/>
          <w:szCs w:val="28"/>
        </w:rPr>
        <w:t xml:space="preserve"> GUI </w:t>
      </w:r>
      <w:r>
        <w:rPr>
          <w:rFonts w:hint="eastAsia"/>
          <w:sz w:val="28"/>
          <w:szCs w:val="28"/>
        </w:rPr>
        <w:t>创建一个可以拖动的窗口命令是什么？</w:t>
      </w:r>
    </w:p>
    <w:p w:rsidR="007C2305" w:rsidRDefault="002E60CE">
      <w:pPr>
        <w:ind w:left="210" w:right="210"/>
      </w:pPr>
      <w:r>
        <w:rPr>
          <w:rFonts w:hint="eastAsia"/>
        </w:rPr>
        <w:t>GUI.DragWindow();</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localPosition </w:t>
      </w:r>
      <w:r>
        <w:rPr>
          <w:rFonts w:hint="eastAsia"/>
          <w:sz w:val="28"/>
          <w:szCs w:val="28"/>
        </w:rPr>
        <w:t>与</w:t>
      </w:r>
      <w:r>
        <w:rPr>
          <w:rFonts w:hint="eastAsia"/>
          <w:sz w:val="28"/>
          <w:szCs w:val="28"/>
        </w:rPr>
        <w:t xml:space="preserve"> Position </w:t>
      </w:r>
      <w:r>
        <w:rPr>
          <w:rFonts w:hint="eastAsia"/>
          <w:sz w:val="28"/>
          <w:szCs w:val="28"/>
        </w:rPr>
        <w:t>的使用区别？</w:t>
      </w:r>
    </w:p>
    <w:p w:rsidR="007C2305" w:rsidRDefault="002E60CE">
      <w:pPr>
        <w:ind w:left="210" w:right="210"/>
      </w:pPr>
      <w:r>
        <w:rPr>
          <w:rFonts w:hint="eastAsia"/>
        </w:rPr>
        <w:t>localPosition</w:t>
      </w:r>
      <w:r>
        <w:rPr>
          <w:rFonts w:hint="eastAsia"/>
        </w:rPr>
        <w:t>：自身位置，相对于父级的变换的位置。</w:t>
      </w:r>
      <w:r>
        <w:rPr>
          <w:rFonts w:hint="eastAsia"/>
        </w:rPr>
        <w:t xml:space="preserve"> Position</w:t>
      </w:r>
      <w:r>
        <w:rPr>
          <w:rFonts w:hint="eastAsia"/>
        </w:rPr>
        <w:t>：在世界坐标</w:t>
      </w:r>
      <w:r>
        <w:rPr>
          <w:rFonts w:hint="eastAsia"/>
        </w:rPr>
        <w:t xml:space="preserve"> transform</w:t>
      </w:r>
      <w:r>
        <w:rPr>
          <w:rFonts w:hint="eastAsia"/>
        </w:rPr>
        <w:t>的位置</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含义</w:t>
      </w:r>
      <w:r>
        <w:rPr>
          <w:sz w:val="28"/>
          <w:szCs w:val="28"/>
        </w:rPr>
        <w:t>Mathf.Round</w:t>
      </w:r>
      <w:r>
        <w:rPr>
          <w:rFonts w:hint="eastAsia"/>
          <w:sz w:val="28"/>
          <w:szCs w:val="28"/>
        </w:rPr>
        <w:t xml:space="preserve">, </w:t>
      </w:r>
      <w:r>
        <w:rPr>
          <w:sz w:val="28"/>
          <w:szCs w:val="28"/>
        </w:rPr>
        <w:t>Mathf.Clamp</w:t>
      </w:r>
      <w:r>
        <w:rPr>
          <w:rFonts w:hint="eastAsia"/>
          <w:sz w:val="28"/>
          <w:szCs w:val="28"/>
        </w:rPr>
        <w:t>, Mathf.Lerp</w:t>
      </w:r>
    </w:p>
    <w:p w:rsidR="007C2305" w:rsidRDefault="002E60CE">
      <w:pPr>
        <w:ind w:left="210" w:right="210"/>
      </w:pPr>
      <w:r>
        <w:rPr>
          <w:rFonts w:hint="eastAsia"/>
        </w:rPr>
        <w:t xml:space="preserve">Mathf.Round </w:t>
      </w:r>
      <w:r>
        <w:rPr>
          <w:rFonts w:hint="eastAsia"/>
        </w:rPr>
        <w:t>四舍五入</w:t>
      </w:r>
    </w:p>
    <w:p w:rsidR="007C2305" w:rsidRDefault="002E60CE">
      <w:pPr>
        <w:ind w:left="210" w:right="210"/>
      </w:pPr>
      <w:r>
        <w:rPr>
          <w:rFonts w:hint="eastAsia"/>
        </w:rPr>
        <w:t xml:space="preserve">Mathf.Clamp </w:t>
      </w:r>
      <w:r>
        <w:rPr>
          <w:rFonts w:hint="eastAsia"/>
        </w:rPr>
        <w:t>限制</w:t>
      </w:r>
    </w:p>
    <w:p w:rsidR="007C2305" w:rsidRDefault="002E60CE">
      <w:pPr>
        <w:ind w:left="210" w:right="210"/>
      </w:pPr>
      <w:r>
        <w:rPr>
          <w:rFonts w:hint="eastAsia"/>
        </w:rPr>
        <w:t xml:space="preserve">Mathf.Lerp </w:t>
      </w:r>
      <w:r>
        <w:rPr>
          <w:rFonts w:hint="eastAsia"/>
        </w:rPr>
        <w:t>插值</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写一个计时器工具，从整点开始计时，格式为：</w:t>
      </w:r>
      <w:r>
        <w:rPr>
          <w:rFonts w:hint="eastAsia"/>
          <w:sz w:val="28"/>
          <w:szCs w:val="28"/>
        </w:rPr>
        <w:t>00:00:00</w:t>
      </w:r>
    </w:p>
    <w:p w:rsidR="007C2305" w:rsidRDefault="002E60CE">
      <w:pPr>
        <w:ind w:left="210" w:right="210"/>
      </w:pPr>
      <w:r>
        <w:rPr>
          <w:rFonts w:hint="eastAsia"/>
        </w:rPr>
        <w:t>private float timer = 0f;</w:t>
      </w:r>
    </w:p>
    <w:p w:rsidR="007C2305" w:rsidRDefault="002E60CE">
      <w:pPr>
        <w:ind w:left="210" w:right="210"/>
      </w:pPr>
      <w:r>
        <w:t>private int h = 0;</w:t>
      </w:r>
    </w:p>
    <w:p w:rsidR="007C2305" w:rsidRDefault="002E60CE">
      <w:pPr>
        <w:ind w:left="210" w:right="210"/>
      </w:pPr>
      <w:r>
        <w:t>private int m = 0;</w:t>
      </w:r>
    </w:p>
    <w:p w:rsidR="007C2305" w:rsidRDefault="002E60CE">
      <w:pPr>
        <w:ind w:left="210" w:right="210"/>
      </w:pPr>
      <w:r>
        <w:t>private int s = 0;</w:t>
      </w:r>
    </w:p>
    <w:p w:rsidR="007C2305" w:rsidRDefault="002E60CE">
      <w:pPr>
        <w:ind w:left="210" w:right="210"/>
      </w:pPr>
      <w:r>
        <w:t>private string timeStr = string.Empty;</w:t>
      </w:r>
    </w:p>
    <w:p w:rsidR="007C2305" w:rsidRDefault="002E60CE">
      <w:pPr>
        <w:ind w:left="210" w:right="210"/>
      </w:pPr>
      <w:r>
        <w:t>void Update () {</w:t>
      </w:r>
    </w:p>
    <w:p w:rsidR="007C2305" w:rsidRDefault="002E60CE">
      <w:pPr>
        <w:ind w:left="210" w:right="210" w:firstLineChars="200" w:firstLine="420"/>
      </w:pPr>
      <w:r>
        <w:t>timer += Time.deltaTime;</w:t>
      </w:r>
    </w:p>
    <w:p w:rsidR="007C2305" w:rsidRDefault="002E60CE">
      <w:pPr>
        <w:ind w:left="210" w:right="210"/>
      </w:pPr>
      <w:r>
        <w:t xml:space="preserve">    if (timer &gt;= 1f) {s++;  timer = 0;}</w:t>
      </w:r>
    </w:p>
    <w:p w:rsidR="007C2305" w:rsidRDefault="002E60CE">
      <w:pPr>
        <w:ind w:left="210" w:right="210"/>
      </w:pPr>
      <w:r>
        <w:t xml:space="preserve">    if (s &gt;= 60) {m++;s = 0;} </w:t>
      </w:r>
    </w:p>
    <w:p w:rsidR="007C2305" w:rsidRDefault="002E60CE">
      <w:pPr>
        <w:ind w:leftChars="0" w:left="0" w:right="210" w:firstLineChars="300" w:firstLine="630"/>
      </w:pPr>
      <w:r>
        <w:t>if (m &gt;= 60) {h++;m = 0;}</w:t>
      </w:r>
    </w:p>
    <w:p w:rsidR="007C2305" w:rsidRDefault="002E60CE">
      <w:pPr>
        <w:ind w:left="210" w:right="210"/>
      </w:pPr>
      <w:r>
        <w:t xml:space="preserve">    if (h &gt;= 99) {h = 0;}</w:t>
      </w:r>
    </w:p>
    <w:p w:rsidR="007C2305" w:rsidRDefault="002E60CE">
      <w:pPr>
        <w:ind w:left="210" w:right="210"/>
      </w:pPr>
      <w:r>
        <w:t>}</w:t>
      </w:r>
    </w:p>
    <w:p w:rsidR="007C2305" w:rsidRDefault="002E60CE">
      <w:pPr>
        <w:ind w:left="210" w:right="210"/>
      </w:pPr>
      <w:r>
        <w:t>void OnGUI(){</w:t>
      </w:r>
    </w:p>
    <w:p w:rsidR="007C2305" w:rsidRDefault="002E60CE">
      <w:pPr>
        <w:ind w:left="210" w:right="210" w:firstLineChars="200" w:firstLine="420"/>
      </w:pPr>
      <w:r>
        <w:t>timeStr = string.Format (</w:t>
      </w:r>
      <w:r>
        <w:rPr>
          <w:rFonts w:hint="eastAsia"/>
        </w:rPr>
        <w:t>"</w:t>
      </w:r>
      <w:r>
        <w:t>{0:D2}:{1:D2}:{2:D2}</w:t>
      </w:r>
      <w:r>
        <w:rPr>
          <w:rFonts w:hint="eastAsia"/>
        </w:rPr>
        <w:t>"</w:t>
      </w:r>
      <w:r>
        <w:t>, h, m, s);</w:t>
      </w:r>
    </w:p>
    <w:p w:rsidR="007C2305" w:rsidRDefault="002E60CE">
      <w:pPr>
        <w:ind w:left="210" w:right="210"/>
      </w:pPr>
      <w:r>
        <w:t xml:space="preserve">    GUI.Label (new Rect (10, 10, 100, 200), timeStr);</w:t>
      </w:r>
    </w:p>
    <w:p w:rsidR="007C2305" w:rsidRDefault="002E60CE">
      <w:pPr>
        <w:ind w:leftChars="0" w:left="0" w:right="210" w:firstLineChars="100" w:firstLine="210"/>
      </w:pPr>
      <w:r>
        <w:lastRenderedPageBreak/>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写出</w:t>
      </w:r>
      <w:r>
        <w:rPr>
          <w:rFonts w:hint="eastAsia"/>
          <w:sz w:val="28"/>
          <w:szCs w:val="28"/>
        </w:rPr>
        <w:t xml:space="preserve"> Animation </w:t>
      </w:r>
      <w:r>
        <w:rPr>
          <w:rFonts w:hint="eastAsia"/>
          <w:sz w:val="28"/>
          <w:szCs w:val="28"/>
        </w:rPr>
        <w:t>的五个方法</w:t>
      </w:r>
      <w:r>
        <w:rPr>
          <w:rFonts w:hint="eastAsia"/>
          <w:sz w:val="28"/>
          <w:szCs w:val="28"/>
        </w:rPr>
        <w:tab/>
      </w:r>
    </w:p>
    <w:p w:rsidR="007C2305" w:rsidRDefault="002E60CE">
      <w:pPr>
        <w:ind w:left="210" w:right="210"/>
      </w:pPr>
      <w:r>
        <w:rPr>
          <w:rFonts w:hint="eastAsia"/>
        </w:rPr>
        <w:t xml:space="preserve">AddClip </w:t>
      </w:r>
      <w:r>
        <w:rPr>
          <w:rFonts w:hint="eastAsia"/>
        </w:rPr>
        <w:t>添加剪辑、</w:t>
      </w:r>
      <w:r>
        <w:rPr>
          <w:rFonts w:hint="eastAsia"/>
        </w:rPr>
        <w:t xml:space="preserve">Blend </w:t>
      </w:r>
      <w:r>
        <w:rPr>
          <w:rFonts w:hint="eastAsia"/>
        </w:rPr>
        <w:t>混合、</w:t>
      </w:r>
      <w:r>
        <w:rPr>
          <w:rFonts w:hint="eastAsia"/>
        </w:rPr>
        <w:t xml:space="preserve">Play </w:t>
      </w:r>
      <w:r>
        <w:rPr>
          <w:rFonts w:hint="eastAsia"/>
        </w:rPr>
        <w:t>播放、</w:t>
      </w:r>
      <w:r>
        <w:rPr>
          <w:rFonts w:hint="eastAsia"/>
        </w:rPr>
        <w:t xml:space="preserve">Stop </w:t>
      </w:r>
      <w:r>
        <w:rPr>
          <w:rFonts w:hint="eastAsia"/>
        </w:rPr>
        <w:t>停止、</w:t>
      </w:r>
      <w:r>
        <w:rPr>
          <w:rFonts w:hint="eastAsia"/>
        </w:rPr>
        <w:t xml:space="preserve">Sample </w:t>
      </w:r>
      <w:r>
        <w:rPr>
          <w:rFonts w:hint="eastAsia"/>
        </w:rPr>
        <w:t>采样</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用鼠标实现在场景中拖动物体，用鼠标滚轮实现缩放</w:t>
      </w:r>
      <w:r>
        <w:rPr>
          <w:rFonts w:hint="eastAsia"/>
          <w:sz w:val="28"/>
          <w:szCs w:val="28"/>
        </w:rPr>
        <w:t>(</w:t>
      </w:r>
      <w:r>
        <w:rPr>
          <w:rFonts w:hint="eastAsia"/>
          <w:sz w:val="28"/>
          <w:szCs w:val="28"/>
        </w:rPr>
        <w:t>用一个</w:t>
      </w:r>
      <w:r>
        <w:rPr>
          <w:rFonts w:hint="eastAsia"/>
          <w:sz w:val="28"/>
          <w:szCs w:val="28"/>
        </w:rPr>
        <w:t xml:space="preserve"> Cube </w:t>
      </w:r>
      <w:r>
        <w:rPr>
          <w:rFonts w:hint="eastAsia"/>
          <w:sz w:val="28"/>
          <w:szCs w:val="28"/>
        </w:rPr>
        <w:t>即可</w:t>
      </w:r>
      <w:r>
        <w:rPr>
          <w:rFonts w:hint="eastAsia"/>
          <w:sz w:val="28"/>
          <w:szCs w:val="28"/>
        </w:rPr>
        <w:t>)</w:t>
      </w:r>
      <w:r>
        <w:rPr>
          <w:rFonts w:hint="eastAsia"/>
          <w:sz w:val="28"/>
          <w:szCs w:val="28"/>
        </w:rPr>
        <w:t>。</w:t>
      </w:r>
    </w:p>
    <w:p w:rsidR="007C2305" w:rsidRDefault="002E60CE">
      <w:pPr>
        <w:ind w:left="210" w:right="210"/>
      </w:pPr>
      <w:r>
        <w:rPr>
          <w:rFonts w:hint="eastAsia"/>
        </w:rPr>
        <w:t>在场景中添加一个</w:t>
      </w:r>
      <w:r>
        <w:rPr>
          <w:rFonts w:hint="eastAsia"/>
        </w:rPr>
        <w:t>Plan</w:t>
      </w:r>
      <w:r>
        <w:rPr>
          <w:rFonts w:hint="eastAsia"/>
        </w:rPr>
        <w:t>，</w:t>
      </w:r>
      <w:r>
        <w:rPr>
          <w:rFonts w:hint="eastAsia"/>
        </w:rPr>
        <w:t>Camera</w:t>
      </w:r>
      <w:r>
        <w:rPr>
          <w:rFonts w:hint="eastAsia"/>
        </w:rPr>
        <w:t>，</w:t>
      </w:r>
      <w:r>
        <w:rPr>
          <w:rFonts w:hint="eastAsia"/>
        </w:rPr>
        <w:t>Directional Light</w:t>
      </w:r>
      <w:r>
        <w:rPr>
          <w:rFonts w:hint="eastAsia"/>
        </w:rPr>
        <w:t>，</w:t>
      </w:r>
      <w:r>
        <w:rPr>
          <w:rFonts w:hint="eastAsia"/>
        </w:rPr>
        <w:t>Cube</w:t>
      </w:r>
      <w:r>
        <w:rPr>
          <w:rFonts w:hint="eastAsia"/>
        </w:rPr>
        <w:t>。添加两个脚本</w:t>
      </w:r>
      <w:r>
        <w:rPr>
          <w:rFonts w:hint="eastAsia"/>
        </w:rPr>
        <w:t>scrollerScirpt</w:t>
      </w:r>
      <w:r>
        <w:rPr>
          <w:rFonts w:hint="eastAsia"/>
        </w:rPr>
        <w:t>（挂在</w:t>
      </w:r>
      <w:r>
        <w:rPr>
          <w:rFonts w:hint="eastAsia"/>
        </w:rPr>
        <w:t>Camera</w:t>
      </w:r>
      <w:r>
        <w:rPr>
          <w:rFonts w:hint="eastAsia"/>
        </w:rPr>
        <w:t>），</w:t>
      </w:r>
      <w:r>
        <w:rPr>
          <w:rFonts w:hint="eastAsia"/>
        </w:rPr>
        <w:t>CubeDragScript</w:t>
      </w:r>
      <w:r>
        <w:rPr>
          <w:rFonts w:hint="eastAsia"/>
        </w:rPr>
        <w:t>（挂在</w:t>
      </w:r>
      <w:r>
        <w:rPr>
          <w:rFonts w:hint="eastAsia"/>
        </w:rPr>
        <w:t>Cube</w:t>
      </w:r>
      <w:r>
        <w:rPr>
          <w:rFonts w:hint="eastAsia"/>
        </w:rPr>
        <w:t>上）。</w:t>
      </w:r>
    </w:p>
    <w:p w:rsidR="007C2305" w:rsidRDefault="002E60CE">
      <w:pPr>
        <w:ind w:left="210" w:right="210"/>
      </w:pPr>
      <w:r>
        <w:rPr>
          <w:rFonts w:hint="eastAsia"/>
        </w:rPr>
        <w:t>1.</w:t>
      </w:r>
      <w:r>
        <w:rPr>
          <w:rFonts w:hint="eastAsia"/>
        </w:rPr>
        <w:t>鼠标滚轮实现缩放：将摄像机的镜头拉近或者拉远，调整摄像机的视角就可以实现，主要实现代码如下：</w:t>
      </w:r>
    </w:p>
    <w:p w:rsidR="007C2305" w:rsidRDefault="002E60CE">
      <w:pPr>
        <w:ind w:left="210" w:right="210"/>
      </w:pPr>
      <w:r>
        <w:t>void Update () {</w:t>
      </w:r>
    </w:p>
    <w:p w:rsidR="007C2305" w:rsidRDefault="002E60CE">
      <w:pPr>
        <w:ind w:left="210" w:right="210"/>
      </w:pPr>
      <w:r>
        <w:rPr>
          <w:rFonts w:hint="eastAsia"/>
        </w:rPr>
        <w:t xml:space="preserve">     //</w:t>
      </w:r>
      <w:r>
        <w:rPr>
          <w:rFonts w:hint="eastAsia"/>
        </w:rPr>
        <w:t>鼠标滚轮的效果</w:t>
      </w:r>
    </w:p>
    <w:p w:rsidR="007C2305" w:rsidRDefault="002E60CE">
      <w:pPr>
        <w:ind w:left="210" w:right="210"/>
      </w:pPr>
      <w:r>
        <w:t xml:space="preserve">     if (Input.GetAxis("Mouse ScrollWheel") &lt; 0) {</w:t>
      </w:r>
    </w:p>
    <w:p w:rsidR="007C2305" w:rsidRDefault="002E60CE">
      <w:pPr>
        <w:ind w:left="210" w:right="210"/>
      </w:pPr>
      <w:r>
        <w:t xml:space="preserve">     </w:t>
      </w:r>
      <w:r>
        <w:rPr>
          <w:rFonts w:hint="eastAsia"/>
        </w:rPr>
        <w:t xml:space="preserve">     </w:t>
      </w:r>
      <w:r>
        <w:t>if (Camera.main.fieldOfView &lt;= 100)</w:t>
      </w:r>
    </w:p>
    <w:p w:rsidR="007C2305" w:rsidRDefault="002E60CE">
      <w:pPr>
        <w:ind w:left="210" w:right="210"/>
      </w:pPr>
      <w:r>
        <w:t xml:space="preserve">          </w:t>
      </w:r>
      <w:r>
        <w:rPr>
          <w:rFonts w:hint="eastAsia"/>
        </w:rPr>
        <w:t xml:space="preserve">     </w:t>
      </w:r>
      <w:r>
        <w:t>Camera.main.fieldOfView += 2;</w:t>
      </w:r>
    </w:p>
    <w:p w:rsidR="007C2305" w:rsidRDefault="002E60CE">
      <w:pPr>
        <w:ind w:left="210" w:right="210"/>
      </w:pPr>
      <w:r>
        <w:t xml:space="preserve">          if (Camera.main.orthographicSize &lt;= 20)</w:t>
      </w:r>
    </w:p>
    <w:p w:rsidR="007C2305" w:rsidRDefault="002E60CE">
      <w:pPr>
        <w:ind w:left="210" w:right="210"/>
      </w:pPr>
      <w:r>
        <w:t xml:space="preserve">              </w:t>
      </w:r>
      <w:r>
        <w:rPr>
          <w:rFonts w:hint="eastAsia"/>
        </w:rPr>
        <w:t xml:space="preserve"> </w:t>
      </w:r>
      <w:r>
        <w:t>Camera.main.orthographicSize += 0.5F;</w:t>
      </w:r>
    </w:p>
    <w:p w:rsidR="007C2305" w:rsidRDefault="002E60CE">
      <w:pPr>
        <w:ind w:left="210" w:right="210"/>
      </w:pPr>
      <w:r>
        <w:t xml:space="preserve">     }</w:t>
      </w:r>
    </w:p>
    <w:p w:rsidR="007C2305" w:rsidRDefault="002E60CE">
      <w:pPr>
        <w:ind w:left="210" w:right="210"/>
      </w:pPr>
      <w:r>
        <w:t xml:space="preserve">     //Zoom in</w:t>
      </w:r>
    </w:p>
    <w:p w:rsidR="007C2305" w:rsidRDefault="002E60CE">
      <w:pPr>
        <w:ind w:left="210" w:right="210"/>
      </w:pPr>
      <w:r>
        <w:t xml:space="preserve">     if (Input.GetAxis("Mouse ScrollWheel") &gt; 0) {</w:t>
      </w:r>
    </w:p>
    <w:p w:rsidR="007C2305" w:rsidRDefault="002E60CE">
      <w:pPr>
        <w:ind w:left="210" w:right="210"/>
      </w:pPr>
      <w:r>
        <w:t xml:space="preserve">     </w:t>
      </w:r>
      <w:r>
        <w:rPr>
          <w:rFonts w:hint="eastAsia"/>
        </w:rPr>
        <w:t xml:space="preserve">     </w:t>
      </w:r>
      <w:r>
        <w:t>if (Camera.main.fieldOfView &gt; 2)</w:t>
      </w:r>
    </w:p>
    <w:p w:rsidR="007C2305" w:rsidRDefault="002E60CE">
      <w:pPr>
        <w:ind w:left="210" w:right="210"/>
      </w:pPr>
      <w:r>
        <w:t xml:space="preserve">          </w:t>
      </w:r>
      <w:r>
        <w:rPr>
          <w:rFonts w:hint="eastAsia"/>
        </w:rPr>
        <w:t xml:space="preserve">     </w:t>
      </w:r>
      <w:r>
        <w:t>Camera.main.fieldOfView -= 2;</w:t>
      </w:r>
    </w:p>
    <w:p w:rsidR="007C2305" w:rsidRDefault="002E60CE">
      <w:pPr>
        <w:ind w:left="210" w:right="210"/>
      </w:pPr>
      <w:r>
        <w:t xml:space="preserve">          if (Camera.main.orthographicSize &gt;= 1)</w:t>
      </w:r>
    </w:p>
    <w:p w:rsidR="007C2305" w:rsidRDefault="002E60CE">
      <w:pPr>
        <w:ind w:left="210" w:right="210"/>
      </w:pPr>
      <w:r>
        <w:t xml:space="preserve">               Camera.main.orthographicSize -= 0.5F;</w:t>
      </w:r>
    </w:p>
    <w:p w:rsidR="007C2305" w:rsidRDefault="002E60CE">
      <w:pPr>
        <w:ind w:left="210" w:right="210"/>
      </w:pPr>
      <w:r>
        <w:t xml:space="preserve">     }</w:t>
      </w:r>
    </w:p>
    <w:p w:rsidR="007C2305" w:rsidRDefault="002E60CE">
      <w:pPr>
        <w:ind w:left="210" w:right="210"/>
      </w:pPr>
      <w:r>
        <w:t>}</w:t>
      </w:r>
    </w:p>
    <w:p w:rsidR="007C2305" w:rsidRDefault="002E60CE">
      <w:pPr>
        <w:ind w:left="210" w:right="210"/>
      </w:pPr>
      <w:r>
        <w:rPr>
          <w:rFonts w:hint="eastAsia"/>
        </w:rPr>
        <w:t>2.</w:t>
      </w:r>
      <w:r>
        <w:rPr>
          <w:rFonts w:hint="eastAsia"/>
        </w:rPr>
        <w:t>鼠标实现在场景中拖动物体：</w:t>
      </w:r>
    </w:p>
    <w:p w:rsidR="007C2305" w:rsidRDefault="002E60CE">
      <w:pPr>
        <w:ind w:left="210" w:right="210"/>
      </w:pPr>
      <w:r>
        <w:rPr>
          <w:rFonts w:hint="eastAsia"/>
        </w:rPr>
        <w:t xml:space="preserve">　　解决思路就是将世界坐标转换成屏幕坐标，然后计算物体与鼠标之间移动量，循环鼠标被按下操作，得到鼠标的当前位置，加上计算好的移动量，将新的坐标赋值给物理就行了。主要是开启一个协同程序（</w:t>
      </w:r>
      <w:r>
        <w:rPr>
          <w:rFonts w:hint="eastAsia"/>
        </w:rPr>
        <w:t>Corountine</w:t>
      </w:r>
      <w:r>
        <w:rPr>
          <w:rFonts w:hint="eastAsia"/>
        </w:rPr>
        <w:t>）来处理</w:t>
      </w:r>
    </w:p>
    <w:p w:rsidR="007C2305" w:rsidRDefault="002E60CE">
      <w:pPr>
        <w:ind w:left="210" w:right="210"/>
      </w:pPr>
      <w:r>
        <w:rPr>
          <w:rFonts w:hint="eastAsia"/>
        </w:rPr>
        <w:t>主要代码如下：</w:t>
      </w:r>
      <w:r>
        <w:rPr>
          <w:rFonts w:hint="eastAsia"/>
        </w:rPr>
        <w:tab/>
      </w:r>
    </w:p>
    <w:p w:rsidR="007C2305" w:rsidRDefault="002E60CE">
      <w:pPr>
        <w:ind w:left="210" w:right="210"/>
      </w:pPr>
      <w:r>
        <w:t>// Use this for initialization</w:t>
      </w:r>
    </w:p>
    <w:p w:rsidR="007C2305" w:rsidRDefault="002E60CE">
      <w:pPr>
        <w:ind w:left="210" w:right="210"/>
      </w:pPr>
      <w:r>
        <w:t>void Start () {</w:t>
      </w:r>
    </w:p>
    <w:p w:rsidR="007C2305" w:rsidRDefault="002E60CE">
      <w:pPr>
        <w:ind w:left="210" w:right="210"/>
      </w:pPr>
      <w:r>
        <w:rPr>
          <w:rFonts w:hint="eastAsia"/>
        </w:rPr>
        <w:t xml:space="preserve">     </w:t>
      </w:r>
      <w:r>
        <w:t>StartCoroutine(OnMouseDown());</w:t>
      </w:r>
    </w:p>
    <w:p w:rsidR="007C2305" w:rsidRDefault="002E60CE">
      <w:pPr>
        <w:ind w:left="210" w:right="210"/>
      </w:pPr>
      <w:r>
        <w:t xml:space="preserve">} </w:t>
      </w:r>
    </w:p>
    <w:p w:rsidR="007C2305" w:rsidRDefault="002E60CE">
      <w:pPr>
        <w:ind w:left="210" w:right="210"/>
      </w:pPr>
      <w:r>
        <w:t>IEnumerator OnMouseDown()</w:t>
      </w:r>
      <w:r>
        <w:rPr>
          <w:rFonts w:hint="eastAsia"/>
        </w:rPr>
        <w:t xml:space="preserve"> </w:t>
      </w:r>
      <w:r>
        <w:t>{</w:t>
      </w:r>
    </w:p>
    <w:p w:rsidR="007C2305" w:rsidRDefault="002E60CE">
      <w:pPr>
        <w:ind w:left="210" w:right="210"/>
      </w:pPr>
      <w:r>
        <w:rPr>
          <w:rFonts w:hint="eastAsia"/>
        </w:rPr>
        <w:t xml:space="preserve">     //</w:t>
      </w:r>
      <w:r>
        <w:rPr>
          <w:rFonts w:hint="eastAsia"/>
        </w:rPr>
        <w:t>将物体由世界坐标系转换为屏幕坐标系</w:t>
      </w:r>
    </w:p>
    <w:p w:rsidR="007C2305" w:rsidRDefault="002E60CE">
      <w:pPr>
        <w:ind w:left="210" w:right="210"/>
      </w:pPr>
      <w:r>
        <w:rPr>
          <w:rFonts w:hint="eastAsia"/>
        </w:rPr>
        <w:t xml:space="preserve">     Vector3 screenSpace = Camera.main.WorldToScreenPoint(transform.position);</w:t>
      </w:r>
    </w:p>
    <w:p w:rsidR="007C2305" w:rsidRDefault="002E60CE">
      <w:pPr>
        <w:ind w:left="210" w:right="210"/>
      </w:pPr>
      <w:r>
        <w:rPr>
          <w:rFonts w:hint="eastAsia"/>
        </w:rPr>
        <w:t xml:space="preserve">     //</w:t>
      </w:r>
      <w:r>
        <w:rPr>
          <w:rFonts w:hint="eastAsia"/>
        </w:rPr>
        <w:t>完成两个步骤</w:t>
      </w:r>
      <w:r>
        <w:rPr>
          <w:rFonts w:hint="eastAsia"/>
        </w:rPr>
        <w:t xml:space="preserve"> 1.</w:t>
      </w:r>
      <w:r>
        <w:rPr>
          <w:rFonts w:hint="eastAsia"/>
        </w:rPr>
        <w:t>由于鼠标的坐标系是</w:t>
      </w:r>
      <w:r>
        <w:rPr>
          <w:rFonts w:hint="eastAsia"/>
        </w:rPr>
        <w:t>2</w:t>
      </w:r>
      <w:r>
        <w:rPr>
          <w:rFonts w:hint="eastAsia"/>
        </w:rPr>
        <w:t>维，需要转换成</w:t>
      </w:r>
      <w:r>
        <w:rPr>
          <w:rFonts w:hint="eastAsia"/>
        </w:rPr>
        <w:t>3</w:t>
      </w:r>
      <w:r>
        <w:rPr>
          <w:rFonts w:hint="eastAsia"/>
        </w:rPr>
        <w:t>维的世界坐标系</w:t>
      </w:r>
      <w:r>
        <w:rPr>
          <w:rFonts w:hint="eastAsia"/>
        </w:rPr>
        <w:t xml:space="preserve"> </w:t>
      </w:r>
    </w:p>
    <w:p w:rsidR="007C2305" w:rsidRDefault="002E60CE">
      <w:pPr>
        <w:ind w:left="210" w:right="210"/>
      </w:pPr>
      <w:r>
        <w:rPr>
          <w:rFonts w:hint="eastAsia"/>
        </w:rPr>
        <w:t xml:space="preserve">     //2.</w:t>
      </w:r>
      <w:r>
        <w:rPr>
          <w:rFonts w:hint="eastAsia"/>
        </w:rPr>
        <w:t>只有</w:t>
      </w:r>
      <w:r>
        <w:rPr>
          <w:rFonts w:hint="eastAsia"/>
        </w:rPr>
        <w:t>3</w:t>
      </w:r>
      <w:r>
        <w:rPr>
          <w:rFonts w:hint="eastAsia"/>
        </w:rPr>
        <w:t>维坐标情况下才能来计算鼠标位置与物理的距离，</w:t>
      </w:r>
      <w:r>
        <w:rPr>
          <w:rFonts w:hint="eastAsia"/>
        </w:rPr>
        <w:t>offset</w:t>
      </w:r>
      <w:r>
        <w:rPr>
          <w:rFonts w:hint="eastAsia"/>
        </w:rPr>
        <w:t>即是距离</w:t>
      </w:r>
    </w:p>
    <w:p w:rsidR="007C2305" w:rsidRDefault="002E60CE">
      <w:pPr>
        <w:ind w:left="210" w:right="210"/>
      </w:pPr>
      <w:r>
        <w:rPr>
          <w:rFonts w:hint="eastAsia"/>
        </w:rPr>
        <w:t xml:space="preserve">     //</w:t>
      </w:r>
      <w:r>
        <w:rPr>
          <w:rFonts w:hint="eastAsia"/>
        </w:rPr>
        <w:t>将鼠标屏幕坐标转为三维坐标，再算出物体位置与鼠标之间的距离</w:t>
      </w:r>
    </w:p>
    <w:p w:rsidR="007C2305" w:rsidRDefault="002E60CE">
      <w:pPr>
        <w:ind w:left="210" w:right="210"/>
      </w:pPr>
      <w:r>
        <w:t xml:space="preserve">    </w:t>
      </w:r>
      <w:r>
        <w:rPr>
          <w:rFonts w:hint="eastAsia"/>
        </w:rPr>
        <w:t xml:space="preserve"> </w:t>
      </w:r>
      <w:r>
        <w:t>Vector3 offset = transform.position - Camera.main.ScreenToWorldPoint(new Vector3(Input.mousePosition.x, Input.mousePosition.y, screenSpace.z));</w:t>
      </w:r>
    </w:p>
    <w:p w:rsidR="007C2305" w:rsidRDefault="002E60CE">
      <w:pPr>
        <w:ind w:left="210" w:right="210"/>
      </w:pPr>
      <w:r>
        <w:t xml:space="preserve">     while (Input.GetMouseButton(0)) {</w:t>
      </w:r>
    </w:p>
    <w:p w:rsidR="007C2305" w:rsidRDefault="002E60CE">
      <w:pPr>
        <w:ind w:left="210" w:right="210"/>
      </w:pPr>
      <w:r>
        <w:rPr>
          <w:rFonts w:hint="eastAsia"/>
        </w:rPr>
        <w:t xml:space="preserve">          //</w:t>
      </w:r>
      <w:r>
        <w:rPr>
          <w:rFonts w:hint="eastAsia"/>
        </w:rPr>
        <w:t>得到现在鼠标的</w:t>
      </w:r>
      <w:r>
        <w:rPr>
          <w:rFonts w:hint="eastAsia"/>
        </w:rPr>
        <w:t>2</w:t>
      </w:r>
      <w:r>
        <w:rPr>
          <w:rFonts w:hint="eastAsia"/>
        </w:rPr>
        <w:t>维坐标系位置</w:t>
      </w:r>
    </w:p>
    <w:p w:rsidR="007C2305" w:rsidRDefault="002E60CE">
      <w:pPr>
        <w:ind w:left="210" w:right="210"/>
      </w:pPr>
      <w:r>
        <w:lastRenderedPageBreak/>
        <w:t xml:space="preserve">          Vector3 curScreenSpace = new Vector3(Input.mousePosition.x, Input.mousePosition.y, screenSpace.z);</w:t>
      </w:r>
    </w:p>
    <w:p w:rsidR="007C2305" w:rsidRDefault="002E60CE">
      <w:pPr>
        <w:ind w:left="210" w:right="210"/>
      </w:pPr>
      <w:r>
        <w:rPr>
          <w:rFonts w:hint="eastAsia"/>
        </w:rPr>
        <w:t xml:space="preserve">          //</w:t>
      </w:r>
      <w:r>
        <w:rPr>
          <w:rFonts w:hint="eastAsia"/>
        </w:rPr>
        <w:t>将当前鼠标的</w:t>
      </w:r>
      <w:r>
        <w:rPr>
          <w:rFonts w:hint="eastAsia"/>
        </w:rPr>
        <w:t>2</w:t>
      </w:r>
      <w:r>
        <w:rPr>
          <w:rFonts w:hint="eastAsia"/>
        </w:rPr>
        <w:t>维位置转换成</w:t>
      </w:r>
      <w:r>
        <w:rPr>
          <w:rFonts w:hint="eastAsia"/>
        </w:rPr>
        <w:t>3</w:t>
      </w:r>
      <w:r>
        <w:rPr>
          <w:rFonts w:hint="eastAsia"/>
        </w:rPr>
        <w:t>维位置，再加上鼠标的移动量</w:t>
      </w:r>
    </w:p>
    <w:p w:rsidR="007C2305" w:rsidRDefault="002E60CE">
      <w:pPr>
        <w:ind w:left="210" w:right="210"/>
      </w:pPr>
      <w:r>
        <w:t xml:space="preserve">          Vector3 curPosition = Camera.main.ScreenToWorldPoint(curScreenSpace) + offset;</w:t>
      </w:r>
    </w:p>
    <w:p w:rsidR="007C2305" w:rsidRDefault="002E60CE">
      <w:pPr>
        <w:ind w:left="210" w:right="210"/>
      </w:pPr>
      <w:r>
        <w:rPr>
          <w:rFonts w:hint="eastAsia"/>
        </w:rPr>
        <w:t xml:space="preserve">          //curPosition</w:t>
      </w:r>
      <w:r>
        <w:rPr>
          <w:rFonts w:hint="eastAsia"/>
        </w:rPr>
        <w:t>就是物体应该的移动向量赋给</w:t>
      </w:r>
      <w:r>
        <w:rPr>
          <w:rFonts w:hint="eastAsia"/>
        </w:rPr>
        <w:t>transform</w:t>
      </w:r>
      <w:r>
        <w:rPr>
          <w:rFonts w:hint="eastAsia"/>
        </w:rPr>
        <w:t>的</w:t>
      </w:r>
      <w:r>
        <w:rPr>
          <w:rFonts w:hint="eastAsia"/>
        </w:rPr>
        <w:t>position</w:t>
      </w:r>
      <w:r>
        <w:rPr>
          <w:rFonts w:hint="eastAsia"/>
        </w:rPr>
        <w:t>属性</w:t>
      </w:r>
    </w:p>
    <w:p w:rsidR="007C2305" w:rsidRDefault="002E60CE">
      <w:pPr>
        <w:ind w:left="210" w:right="210"/>
      </w:pPr>
      <w:r>
        <w:t xml:space="preserve">          transform.position = curPosition;</w:t>
      </w:r>
    </w:p>
    <w:p w:rsidR="007C2305" w:rsidRDefault="002E60CE">
      <w:pPr>
        <w:ind w:left="210" w:right="210"/>
      </w:pPr>
      <w:r>
        <w:rPr>
          <w:rFonts w:hint="eastAsia"/>
        </w:rPr>
        <w:t xml:space="preserve">          yield return new WaitForFixedUpdate(); //</w:t>
      </w:r>
      <w:r>
        <w:rPr>
          <w:rFonts w:hint="eastAsia"/>
        </w:rPr>
        <w:t>这个很重要，循环执行</w:t>
      </w:r>
    </w:p>
    <w:p w:rsidR="007C2305" w:rsidRDefault="002E60CE">
      <w:pPr>
        <w:ind w:left="210" w:right="210"/>
      </w:pPr>
      <w:r>
        <w:t xml:space="preserve">     }</w:t>
      </w:r>
    </w:p>
    <w:p w:rsidR="007C2305" w:rsidRDefault="002E60CE">
      <w:pPr>
        <w:ind w:left="210" w:right="210"/>
      </w:pPr>
      <w:r>
        <w:t>}</w:t>
      </w:r>
    </w:p>
    <w:p w:rsidR="007C2305" w:rsidRDefault="007C2305">
      <w:pPr>
        <w:ind w:left="210" w:right="210"/>
      </w:pPr>
    </w:p>
    <w:p w:rsidR="007C2305" w:rsidRDefault="007C2305">
      <w:pPr>
        <w:ind w:left="21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NGUI Button </w:t>
      </w:r>
      <w:r>
        <w:rPr>
          <w:rFonts w:hint="eastAsia"/>
          <w:sz w:val="28"/>
          <w:szCs w:val="28"/>
        </w:rPr>
        <w:t>怎样接受用户点击并调用函数</w:t>
      </w:r>
      <w:r>
        <w:rPr>
          <w:rFonts w:hint="eastAsia"/>
          <w:sz w:val="28"/>
          <w:szCs w:val="28"/>
        </w:rPr>
        <w:t>,</w:t>
      </w:r>
      <w:r>
        <w:rPr>
          <w:rFonts w:hint="eastAsia"/>
          <w:sz w:val="28"/>
          <w:szCs w:val="28"/>
        </w:rPr>
        <w:t>具体方法名称是什么</w:t>
      </w:r>
    </w:p>
    <w:p w:rsidR="007C2305" w:rsidRDefault="002E60CE">
      <w:pPr>
        <w:ind w:left="210" w:right="210"/>
      </w:pPr>
      <w:r>
        <w:rPr>
          <w:rFonts w:hint="eastAsia"/>
        </w:rPr>
        <w:t>1</w:t>
      </w:r>
      <w:r>
        <w:rPr>
          <w:rFonts w:hint="eastAsia"/>
        </w:rPr>
        <w:t>、主要是在</w:t>
      </w:r>
      <w:r>
        <w:rPr>
          <w:rFonts w:hint="eastAsia"/>
        </w:rPr>
        <w:t>UICamera</w:t>
      </w:r>
      <w:r>
        <w:rPr>
          <w:rFonts w:hint="eastAsia"/>
        </w:rPr>
        <w:t>脚本中用射线判断点击的物体并通过</w:t>
      </w:r>
      <w:r>
        <w:rPr>
          <w:rFonts w:hint="eastAsia"/>
        </w:rPr>
        <w:t>SendMessage</w:t>
      </w:r>
      <w:r>
        <w:rPr>
          <w:rFonts w:hint="eastAsia"/>
        </w:rPr>
        <w:t>调用</w:t>
      </w:r>
      <w:r>
        <w:rPr>
          <w:rFonts w:hint="eastAsia"/>
        </w:rPr>
        <w:t>OnClick() OnPress()</w:t>
      </w:r>
      <w:r>
        <w:rPr>
          <w:rFonts w:hint="eastAsia"/>
        </w:rPr>
        <w:t>等函数，可以说</w:t>
      </w:r>
      <w:r>
        <w:rPr>
          <w:rFonts w:hint="eastAsia"/>
        </w:rPr>
        <w:t>NGUI</w:t>
      </w:r>
      <w:r>
        <w:rPr>
          <w:rFonts w:hint="eastAsia"/>
        </w:rPr>
        <w:t>的按钮是通过发消息这个方式调用的。具体方法名称是</w:t>
      </w:r>
      <w:r>
        <w:rPr>
          <w:rFonts w:hint="eastAsia"/>
        </w:rPr>
        <w:t>OnClick()</w:t>
      </w:r>
    </w:p>
    <w:p w:rsidR="007C2305" w:rsidRDefault="002E60CE">
      <w:pPr>
        <w:ind w:left="210" w:right="210"/>
      </w:pPr>
      <w:r>
        <w:rPr>
          <w:rFonts w:hint="eastAsia"/>
        </w:rPr>
        <w:t>2</w:t>
      </w:r>
      <w:r>
        <w:rPr>
          <w:rFonts w:hint="eastAsia"/>
        </w:rPr>
        <w:t>、</w:t>
      </w:r>
      <w:r>
        <w:t>void Awake ()</w:t>
      </w:r>
      <w:r>
        <w:rPr>
          <w:rFonts w:hint="eastAsia"/>
        </w:rPr>
        <w:t xml:space="preserve"> </w:t>
      </w:r>
      <w:r>
        <w:t xml:space="preserve">{  </w:t>
      </w:r>
    </w:p>
    <w:p w:rsidR="007C2305" w:rsidRDefault="002E60CE">
      <w:pPr>
        <w:ind w:left="210" w:right="210"/>
      </w:pPr>
      <w:r>
        <w:rPr>
          <w:rFonts w:hint="eastAsia"/>
        </w:rPr>
        <w:t xml:space="preserve">       //</w:t>
      </w:r>
      <w:r>
        <w:rPr>
          <w:rFonts w:hint="eastAsia"/>
        </w:rPr>
        <w:t>获取需要监听的按钮对象</w:t>
      </w:r>
    </w:p>
    <w:p w:rsidR="007C2305" w:rsidRDefault="002E60CE">
      <w:pPr>
        <w:ind w:left="210" w:right="210"/>
      </w:pPr>
      <w:r>
        <w:t xml:space="preserve">       GameObject button = GameObject.Find(</w:t>
      </w:r>
      <w:r>
        <w:rPr>
          <w:rFonts w:hint="eastAsia"/>
        </w:rPr>
        <w:t>"</w:t>
      </w:r>
      <w:r>
        <w:t>UI Root/Button3</w:t>
      </w:r>
      <w:r>
        <w:rPr>
          <w:rFonts w:hint="eastAsia"/>
        </w:rPr>
        <w:t>"</w:t>
      </w:r>
      <w:r>
        <w:t>);</w:t>
      </w:r>
    </w:p>
    <w:p w:rsidR="007C2305" w:rsidRDefault="002E60CE">
      <w:pPr>
        <w:ind w:left="210" w:right="210"/>
      </w:pPr>
      <w:r>
        <w:rPr>
          <w:rFonts w:hint="eastAsia"/>
        </w:rPr>
        <w:t xml:space="preserve">       //</w:t>
      </w:r>
      <w:r>
        <w:rPr>
          <w:rFonts w:hint="eastAsia"/>
        </w:rPr>
        <w:t>设置这个按钮的监听，指向本类的</w:t>
      </w:r>
      <w:r>
        <w:rPr>
          <w:rFonts w:hint="eastAsia"/>
        </w:rPr>
        <w:t>ButtonClick</w:t>
      </w:r>
      <w:r>
        <w:rPr>
          <w:rFonts w:hint="eastAsia"/>
        </w:rPr>
        <w:t>方法中。</w:t>
      </w:r>
    </w:p>
    <w:p w:rsidR="007C2305" w:rsidRDefault="002E60CE">
      <w:pPr>
        <w:ind w:left="210" w:right="210"/>
      </w:pPr>
      <w:r>
        <w:t xml:space="preserve">       UIEventListener.Get(button).onClick = OnButton3Click;</w:t>
      </w:r>
    </w:p>
    <w:p w:rsidR="007C2305" w:rsidRDefault="002E60CE">
      <w:pPr>
        <w:ind w:left="210" w:right="210"/>
      </w:pPr>
      <w:r>
        <w:t xml:space="preserve">   } </w:t>
      </w:r>
    </w:p>
    <w:p w:rsidR="007C2305" w:rsidRDefault="002E60CE">
      <w:pPr>
        <w:ind w:left="210" w:right="210"/>
      </w:pPr>
      <w:r>
        <w:t xml:space="preserve">   private void OnButton3Click(GameObject button)</w:t>
      </w:r>
      <w:r>
        <w:rPr>
          <w:rFonts w:hint="eastAsia"/>
        </w:rPr>
        <w:t xml:space="preserve"> </w:t>
      </w:r>
      <w:r>
        <w:t>{</w:t>
      </w:r>
    </w:p>
    <w:p w:rsidR="007C2305" w:rsidRDefault="002E60CE">
      <w:pPr>
        <w:ind w:left="210" w:right="210"/>
      </w:pPr>
      <w:r>
        <w:rPr>
          <w:rFonts w:hint="eastAsia"/>
        </w:rPr>
        <w:t xml:space="preserve">       Debug.Log("</w:t>
      </w:r>
      <w:r>
        <w:rPr>
          <w:rFonts w:hint="eastAsia"/>
        </w:rPr>
        <w:t>我是按钮</w:t>
      </w:r>
      <w:r>
        <w:rPr>
          <w:rFonts w:hint="eastAsia"/>
        </w:rPr>
        <w:t>3</w:t>
      </w:r>
      <w:r>
        <w:rPr>
          <w:rFonts w:hint="eastAsia"/>
        </w:rPr>
        <w:t>被点击了</w:t>
      </w:r>
      <w:r>
        <w:rPr>
          <w:rFonts w:hint="eastAsia"/>
        </w:rPr>
        <w:t>");</w:t>
      </w:r>
    </w:p>
    <w:p w:rsidR="007C2305" w:rsidRDefault="002E60CE">
      <w:pPr>
        <w:ind w:leftChars="200" w:right="210" w:firstLineChars="50" w:firstLine="105"/>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&lt;</w:t>
      </w:r>
      <w:r>
        <w:rPr>
          <w:rFonts w:hint="eastAsia"/>
          <w:sz w:val="28"/>
          <w:szCs w:val="28"/>
        </w:rPr>
        <w:t>愤怒的小鸟</w:t>
      </w:r>
      <w:r>
        <w:rPr>
          <w:rFonts w:hint="eastAsia"/>
          <w:sz w:val="28"/>
          <w:szCs w:val="28"/>
        </w:rPr>
        <w:t>&gt;</w:t>
      </w:r>
      <w:r>
        <w:rPr>
          <w:rFonts w:hint="eastAsia"/>
          <w:sz w:val="28"/>
          <w:szCs w:val="28"/>
        </w:rPr>
        <w:t>给予初速度以后</w:t>
      </w:r>
      <w:r>
        <w:rPr>
          <w:rFonts w:hint="eastAsia"/>
          <w:sz w:val="28"/>
          <w:szCs w:val="28"/>
        </w:rPr>
        <w:t>,</w:t>
      </w:r>
      <w:r>
        <w:rPr>
          <w:rFonts w:hint="eastAsia"/>
          <w:sz w:val="28"/>
          <w:szCs w:val="28"/>
        </w:rPr>
        <w:t>怎么让小鸟受到重力和空气阻力的影响而绘制抛物线轨迹</w:t>
      </w:r>
      <w:r>
        <w:rPr>
          <w:rFonts w:hint="eastAsia"/>
          <w:sz w:val="28"/>
          <w:szCs w:val="28"/>
        </w:rPr>
        <w:t>,</w:t>
      </w:r>
      <w:r>
        <w:rPr>
          <w:rFonts w:hint="eastAsia"/>
          <w:sz w:val="28"/>
          <w:szCs w:val="28"/>
        </w:rPr>
        <w:t>说出具体的计算方法</w:t>
      </w:r>
      <w:r>
        <w:rPr>
          <w:rFonts w:hint="eastAsia"/>
          <w:sz w:val="28"/>
          <w:szCs w:val="28"/>
        </w:rPr>
        <w:t>.</w:t>
      </w:r>
      <w:r>
        <w:rPr>
          <w:rFonts w:hint="eastAsia"/>
        </w:rPr>
        <w:t xml:space="preserve"> </w:t>
      </w:r>
    </w:p>
    <w:p w:rsidR="007C2305" w:rsidRDefault="002E60CE">
      <w:pPr>
        <w:ind w:left="210" w:right="210" w:firstLine="420"/>
      </w:pPr>
      <w:r>
        <w:rPr>
          <w:rFonts w:hint="eastAsia"/>
        </w:rPr>
        <w:t xml:space="preserve">Vector3 v </w:t>
      </w:r>
      <w:r>
        <w:rPr>
          <w:rFonts w:hint="eastAsia"/>
        </w:rPr>
        <w:t>代表初速度</w:t>
      </w:r>
      <w:r>
        <w:rPr>
          <w:rFonts w:hint="eastAsia"/>
        </w:rPr>
        <w:t xml:space="preserve"> v'</w:t>
      </w:r>
      <w:r>
        <w:rPr>
          <w:rFonts w:hint="eastAsia"/>
        </w:rPr>
        <w:t>代表现在的速度，</w:t>
      </w:r>
      <w:r>
        <w:rPr>
          <w:rFonts w:hint="eastAsia"/>
        </w:rPr>
        <w:t xml:space="preserve"> </w:t>
      </w:r>
      <w:r>
        <w:rPr>
          <w:rFonts w:hint="eastAsia"/>
        </w:rPr>
        <w:t>假设小鸟是沿的</w:t>
      </w:r>
      <w:r>
        <w:rPr>
          <w:rFonts w:hint="eastAsia"/>
        </w:rPr>
        <w:t xml:space="preserve"> z </w:t>
      </w:r>
      <w:r>
        <w:rPr>
          <w:rFonts w:hint="eastAsia"/>
        </w:rPr>
        <w:t>轴也就是</w:t>
      </w:r>
      <w:r>
        <w:rPr>
          <w:rFonts w:hint="eastAsia"/>
        </w:rPr>
        <w:t xml:space="preserve"> transform.forward</w:t>
      </w:r>
      <w:r>
        <w:rPr>
          <w:rFonts w:hint="eastAsia"/>
        </w:rPr>
        <w:t>方向运动的质量为</w:t>
      </w:r>
      <w:r>
        <w:rPr>
          <w:rFonts w:hint="eastAsia"/>
        </w:rPr>
        <w:t xml:space="preserve"> 1</w:t>
      </w:r>
      <w:r>
        <w:rPr>
          <w:rFonts w:hint="eastAsia"/>
        </w:rPr>
        <w:t>，那么</w:t>
      </w:r>
      <w:r>
        <w:rPr>
          <w:rFonts w:hint="eastAsia"/>
        </w:rPr>
        <w:t xml:space="preserve"> v'=v-new Vector3(0,g*t,f*t)</w:t>
      </w:r>
      <w:r>
        <w:rPr>
          <w:rFonts w:hint="eastAsia"/>
        </w:rPr>
        <w:t>，</w:t>
      </w:r>
      <w:r>
        <w:rPr>
          <w:rFonts w:hint="eastAsia"/>
        </w:rPr>
        <w:t>transform.Translate(v')</w:t>
      </w:r>
      <w:r>
        <w:rPr>
          <w:rFonts w:hint="eastAsia"/>
        </w:rPr>
        <w:t>做的就是抛物线运动（</w:t>
      </w:r>
      <w:r>
        <w:rPr>
          <w:rFonts w:hint="eastAsia"/>
        </w:rPr>
        <w:t xml:space="preserve">g </w:t>
      </w:r>
      <w:r>
        <w:rPr>
          <w:rFonts w:hint="eastAsia"/>
        </w:rPr>
        <w:t>为重力加速度不要用现实中的需要自己调试，</w:t>
      </w:r>
      <w:r>
        <w:rPr>
          <w:rFonts w:hint="eastAsia"/>
        </w:rPr>
        <w:t xml:space="preserve">f </w:t>
      </w:r>
      <w:r>
        <w:rPr>
          <w:rFonts w:hint="eastAsia"/>
        </w:rPr>
        <w:t>为阻力也要自己调试设置，</w:t>
      </w:r>
      <w:r>
        <w:rPr>
          <w:rFonts w:hint="eastAsia"/>
        </w:rPr>
        <w:t xml:space="preserve">t </w:t>
      </w:r>
      <w:r>
        <w:rPr>
          <w:rFonts w:hint="eastAsia"/>
        </w:rPr>
        <w:t>为时间）</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当游戏中需要频繁创建一个物体时，我们需要怎样做能够节省内存？</w:t>
      </w:r>
    </w:p>
    <w:p w:rsidR="007C2305" w:rsidRDefault="002E60CE">
      <w:pPr>
        <w:ind w:left="210" w:right="210"/>
      </w:pPr>
      <w:r>
        <w:rPr>
          <w:rFonts w:hint="eastAsia"/>
        </w:rPr>
        <w:t>1</w:t>
      </w:r>
      <w:r>
        <w:rPr>
          <w:rFonts w:hint="eastAsia"/>
        </w:rPr>
        <w:t>、使用预制物体对象</w:t>
      </w:r>
      <w:r>
        <w:rPr>
          <w:rFonts w:hint="eastAsia"/>
        </w:rPr>
        <w:t xml:space="preserve"> Prefab</w:t>
      </w:r>
    </w:p>
    <w:p w:rsidR="007C2305" w:rsidRDefault="002E60CE">
      <w:pPr>
        <w:ind w:left="210" w:right="210"/>
      </w:pPr>
      <w:r>
        <w:rPr>
          <w:rFonts w:hint="eastAsia"/>
        </w:rPr>
        <w:t>2</w:t>
      </w:r>
      <w:r>
        <w:rPr>
          <w:rFonts w:hint="eastAsia"/>
        </w:rPr>
        <w:t>、使用对象池技术，不使用时关闭，使用时打开</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碰撞检测需要物体具备什么属性？</w:t>
      </w:r>
    </w:p>
    <w:p w:rsidR="007C2305" w:rsidRDefault="002E60CE">
      <w:pPr>
        <w:ind w:left="210" w:right="210"/>
      </w:pPr>
      <w:r>
        <w:rPr>
          <w:rFonts w:hint="eastAsia"/>
        </w:rPr>
        <w:t>能检测碰撞发生的方式有两种，一种是利用碰撞器，另一种则是利用触发器</w:t>
      </w:r>
    </w:p>
    <w:p w:rsidR="007C2305" w:rsidRDefault="002E60CE">
      <w:pPr>
        <w:ind w:left="210" w:right="210"/>
      </w:pPr>
      <w:r>
        <w:rPr>
          <w:rFonts w:hint="eastAsia"/>
        </w:rPr>
        <w:t>【</w:t>
      </w:r>
      <w:r>
        <w:rPr>
          <w:rFonts w:hint="eastAsia"/>
        </w:rPr>
        <w:t xml:space="preserve">Physics.OverlapSphere </w:t>
      </w:r>
      <w:r>
        <w:rPr>
          <w:rFonts w:hint="eastAsia"/>
        </w:rPr>
        <w:t>相交球检测碰撞，碰撞检测需要包围盒】</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Vector3.forward</w:t>
      </w:r>
      <w:r>
        <w:rPr>
          <w:rFonts w:hint="eastAsia"/>
          <w:sz w:val="28"/>
          <w:szCs w:val="28"/>
        </w:rPr>
        <w:t>与</w:t>
      </w:r>
      <w:r>
        <w:rPr>
          <w:rFonts w:hint="eastAsia"/>
          <w:sz w:val="28"/>
          <w:szCs w:val="28"/>
        </w:rPr>
        <w:t>Vector3(0,0,1)</w:t>
      </w:r>
      <w:r>
        <w:rPr>
          <w:rFonts w:hint="eastAsia"/>
          <w:sz w:val="28"/>
          <w:szCs w:val="28"/>
        </w:rPr>
        <w:t>是一样的意思对吗？</w:t>
      </w:r>
    </w:p>
    <w:p w:rsidR="007C2305" w:rsidRDefault="002E60CE">
      <w:pPr>
        <w:ind w:left="210" w:right="210"/>
      </w:pPr>
      <w:r>
        <w:rPr>
          <w:rFonts w:hint="eastAsia"/>
        </w:rPr>
        <w:t>对</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下哪个函数在游戏进入新场景后会被马上调用？</w:t>
      </w:r>
    </w:p>
    <w:p w:rsidR="007C2305" w:rsidRDefault="002E60CE">
      <w:pPr>
        <w:ind w:left="210" w:right="210"/>
      </w:pPr>
      <w:r>
        <w:rPr>
          <w:rFonts w:hint="eastAsia"/>
        </w:rPr>
        <w:t>MonoBehaviour.OnLevelWasLoaded</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itween </w:t>
      </w:r>
      <w:r>
        <w:rPr>
          <w:rFonts w:hint="eastAsia"/>
          <w:sz w:val="28"/>
          <w:szCs w:val="28"/>
        </w:rPr>
        <w:t>插件的作用是什么，</w:t>
      </w:r>
      <w:r>
        <w:rPr>
          <w:rFonts w:hint="eastAsia"/>
          <w:sz w:val="28"/>
          <w:szCs w:val="28"/>
        </w:rPr>
        <w:t xml:space="preserve">itween </w:t>
      </w:r>
      <w:r>
        <w:rPr>
          <w:rFonts w:hint="eastAsia"/>
          <w:sz w:val="28"/>
          <w:szCs w:val="28"/>
        </w:rPr>
        <w:t>作用于世界坐标还是局部坐标，请列举出</w:t>
      </w:r>
      <w:r>
        <w:rPr>
          <w:rFonts w:hint="eastAsia"/>
          <w:sz w:val="28"/>
          <w:szCs w:val="28"/>
        </w:rPr>
        <w:t xml:space="preserve"> 3 </w:t>
      </w:r>
      <w:r>
        <w:rPr>
          <w:rFonts w:hint="eastAsia"/>
          <w:sz w:val="28"/>
          <w:szCs w:val="28"/>
        </w:rPr>
        <w:t>个其常用方法？</w:t>
      </w:r>
    </w:p>
    <w:p w:rsidR="007C2305" w:rsidRDefault="002E60CE">
      <w:pPr>
        <w:ind w:left="210" w:right="210"/>
      </w:pPr>
      <w:r>
        <w:rPr>
          <w:rFonts w:hint="eastAsia"/>
        </w:rPr>
        <w:t xml:space="preserve">iTween </w:t>
      </w:r>
      <w:r>
        <w:rPr>
          <w:rFonts w:hint="eastAsia"/>
        </w:rPr>
        <w:t>是一个动画库，作者创建它的目的就是最小的投入实现最大的产出。让你做开发更轻松，用它可以轻松实现各种动画，晃动，旋转，移动，褪色，上色，控制音频等等“方法：</w:t>
      </w:r>
    </w:p>
    <w:p w:rsidR="007C2305" w:rsidRDefault="002E60CE">
      <w:pPr>
        <w:ind w:left="210" w:right="210"/>
      </w:pPr>
      <w:r>
        <w:rPr>
          <w:rFonts w:hint="eastAsia"/>
        </w:rPr>
        <w:t>a</w:t>
      </w:r>
      <w:r>
        <w:rPr>
          <w:rFonts w:hint="eastAsia"/>
        </w:rPr>
        <w:t>、</w:t>
      </w:r>
      <w:r>
        <w:rPr>
          <w:rFonts w:hint="eastAsia"/>
        </w:rPr>
        <w:t xml:space="preserve">MoveTo </w:t>
      </w:r>
      <w:r>
        <w:rPr>
          <w:rFonts w:hint="eastAsia"/>
        </w:rPr>
        <w:t>物体移动；</w:t>
      </w:r>
    </w:p>
    <w:p w:rsidR="007C2305" w:rsidRDefault="002E60CE">
      <w:pPr>
        <w:ind w:left="210" w:right="210"/>
      </w:pPr>
      <w:r>
        <w:rPr>
          <w:rFonts w:hint="eastAsia"/>
        </w:rPr>
        <w:t>b</w:t>
      </w:r>
      <w:r>
        <w:rPr>
          <w:rFonts w:hint="eastAsia"/>
        </w:rPr>
        <w:t>、</w:t>
      </w:r>
      <w:r>
        <w:rPr>
          <w:rFonts w:hint="eastAsia"/>
        </w:rPr>
        <w:t>ColorTo</w:t>
      </w:r>
      <w:r>
        <w:rPr>
          <w:rFonts w:hint="eastAsia"/>
        </w:rPr>
        <w:t>：随着时间改变对象的颜色组；</w:t>
      </w:r>
      <w:r>
        <w:rPr>
          <w:rFonts w:hint="eastAsia"/>
        </w:rPr>
        <w:t xml:space="preserve"> </w:t>
      </w:r>
    </w:p>
    <w:p w:rsidR="007C2305" w:rsidRDefault="002E60CE">
      <w:pPr>
        <w:ind w:left="210" w:right="210"/>
      </w:pPr>
      <w:r>
        <w:rPr>
          <w:rFonts w:hint="eastAsia"/>
        </w:rPr>
        <w:t>c</w:t>
      </w:r>
      <w:r>
        <w:rPr>
          <w:rFonts w:hint="eastAsia"/>
        </w:rPr>
        <w:t>、</w:t>
      </w:r>
      <w:r>
        <w:rPr>
          <w:rFonts w:hint="eastAsia"/>
        </w:rPr>
        <w:t>LookTo</w:t>
      </w:r>
      <w:r>
        <w:rPr>
          <w:rFonts w:hint="eastAsia"/>
        </w:rPr>
        <w:t>：随时间旋转物体让其脸部朝向所提供的</w:t>
      </w:r>
      <w:r>
        <w:rPr>
          <w:rFonts w:hint="eastAsia"/>
        </w:rPr>
        <w:t xml:space="preserve"> Vector3 </w:t>
      </w:r>
      <w:r>
        <w:rPr>
          <w:rFonts w:hint="eastAsia"/>
        </w:rPr>
        <w:t>或</w:t>
      </w:r>
      <w:r>
        <w:rPr>
          <w:rFonts w:hint="eastAsia"/>
        </w:rPr>
        <w:t xml:space="preserve"> Transform </w:t>
      </w:r>
      <w:r>
        <w:rPr>
          <w:rFonts w:hint="eastAsia"/>
        </w:rPr>
        <w:t>位置；</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 xml:space="preserve">U3D </w:t>
      </w:r>
      <w:r>
        <w:rPr>
          <w:rFonts w:hint="eastAsia"/>
          <w:sz w:val="28"/>
          <w:szCs w:val="28"/>
        </w:rPr>
        <w:t>中用于记录节点空间几何信息的组件名称，及其父类名称</w:t>
      </w:r>
      <w:r>
        <w:rPr>
          <w:rFonts w:hint="eastAsia"/>
          <w:sz w:val="28"/>
          <w:szCs w:val="28"/>
        </w:rPr>
        <w:tab/>
      </w:r>
    </w:p>
    <w:p w:rsidR="007C2305" w:rsidRDefault="002E60CE">
      <w:pPr>
        <w:ind w:left="210" w:right="210"/>
      </w:pPr>
      <w:r>
        <w:rPr>
          <w:rFonts w:hint="eastAsia"/>
        </w:rPr>
        <w:t xml:space="preserve">Transform </w:t>
      </w:r>
      <w:r>
        <w:rPr>
          <w:rFonts w:hint="eastAsia"/>
        </w:rPr>
        <w:t>父类是</w:t>
      </w:r>
      <w:r>
        <w:rPr>
          <w:rFonts w:hint="eastAsia"/>
        </w:rPr>
        <w:t xml:space="preserve"> Component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NGUI:</w:t>
      </w:r>
      <w:r>
        <w:rPr>
          <w:rFonts w:hint="eastAsia"/>
          <w:sz w:val="28"/>
          <w:szCs w:val="28"/>
        </w:rPr>
        <w:t>把子控件放在父控件里面，如何上下边距都是</w:t>
      </w:r>
      <w:r>
        <w:rPr>
          <w:rFonts w:hint="eastAsia"/>
          <w:sz w:val="28"/>
          <w:szCs w:val="28"/>
        </w:rPr>
        <w:t>10</w:t>
      </w:r>
      <w:r>
        <w:rPr>
          <w:rFonts w:hint="eastAsia"/>
          <w:sz w:val="28"/>
          <w:szCs w:val="28"/>
        </w:rPr>
        <w:t>。</w:t>
      </w:r>
    </w:p>
    <w:p w:rsidR="007C2305" w:rsidRDefault="002E60CE">
      <w:pPr>
        <w:ind w:left="210" w:right="210"/>
      </w:pPr>
      <w:r>
        <w:rPr>
          <w:rFonts w:hint="eastAsia"/>
        </w:rPr>
        <w:t>给子控件设置上下两个锚点为</w:t>
      </w:r>
      <w:r>
        <w:rPr>
          <w:rFonts w:hint="eastAsia"/>
        </w:rPr>
        <w:t>10</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如何使子控件居中</w:t>
      </w:r>
      <w:r>
        <w:rPr>
          <w:rFonts w:hint="eastAsia"/>
          <w:sz w:val="28"/>
          <w:szCs w:val="28"/>
        </w:rPr>
        <w:t>,</w:t>
      </w:r>
      <w:r>
        <w:rPr>
          <w:rFonts w:hint="eastAsia"/>
          <w:sz w:val="28"/>
          <w:szCs w:val="28"/>
        </w:rPr>
        <w:t>如果使用</w:t>
      </w:r>
      <w:r>
        <w:rPr>
          <w:rFonts w:hint="eastAsia"/>
          <w:sz w:val="28"/>
          <w:szCs w:val="28"/>
        </w:rPr>
        <w:t>UGUI</w:t>
      </w:r>
      <w:r>
        <w:rPr>
          <w:rFonts w:hint="eastAsia"/>
          <w:sz w:val="28"/>
          <w:szCs w:val="28"/>
        </w:rPr>
        <w:t>怎么实现</w:t>
      </w:r>
    </w:p>
    <w:p w:rsidR="007C2305" w:rsidRDefault="002E60CE">
      <w:pPr>
        <w:ind w:left="210" w:right="210"/>
      </w:pPr>
      <w:r>
        <w:rPr>
          <w:rFonts w:hint="eastAsia"/>
        </w:rPr>
        <w:t>设置子控件锚点为中心</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去掉敏感字的程序（手写程序）</w:t>
      </w:r>
    </w:p>
    <w:p w:rsidR="007C2305" w:rsidRDefault="002E60CE">
      <w:pPr>
        <w:ind w:left="210" w:right="210"/>
      </w:pPr>
      <w:r>
        <w:rPr>
          <w:rFonts w:hint="eastAsia"/>
        </w:rPr>
        <w:t>String s = "</w:t>
      </w:r>
      <w:r>
        <w:rPr>
          <w:rFonts w:hint="eastAsia"/>
        </w:rPr>
        <w:t>你是坏蛋</w:t>
      </w:r>
      <w:r>
        <w:rPr>
          <w:rFonts w:hint="eastAsia"/>
        </w:rPr>
        <w:t>";</w:t>
      </w:r>
    </w:p>
    <w:p w:rsidR="007C2305" w:rsidRDefault="002E60CE">
      <w:pPr>
        <w:ind w:left="210" w:right="210"/>
      </w:pPr>
      <w:r>
        <w:rPr>
          <w:rFonts w:hint="eastAsia"/>
        </w:rPr>
        <w:t>s.Replace("</w:t>
      </w:r>
      <w:r>
        <w:rPr>
          <w:rFonts w:hint="eastAsia"/>
        </w:rPr>
        <w:t>坏蛋</w:t>
      </w:r>
      <w:r>
        <w:rPr>
          <w:rFonts w:hint="eastAsia"/>
        </w:rPr>
        <w:t>", "**");</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unity3D</w:t>
      </w:r>
      <w:r>
        <w:rPr>
          <w:rFonts w:hint="eastAsia"/>
          <w:sz w:val="28"/>
          <w:szCs w:val="28"/>
        </w:rPr>
        <w:t>从唤醒到销毁有一段生命周期，列出系统自己调用的重要方法。</w:t>
      </w:r>
    </w:p>
    <w:p w:rsidR="007C2305" w:rsidRDefault="002E60CE">
      <w:pPr>
        <w:ind w:left="210" w:right="210"/>
      </w:pPr>
      <w:r>
        <w:rPr>
          <w:rFonts w:hint="eastAsia"/>
        </w:rPr>
        <w:t>Awake ()</w:t>
      </w:r>
    </w:p>
    <w:p w:rsidR="007C2305" w:rsidRDefault="002E60CE">
      <w:pPr>
        <w:ind w:left="210" w:right="210"/>
      </w:pPr>
      <w:r>
        <w:t>OnEnable ()</w:t>
      </w:r>
    </w:p>
    <w:p w:rsidR="007C2305" w:rsidRDefault="002E60CE">
      <w:pPr>
        <w:ind w:left="210" w:right="210"/>
      </w:pPr>
      <w:r>
        <w:t>Start()</w:t>
      </w:r>
    </w:p>
    <w:p w:rsidR="007C2305" w:rsidRDefault="002E60CE">
      <w:pPr>
        <w:ind w:left="210" w:right="210"/>
      </w:pPr>
      <w:r>
        <w:t>FixedUpdate()</w:t>
      </w:r>
    </w:p>
    <w:p w:rsidR="007C2305" w:rsidRDefault="002E60CE">
      <w:pPr>
        <w:ind w:left="210" w:right="210"/>
      </w:pPr>
      <w:r>
        <w:t>OnTriggerXXX(Collider other)</w:t>
      </w:r>
    </w:p>
    <w:p w:rsidR="007C2305" w:rsidRDefault="002E60CE">
      <w:pPr>
        <w:ind w:left="210" w:right="210"/>
      </w:pPr>
      <w:r>
        <w:lastRenderedPageBreak/>
        <w:t>OnCollisionXXX (Collision collisionInfo)</w:t>
      </w:r>
    </w:p>
    <w:p w:rsidR="007C2305" w:rsidRDefault="002E60CE">
      <w:pPr>
        <w:ind w:left="210" w:right="210"/>
      </w:pPr>
      <w:r>
        <w:t>Update()</w:t>
      </w:r>
    </w:p>
    <w:p w:rsidR="007C2305" w:rsidRDefault="002E60CE">
      <w:pPr>
        <w:ind w:left="210" w:right="210"/>
      </w:pPr>
      <w:r>
        <w:t xml:space="preserve">LateUpdate () </w:t>
      </w:r>
    </w:p>
    <w:p w:rsidR="007C2305" w:rsidRDefault="002E60CE">
      <w:pPr>
        <w:ind w:left="210" w:right="210"/>
      </w:pPr>
      <w:r>
        <w:t>OnGUI()</w:t>
      </w:r>
    </w:p>
    <w:p w:rsidR="007C2305" w:rsidRDefault="002E60CE">
      <w:pPr>
        <w:ind w:left="210" w:right="210"/>
      </w:pPr>
      <w:r>
        <w:t>OnDisable ()</w:t>
      </w:r>
    </w:p>
    <w:p w:rsidR="007C2305" w:rsidRDefault="002E60CE">
      <w:pPr>
        <w:ind w:left="210" w:right="210"/>
      </w:pPr>
      <w:r>
        <w:t>OnDestroy ()</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Unity3d</w:t>
      </w:r>
      <w:r>
        <w:rPr>
          <w:rFonts w:hint="eastAsia"/>
          <w:sz w:val="28"/>
          <w:szCs w:val="28"/>
        </w:rPr>
        <w:t>中</w:t>
      </w:r>
      <w:r>
        <w:rPr>
          <w:rFonts w:hint="eastAsia"/>
          <w:sz w:val="28"/>
          <w:szCs w:val="28"/>
        </w:rPr>
        <w:t>resources</w:t>
      </w:r>
      <w:r>
        <w:rPr>
          <w:rFonts w:hint="eastAsia"/>
          <w:sz w:val="28"/>
          <w:szCs w:val="28"/>
        </w:rPr>
        <w:t>目录一般用来放些什么，打包的时候会有什么影响？</w:t>
      </w:r>
    </w:p>
    <w:p w:rsidR="007C2305" w:rsidRDefault="002E60CE">
      <w:pPr>
        <w:ind w:left="210" w:right="210"/>
      </w:pPr>
      <w:r>
        <w:rPr>
          <w:rFonts w:hint="eastAsia"/>
        </w:rPr>
        <w:t>resource</w:t>
      </w:r>
      <w:r>
        <w:rPr>
          <w:rFonts w:hint="eastAsia"/>
        </w:rPr>
        <w:t>一般用来放置一些需要动态加载的资源，打包程序的时候会将</w:t>
      </w:r>
      <w:r>
        <w:rPr>
          <w:rFonts w:hint="eastAsia"/>
        </w:rPr>
        <w:t>Resource</w:t>
      </w:r>
      <w:r>
        <w:rPr>
          <w:rFonts w:hint="eastAsia"/>
        </w:rPr>
        <w:t>目录下的全部文件都加密压缩打进包内，这样再想使用</w:t>
      </w:r>
      <w:r>
        <w:rPr>
          <w:rFonts w:hint="eastAsia"/>
        </w:rPr>
        <w:t>assetbundle</w:t>
      </w:r>
      <w:r>
        <w:rPr>
          <w:rFonts w:hint="eastAsia"/>
        </w:rPr>
        <w:t>方式打小包的话就不行了</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空间内一物体绕球面固定点（</w:t>
      </w:r>
      <w:r>
        <w:rPr>
          <w:rFonts w:hint="eastAsia"/>
          <w:sz w:val="28"/>
          <w:szCs w:val="28"/>
        </w:rPr>
        <w:t>0</w:t>
      </w:r>
      <w:r>
        <w:rPr>
          <w:rFonts w:hint="eastAsia"/>
          <w:sz w:val="28"/>
          <w:szCs w:val="28"/>
        </w:rPr>
        <w:t>、</w:t>
      </w:r>
      <w:r>
        <w:rPr>
          <w:rFonts w:hint="eastAsia"/>
          <w:sz w:val="28"/>
          <w:szCs w:val="28"/>
        </w:rPr>
        <w:t>1</w:t>
      </w:r>
      <w:r>
        <w:rPr>
          <w:rFonts w:hint="eastAsia"/>
          <w:sz w:val="28"/>
          <w:szCs w:val="28"/>
        </w:rPr>
        <w:t>、</w:t>
      </w:r>
      <w:r>
        <w:rPr>
          <w:rFonts w:hint="eastAsia"/>
          <w:sz w:val="28"/>
          <w:szCs w:val="28"/>
        </w:rPr>
        <w:t>2</w:t>
      </w:r>
      <w:r>
        <w:rPr>
          <w:rFonts w:hint="eastAsia"/>
          <w:sz w:val="28"/>
          <w:szCs w:val="28"/>
        </w:rPr>
        <w:t>）按照固定速度</w:t>
      </w:r>
      <w:r>
        <w:rPr>
          <w:rFonts w:hint="eastAsia"/>
          <w:sz w:val="28"/>
          <w:szCs w:val="28"/>
        </w:rPr>
        <w:t>speed</w:t>
      </w:r>
      <w:r>
        <w:rPr>
          <w:rFonts w:hint="eastAsia"/>
          <w:sz w:val="28"/>
          <w:szCs w:val="28"/>
        </w:rPr>
        <w:t>环绕运动。</w:t>
      </w:r>
    </w:p>
    <w:p w:rsidR="007C2305" w:rsidRDefault="002E60CE">
      <w:pPr>
        <w:ind w:left="210" w:right="210"/>
      </w:pPr>
      <w:r>
        <w:rPr>
          <w:rFonts w:hint="eastAsia"/>
        </w:rPr>
        <w:t>public float Speed = 1;</w:t>
      </w:r>
    </w:p>
    <w:p w:rsidR="007C2305" w:rsidRDefault="002E60CE">
      <w:pPr>
        <w:ind w:left="210" w:right="210"/>
      </w:pPr>
      <w:r>
        <w:t>void Update ()</w:t>
      </w:r>
      <w:r>
        <w:rPr>
          <w:rFonts w:hint="eastAsia"/>
        </w:rPr>
        <w:t xml:space="preserve"> </w:t>
      </w:r>
      <w:r>
        <w:t>{</w:t>
      </w:r>
    </w:p>
    <w:p w:rsidR="007C2305" w:rsidRDefault="002E60CE">
      <w:pPr>
        <w:ind w:left="210" w:right="210" w:firstLineChars="200" w:firstLine="420"/>
      </w:pPr>
      <w:r>
        <w:rPr>
          <w:rFonts w:hint="eastAsia"/>
        </w:rPr>
        <w:t xml:space="preserve">    </w:t>
      </w:r>
      <w:r>
        <w:t>transform.RotateAround (new Vector3(0,1,2),Vector3.up,Speed);</w:t>
      </w:r>
    </w:p>
    <w:p w:rsidR="007C2305" w:rsidRDefault="002E60CE">
      <w:pPr>
        <w:ind w:left="21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以下关于</w:t>
      </w:r>
      <w:r>
        <w:rPr>
          <w:sz w:val="28"/>
          <w:szCs w:val="28"/>
        </w:rPr>
        <w:t>WWW.LoadFromCacheOrDownload</w:t>
      </w:r>
      <w:r>
        <w:rPr>
          <w:rFonts w:hint="eastAsia"/>
          <w:sz w:val="28"/>
          <w:szCs w:val="28"/>
        </w:rPr>
        <w:t>描述正确的是：</w:t>
      </w:r>
      <w:r>
        <w:rPr>
          <w:rFonts w:hint="eastAsia"/>
          <w:sz w:val="28"/>
          <w:szCs w:val="28"/>
        </w:rPr>
        <w:t xml:space="preserve"> C</w:t>
      </w:r>
    </w:p>
    <w:p w:rsidR="007C2305" w:rsidRDefault="002E60CE">
      <w:pPr>
        <w:ind w:left="210" w:right="210"/>
      </w:pPr>
      <w:r>
        <w:rPr>
          <w:rFonts w:hint="eastAsia"/>
        </w:rPr>
        <w:t>A</w:t>
      </w:r>
      <w:r>
        <w:rPr>
          <w:rFonts w:hint="eastAsia"/>
        </w:rPr>
        <w:t>．可被用于将</w:t>
      </w:r>
      <w:r>
        <w:rPr>
          <w:rFonts w:hint="eastAsia"/>
        </w:rPr>
        <w:t>Text Assets</w:t>
      </w:r>
      <w:r>
        <w:rPr>
          <w:rFonts w:hint="eastAsia"/>
        </w:rPr>
        <w:t>自动缓存到本地磁盘</w:t>
      </w:r>
    </w:p>
    <w:p w:rsidR="007C2305" w:rsidRDefault="002E60CE">
      <w:pPr>
        <w:ind w:left="210" w:right="210"/>
      </w:pPr>
      <w:r>
        <w:rPr>
          <w:rFonts w:hint="eastAsia"/>
        </w:rPr>
        <w:t>B</w:t>
      </w:r>
      <w:r>
        <w:rPr>
          <w:rFonts w:hint="eastAsia"/>
        </w:rPr>
        <w:t>．可被用于将</w:t>
      </w:r>
      <w:r>
        <w:rPr>
          <w:rFonts w:hint="eastAsia"/>
        </w:rPr>
        <w:t>Resource</w:t>
      </w:r>
      <w:r>
        <w:rPr>
          <w:rFonts w:hint="eastAsia"/>
        </w:rPr>
        <w:t>自动缓存到本地磁盘</w:t>
      </w:r>
    </w:p>
    <w:p w:rsidR="007C2305" w:rsidRDefault="002E60CE">
      <w:pPr>
        <w:ind w:left="210" w:right="210"/>
      </w:pPr>
      <w:r>
        <w:rPr>
          <w:rFonts w:hint="eastAsia"/>
        </w:rPr>
        <w:t>C</w:t>
      </w:r>
      <w:r>
        <w:rPr>
          <w:rFonts w:hint="eastAsia"/>
        </w:rPr>
        <w:t>．可被用于将</w:t>
      </w:r>
      <w:r>
        <w:rPr>
          <w:rFonts w:hint="eastAsia"/>
        </w:rPr>
        <w:t>Assets Bundles</w:t>
      </w:r>
      <w:r>
        <w:rPr>
          <w:rFonts w:hint="eastAsia"/>
        </w:rPr>
        <w:t>自动缓存到本地磁盘</w:t>
      </w:r>
    </w:p>
    <w:p w:rsidR="007C2305" w:rsidRDefault="002E60CE">
      <w:pPr>
        <w:ind w:left="210" w:right="210"/>
      </w:pPr>
      <w:r>
        <w:rPr>
          <w:rFonts w:hint="eastAsia"/>
        </w:rPr>
        <w:t>D</w:t>
      </w:r>
      <w:r>
        <w:rPr>
          <w:rFonts w:hint="eastAsia"/>
        </w:rPr>
        <w:t>．可被用于将任意的</w:t>
      </w:r>
      <w:r>
        <w:rPr>
          <w:rFonts w:hint="eastAsia"/>
        </w:rPr>
        <w:t>Unity</w:t>
      </w:r>
      <w:r>
        <w:rPr>
          <w:rFonts w:hint="eastAsia"/>
        </w:rPr>
        <w:t>资源文件自动缓存到本地磁盘</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以下哪个函数在游戏进入新场景后会被马上调用？</w:t>
      </w:r>
      <w:r>
        <w:rPr>
          <w:rFonts w:hint="eastAsia"/>
          <w:sz w:val="28"/>
          <w:szCs w:val="28"/>
        </w:rPr>
        <w:t xml:space="preserve"> C</w:t>
      </w:r>
    </w:p>
    <w:p w:rsidR="007C2305" w:rsidRDefault="002E60CE">
      <w:pPr>
        <w:ind w:left="210" w:right="210"/>
      </w:pPr>
      <w:r>
        <w:rPr>
          <w:rFonts w:hint="eastAsia"/>
        </w:rPr>
        <w:t>A</w:t>
      </w:r>
      <w:r>
        <w:rPr>
          <w:rFonts w:hint="eastAsia"/>
        </w:rPr>
        <w:t>：</w:t>
      </w:r>
      <w:r>
        <w:rPr>
          <w:rFonts w:hint="eastAsia"/>
        </w:rPr>
        <w:t>MonoBehaviour.OnSceneWasLoaded</w:t>
      </w:r>
    </w:p>
    <w:p w:rsidR="007C2305" w:rsidRDefault="002E60CE">
      <w:pPr>
        <w:ind w:left="210" w:right="210"/>
      </w:pPr>
      <w:r>
        <w:rPr>
          <w:rFonts w:hint="eastAsia"/>
        </w:rPr>
        <w:t>B</w:t>
      </w:r>
      <w:r>
        <w:rPr>
          <w:rFonts w:hint="eastAsia"/>
        </w:rPr>
        <w:t>：</w:t>
      </w:r>
      <w:r>
        <w:rPr>
          <w:rFonts w:hint="eastAsia"/>
        </w:rPr>
        <w:t>MonoBehaviour.OnSceneEnter</w:t>
      </w:r>
    </w:p>
    <w:p w:rsidR="007C2305" w:rsidRDefault="002E60CE">
      <w:pPr>
        <w:ind w:left="210" w:right="210"/>
      </w:pPr>
      <w:r>
        <w:rPr>
          <w:rFonts w:hint="eastAsia"/>
        </w:rPr>
        <w:t>C</w:t>
      </w:r>
      <w:r>
        <w:rPr>
          <w:rFonts w:hint="eastAsia"/>
        </w:rPr>
        <w:t>：</w:t>
      </w:r>
      <w:r>
        <w:rPr>
          <w:rFonts w:hint="eastAsia"/>
        </w:rPr>
        <w:t>MonoBehaviour.OnLevelWasLoaded</w:t>
      </w:r>
    </w:p>
    <w:p w:rsidR="007C2305" w:rsidRDefault="002E60CE">
      <w:pPr>
        <w:ind w:left="210" w:right="210"/>
      </w:pPr>
      <w:r>
        <w:rPr>
          <w:rFonts w:hint="eastAsia"/>
        </w:rPr>
        <w:t>D</w:t>
      </w:r>
      <w:r>
        <w:rPr>
          <w:rFonts w:hint="eastAsia"/>
        </w:rPr>
        <w:t>：</w:t>
      </w:r>
      <w:r>
        <w:rPr>
          <w:rFonts w:hint="eastAsia"/>
        </w:rPr>
        <w:t>MonoBehaviour.OnLevelEnter</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关于</w:t>
      </w:r>
      <w:r>
        <w:rPr>
          <w:sz w:val="28"/>
          <w:szCs w:val="28"/>
        </w:rPr>
        <w:t>MonoBehavior.LateUpdate</w:t>
      </w:r>
      <w:r>
        <w:rPr>
          <w:rFonts w:hint="eastAsia"/>
          <w:sz w:val="28"/>
          <w:szCs w:val="28"/>
        </w:rPr>
        <w:t>函数描述错误的是：</w:t>
      </w:r>
      <w:r>
        <w:rPr>
          <w:rFonts w:hint="eastAsia"/>
          <w:sz w:val="28"/>
          <w:szCs w:val="28"/>
        </w:rPr>
        <w:t xml:space="preserve"> B</w:t>
      </w:r>
    </w:p>
    <w:p w:rsidR="007C2305" w:rsidRDefault="002E60CE">
      <w:pPr>
        <w:ind w:left="210" w:right="210"/>
      </w:pPr>
      <w:r>
        <w:rPr>
          <w:rFonts w:hint="eastAsia"/>
        </w:rPr>
        <w:t>A</w:t>
      </w:r>
      <w:r>
        <w:rPr>
          <w:rFonts w:hint="eastAsia"/>
        </w:rPr>
        <w:t>．当</w:t>
      </w:r>
      <w:r>
        <w:rPr>
          <w:rFonts w:hint="eastAsia"/>
        </w:rPr>
        <w:t>MonoBehavior</w:t>
      </w:r>
      <w:r>
        <w:rPr>
          <w:rFonts w:hint="eastAsia"/>
        </w:rPr>
        <w:t>类型应用后，每帧调用一次</w:t>
      </w:r>
    </w:p>
    <w:p w:rsidR="007C2305" w:rsidRDefault="002E60CE">
      <w:pPr>
        <w:ind w:left="210" w:right="210"/>
      </w:pPr>
      <w:r>
        <w:rPr>
          <w:rFonts w:hint="eastAsia"/>
        </w:rPr>
        <w:t>B</w:t>
      </w:r>
      <w:r>
        <w:rPr>
          <w:rFonts w:hint="eastAsia"/>
        </w:rPr>
        <w:t>．常被用于处理</w:t>
      </w:r>
      <w:r>
        <w:rPr>
          <w:rFonts w:hint="eastAsia"/>
        </w:rPr>
        <w:t>RigidBody</w:t>
      </w:r>
      <w:r>
        <w:rPr>
          <w:rFonts w:hint="eastAsia"/>
        </w:rPr>
        <w:t>的更新</w:t>
      </w:r>
    </w:p>
    <w:p w:rsidR="007C2305" w:rsidRDefault="002E60CE">
      <w:pPr>
        <w:ind w:left="210" w:right="210"/>
      </w:pPr>
      <w:r>
        <w:rPr>
          <w:rFonts w:hint="eastAsia"/>
        </w:rPr>
        <w:t>C</w:t>
      </w:r>
      <w:r>
        <w:rPr>
          <w:rFonts w:hint="eastAsia"/>
        </w:rPr>
        <w:t>．在所有</w:t>
      </w:r>
      <w:r>
        <w:rPr>
          <w:rFonts w:hint="eastAsia"/>
        </w:rPr>
        <w:t>Update</w:t>
      </w:r>
      <w:r>
        <w:rPr>
          <w:rFonts w:hint="eastAsia"/>
        </w:rPr>
        <w:t>函数执行后才能被调用</w:t>
      </w:r>
    </w:p>
    <w:p w:rsidR="007C2305" w:rsidRDefault="002E60CE">
      <w:pPr>
        <w:ind w:left="210" w:right="210"/>
      </w:pPr>
      <w:r>
        <w:rPr>
          <w:rFonts w:hint="eastAsia"/>
        </w:rPr>
        <w:t>D</w:t>
      </w:r>
      <w:r>
        <w:rPr>
          <w:rFonts w:hint="eastAsia"/>
        </w:rPr>
        <w:t>．常被用于实现跟随相机效果，且目标物体的位置已经在</w:t>
      </w:r>
      <w:r>
        <w:rPr>
          <w:rFonts w:hint="eastAsia"/>
        </w:rPr>
        <w:t>Update</w:t>
      </w:r>
      <w:r>
        <w:rPr>
          <w:rFonts w:hint="eastAsia"/>
        </w:rPr>
        <w:t>函数中被更新</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lastRenderedPageBreak/>
        <w:t>某个</w:t>
      </w:r>
      <w:r>
        <w:rPr>
          <w:sz w:val="28"/>
          <w:szCs w:val="28"/>
        </w:rPr>
        <w:t>GameObject</w:t>
      </w:r>
      <w:r>
        <w:rPr>
          <w:rFonts w:hint="eastAsia"/>
          <w:sz w:val="28"/>
          <w:szCs w:val="28"/>
        </w:rPr>
        <w:t>有一个名为</w:t>
      </w:r>
      <w:r>
        <w:rPr>
          <w:sz w:val="28"/>
          <w:szCs w:val="28"/>
        </w:rPr>
        <w:t>MyScript</w:t>
      </w:r>
      <w:r>
        <w:rPr>
          <w:rFonts w:hint="eastAsia"/>
          <w:sz w:val="28"/>
          <w:szCs w:val="28"/>
        </w:rPr>
        <w:t>的脚本，该脚本中有一个名为</w:t>
      </w:r>
      <w:r>
        <w:rPr>
          <w:sz w:val="28"/>
          <w:szCs w:val="28"/>
        </w:rPr>
        <w:t>DoSomething</w:t>
      </w:r>
      <w:r>
        <w:rPr>
          <w:rFonts w:hint="eastAsia"/>
          <w:sz w:val="28"/>
          <w:szCs w:val="28"/>
        </w:rPr>
        <w:t>的函数，则如何在该</w:t>
      </w:r>
      <w:r>
        <w:rPr>
          <w:sz w:val="28"/>
          <w:szCs w:val="28"/>
        </w:rPr>
        <w:t>GameObject</w:t>
      </w:r>
      <w:r>
        <w:rPr>
          <w:rFonts w:hint="eastAsia"/>
          <w:sz w:val="28"/>
          <w:szCs w:val="28"/>
        </w:rPr>
        <w:t>的另一个脚本中国调用该函数？</w:t>
      </w:r>
      <w:r>
        <w:rPr>
          <w:rFonts w:hint="eastAsia"/>
          <w:sz w:val="28"/>
          <w:szCs w:val="28"/>
        </w:rPr>
        <w:t xml:space="preserve"> A</w:t>
      </w:r>
    </w:p>
    <w:p w:rsidR="007C2305" w:rsidRDefault="002E60CE">
      <w:pPr>
        <w:ind w:left="210" w:right="210"/>
      </w:pPr>
      <w:r>
        <w:rPr>
          <w:rFonts w:hint="eastAsia"/>
        </w:rPr>
        <w:t>A</w:t>
      </w:r>
      <w:r>
        <w:rPr>
          <w:rFonts w:hint="eastAsia"/>
        </w:rPr>
        <w:t>．</w:t>
      </w:r>
      <w:r>
        <w:rPr>
          <w:rFonts w:hint="eastAsia"/>
        </w:rPr>
        <w:t>GetComponent&lt;MyScript&gt;().DoSomething()</w:t>
      </w:r>
    </w:p>
    <w:p w:rsidR="007C2305" w:rsidRDefault="002E60CE">
      <w:pPr>
        <w:ind w:left="210" w:right="210"/>
      </w:pPr>
      <w:r>
        <w:rPr>
          <w:rFonts w:hint="eastAsia"/>
        </w:rPr>
        <w:t>B</w:t>
      </w:r>
      <w:r>
        <w:rPr>
          <w:rFonts w:hint="eastAsia"/>
        </w:rPr>
        <w:t>．</w:t>
      </w:r>
      <w:r>
        <w:rPr>
          <w:rFonts w:hint="eastAsia"/>
        </w:rPr>
        <w:t>GetComponent&lt;Script&gt;("MyScript").DoSomething()</w:t>
      </w:r>
    </w:p>
    <w:p w:rsidR="007C2305" w:rsidRDefault="002E60CE">
      <w:pPr>
        <w:ind w:left="210" w:right="210"/>
      </w:pPr>
      <w:r>
        <w:rPr>
          <w:rFonts w:hint="eastAsia"/>
        </w:rPr>
        <w:t>C</w:t>
      </w:r>
      <w:r>
        <w:rPr>
          <w:rFonts w:hint="eastAsia"/>
        </w:rPr>
        <w:t>．</w:t>
      </w:r>
      <w:r>
        <w:rPr>
          <w:rFonts w:hint="eastAsia"/>
        </w:rPr>
        <w:t>GetComponent&lt; MyScript &gt;().Call("DoSomething")</w:t>
      </w:r>
    </w:p>
    <w:p w:rsidR="007C2305" w:rsidRDefault="002E60CE">
      <w:pPr>
        <w:ind w:left="210" w:right="210"/>
      </w:pPr>
      <w:r>
        <w:rPr>
          <w:rFonts w:hint="eastAsia"/>
        </w:rPr>
        <w:t>D</w:t>
      </w:r>
      <w:r>
        <w:rPr>
          <w:rFonts w:hint="eastAsia"/>
        </w:rPr>
        <w:t>．</w:t>
      </w:r>
      <w:r>
        <w:rPr>
          <w:rFonts w:hint="eastAsia"/>
        </w:rPr>
        <w:t>GetComponent&lt;Script&gt;("MyScript"). Call("DoSomething")</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启用</w:t>
      </w:r>
      <w:r>
        <w:rPr>
          <w:sz w:val="28"/>
          <w:szCs w:val="28"/>
        </w:rPr>
        <w:t>MipMaps</w:t>
      </w:r>
      <w:r>
        <w:rPr>
          <w:rFonts w:hint="eastAsia"/>
          <w:sz w:val="28"/>
          <w:szCs w:val="28"/>
        </w:rPr>
        <w:t>对内存的影响是？</w:t>
      </w:r>
      <w:r>
        <w:rPr>
          <w:rFonts w:hint="eastAsia"/>
          <w:sz w:val="28"/>
          <w:szCs w:val="28"/>
        </w:rPr>
        <w:t xml:space="preserve"> A</w:t>
      </w:r>
    </w:p>
    <w:p w:rsidR="007C2305" w:rsidRDefault="002E60CE">
      <w:pPr>
        <w:ind w:left="210" w:right="210"/>
      </w:pPr>
      <w:r>
        <w:rPr>
          <w:rFonts w:hint="eastAsia"/>
        </w:rPr>
        <w:t>A</w:t>
      </w:r>
      <w:r>
        <w:rPr>
          <w:rFonts w:hint="eastAsia"/>
        </w:rPr>
        <w:t>．增加约</w:t>
      </w:r>
      <w:r>
        <w:rPr>
          <w:rFonts w:hint="eastAsia"/>
        </w:rPr>
        <w:t>33%</w:t>
      </w:r>
      <w:r>
        <w:rPr>
          <w:rFonts w:hint="eastAsia"/>
        </w:rPr>
        <w:t>的内存</w:t>
      </w:r>
    </w:p>
    <w:p w:rsidR="007C2305" w:rsidRDefault="002E60CE">
      <w:pPr>
        <w:ind w:left="210" w:right="210"/>
      </w:pPr>
      <w:r>
        <w:rPr>
          <w:rFonts w:hint="eastAsia"/>
        </w:rPr>
        <w:t>B</w:t>
      </w:r>
      <w:r>
        <w:rPr>
          <w:rFonts w:hint="eastAsia"/>
        </w:rPr>
        <w:t>．减少约</w:t>
      </w:r>
      <w:r>
        <w:rPr>
          <w:rFonts w:hint="eastAsia"/>
        </w:rPr>
        <w:t>33%</w:t>
      </w:r>
      <w:r>
        <w:rPr>
          <w:rFonts w:hint="eastAsia"/>
        </w:rPr>
        <w:t>的内存</w:t>
      </w:r>
    </w:p>
    <w:p w:rsidR="007C2305" w:rsidRDefault="002E60CE">
      <w:pPr>
        <w:ind w:left="210" w:right="210"/>
      </w:pPr>
      <w:r>
        <w:rPr>
          <w:rFonts w:hint="eastAsia"/>
        </w:rPr>
        <w:t>C</w:t>
      </w:r>
      <w:r>
        <w:rPr>
          <w:rFonts w:hint="eastAsia"/>
        </w:rPr>
        <w:t>．增加约</w:t>
      </w:r>
      <w:r>
        <w:rPr>
          <w:rFonts w:hint="eastAsia"/>
        </w:rPr>
        <w:t>25%</w:t>
      </w:r>
      <w:r>
        <w:rPr>
          <w:rFonts w:hint="eastAsia"/>
        </w:rPr>
        <w:t>的内存</w:t>
      </w:r>
    </w:p>
    <w:p w:rsidR="007C2305" w:rsidRDefault="002E60CE">
      <w:pPr>
        <w:ind w:left="210" w:right="210"/>
      </w:pPr>
      <w:r>
        <w:rPr>
          <w:rFonts w:hint="eastAsia"/>
        </w:rPr>
        <w:t>D</w:t>
      </w:r>
      <w:r>
        <w:rPr>
          <w:rFonts w:hint="eastAsia"/>
        </w:rPr>
        <w:t>．减少约</w:t>
      </w:r>
      <w:r>
        <w:rPr>
          <w:rFonts w:hint="eastAsia"/>
        </w:rPr>
        <w:t>25%</w:t>
      </w:r>
      <w:r>
        <w:rPr>
          <w:rFonts w:hint="eastAsia"/>
        </w:rPr>
        <w:t>的内存</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以下关于</w:t>
      </w:r>
      <w:r>
        <w:rPr>
          <w:sz w:val="28"/>
          <w:szCs w:val="28"/>
        </w:rPr>
        <w:t>MonoBehaviour.OnGUI()</w:t>
      </w:r>
      <w:r>
        <w:rPr>
          <w:rFonts w:hint="eastAsia"/>
          <w:sz w:val="28"/>
          <w:szCs w:val="28"/>
        </w:rPr>
        <w:t>的描述的是：</w:t>
      </w:r>
      <w:r>
        <w:rPr>
          <w:rFonts w:hint="eastAsia"/>
          <w:sz w:val="28"/>
          <w:szCs w:val="28"/>
        </w:rPr>
        <w:t xml:space="preserve"> D</w:t>
      </w:r>
    </w:p>
    <w:p w:rsidR="007C2305" w:rsidRDefault="002E60CE">
      <w:pPr>
        <w:ind w:left="210" w:right="210"/>
      </w:pPr>
      <w:r>
        <w:rPr>
          <w:rFonts w:hint="eastAsia"/>
        </w:rPr>
        <w:t>A</w:t>
      </w:r>
      <w:r>
        <w:rPr>
          <w:rFonts w:hint="eastAsia"/>
        </w:rPr>
        <w:t>．如果</w:t>
      </w:r>
      <w:r>
        <w:rPr>
          <w:rFonts w:hint="eastAsia"/>
        </w:rPr>
        <w:t>MonoBehaviour</w:t>
      </w:r>
      <w:r>
        <w:rPr>
          <w:rFonts w:hint="eastAsia"/>
        </w:rPr>
        <w:t>没有被启用，则</w:t>
      </w:r>
      <w:r>
        <w:rPr>
          <w:rFonts w:hint="eastAsia"/>
        </w:rPr>
        <w:t>OnGUI</w:t>
      </w:r>
      <w:r>
        <w:rPr>
          <w:rFonts w:hint="eastAsia"/>
        </w:rPr>
        <w:t>函数不会被调用</w:t>
      </w:r>
    </w:p>
    <w:p w:rsidR="007C2305" w:rsidRDefault="002E60CE">
      <w:pPr>
        <w:ind w:left="210" w:right="210"/>
      </w:pPr>
      <w:r>
        <w:rPr>
          <w:rFonts w:hint="eastAsia"/>
        </w:rPr>
        <w:t>B</w:t>
      </w:r>
      <w:r>
        <w:rPr>
          <w:rFonts w:hint="eastAsia"/>
        </w:rPr>
        <w:t>．用于绘制和处理</w:t>
      </w:r>
      <w:r>
        <w:rPr>
          <w:rFonts w:hint="eastAsia"/>
        </w:rPr>
        <w:t>GUI events</w:t>
      </w:r>
    </w:p>
    <w:p w:rsidR="007C2305" w:rsidRDefault="002E60CE">
      <w:pPr>
        <w:ind w:left="210" w:right="210"/>
      </w:pPr>
      <w:r>
        <w:rPr>
          <w:rFonts w:hint="eastAsia"/>
        </w:rPr>
        <w:t>C</w:t>
      </w:r>
      <w:r>
        <w:rPr>
          <w:rFonts w:hint="eastAsia"/>
        </w:rPr>
        <w:t>．每帧可能会被绘制多次，每次对应于一个</w:t>
      </w:r>
      <w:r>
        <w:rPr>
          <w:rFonts w:hint="eastAsia"/>
        </w:rPr>
        <w:t>GUI event</w:t>
      </w:r>
    </w:p>
    <w:p w:rsidR="007C2305" w:rsidRDefault="002E60CE">
      <w:pPr>
        <w:ind w:left="210" w:right="210"/>
      </w:pPr>
      <w:r>
        <w:rPr>
          <w:rFonts w:hint="eastAsia"/>
        </w:rPr>
        <w:t>D</w:t>
      </w:r>
      <w:r>
        <w:rPr>
          <w:rFonts w:hint="eastAsia"/>
        </w:rPr>
        <w:t>．每帧被调用一次</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采用</w:t>
      </w:r>
      <w:r>
        <w:rPr>
          <w:sz w:val="28"/>
          <w:szCs w:val="28"/>
        </w:rPr>
        <w:t>Input.mousePosition</w:t>
      </w:r>
      <w:r>
        <w:rPr>
          <w:rFonts w:hint="eastAsia"/>
          <w:sz w:val="28"/>
          <w:szCs w:val="28"/>
        </w:rPr>
        <w:t>来获取鼠标在屏幕上的位置，以下表述正确的是：</w:t>
      </w:r>
      <w:r>
        <w:rPr>
          <w:rFonts w:hint="eastAsia"/>
          <w:sz w:val="28"/>
          <w:szCs w:val="28"/>
        </w:rPr>
        <w:t xml:space="preserve"> B</w:t>
      </w:r>
    </w:p>
    <w:p w:rsidR="007C2305" w:rsidRDefault="002E60CE">
      <w:pPr>
        <w:ind w:left="210" w:right="210"/>
      </w:pPr>
      <w:r>
        <w:rPr>
          <w:rFonts w:hint="eastAsia"/>
        </w:rPr>
        <w:t>A</w:t>
      </w:r>
      <w:r>
        <w:rPr>
          <w:rFonts w:hint="eastAsia"/>
        </w:rPr>
        <w:t>．左上角为原点</w:t>
      </w:r>
      <w:r>
        <w:rPr>
          <w:rFonts w:hint="eastAsia"/>
        </w:rPr>
        <w:t>(0, 0)</w:t>
      </w:r>
      <w:r>
        <w:rPr>
          <w:rFonts w:hint="eastAsia"/>
        </w:rPr>
        <w:t>，右下角为</w:t>
      </w:r>
      <w:r>
        <w:rPr>
          <w:rFonts w:hint="eastAsia"/>
        </w:rPr>
        <w:t>(Screen.Width, Screen.Height)</w:t>
      </w:r>
    </w:p>
    <w:p w:rsidR="007C2305" w:rsidRDefault="002E60CE">
      <w:pPr>
        <w:ind w:left="210" w:right="210"/>
      </w:pPr>
      <w:r>
        <w:rPr>
          <w:rFonts w:hint="eastAsia"/>
        </w:rPr>
        <w:t>B</w:t>
      </w:r>
      <w:r>
        <w:rPr>
          <w:rFonts w:hint="eastAsia"/>
        </w:rPr>
        <w:t>．左下角为原点</w:t>
      </w:r>
      <w:r>
        <w:rPr>
          <w:rFonts w:hint="eastAsia"/>
        </w:rPr>
        <w:t>(0, 0)</w:t>
      </w:r>
      <w:r>
        <w:rPr>
          <w:rFonts w:hint="eastAsia"/>
        </w:rPr>
        <w:t>，右上角为</w:t>
      </w:r>
      <w:r>
        <w:rPr>
          <w:rFonts w:hint="eastAsia"/>
        </w:rPr>
        <w:t>(Screen.Height, Screen.Width)</w:t>
      </w:r>
    </w:p>
    <w:p w:rsidR="007C2305" w:rsidRDefault="002E60CE">
      <w:pPr>
        <w:ind w:left="210" w:right="210"/>
      </w:pPr>
      <w:r>
        <w:rPr>
          <w:rFonts w:hint="eastAsia"/>
        </w:rPr>
        <w:t>C</w:t>
      </w:r>
      <w:r>
        <w:rPr>
          <w:rFonts w:hint="eastAsia"/>
        </w:rPr>
        <w:t>．左下角为原点</w:t>
      </w:r>
      <w:r>
        <w:rPr>
          <w:rFonts w:hint="eastAsia"/>
        </w:rPr>
        <w:t>(0, 0)</w:t>
      </w:r>
      <w:r>
        <w:rPr>
          <w:rFonts w:hint="eastAsia"/>
        </w:rPr>
        <w:t>，右上角为</w:t>
      </w:r>
      <w:r>
        <w:rPr>
          <w:rFonts w:hint="eastAsia"/>
        </w:rPr>
        <w:t>(Screen.Width, Screen.Height)</w:t>
      </w:r>
    </w:p>
    <w:p w:rsidR="007C2305" w:rsidRDefault="002E60CE">
      <w:pPr>
        <w:ind w:left="210" w:right="210"/>
      </w:pPr>
      <w:r>
        <w:rPr>
          <w:rFonts w:hint="eastAsia"/>
        </w:rPr>
        <w:t>D</w:t>
      </w:r>
      <w:r>
        <w:rPr>
          <w:rFonts w:hint="eastAsia"/>
        </w:rPr>
        <w:t>．左上角为原点</w:t>
      </w:r>
      <w:r>
        <w:rPr>
          <w:rFonts w:hint="eastAsia"/>
        </w:rPr>
        <w:t>(0, 0)</w:t>
      </w:r>
      <w:r>
        <w:rPr>
          <w:rFonts w:hint="eastAsia"/>
        </w:rPr>
        <w:t>，右下角为</w:t>
      </w:r>
      <w:r>
        <w:rPr>
          <w:rFonts w:hint="eastAsia"/>
        </w:rPr>
        <w:t>(Screen.Height, Screen.Height)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正确排列出下面</w:t>
      </w:r>
      <w:r>
        <w:rPr>
          <w:rFonts w:hint="eastAsia"/>
          <w:sz w:val="28"/>
          <w:szCs w:val="28"/>
        </w:rPr>
        <w:t>Unity</w:t>
      </w:r>
      <w:r>
        <w:rPr>
          <w:rFonts w:hint="eastAsia"/>
          <w:sz w:val="28"/>
          <w:szCs w:val="28"/>
        </w:rPr>
        <w:t>脚本自带的函数执行顺序</w:t>
      </w:r>
      <w:r>
        <w:rPr>
          <w:rFonts w:hint="eastAsia"/>
          <w:sz w:val="28"/>
          <w:szCs w:val="28"/>
        </w:rPr>
        <w:t>Start</w:t>
      </w:r>
      <w:r>
        <w:rPr>
          <w:rFonts w:hint="eastAsia"/>
          <w:sz w:val="28"/>
          <w:szCs w:val="28"/>
        </w:rPr>
        <w:t>，</w:t>
      </w:r>
      <w:r>
        <w:rPr>
          <w:rFonts w:hint="eastAsia"/>
          <w:sz w:val="28"/>
          <w:szCs w:val="28"/>
        </w:rPr>
        <w:t>Awake</w:t>
      </w:r>
      <w:r>
        <w:rPr>
          <w:rFonts w:hint="eastAsia"/>
          <w:sz w:val="28"/>
          <w:szCs w:val="28"/>
        </w:rPr>
        <w:t>，</w:t>
      </w:r>
      <w:r>
        <w:rPr>
          <w:rFonts w:hint="eastAsia"/>
          <w:sz w:val="28"/>
          <w:szCs w:val="28"/>
        </w:rPr>
        <w:t>Update</w:t>
      </w:r>
      <w:r>
        <w:rPr>
          <w:rFonts w:hint="eastAsia"/>
          <w:sz w:val="28"/>
          <w:szCs w:val="28"/>
        </w:rPr>
        <w:t>，</w:t>
      </w:r>
      <w:r>
        <w:rPr>
          <w:rFonts w:hint="eastAsia"/>
          <w:sz w:val="28"/>
          <w:szCs w:val="28"/>
        </w:rPr>
        <w:t>OnUpdate</w:t>
      </w:r>
      <w:r>
        <w:rPr>
          <w:rFonts w:hint="eastAsia"/>
          <w:sz w:val="28"/>
          <w:szCs w:val="28"/>
        </w:rPr>
        <w:t>，</w:t>
      </w:r>
      <w:r>
        <w:rPr>
          <w:rFonts w:hint="eastAsia"/>
          <w:sz w:val="28"/>
          <w:szCs w:val="28"/>
        </w:rPr>
        <w:t>OnEnable</w:t>
      </w:r>
      <w:r>
        <w:rPr>
          <w:rFonts w:hint="eastAsia"/>
          <w:sz w:val="28"/>
          <w:szCs w:val="28"/>
        </w:rPr>
        <w:t>，</w:t>
      </w:r>
      <w:r>
        <w:rPr>
          <w:rFonts w:hint="eastAsia"/>
          <w:sz w:val="28"/>
          <w:szCs w:val="28"/>
        </w:rPr>
        <w:t>FixedUpdate</w:t>
      </w:r>
      <w:r>
        <w:rPr>
          <w:rFonts w:hint="eastAsia"/>
          <w:sz w:val="28"/>
          <w:szCs w:val="28"/>
        </w:rPr>
        <w:t>，</w:t>
      </w:r>
      <w:r>
        <w:rPr>
          <w:rFonts w:hint="eastAsia"/>
          <w:sz w:val="28"/>
          <w:szCs w:val="28"/>
        </w:rPr>
        <w:t>OnGUI</w:t>
      </w:r>
      <w:r>
        <w:rPr>
          <w:rFonts w:hint="eastAsia"/>
          <w:sz w:val="28"/>
          <w:szCs w:val="28"/>
        </w:rPr>
        <w:t>，</w:t>
      </w:r>
      <w:r>
        <w:rPr>
          <w:rFonts w:hint="eastAsia"/>
          <w:sz w:val="28"/>
          <w:szCs w:val="28"/>
        </w:rPr>
        <w:t>LateUpdate</w:t>
      </w:r>
      <w:r>
        <w:rPr>
          <w:rFonts w:hint="eastAsia"/>
          <w:sz w:val="28"/>
          <w:szCs w:val="28"/>
        </w:rPr>
        <w:t>、</w:t>
      </w:r>
      <w:r>
        <w:rPr>
          <w:rFonts w:hint="eastAsia"/>
          <w:sz w:val="28"/>
          <w:szCs w:val="28"/>
        </w:rPr>
        <w:t>OnDisable</w:t>
      </w:r>
      <w:r>
        <w:rPr>
          <w:rFonts w:hint="eastAsia"/>
          <w:sz w:val="28"/>
          <w:szCs w:val="28"/>
        </w:rPr>
        <w:t>、</w:t>
      </w:r>
      <w:r>
        <w:rPr>
          <w:rFonts w:hint="eastAsia"/>
          <w:sz w:val="28"/>
          <w:szCs w:val="28"/>
        </w:rPr>
        <w:t>OnDestory</w:t>
      </w:r>
      <w:r>
        <w:rPr>
          <w:rFonts w:hint="eastAsia"/>
          <w:sz w:val="28"/>
          <w:szCs w:val="28"/>
        </w:rPr>
        <w:tab/>
      </w:r>
    </w:p>
    <w:p w:rsidR="007C2305" w:rsidRDefault="002E60CE">
      <w:pPr>
        <w:ind w:left="210" w:right="210"/>
      </w:pPr>
      <w:r>
        <w:rPr>
          <w:rFonts w:hint="eastAsia"/>
        </w:rPr>
        <w:t>Awake--&gt;OnEnable--&gt;Start--&gt;Update--&gt;FixedUpdate--&gt;LateUpdate--&gt;OnGUI--&gt;OnDisable --&gt;OnDestory</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sz w:val="28"/>
          <w:szCs w:val="28"/>
        </w:rPr>
        <w:lastRenderedPageBreak/>
        <w:t>Unity</w:t>
      </w:r>
      <w:r>
        <w:rPr>
          <w:rFonts w:hint="eastAsia"/>
          <w:sz w:val="28"/>
          <w:szCs w:val="28"/>
        </w:rPr>
        <w:t>中销毁</w:t>
      </w:r>
      <w:r>
        <w:rPr>
          <w:sz w:val="28"/>
          <w:szCs w:val="28"/>
        </w:rPr>
        <w:t>GameObject</w:t>
      </w:r>
      <w:r>
        <w:rPr>
          <w:rFonts w:hint="eastAsia"/>
          <w:sz w:val="28"/>
          <w:szCs w:val="28"/>
        </w:rPr>
        <w:t>的方式，简述</w:t>
      </w:r>
      <w:r>
        <w:rPr>
          <w:sz w:val="28"/>
          <w:szCs w:val="28"/>
        </w:rPr>
        <w:t>Destroy</w:t>
      </w:r>
      <w:r>
        <w:rPr>
          <w:rFonts w:hint="eastAsia"/>
          <w:sz w:val="28"/>
          <w:szCs w:val="28"/>
        </w:rPr>
        <w:t>和</w:t>
      </w:r>
      <w:r>
        <w:rPr>
          <w:sz w:val="28"/>
          <w:szCs w:val="28"/>
        </w:rPr>
        <w:t>DestroyImmediate</w:t>
      </w:r>
      <w:r>
        <w:rPr>
          <w:rFonts w:hint="eastAsia"/>
          <w:sz w:val="28"/>
          <w:szCs w:val="28"/>
        </w:rPr>
        <w:t>的区别</w:t>
      </w:r>
    </w:p>
    <w:p w:rsidR="007C2305" w:rsidRDefault="002E60CE">
      <w:pPr>
        <w:ind w:left="210" w:right="210"/>
      </w:pPr>
      <w:r>
        <w:t>Destroy</w:t>
      </w:r>
      <w:r>
        <w:rPr>
          <w:rFonts w:hint="eastAsia"/>
        </w:rPr>
        <w:t>销毁场景中的物体，但是内存中它还是存在的，只有当内存不够时，机制才会将它销毁并释放内存。而</w:t>
      </w:r>
      <w:r>
        <w:t>DestroyImmediate</w:t>
      </w:r>
      <w:r>
        <w:rPr>
          <w:rFonts w:hint="eastAsia"/>
        </w:rPr>
        <w:t>会立即将对象销毁，并且将内存释放。</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Unity</w:t>
      </w:r>
      <w:r>
        <w:rPr>
          <w:rFonts w:hint="eastAsia"/>
          <w:sz w:val="28"/>
          <w:szCs w:val="28"/>
        </w:rPr>
        <w:t>中如何派发事件（消息）</w:t>
      </w:r>
    </w:p>
    <w:p w:rsidR="007C2305" w:rsidRDefault="002E60CE">
      <w:pPr>
        <w:ind w:left="210" w:right="210"/>
      </w:pPr>
      <w:r>
        <w:rPr>
          <w:rFonts w:hint="eastAsia"/>
        </w:rPr>
        <w:t>在脚本里的</w:t>
      </w:r>
      <w:r>
        <w:rPr>
          <w:rFonts w:hint="eastAsia"/>
        </w:rPr>
        <w:t>Update</w:t>
      </w:r>
      <w:r>
        <w:rPr>
          <w:rFonts w:hint="eastAsia"/>
        </w:rPr>
        <w:t>函数里调用</w:t>
      </w:r>
      <w:r>
        <w:rPr>
          <w:rFonts w:hint="eastAsia"/>
        </w:rPr>
        <w:t>EventDispatcher.Instance().OnTick();</w:t>
      </w:r>
      <w:r>
        <w:rPr>
          <w:rFonts w:hint="eastAsia"/>
        </w:rPr>
        <w:t>就可以了</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ScriptObject</w:t>
      </w:r>
      <w:r>
        <w:rPr>
          <w:rFonts w:hint="eastAsia"/>
          <w:sz w:val="28"/>
          <w:szCs w:val="28"/>
        </w:rPr>
        <w:t>的作用和使用方式</w:t>
      </w:r>
    </w:p>
    <w:p w:rsidR="007C2305" w:rsidRDefault="002E60CE">
      <w:pPr>
        <w:ind w:left="210" w:right="210"/>
      </w:pPr>
      <w:r>
        <w:rPr>
          <w:rFonts w:hint="eastAsia"/>
        </w:rPr>
        <w:t>ScriptObject</w:t>
      </w:r>
      <w:r>
        <w:rPr>
          <w:rFonts w:hint="eastAsia"/>
        </w:rPr>
        <w:t>类型经常使用于存储一些</w:t>
      </w:r>
      <w:r>
        <w:rPr>
          <w:rFonts w:hint="eastAsia"/>
        </w:rPr>
        <w:t>Unity</w:t>
      </w:r>
      <w:r>
        <w:rPr>
          <w:rFonts w:hint="eastAsia"/>
        </w:rPr>
        <w:t>本身不可以打包的一些</w:t>
      </w:r>
      <w:r>
        <w:rPr>
          <w:rFonts w:hint="eastAsia"/>
        </w:rPr>
        <w:t>object</w:t>
      </w:r>
      <w:r>
        <w:rPr>
          <w:rFonts w:hint="eastAsia"/>
        </w:rPr>
        <w:t>，比如字符串，一些类对象，用这个类型的子类型可以用</w:t>
      </w:r>
      <w:r>
        <w:rPr>
          <w:rFonts w:hint="eastAsia"/>
        </w:rPr>
        <w:t>BuildPipeline</w:t>
      </w:r>
      <w:r>
        <w:rPr>
          <w:rFonts w:hint="eastAsia"/>
        </w:rPr>
        <w:t>打包成</w:t>
      </w:r>
      <w:r>
        <w:rPr>
          <w:rFonts w:hint="eastAsia"/>
        </w:rPr>
        <w:t>assetbundle</w:t>
      </w:r>
      <w:r>
        <w:rPr>
          <w:rFonts w:hint="eastAsia"/>
        </w:rPr>
        <w:t>包共后续使用，非常方便。</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如何检测物体是否被其他对象遮挡</w:t>
      </w:r>
    </w:p>
    <w:p w:rsidR="007C2305" w:rsidRDefault="002E60CE">
      <w:pPr>
        <w:ind w:left="210" w:right="210"/>
      </w:pPr>
      <w:r>
        <w:rPr>
          <w:rFonts w:hint="eastAsia"/>
        </w:rPr>
        <w:t>使用射线进行检测</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写一个角色控制器，鼠标控制屏幕晃动，鼠标控制开枪。</w:t>
      </w:r>
    </w:p>
    <w:p w:rsidR="007C2305" w:rsidRDefault="002E60CE">
      <w:pPr>
        <w:ind w:left="210" w:right="210"/>
      </w:pPr>
      <w:r>
        <w:t>public class Player : MonoBehaviour</w:t>
      </w:r>
      <w:r>
        <w:rPr>
          <w:rFonts w:hint="eastAsia"/>
        </w:rPr>
        <w:t xml:space="preserve"> </w:t>
      </w:r>
      <w:r>
        <w:t>{</w:t>
      </w:r>
    </w:p>
    <w:p w:rsidR="007C2305" w:rsidRDefault="002E60CE">
      <w:pPr>
        <w:ind w:left="210" w:right="210"/>
      </w:pPr>
      <w:r>
        <w:t xml:space="preserve">    public GameObject _prefabBullet;</w:t>
      </w:r>
    </w:p>
    <w:p w:rsidR="007C2305" w:rsidRDefault="002E60CE">
      <w:pPr>
        <w:ind w:left="210" w:right="210"/>
      </w:pPr>
      <w:r>
        <w:t xml:space="preserve">    private float _angleSpeed = 120f;</w:t>
      </w:r>
    </w:p>
    <w:p w:rsidR="007C2305" w:rsidRDefault="002E60CE">
      <w:pPr>
        <w:ind w:left="210" w:right="210" w:firstLine="420"/>
      </w:pPr>
      <w:r>
        <w:rPr>
          <w:rFonts w:hint="eastAsia"/>
        </w:rPr>
        <w:t xml:space="preserve">    </w:t>
      </w:r>
      <w:r>
        <w:t>void Update() {</w:t>
      </w:r>
    </w:p>
    <w:p w:rsidR="007C2305" w:rsidRDefault="002E60CE">
      <w:pPr>
        <w:ind w:left="210" w:right="210" w:firstLine="420"/>
      </w:pPr>
      <w:r>
        <w:rPr>
          <w:rFonts w:hint="eastAsia"/>
        </w:rPr>
        <w:t xml:space="preserve">        float eularY = </w:t>
      </w:r>
      <w:r>
        <w:t>Input.GetAxis("Mouse X") * _angleSpeed * Time.deltaTime</w:t>
      </w:r>
      <w:r>
        <w:rPr>
          <w:rFonts w:hint="eastAsia"/>
        </w:rPr>
        <w:t>;</w:t>
      </w:r>
    </w:p>
    <w:p w:rsidR="007C2305" w:rsidRDefault="002E60CE">
      <w:pPr>
        <w:ind w:left="210" w:right="210"/>
      </w:pPr>
      <w:r>
        <w:t xml:space="preserve">        transform.Rotate(new Vector3(0,</w:t>
      </w:r>
      <w:r>
        <w:rPr>
          <w:rFonts w:hint="eastAsia"/>
        </w:rPr>
        <w:t xml:space="preserve"> eularY</w:t>
      </w:r>
      <w:r>
        <w:t>, 0));</w:t>
      </w:r>
    </w:p>
    <w:p w:rsidR="007C2305" w:rsidRDefault="002E60CE">
      <w:pPr>
        <w:ind w:left="210" w:right="210"/>
      </w:pPr>
      <w:r>
        <w:t xml:space="preserve">        if (Input.GetMouseButtonDown(0)) {</w:t>
      </w:r>
    </w:p>
    <w:p w:rsidR="007C2305" w:rsidRDefault="002E60CE">
      <w:pPr>
        <w:ind w:left="210" w:right="210"/>
      </w:pPr>
      <w:r>
        <w:t xml:space="preserve">            Instantiate(_prefabBullet, transform.position, transform.rotation);</w:t>
      </w:r>
    </w:p>
    <w:p w:rsidR="007C2305" w:rsidRDefault="002E60CE">
      <w:pPr>
        <w:ind w:left="210" w:right="210"/>
      </w:pPr>
      <w:r>
        <w:t xml:space="preserve">        }</w:t>
      </w:r>
    </w:p>
    <w:p w:rsidR="007C2305" w:rsidRDefault="002E60CE">
      <w:pPr>
        <w:ind w:left="210" w:right="210"/>
      </w:pPr>
      <w:r>
        <w:t xml:space="preserve">    }</w:t>
      </w:r>
    </w:p>
    <w:p w:rsidR="007C2305" w:rsidRDefault="002E60CE">
      <w:pPr>
        <w:ind w:left="21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敌人</w:t>
      </w:r>
      <w:r>
        <w:rPr>
          <w:rFonts w:hint="eastAsia"/>
          <w:sz w:val="28"/>
          <w:szCs w:val="28"/>
        </w:rPr>
        <w:t>AI</w:t>
      </w:r>
      <w:r>
        <w:rPr>
          <w:rFonts w:hint="eastAsia"/>
          <w:sz w:val="28"/>
          <w:szCs w:val="28"/>
        </w:rPr>
        <w:t>，有各种状态，实现各种状态之间的切换。</w:t>
      </w:r>
    </w:p>
    <w:p w:rsidR="007C2305" w:rsidRDefault="002E60CE">
      <w:pPr>
        <w:ind w:left="210" w:right="210"/>
      </w:pPr>
      <w:r>
        <w:rPr>
          <w:rFonts w:hint="eastAsia"/>
        </w:rPr>
        <w:t>通过状态机来实现各种状态之间的切换</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1.</w:t>
      </w:r>
      <w:r>
        <w:rPr>
          <w:rFonts w:hint="eastAsia"/>
          <w:sz w:val="28"/>
          <w:szCs w:val="28"/>
        </w:rPr>
        <w:t>写一个角色控制器，鼠标控制屏幕晃动，鼠标控制开枪。</w:t>
      </w:r>
    </w:p>
    <w:p w:rsidR="007C2305" w:rsidRDefault="002E60CE">
      <w:pPr>
        <w:ind w:left="210" w:right="210"/>
        <w:rPr>
          <w:rFonts w:ascii="Cambria" w:hAnsi="Cambria"/>
          <w:b/>
          <w:bCs/>
          <w:sz w:val="28"/>
          <w:szCs w:val="28"/>
        </w:rPr>
      </w:pPr>
      <w:r>
        <w:rPr>
          <w:rFonts w:ascii="Cambria" w:hAnsi="Cambria" w:hint="eastAsia"/>
          <w:b/>
          <w:bCs/>
          <w:sz w:val="28"/>
          <w:szCs w:val="28"/>
        </w:rPr>
        <w:t>2.</w:t>
      </w:r>
      <w:r>
        <w:rPr>
          <w:rFonts w:ascii="Cambria" w:hAnsi="Cambria" w:hint="eastAsia"/>
          <w:b/>
          <w:bCs/>
          <w:sz w:val="28"/>
          <w:szCs w:val="28"/>
        </w:rPr>
        <w:t>敌人</w:t>
      </w:r>
      <w:r>
        <w:rPr>
          <w:rFonts w:ascii="Cambria" w:hAnsi="Cambria" w:hint="eastAsia"/>
          <w:b/>
          <w:bCs/>
          <w:sz w:val="28"/>
          <w:szCs w:val="28"/>
        </w:rPr>
        <w:t>AI</w:t>
      </w:r>
      <w:r>
        <w:rPr>
          <w:rFonts w:ascii="Cambria" w:hAnsi="Cambria" w:hint="eastAsia"/>
          <w:b/>
          <w:bCs/>
          <w:sz w:val="28"/>
          <w:szCs w:val="28"/>
        </w:rPr>
        <w:t>，有各种状态，实现各种状态之间的切换。</w:t>
      </w:r>
    </w:p>
    <w:p w:rsidR="007C2305" w:rsidRDefault="002E60CE">
      <w:pPr>
        <w:ind w:left="210" w:right="210"/>
        <w:rPr>
          <w:rFonts w:ascii="Cambria" w:hAnsi="Cambria"/>
          <w:b/>
          <w:bCs/>
          <w:sz w:val="28"/>
          <w:szCs w:val="28"/>
        </w:rPr>
      </w:pPr>
      <w:r>
        <w:rPr>
          <w:rFonts w:ascii="Cambria" w:hAnsi="Cambria" w:hint="eastAsia"/>
          <w:b/>
          <w:bCs/>
          <w:sz w:val="28"/>
          <w:szCs w:val="28"/>
        </w:rPr>
        <w:lastRenderedPageBreak/>
        <w:t>3.</w:t>
      </w:r>
      <w:r>
        <w:rPr>
          <w:rFonts w:ascii="Cambria" w:hAnsi="Cambria" w:hint="eastAsia"/>
          <w:b/>
          <w:bCs/>
          <w:sz w:val="28"/>
          <w:szCs w:val="28"/>
        </w:rPr>
        <w:t>敌人会和主角对抗，敌人被打到之后，会闪一次红色，然后红色比例提升</w:t>
      </w:r>
      <w:r>
        <w:rPr>
          <w:rFonts w:ascii="Cambria" w:hAnsi="Cambria" w:hint="eastAsia"/>
          <w:b/>
          <w:bCs/>
          <w:sz w:val="28"/>
          <w:szCs w:val="28"/>
        </w:rPr>
        <w:t>10%</w:t>
      </w:r>
      <w:r>
        <w:rPr>
          <w:rFonts w:ascii="Cambria" w:hAnsi="Cambria" w:hint="eastAsia"/>
          <w:b/>
          <w:bCs/>
          <w:sz w:val="28"/>
          <w:szCs w:val="28"/>
        </w:rPr>
        <w:t>，</w:t>
      </w:r>
      <w:r>
        <w:rPr>
          <w:rFonts w:ascii="Cambria" w:hAnsi="Cambria" w:hint="eastAsia"/>
          <w:b/>
          <w:bCs/>
          <w:sz w:val="28"/>
          <w:szCs w:val="28"/>
        </w:rPr>
        <w:t>10</w:t>
      </w:r>
      <w:r>
        <w:rPr>
          <w:rFonts w:ascii="Cambria" w:hAnsi="Cambria" w:hint="eastAsia"/>
          <w:b/>
          <w:bCs/>
          <w:sz w:val="28"/>
          <w:szCs w:val="28"/>
        </w:rPr>
        <w:t>次攻击之后，成红色。</w:t>
      </w:r>
    </w:p>
    <w:p w:rsidR="007C2305" w:rsidRDefault="002E60CE">
      <w:pPr>
        <w:ind w:left="210" w:right="210"/>
        <w:rPr>
          <w:rFonts w:ascii="Cambria" w:hAnsi="Cambria"/>
          <w:b/>
          <w:bCs/>
          <w:sz w:val="28"/>
          <w:szCs w:val="28"/>
        </w:rPr>
      </w:pPr>
      <w:r>
        <w:rPr>
          <w:rFonts w:ascii="Cambria" w:hAnsi="Cambria" w:hint="eastAsia"/>
          <w:b/>
          <w:bCs/>
          <w:sz w:val="28"/>
          <w:szCs w:val="28"/>
        </w:rPr>
        <w:t>4.</w:t>
      </w:r>
      <w:r>
        <w:rPr>
          <w:rFonts w:ascii="Cambria" w:hAnsi="Cambria" w:hint="eastAsia"/>
          <w:b/>
          <w:bCs/>
          <w:sz w:val="28"/>
          <w:szCs w:val="28"/>
        </w:rPr>
        <w:t>敌人会自动攻击主角，主角也会有颜色变化。</w:t>
      </w:r>
    </w:p>
    <w:p w:rsidR="007C2305" w:rsidRDefault="002E60CE">
      <w:pPr>
        <w:ind w:left="210" w:right="210"/>
        <w:rPr>
          <w:rFonts w:ascii="Cambria" w:hAnsi="Cambria"/>
          <w:b/>
          <w:bCs/>
          <w:sz w:val="28"/>
          <w:szCs w:val="28"/>
        </w:rPr>
      </w:pPr>
      <w:r>
        <w:rPr>
          <w:rFonts w:ascii="Cambria" w:hAnsi="Cambria" w:hint="eastAsia"/>
          <w:b/>
          <w:bCs/>
          <w:sz w:val="28"/>
          <w:szCs w:val="28"/>
        </w:rPr>
        <w:t>5.</w:t>
      </w:r>
      <w:r>
        <w:rPr>
          <w:rFonts w:ascii="Cambria" w:hAnsi="Cambria" w:hint="eastAsia"/>
          <w:b/>
          <w:bCs/>
          <w:sz w:val="28"/>
          <w:szCs w:val="28"/>
        </w:rPr>
        <w:t>敌人会在范围内巡逻。</w:t>
      </w:r>
    </w:p>
    <w:p w:rsidR="007C2305" w:rsidRDefault="002E60CE">
      <w:pPr>
        <w:ind w:left="210" w:right="210"/>
        <w:rPr>
          <w:rFonts w:ascii="Cambria" w:hAnsi="Cambria"/>
          <w:b/>
          <w:bCs/>
          <w:sz w:val="28"/>
          <w:szCs w:val="28"/>
        </w:rPr>
      </w:pPr>
      <w:r>
        <w:rPr>
          <w:rFonts w:ascii="Cambria" w:hAnsi="Cambria" w:hint="eastAsia"/>
          <w:b/>
          <w:bCs/>
          <w:sz w:val="28"/>
          <w:szCs w:val="28"/>
        </w:rPr>
        <w:t>6.UI</w:t>
      </w:r>
      <w:r>
        <w:rPr>
          <w:rFonts w:ascii="Cambria" w:hAnsi="Cambria" w:hint="eastAsia"/>
          <w:b/>
          <w:bCs/>
          <w:sz w:val="28"/>
          <w:szCs w:val="28"/>
        </w:rPr>
        <w:t>，左边显示</w:t>
      </w:r>
      <w:r>
        <w:rPr>
          <w:rFonts w:ascii="Cambria" w:hAnsi="Cambria" w:hint="eastAsia"/>
          <w:b/>
          <w:bCs/>
          <w:sz w:val="28"/>
          <w:szCs w:val="28"/>
        </w:rPr>
        <w:t>8</w:t>
      </w:r>
      <w:r>
        <w:rPr>
          <w:rFonts w:ascii="Cambria" w:hAnsi="Cambria" w:hint="eastAsia"/>
          <w:b/>
          <w:bCs/>
          <w:sz w:val="28"/>
          <w:szCs w:val="28"/>
        </w:rPr>
        <w:t>个</w:t>
      </w:r>
      <w:r>
        <w:rPr>
          <w:rFonts w:ascii="Cambria" w:hAnsi="Cambria" w:hint="eastAsia"/>
          <w:b/>
          <w:bCs/>
          <w:sz w:val="28"/>
          <w:szCs w:val="28"/>
        </w:rPr>
        <w:t>AI</w:t>
      </w:r>
      <w:r>
        <w:rPr>
          <w:rFonts w:ascii="Cambria" w:hAnsi="Cambria" w:hint="eastAsia"/>
          <w:b/>
          <w:bCs/>
          <w:sz w:val="28"/>
          <w:szCs w:val="28"/>
        </w:rPr>
        <w:t>的被攻击次数，右边显示</w:t>
      </w:r>
      <w:r>
        <w:rPr>
          <w:rFonts w:ascii="Cambria" w:hAnsi="Cambria" w:hint="eastAsia"/>
          <w:b/>
          <w:bCs/>
          <w:sz w:val="28"/>
          <w:szCs w:val="28"/>
        </w:rPr>
        <w:t>AI</w:t>
      </w:r>
      <w:r>
        <w:rPr>
          <w:rFonts w:ascii="Cambria" w:hAnsi="Cambria" w:hint="eastAsia"/>
          <w:b/>
          <w:bCs/>
          <w:sz w:val="28"/>
          <w:szCs w:val="28"/>
        </w:rPr>
        <w:t>的攻击次数排序。</w:t>
      </w:r>
    </w:p>
    <w:p w:rsidR="007C2305" w:rsidRDefault="002E60CE" w:rsidP="002E60CE">
      <w:pPr>
        <w:autoSpaceDE w:val="0"/>
        <w:autoSpaceDN w:val="0"/>
        <w:adjustRightInd w:val="0"/>
        <w:ind w:leftChars="0" w:left="0" w:right="210"/>
        <w:jc w:val="left"/>
      </w:pPr>
      <w:r>
        <w:t>public class Player : MonoBehaviour {</w:t>
      </w:r>
    </w:p>
    <w:p w:rsidR="007C2305" w:rsidRDefault="002E60CE" w:rsidP="002E60CE">
      <w:pPr>
        <w:autoSpaceDE w:val="0"/>
        <w:autoSpaceDN w:val="0"/>
        <w:adjustRightInd w:val="0"/>
        <w:ind w:leftChars="0" w:left="0" w:right="210"/>
        <w:jc w:val="left"/>
      </w:pPr>
      <w:r>
        <w:t xml:space="preserve">    public Camera _camera;</w:t>
      </w:r>
    </w:p>
    <w:p w:rsidR="007C2305" w:rsidRDefault="002E60CE" w:rsidP="002E60CE">
      <w:pPr>
        <w:autoSpaceDE w:val="0"/>
        <w:autoSpaceDN w:val="0"/>
        <w:adjustRightInd w:val="0"/>
        <w:ind w:leftChars="0" w:left="0" w:right="210"/>
        <w:jc w:val="left"/>
      </w:pPr>
      <w:r>
        <w:t xml:space="preserve">    public GameObject _prefabBullet;</w:t>
      </w:r>
    </w:p>
    <w:p w:rsidR="007C2305" w:rsidRDefault="002E60CE" w:rsidP="002E60CE">
      <w:pPr>
        <w:autoSpaceDE w:val="0"/>
        <w:autoSpaceDN w:val="0"/>
        <w:adjustRightInd w:val="0"/>
        <w:ind w:leftChars="0" w:left="0" w:right="210"/>
        <w:jc w:val="left"/>
      </w:pPr>
      <w:r>
        <w:t xml:space="preserve">    private float _angleSpeed = 120f;</w:t>
      </w:r>
    </w:p>
    <w:p w:rsidR="007C2305" w:rsidRDefault="002E60CE" w:rsidP="002E60CE">
      <w:pPr>
        <w:autoSpaceDE w:val="0"/>
        <w:autoSpaceDN w:val="0"/>
        <w:adjustRightInd w:val="0"/>
        <w:ind w:leftChars="0" w:left="0" w:right="210"/>
        <w:jc w:val="left"/>
      </w:pPr>
      <w:r>
        <w:t xml:space="preserve">    //</w:t>
      </w:r>
      <w:r>
        <w:t>生命值</w:t>
      </w:r>
    </w:p>
    <w:p w:rsidR="007C2305" w:rsidRDefault="002E60CE" w:rsidP="002E60CE">
      <w:pPr>
        <w:autoSpaceDE w:val="0"/>
        <w:autoSpaceDN w:val="0"/>
        <w:adjustRightInd w:val="0"/>
        <w:ind w:leftChars="0" w:left="0" w:right="210"/>
        <w:jc w:val="left"/>
      </w:pPr>
      <w:r>
        <w:t xml:space="preserve">    private int _life = 10;</w:t>
      </w:r>
    </w:p>
    <w:p w:rsidR="007C2305" w:rsidRDefault="002E60CE" w:rsidP="002E60CE">
      <w:pPr>
        <w:autoSpaceDE w:val="0"/>
        <w:autoSpaceDN w:val="0"/>
        <w:adjustRightInd w:val="0"/>
        <w:ind w:leftChars="0" w:left="0" w:right="210"/>
        <w:jc w:val="left"/>
      </w:pPr>
      <w:r>
        <w:t xml:space="preserve">    //</w:t>
      </w:r>
      <w:r>
        <w:t>玩家的状态</w:t>
      </w:r>
    </w:p>
    <w:p w:rsidR="007C2305" w:rsidRDefault="002E60CE" w:rsidP="002E60CE">
      <w:pPr>
        <w:autoSpaceDE w:val="0"/>
        <w:autoSpaceDN w:val="0"/>
        <w:adjustRightInd w:val="0"/>
        <w:ind w:leftChars="0" w:left="0" w:right="210"/>
        <w:jc w:val="left"/>
      </w:pPr>
      <w:r>
        <w:t xml:space="preserve">    private bool _state = false;</w:t>
      </w:r>
    </w:p>
    <w:p w:rsidR="007C2305" w:rsidRDefault="002E60CE" w:rsidP="002E60CE">
      <w:pPr>
        <w:autoSpaceDE w:val="0"/>
        <w:autoSpaceDN w:val="0"/>
        <w:adjustRightInd w:val="0"/>
        <w:ind w:leftChars="0" w:left="0" w:right="210"/>
        <w:jc w:val="left"/>
      </w:pPr>
      <w:r>
        <w:t xml:space="preserve">    //</w:t>
      </w:r>
      <w:r>
        <w:t>是否被打到</w:t>
      </w:r>
    </w:p>
    <w:p w:rsidR="007C2305" w:rsidRDefault="002E60CE" w:rsidP="002E60CE">
      <w:pPr>
        <w:autoSpaceDE w:val="0"/>
        <w:autoSpaceDN w:val="0"/>
        <w:adjustRightInd w:val="0"/>
        <w:ind w:leftChars="0" w:left="0" w:right="210"/>
        <w:jc w:val="left"/>
      </w:pPr>
      <w:r>
        <w:t xml:space="preserve">    public void IsState() {</w:t>
      </w:r>
    </w:p>
    <w:p w:rsidR="007C2305" w:rsidRDefault="002E60CE" w:rsidP="002E60CE">
      <w:pPr>
        <w:autoSpaceDE w:val="0"/>
        <w:autoSpaceDN w:val="0"/>
        <w:adjustRightInd w:val="0"/>
        <w:ind w:leftChars="0" w:left="0" w:right="210"/>
        <w:jc w:val="left"/>
      </w:pPr>
      <w:r>
        <w:t xml:space="preserve">        if (_state &amp;&amp; _life &gt; 0) {</w:t>
      </w:r>
    </w:p>
    <w:p w:rsidR="007C2305" w:rsidRDefault="002E60CE" w:rsidP="002E60CE">
      <w:pPr>
        <w:autoSpaceDE w:val="0"/>
        <w:autoSpaceDN w:val="0"/>
        <w:adjustRightInd w:val="0"/>
        <w:ind w:leftChars="0" w:left="0" w:right="210"/>
        <w:jc w:val="left"/>
      </w:pPr>
      <w:r>
        <w:t xml:space="preserve">            _life -= 1;</w:t>
      </w:r>
    </w:p>
    <w:p w:rsidR="007C2305" w:rsidRDefault="002E60CE" w:rsidP="002E60CE">
      <w:pPr>
        <w:autoSpaceDE w:val="0"/>
        <w:autoSpaceDN w:val="0"/>
        <w:adjustRightInd w:val="0"/>
        <w:ind w:leftChars="0" w:left="0" w:right="210"/>
        <w:jc w:val="left"/>
      </w:pPr>
      <w:r>
        <w:t xml:space="preserve">            _state = false;</w:t>
      </w:r>
    </w:p>
    <w:p w:rsidR="007C2305" w:rsidRDefault="002E60CE" w:rsidP="002E60CE">
      <w:pPr>
        <w:autoSpaceDE w:val="0"/>
        <w:autoSpaceDN w:val="0"/>
        <w:adjustRightInd w:val="0"/>
        <w:ind w:leftChars="0" w:left="0" w:right="210"/>
        <w:jc w:val="left"/>
      </w:pPr>
      <w:r>
        <w:t xml:space="preserve">        } else {</w:t>
      </w:r>
    </w:p>
    <w:p w:rsidR="007C2305" w:rsidRDefault="002E60CE" w:rsidP="002E60CE">
      <w:pPr>
        <w:autoSpaceDE w:val="0"/>
        <w:autoSpaceDN w:val="0"/>
        <w:adjustRightInd w:val="0"/>
        <w:ind w:leftChars="0" w:left="0" w:right="210"/>
        <w:jc w:val="left"/>
      </w:pPr>
      <w:r>
        <w:t xml:space="preserve">            _state = true;</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firstLine="360"/>
        <w:jc w:val="left"/>
      </w:pPr>
      <w:r>
        <w:rPr>
          <w:rFonts w:hint="eastAsia"/>
        </w:rPr>
        <w:t xml:space="preserve">    </w:t>
      </w:r>
      <w:r>
        <w:t>public void RoleRotate() {</w:t>
      </w:r>
    </w:p>
    <w:p w:rsidR="007C2305" w:rsidRDefault="002E60CE">
      <w:pPr>
        <w:ind w:left="210" w:right="210" w:firstLine="420"/>
      </w:pPr>
      <w:r>
        <w:rPr>
          <w:rFonts w:hint="eastAsia"/>
        </w:rPr>
        <w:t xml:space="preserve">        float eularY = </w:t>
      </w:r>
      <w:r>
        <w:t>Input.GetAxis("Mouse X") * _angleSpeed * Time.deltaTime</w:t>
      </w:r>
      <w:r>
        <w:rPr>
          <w:rFonts w:hint="eastAsia"/>
        </w:rPr>
        <w:t>;</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r>
        <w:t>风发射子弹</w:t>
      </w:r>
    </w:p>
    <w:p w:rsidR="007C2305" w:rsidRDefault="002E60CE" w:rsidP="002E60CE">
      <w:pPr>
        <w:autoSpaceDE w:val="0"/>
        <w:autoSpaceDN w:val="0"/>
        <w:adjustRightInd w:val="0"/>
        <w:ind w:leftChars="0" w:left="0" w:right="210"/>
        <w:jc w:val="left"/>
      </w:pPr>
      <w:r>
        <w:t xml:space="preserve">    public void RoleShoot() {</w:t>
      </w:r>
    </w:p>
    <w:p w:rsidR="007C2305" w:rsidRDefault="002E60CE" w:rsidP="002E60CE">
      <w:pPr>
        <w:autoSpaceDE w:val="0"/>
        <w:autoSpaceDN w:val="0"/>
        <w:adjustRightInd w:val="0"/>
        <w:ind w:leftChars="0" w:left="0" w:right="210"/>
        <w:jc w:val="left"/>
      </w:pPr>
      <w:r>
        <w:t xml:space="preserve">        if (Input.GetMouseButtonDown(0)) {</w:t>
      </w:r>
    </w:p>
    <w:p w:rsidR="007C2305" w:rsidRDefault="002E60CE" w:rsidP="002E60CE">
      <w:pPr>
        <w:autoSpaceDE w:val="0"/>
        <w:autoSpaceDN w:val="0"/>
        <w:adjustRightInd w:val="0"/>
        <w:ind w:leftChars="0" w:left="0" w:right="210"/>
        <w:jc w:val="left"/>
      </w:pPr>
      <w:r>
        <w:t xml:space="preserve">            Instantiate(_prefabBullet, transform.position, transform.rotation);</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w:t>
      </w:r>
    </w:p>
    <w:p w:rsidR="007C2305" w:rsidRDefault="002E60CE" w:rsidP="002E60CE">
      <w:pPr>
        <w:autoSpaceDE w:val="0"/>
        <w:autoSpaceDN w:val="0"/>
        <w:adjustRightInd w:val="0"/>
        <w:ind w:leftChars="0" w:left="0" w:right="210"/>
        <w:jc w:val="left"/>
      </w:pPr>
      <w:r>
        <w:t>public class Enemy : MonoBehaviour {</w:t>
      </w:r>
    </w:p>
    <w:p w:rsidR="007C2305" w:rsidRDefault="002E60CE" w:rsidP="002E60CE">
      <w:pPr>
        <w:autoSpaceDE w:val="0"/>
        <w:autoSpaceDN w:val="0"/>
        <w:adjustRightInd w:val="0"/>
        <w:ind w:leftChars="0" w:left="0" w:right="210"/>
        <w:jc w:val="left"/>
      </w:pPr>
      <w:r>
        <w:t xml:space="preserve">    //</w:t>
      </w:r>
      <w:r>
        <w:t>敌人被打到状态</w:t>
      </w:r>
    </w:p>
    <w:p w:rsidR="007C2305" w:rsidRDefault="002E60CE" w:rsidP="002E60CE">
      <w:pPr>
        <w:autoSpaceDE w:val="0"/>
        <w:autoSpaceDN w:val="0"/>
        <w:adjustRightInd w:val="0"/>
        <w:ind w:leftChars="0" w:left="0" w:right="210"/>
        <w:jc w:val="left"/>
      </w:pPr>
      <w:r>
        <w:t xml:space="preserve">    private bool _state = false;</w:t>
      </w:r>
    </w:p>
    <w:p w:rsidR="007C2305" w:rsidRDefault="002E60CE" w:rsidP="002E60CE">
      <w:pPr>
        <w:autoSpaceDE w:val="0"/>
        <w:autoSpaceDN w:val="0"/>
        <w:adjustRightInd w:val="0"/>
        <w:ind w:leftChars="0" w:left="0" w:right="210"/>
        <w:jc w:val="left"/>
      </w:pPr>
      <w:r>
        <w:t xml:space="preserve">    //</w:t>
      </w:r>
      <w:r>
        <w:t>玩家与敌人距离</w:t>
      </w:r>
    </w:p>
    <w:p w:rsidR="007C2305" w:rsidRDefault="002E60CE" w:rsidP="002E60CE">
      <w:pPr>
        <w:autoSpaceDE w:val="0"/>
        <w:autoSpaceDN w:val="0"/>
        <w:adjustRightInd w:val="0"/>
        <w:ind w:leftChars="0" w:left="0" w:right="210"/>
        <w:jc w:val="left"/>
      </w:pPr>
      <w:r>
        <w:t xml:space="preserve">    private float _distance;</w:t>
      </w:r>
    </w:p>
    <w:p w:rsidR="007C2305" w:rsidRDefault="002E60CE" w:rsidP="002E60CE">
      <w:pPr>
        <w:autoSpaceDE w:val="0"/>
        <w:autoSpaceDN w:val="0"/>
        <w:adjustRightInd w:val="0"/>
        <w:ind w:leftChars="0" w:left="0" w:right="210"/>
        <w:jc w:val="left"/>
      </w:pPr>
      <w:r>
        <w:t xml:space="preserve">    //</w:t>
      </w:r>
      <w:r>
        <w:t>角色</w:t>
      </w:r>
    </w:p>
    <w:p w:rsidR="007C2305" w:rsidRDefault="002E60CE" w:rsidP="002E60CE">
      <w:pPr>
        <w:autoSpaceDE w:val="0"/>
        <w:autoSpaceDN w:val="0"/>
        <w:adjustRightInd w:val="0"/>
        <w:ind w:leftChars="0" w:left="0" w:right="210"/>
        <w:jc w:val="left"/>
      </w:pPr>
      <w:r>
        <w:t xml:space="preserve">    public GameObject _role;</w:t>
      </w:r>
    </w:p>
    <w:p w:rsidR="007C2305" w:rsidRDefault="002E60CE" w:rsidP="002E60CE">
      <w:pPr>
        <w:autoSpaceDE w:val="0"/>
        <w:autoSpaceDN w:val="0"/>
        <w:adjustRightInd w:val="0"/>
        <w:ind w:leftChars="0" w:left="0" w:right="210"/>
        <w:jc w:val="left"/>
      </w:pPr>
      <w:r>
        <w:t xml:space="preserve">    //</w:t>
      </w:r>
      <w:r>
        <w:t>生命值</w:t>
      </w:r>
    </w:p>
    <w:p w:rsidR="007C2305" w:rsidRDefault="002E60CE" w:rsidP="002E60CE">
      <w:pPr>
        <w:autoSpaceDE w:val="0"/>
        <w:autoSpaceDN w:val="0"/>
        <w:adjustRightInd w:val="0"/>
        <w:ind w:leftChars="0" w:left="0" w:right="210"/>
        <w:jc w:val="left"/>
      </w:pPr>
      <w:r>
        <w:t xml:space="preserve">    private int _life = 10;</w:t>
      </w:r>
    </w:p>
    <w:p w:rsidR="007C2305" w:rsidRDefault="002E60CE" w:rsidP="002E60CE">
      <w:pPr>
        <w:autoSpaceDE w:val="0"/>
        <w:autoSpaceDN w:val="0"/>
        <w:adjustRightInd w:val="0"/>
        <w:ind w:leftChars="0" w:left="0" w:right="210"/>
        <w:jc w:val="left"/>
      </w:pPr>
      <w:r>
        <w:t xml:space="preserve">    //</w:t>
      </w:r>
      <w:r>
        <w:t>敌人被攻击次数</w:t>
      </w:r>
    </w:p>
    <w:p w:rsidR="007C2305" w:rsidRDefault="002E60CE" w:rsidP="002E60CE">
      <w:pPr>
        <w:autoSpaceDE w:val="0"/>
        <w:autoSpaceDN w:val="0"/>
        <w:adjustRightInd w:val="0"/>
        <w:ind w:leftChars="0" w:left="0" w:right="210"/>
        <w:jc w:val="left"/>
      </w:pPr>
      <w:r>
        <w:t xml:space="preserve">    private int _timeAccack = 0;</w:t>
      </w:r>
    </w:p>
    <w:p w:rsidR="007C2305" w:rsidRDefault="002E60CE" w:rsidP="002E60CE">
      <w:pPr>
        <w:autoSpaceDE w:val="0"/>
        <w:autoSpaceDN w:val="0"/>
        <w:adjustRightInd w:val="0"/>
        <w:ind w:leftChars="0" w:left="0" w:right="210"/>
        <w:jc w:val="left"/>
      </w:pPr>
      <w:r>
        <w:t xml:space="preserve">    //</w:t>
      </w:r>
      <w:r>
        <w:t>敌人状态</w:t>
      </w:r>
    </w:p>
    <w:p w:rsidR="007C2305" w:rsidRDefault="002E60CE" w:rsidP="002E60CE">
      <w:pPr>
        <w:autoSpaceDE w:val="0"/>
        <w:autoSpaceDN w:val="0"/>
        <w:adjustRightInd w:val="0"/>
        <w:ind w:leftChars="0" w:left="0" w:right="210"/>
        <w:jc w:val="left"/>
      </w:pPr>
      <w:r>
        <w:lastRenderedPageBreak/>
        <w:t xml:space="preserve">    public void EnemyState() {</w:t>
      </w:r>
    </w:p>
    <w:p w:rsidR="007C2305" w:rsidRDefault="002E60CE" w:rsidP="002E60CE">
      <w:pPr>
        <w:autoSpaceDE w:val="0"/>
        <w:autoSpaceDN w:val="0"/>
        <w:adjustRightInd w:val="0"/>
        <w:ind w:leftChars="0" w:left="0" w:right="210"/>
        <w:jc w:val="left"/>
      </w:pPr>
      <w:r>
        <w:t xml:space="preserve">        if (_distance &gt;= 10f) {</w:t>
      </w:r>
    </w:p>
    <w:p w:rsidR="007C2305" w:rsidRDefault="002E60CE" w:rsidP="002E60CE">
      <w:pPr>
        <w:autoSpaceDE w:val="0"/>
        <w:autoSpaceDN w:val="0"/>
        <w:adjustRightInd w:val="0"/>
        <w:ind w:leftChars="0" w:left="0" w:right="210"/>
        <w:jc w:val="left"/>
      </w:pPr>
      <w:r>
        <w:t xml:space="preserve">            if (_life &gt;= 1 &amp;&amp; _state == true) {</w:t>
      </w:r>
    </w:p>
    <w:p w:rsidR="007C2305" w:rsidRDefault="002E60CE" w:rsidP="002E60CE">
      <w:pPr>
        <w:autoSpaceDE w:val="0"/>
        <w:autoSpaceDN w:val="0"/>
        <w:adjustRightInd w:val="0"/>
        <w:ind w:leftChars="0" w:left="0" w:right="210"/>
        <w:jc w:val="left"/>
      </w:pPr>
      <w:r>
        <w:t xml:space="preserve">                _life -= 1;</w:t>
      </w:r>
    </w:p>
    <w:p w:rsidR="007C2305" w:rsidRDefault="002E60CE" w:rsidP="002E60CE">
      <w:pPr>
        <w:autoSpaceDE w:val="0"/>
        <w:autoSpaceDN w:val="0"/>
        <w:adjustRightInd w:val="0"/>
        <w:ind w:leftChars="0" w:left="0" w:right="210"/>
        <w:jc w:val="left"/>
      </w:pPr>
      <w:r>
        <w:t xml:space="preserve">                _timeAccack++;</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_state = false;</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else if (_distance &gt;= 0 &amp;&amp; _state == false) {</w:t>
      </w:r>
    </w:p>
    <w:p w:rsidR="007C2305" w:rsidRDefault="002E60CE" w:rsidP="002E60CE">
      <w:pPr>
        <w:autoSpaceDE w:val="0"/>
        <w:autoSpaceDN w:val="0"/>
        <w:adjustRightInd w:val="0"/>
        <w:ind w:leftChars="0" w:left="0" w:right="210"/>
        <w:jc w:val="left"/>
      </w:pPr>
      <w:r>
        <w:t xml:space="preserve">            _state = true;</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w:t>
      </w:r>
      <w:r>
        <w:t>敌人与玩家距离</w:t>
      </w:r>
    </w:p>
    <w:p w:rsidR="007C2305" w:rsidRDefault="002E60CE" w:rsidP="002E60CE">
      <w:pPr>
        <w:autoSpaceDE w:val="0"/>
        <w:autoSpaceDN w:val="0"/>
        <w:adjustRightInd w:val="0"/>
        <w:ind w:leftChars="0" w:left="0" w:right="210"/>
        <w:jc w:val="left"/>
      </w:pPr>
      <w:r>
        <w:t xml:space="preserve">    public void Distance() {</w:t>
      </w:r>
    </w:p>
    <w:p w:rsidR="007C2305" w:rsidRDefault="002E60CE" w:rsidP="002E60CE">
      <w:pPr>
        <w:autoSpaceDE w:val="0"/>
        <w:autoSpaceDN w:val="0"/>
        <w:adjustRightInd w:val="0"/>
        <w:ind w:leftChars="0" w:left="0" w:right="210"/>
        <w:jc w:val="left"/>
      </w:pPr>
      <w:r>
        <w:t xml:space="preserve">        _distance = Vector3.Distance(transform.position, _role.transform.position);</w:t>
      </w:r>
    </w:p>
    <w:p w:rsidR="007C2305" w:rsidRDefault="002E60CE" w:rsidP="002E60CE">
      <w:pPr>
        <w:autoSpaceDE w:val="0"/>
        <w:autoSpaceDN w:val="0"/>
        <w:adjustRightInd w:val="0"/>
        <w:ind w:leftChars="0" w:left="0" w:right="210"/>
        <w:jc w:val="left"/>
      </w:pPr>
      <w:r>
        <w:t xml:space="preserve">    }</w:t>
      </w:r>
    </w:p>
    <w:p w:rsidR="007C2305" w:rsidRDefault="002E60CE" w:rsidP="002E60CE">
      <w:pPr>
        <w:autoSpaceDE w:val="0"/>
        <w:autoSpaceDN w:val="0"/>
        <w:adjustRightInd w:val="0"/>
        <w:ind w:leftChars="0" w:left="0" w:right="210"/>
        <w:jc w:val="left"/>
      </w:pPr>
      <w:r>
        <w:t xml:space="preserve">    void OnGUI() {</w:t>
      </w:r>
    </w:p>
    <w:p w:rsidR="007C2305" w:rsidRDefault="002E60CE" w:rsidP="002E60CE">
      <w:pPr>
        <w:autoSpaceDE w:val="0"/>
        <w:autoSpaceDN w:val="0"/>
        <w:adjustRightInd w:val="0"/>
        <w:ind w:leftChars="0" w:left="0" w:right="210"/>
        <w:jc w:val="left"/>
      </w:pPr>
      <w:r>
        <w:t xml:space="preserve">        GUI.TextArea(new Rect(20, 50, 80, 30), _timeAccack.ToString());</w:t>
      </w:r>
    </w:p>
    <w:p w:rsidR="007C2305" w:rsidRDefault="002E60CE" w:rsidP="002E60CE">
      <w:pPr>
        <w:autoSpaceDE w:val="0"/>
        <w:autoSpaceDN w:val="0"/>
        <w:adjustRightInd w:val="0"/>
        <w:ind w:leftChars="0" w:left="0" w:right="210"/>
        <w:jc w:val="left"/>
      </w:pPr>
      <w:r>
        <w:t xml:space="preserve">        GUI.TextArea(new Rect(20, 90, 80, 30), _timeAccack.ToString());</w:t>
      </w:r>
    </w:p>
    <w:p w:rsidR="007C2305" w:rsidRDefault="002E60CE" w:rsidP="002E60CE">
      <w:pPr>
        <w:autoSpaceDE w:val="0"/>
        <w:autoSpaceDN w:val="0"/>
        <w:adjustRightInd w:val="0"/>
        <w:ind w:leftChars="0" w:left="0" w:right="210"/>
        <w:jc w:val="left"/>
      </w:pPr>
      <w:r>
        <w:t xml:space="preserve">        GUI.TextArea(new Rect(20, 130, 80, 30), _timeAccack.ToString());</w:t>
      </w:r>
    </w:p>
    <w:p w:rsidR="007C2305" w:rsidRDefault="002E60CE" w:rsidP="002E60CE">
      <w:pPr>
        <w:autoSpaceDE w:val="0"/>
        <w:autoSpaceDN w:val="0"/>
        <w:adjustRightInd w:val="0"/>
        <w:ind w:leftChars="0" w:left="0" w:right="210"/>
        <w:jc w:val="left"/>
      </w:pPr>
      <w:r>
        <w:t xml:space="preserve">    }</w:t>
      </w:r>
    </w:p>
    <w:p w:rsidR="007C2305" w:rsidRDefault="002E60CE">
      <w:pPr>
        <w:ind w:leftChars="0" w:left="0" w:right="210"/>
      </w:pPr>
      <w: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left="210" w:right="210"/>
        <w:rPr>
          <w:sz w:val="28"/>
          <w:szCs w:val="28"/>
        </w:rPr>
      </w:pPr>
      <w:r>
        <w:rPr>
          <w:rFonts w:hint="eastAsia"/>
          <w:sz w:val="28"/>
          <w:szCs w:val="28"/>
        </w:rPr>
        <w:t>3D</w:t>
      </w:r>
      <w:r>
        <w:rPr>
          <w:rFonts w:hint="eastAsia"/>
          <w:sz w:val="28"/>
          <w:szCs w:val="28"/>
        </w:rPr>
        <w:t>空间有三个</w:t>
      </w:r>
      <w:r>
        <w:rPr>
          <w:rFonts w:hint="eastAsia"/>
          <w:sz w:val="28"/>
          <w:szCs w:val="28"/>
        </w:rPr>
        <w:t>cube</w:t>
      </w:r>
      <w:r>
        <w:rPr>
          <w:rFonts w:hint="eastAsia"/>
          <w:sz w:val="28"/>
          <w:szCs w:val="28"/>
        </w:rPr>
        <w:t>当做点，有一条鱼的模型，要求在三点之间游动，要求转向平滑一点，控制鱼的运动朝向（用四元数和欧拉角）</w:t>
      </w:r>
      <w:r>
        <w:rPr>
          <w:rFonts w:hint="eastAsia"/>
          <w:sz w:val="28"/>
          <w:szCs w:val="28"/>
        </w:rPr>
        <w:tab/>
      </w:r>
    </w:p>
    <w:p w:rsidR="007C2305" w:rsidRDefault="002E60CE">
      <w:pPr>
        <w:ind w:left="210" w:right="210"/>
      </w:pPr>
      <w:r>
        <w:rPr>
          <w:rFonts w:hint="eastAsia"/>
        </w:rPr>
        <w:t>使用</w:t>
      </w:r>
      <w:r>
        <w:rPr>
          <w:rFonts w:hint="eastAsia"/>
        </w:rPr>
        <w:t>transform.localRotation = Quaternion.Slerp(Quaternion a,Quaternion b,float c)</w:t>
      </w:r>
      <w:r>
        <w:rPr>
          <w:rFonts w:hint="eastAsia"/>
        </w:rPr>
        <w:t>实现物体平滑转向</w:t>
      </w:r>
    </w:p>
    <w:p w:rsidR="007C2305" w:rsidRDefault="007C2305">
      <w:pPr>
        <w:ind w:leftChars="0" w:left="0" w:right="210"/>
      </w:pPr>
    </w:p>
    <w:p w:rsidR="007C2305" w:rsidRDefault="007C2305">
      <w:pPr>
        <w:ind w:leftChars="0" w:left="0" w:right="210"/>
      </w:pPr>
    </w:p>
    <w:p w:rsidR="007C2305" w:rsidRDefault="002E60CE">
      <w:pPr>
        <w:pStyle w:val="1"/>
        <w:numPr>
          <w:ilvl w:val="0"/>
          <w:numId w:val="1"/>
        </w:numPr>
        <w:spacing w:before="200" w:after="200"/>
        <w:ind w:leftChars="0" w:right="210"/>
        <w:rPr>
          <w:sz w:val="36"/>
          <w:szCs w:val="36"/>
        </w:rPr>
      </w:pPr>
      <w:r>
        <w:rPr>
          <w:rFonts w:hint="eastAsia"/>
          <w:sz w:val="36"/>
          <w:szCs w:val="36"/>
        </w:rPr>
        <w:t>Unity</w:t>
      </w:r>
      <w:r>
        <w:rPr>
          <w:rFonts w:hint="eastAsia"/>
          <w:sz w:val="36"/>
          <w:szCs w:val="36"/>
        </w:rPr>
        <w:t>性能优化</w:t>
      </w:r>
      <w:r>
        <w:rPr>
          <w:rFonts w:hint="eastAsia"/>
          <w:sz w:val="36"/>
          <w:szCs w:val="36"/>
        </w:rPr>
        <w:tab/>
      </w:r>
    </w:p>
    <w:p w:rsidR="007C2305" w:rsidRDefault="002E60CE">
      <w:pPr>
        <w:pStyle w:val="2"/>
        <w:numPr>
          <w:ilvl w:val="1"/>
          <w:numId w:val="2"/>
        </w:numPr>
        <w:spacing w:before="0" w:after="0"/>
        <w:ind w:leftChars="0" w:right="210"/>
        <w:rPr>
          <w:sz w:val="28"/>
          <w:szCs w:val="28"/>
        </w:rPr>
      </w:pPr>
      <w:r>
        <w:rPr>
          <w:rFonts w:hint="eastAsia"/>
          <w:sz w:val="28"/>
          <w:szCs w:val="28"/>
        </w:rPr>
        <w:t xml:space="preserve">lod </w:t>
      </w:r>
      <w:r>
        <w:rPr>
          <w:rFonts w:hint="eastAsia"/>
          <w:sz w:val="28"/>
          <w:szCs w:val="28"/>
        </w:rPr>
        <w:t>是什么，优缺点是什么</w:t>
      </w:r>
    </w:p>
    <w:p w:rsidR="007C2305" w:rsidRDefault="002E60CE">
      <w:pPr>
        <w:ind w:left="210" w:right="210"/>
      </w:pPr>
      <w:r>
        <w:rPr>
          <w:rFonts w:hint="eastAsia"/>
        </w:rPr>
        <w:t xml:space="preserve">LOD </w:t>
      </w:r>
      <w:r>
        <w:rPr>
          <w:rFonts w:hint="eastAsia"/>
        </w:rPr>
        <w:t>技术即</w:t>
      </w:r>
      <w:r>
        <w:rPr>
          <w:rFonts w:hint="eastAsia"/>
        </w:rPr>
        <w:t xml:space="preserve"> Levels of Detail </w:t>
      </w:r>
      <w:r>
        <w:rPr>
          <w:rFonts w:hint="eastAsia"/>
        </w:rPr>
        <w:t>的简称，意为多细节层次。</w:t>
      </w:r>
      <w:r>
        <w:rPr>
          <w:rFonts w:hint="eastAsia"/>
        </w:rPr>
        <w:t xml:space="preserve">LOD </w:t>
      </w:r>
      <w:r>
        <w:rPr>
          <w:rFonts w:hint="eastAsia"/>
        </w:rPr>
        <w:t>技术指根据物体模型的节点在显示环境中所处的位置和重要度，决定物体渲染的资源分配，降低非重要物体的面数和细节度，从而获得高效率的渲染运算。</w:t>
      </w:r>
    </w:p>
    <w:p w:rsidR="007C2305" w:rsidRDefault="002E60CE">
      <w:pPr>
        <w:ind w:left="210" w:right="210"/>
      </w:pPr>
      <w:r>
        <w:rPr>
          <w:rFonts w:hint="eastAsia"/>
        </w:rPr>
        <w:t>优点：可根据距离动态地选择渲染不同细节的模型</w:t>
      </w:r>
    </w:p>
    <w:p w:rsidR="007C2305" w:rsidRDefault="002E60CE">
      <w:pPr>
        <w:ind w:left="210" w:right="210"/>
      </w:pPr>
      <w:r>
        <w:rPr>
          <w:rFonts w:hint="eastAsia"/>
        </w:rPr>
        <w:t>缺点：加重美工的负担，要准备不同细节的同一模型，同样的会稍微增加游戏的容量。</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 xml:space="preserve">MipMap </w:t>
      </w:r>
      <w:r>
        <w:rPr>
          <w:rFonts w:hint="eastAsia"/>
          <w:sz w:val="28"/>
          <w:szCs w:val="28"/>
        </w:rPr>
        <w:t>是什么？作用？</w:t>
      </w:r>
    </w:p>
    <w:p w:rsidR="007C2305" w:rsidRDefault="002E60CE">
      <w:pPr>
        <w:ind w:left="210" w:right="210"/>
      </w:pPr>
      <w:r>
        <w:rPr>
          <w:rFonts w:hint="eastAsia"/>
        </w:rPr>
        <w:t>在三维计算机图形的贴图渲染中有一个常用的技术被称为</w:t>
      </w:r>
      <w:r>
        <w:rPr>
          <w:rFonts w:hint="eastAsia"/>
        </w:rPr>
        <w:t xml:space="preserve"> Mipmapping</w:t>
      </w:r>
      <w:r>
        <w:rPr>
          <w:rFonts w:hint="eastAsia"/>
        </w:rPr>
        <w:t>。为了加快渲染速度和减少图像锯齿，贴图被处理成由一系列被预先计算和优化过的图片组成的文件</w:t>
      </w:r>
      <w:r>
        <w:rPr>
          <w:rFonts w:hint="eastAsia"/>
        </w:rPr>
        <w:t>,</w:t>
      </w:r>
      <w:r>
        <w:rPr>
          <w:rFonts w:hint="eastAsia"/>
        </w:rPr>
        <w:t>这样的贴图被称为</w:t>
      </w:r>
      <w:r>
        <w:rPr>
          <w:rFonts w:hint="eastAsia"/>
        </w:rPr>
        <w:t xml:space="preserve"> MIP map </w:t>
      </w:r>
      <w:r>
        <w:rPr>
          <w:rFonts w:hint="eastAsia"/>
        </w:rPr>
        <w:t>或者</w:t>
      </w:r>
      <w:r>
        <w:rPr>
          <w:rFonts w:hint="eastAsia"/>
        </w:rPr>
        <w:t xml:space="preserve"> mipmap</w:t>
      </w:r>
      <w:r>
        <w:rPr>
          <w:rFonts w:hint="eastAsia"/>
        </w:rP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当游戏中需要频繁创建一个物体对象时，我们需要怎么做来节省内存。</w:t>
      </w:r>
    </w:p>
    <w:p w:rsidR="007C2305" w:rsidRDefault="002E60CE">
      <w:pPr>
        <w:ind w:left="210" w:right="210"/>
      </w:pPr>
      <w:r>
        <w:rPr>
          <w:rFonts w:hint="eastAsia"/>
        </w:rPr>
        <w:t>做一个</w:t>
      </w:r>
      <w:r>
        <w:rPr>
          <w:rFonts w:hint="eastAsia"/>
        </w:rPr>
        <w:t xml:space="preserve"> pool</w:t>
      </w:r>
      <w:r>
        <w:rPr>
          <w:rFonts w:hint="eastAsia"/>
        </w:rPr>
        <w:t>，游戏开始时预先实例化足够的数量，然后用的时候取不用的时候收回</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pPr>
      <w:r>
        <w:rPr>
          <w:rFonts w:hint="eastAsia"/>
          <w:sz w:val="28"/>
          <w:szCs w:val="28"/>
        </w:rPr>
        <w:t>如何优化内存？</w:t>
      </w:r>
    </w:p>
    <w:p w:rsidR="007C2305" w:rsidRDefault="002E60CE">
      <w:pPr>
        <w:ind w:left="210" w:right="210"/>
      </w:pPr>
      <w:r>
        <w:rPr>
          <w:rFonts w:hint="eastAsia"/>
        </w:rPr>
        <w:t>有很多种方式，例如</w:t>
      </w:r>
    </w:p>
    <w:p w:rsidR="007C2305" w:rsidRDefault="002E60CE">
      <w:pPr>
        <w:ind w:left="210" w:right="210"/>
      </w:pPr>
      <w:r>
        <w:rPr>
          <w:rFonts w:hint="eastAsia"/>
        </w:rPr>
        <w:t>1.</w:t>
      </w:r>
      <w:r>
        <w:rPr>
          <w:rFonts w:hint="eastAsia"/>
        </w:rPr>
        <w:t>压缩自带类库；</w:t>
      </w:r>
    </w:p>
    <w:p w:rsidR="007C2305" w:rsidRDefault="002E60CE">
      <w:pPr>
        <w:ind w:left="210" w:right="210"/>
      </w:pPr>
      <w:r>
        <w:rPr>
          <w:rFonts w:hint="eastAsia"/>
        </w:rPr>
        <w:t>2.</w:t>
      </w:r>
      <w:r>
        <w:rPr>
          <w:rFonts w:hint="eastAsia"/>
        </w:rPr>
        <w:t>将暂时不用的以后还需要使用的物体隐藏起来而不是直接</w:t>
      </w:r>
      <w:r>
        <w:rPr>
          <w:rFonts w:hint="eastAsia"/>
        </w:rPr>
        <w:t xml:space="preserve"> Destroy </w:t>
      </w:r>
      <w:r>
        <w:rPr>
          <w:rFonts w:hint="eastAsia"/>
        </w:rPr>
        <w:t>掉；</w:t>
      </w:r>
    </w:p>
    <w:p w:rsidR="007C2305" w:rsidRDefault="002E60CE">
      <w:pPr>
        <w:ind w:left="210" w:right="210"/>
      </w:pPr>
      <w:r>
        <w:rPr>
          <w:rFonts w:hint="eastAsia"/>
        </w:rPr>
        <w:t>3.</w:t>
      </w:r>
      <w:r>
        <w:rPr>
          <w:rFonts w:hint="eastAsia"/>
        </w:rPr>
        <w:t>释放</w:t>
      </w:r>
      <w:r>
        <w:rPr>
          <w:rFonts w:hint="eastAsia"/>
        </w:rPr>
        <w:t xml:space="preserve"> AssetBundle </w:t>
      </w:r>
      <w:r>
        <w:rPr>
          <w:rFonts w:hint="eastAsia"/>
        </w:rPr>
        <w:t>占用的资源；</w:t>
      </w:r>
    </w:p>
    <w:p w:rsidR="007C2305" w:rsidRDefault="002E60CE">
      <w:pPr>
        <w:ind w:left="210" w:right="210"/>
      </w:pPr>
      <w:r>
        <w:rPr>
          <w:rFonts w:hint="eastAsia"/>
        </w:rPr>
        <w:t>4.</w:t>
      </w:r>
      <w:r>
        <w:rPr>
          <w:rFonts w:hint="eastAsia"/>
        </w:rPr>
        <w:t>降低模型的片面数，降低模型的骨骼数量，降低贴图的大小；</w:t>
      </w:r>
    </w:p>
    <w:p w:rsidR="007C2305" w:rsidRDefault="002E60CE">
      <w:pPr>
        <w:ind w:left="210" w:right="210"/>
      </w:pPr>
      <w:r>
        <w:rPr>
          <w:rFonts w:hint="eastAsia"/>
        </w:rPr>
        <w:t>5.</w:t>
      </w:r>
      <w:r>
        <w:rPr>
          <w:rFonts w:hint="eastAsia"/>
        </w:rPr>
        <w:t>使用光照贴图，使用多层次细节</w:t>
      </w:r>
      <w:r>
        <w:rPr>
          <w:rFonts w:hint="eastAsia"/>
        </w:rPr>
        <w:t>(LOD)</w:t>
      </w:r>
      <w:r>
        <w:rPr>
          <w:rFonts w:hint="eastAsia"/>
        </w:rPr>
        <w:t>，使用着色器</w:t>
      </w:r>
      <w:r>
        <w:rPr>
          <w:rFonts w:hint="eastAsia"/>
        </w:rPr>
        <w:t>(Shader)</w:t>
      </w:r>
      <w:r>
        <w:rPr>
          <w:rFonts w:hint="eastAsia"/>
        </w:rPr>
        <w:t>，使用预设</w:t>
      </w:r>
      <w:r>
        <w:rPr>
          <w:rFonts w:hint="eastAsia"/>
        </w:rPr>
        <w:t>(Prefab)</w:t>
      </w:r>
      <w:r>
        <w:rPr>
          <w:rFonts w:hint="eastAsia"/>
        </w:rPr>
        <w:t>。</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动态加载资源的方式？和区别</w:t>
      </w:r>
    </w:p>
    <w:p w:rsidR="007C2305" w:rsidRDefault="002E60CE">
      <w:pPr>
        <w:ind w:left="210" w:right="210"/>
      </w:pPr>
      <w:r>
        <w:rPr>
          <w:rFonts w:hint="eastAsia"/>
        </w:rPr>
        <w:t>1.</w:t>
      </w:r>
      <w:r>
        <w:rPr>
          <w:rFonts w:hint="eastAsia"/>
        </w:rPr>
        <w:t>通过</w:t>
      </w:r>
      <w:r>
        <w:rPr>
          <w:rFonts w:hint="eastAsia"/>
        </w:rPr>
        <w:t xml:space="preserve"> Resources </w:t>
      </w:r>
      <w:r>
        <w:rPr>
          <w:rFonts w:hint="eastAsia"/>
        </w:rPr>
        <w:t>模块，调用它的</w:t>
      </w:r>
      <w:r>
        <w:rPr>
          <w:rFonts w:hint="eastAsia"/>
        </w:rPr>
        <w:t xml:space="preserve"> load </w:t>
      </w:r>
      <w:r>
        <w:rPr>
          <w:rFonts w:hint="eastAsia"/>
        </w:rPr>
        <w:t>函数：可以直接</w:t>
      </w:r>
      <w:r>
        <w:rPr>
          <w:rFonts w:hint="eastAsia"/>
        </w:rPr>
        <w:t xml:space="preserve"> load </w:t>
      </w:r>
      <w:r>
        <w:rPr>
          <w:rFonts w:hint="eastAsia"/>
        </w:rPr>
        <w:t>并返回某个类型的</w:t>
      </w:r>
      <w:r>
        <w:rPr>
          <w:rFonts w:hint="eastAsia"/>
        </w:rPr>
        <w:t xml:space="preserve"> Object</w:t>
      </w:r>
      <w:r>
        <w:rPr>
          <w:rFonts w:hint="eastAsia"/>
        </w:rPr>
        <w:t>，前提是要把这个资源放在</w:t>
      </w:r>
      <w:r>
        <w:rPr>
          <w:rFonts w:hint="eastAsia"/>
        </w:rPr>
        <w:t xml:space="preserve"> Resource </w:t>
      </w:r>
      <w:r>
        <w:rPr>
          <w:rFonts w:hint="eastAsia"/>
        </w:rPr>
        <w:t>命名的文件夹下，</w:t>
      </w:r>
      <w:r>
        <w:rPr>
          <w:rFonts w:hint="eastAsia"/>
        </w:rPr>
        <w:t>Unity</w:t>
      </w:r>
      <w:r>
        <w:rPr>
          <w:rFonts w:hint="eastAsia"/>
        </w:rPr>
        <w:t>不关有没有场景引用，都会将其全部打入到安装包中。</w:t>
      </w:r>
      <w:r>
        <w:rPr>
          <w:rFonts w:hint="eastAsia"/>
        </w:rPr>
        <w:t>Resources.Load();</w:t>
      </w:r>
    </w:p>
    <w:p w:rsidR="007C2305" w:rsidRDefault="002E60CE">
      <w:pPr>
        <w:ind w:left="210" w:right="210"/>
      </w:pPr>
      <w:r>
        <w:rPr>
          <w:rFonts w:hint="eastAsia"/>
        </w:rPr>
        <w:t>2.</w:t>
      </w:r>
      <w:r>
        <w:rPr>
          <w:rFonts w:hint="eastAsia"/>
        </w:rPr>
        <w:t>通过</w:t>
      </w:r>
      <w:r>
        <w:rPr>
          <w:rFonts w:hint="eastAsia"/>
        </w:rPr>
        <w:t xml:space="preserve"> bundle </w:t>
      </w:r>
      <w:r>
        <w:rPr>
          <w:rFonts w:hint="eastAsia"/>
        </w:rPr>
        <w:t>的形式：</w:t>
      </w:r>
      <w:r>
        <w:rPr>
          <w:rFonts w:hint="eastAsia"/>
        </w:rPr>
        <w:t xml:space="preserve"> </w:t>
      </w:r>
      <w:r>
        <w:rPr>
          <w:rFonts w:hint="eastAsia"/>
        </w:rPr>
        <w:t>即将资源打成</w:t>
      </w:r>
      <w:r>
        <w:rPr>
          <w:rFonts w:hint="eastAsia"/>
        </w:rPr>
        <w:t xml:space="preserve"> asset bundle </w:t>
      </w:r>
      <w:r>
        <w:rPr>
          <w:rFonts w:hint="eastAsia"/>
        </w:rPr>
        <w:t>放在服务器或本地磁盘，</w:t>
      </w:r>
      <w:r>
        <w:rPr>
          <w:rFonts w:hint="eastAsia"/>
        </w:rPr>
        <w:t xml:space="preserve"> </w:t>
      </w:r>
      <w:r>
        <w:rPr>
          <w:rFonts w:hint="eastAsia"/>
        </w:rPr>
        <w:t>然后使用</w:t>
      </w:r>
      <w:r>
        <w:rPr>
          <w:rFonts w:hint="eastAsia"/>
        </w:rPr>
        <w:t xml:space="preserve"> WWW </w:t>
      </w:r>
      <w:r>
        <w:rPr>
          <w:rFonts w:hint="eastAsia"/>
        </w:rPr>
        <w:t>模块</w:t>
      </w:r>
      <w:r>
        <w:rPr>
          <w:rFonts w:hint="eastAsia"/>
        </w:rPr>
        <w:t xml:space="preserve"> get </w:t>
      </w:r>
      <w:r>
        <w:rPr>
          <w:rFonts w:hint="eastAsia"/>
        </w:rPr>
        <w:t>下来，</w:t>
      </w:r>
      <w:r>
        <w:rPr>
          <w:rFonts w:hint="eastAsia"/>
        </w:rPr>
        <w:t xml:space="preserve"> </w:t>
      </w:r>
      <w:r>
        <w:rPr>
          <w:rFonts w:hint="eastAsia"/>
        </w:rPr>
        <w:t>然后从这个</w:t>
      </w:r>
      <w:r>
        <w:rPr>
          <w:rFonts w:hint="eastAsia"/>
        </w:rPr>
        <w:t xml:space="preserve"> bundle </w:t>
      </w:r>
      <w:r>
        <w:rPr>
          <w:rFonts w:hint="eastAsia"/>
        </w:rPr>
        <w:t>中</w:t>
      </w:r>
      <w:r>
        <w:rPr>
          <w:rFonts w:hint="eastAsia"/>
        </w:rPr>
        <w:t xml:space="preserve"> load </w:t>
      </w:r>
      <w:r>
        <w:rPr>
          <w:rFonts w:hint="eastAsia"/>
        </w:rPr>
        <w:t>某个</w:t>
      </w:r>
      <w:r>
        <w:rPr>
          <w:rFonts w:hint="eastAsia"/>
        </w:rPr>
        <w:t xml:space="preserve"> object</w:t>
      </w:r>
      <w:r>
        <w:rPr>
          <w:rFonts w:hint="eastAsia"/>
        </w:rPr>
        <w:t>。</w:t>
      </w:r>
    </w:p>
    <w:p w:rsidR="007C2305" w:rsidRDefault="002E60CE">
      <w:pPr>
        <w:ind w:left="210" w:right="210"/>
      </w:pPr>
      <w:r>
        <w:t>AssetBundle</w:t>
      </w:r>
    </w:p>
    <w:p w:rsidR="007C2305" w:rsidRDefault="002E60CE">
      <w:pPr>
        <w:ind w:left="210" w:right="210"/>
      </w:pPr>
      <w:r>
        <w:rPr>
          <w:rFonts w:hint="eastAsia"/>
        </w:rPr>
        <w:t>3.</w:t>
      </w:r>
      <w:r>
        <w:rPr>
          <w:rFonts w:hint="eastAsia"/>
        </w:rPr>
        <w:t>通过</w:t>
      </w:r>
      <w:r>
        <w:rPr>
          <w:rFonts w:hint="eastAsia"/>
        </w:rPr>
        <w:t xml:space="preserve"> AssetDatabase.loadasset </w:t>
      </w:r>
      <w:r>
        <w:rPr>
          <w:rFonts w:hint="eastAsia"/>
        </w:rPr>
        <w:t>：这种方式只在</w:t>
      </w:r>
      <w:r>
        <w:rPr>
          <w:rFonts w:hint="eastAsia"/>
        </w:rPr>
        <w:t xml:space="preserve"> editor </w:t>
      </w:r>
      <w:r>
        <w:rPr>
          <w:rFonts w:hint="eastAsia"/>
        </w:rPr>
        <w:t>范围内有效，游戏运行时没有这个函数，</w:t>
      </w:r>
      <w:r>
        <w:rPr>
          <w:rFonts w:hint="eastAsia"/>
        </w:rPr>
        <w:t xml:space="preserve"> </w:t>
      </w:r>
      <w:r>
        <w:rPr>
          <w:rFonts w:hint="eastAsia"/>
        </w:rPr>
        <w:t>它通常是在开发中调试用的</w:t>
      </w:r>
      <w:r>
        <w:rPr>
          <w:rFonts w:hint="eastAsia"/>
        </w:rPr>
        <w:t xml:space="preserve"> </w:t>
      </w:r>
      <w:r>
        <w:rPr>
          <w:rFonts w:hint="eastAsia"/>
        </w:rPr>
        <w:t>【</w:t>
      </w:r>
      <w:r>
        <w:rPr>
          <w:rFonts w:hint="eastAsia"/>
        </w:rPr>
        <w:t xml:space="preserve">AssetDatabase </w:t>
      </w:r>
      <w:r>
        <w:rPr>
          <w:rFonts w:hint="eastAsia"/>
        </w:rPr>
        <w:t>资源数据库】</w:t>
      </w:r>
    </w:p>
    <w:p w:rsidR="007C2305" w:rsidRDefault="002E60CE">
      <w:pPr>
        <w:ind w:left="210" w:right="210"/>
      </w:pPr>
      <w:r>
        <w:rPr>
          <w:rFonts w:hint="eastAsia"/>
        </w:rPr>
        <w:t>区别：</w:t>
      </w:r>
      <w:r>
        <w:rPr>
          <w:rFonts w:hint="eastAsia"/>
        </w:rPr>
        <w:t xml:space="preserve">Resources </w:t>
      </w:r>
      <w:r>
        <w:rPr>
          <w:rFonts w:hint="eastAsia"/>
        </w:rPr>
        <w:t>的方式需要把所有资源全部打入安装包，这对游戏的分包发布（微端）和版本升级（</w:t>
      </w:r>
      <w:r>
        <w:rPr>
          <w:rFonts w:hint="eastAsia"/>
        </w:rPr>
        <w:t>patch</w:t>
      </w:r>
      <w:r>
        <w:rPr>
          <w:rFonts w:hint="eastAsia"/>
        </w:rPr>
        <w:t>）是不利的，所以</w:t>
      </w:r>
      <w:r>
        <w:rPr>
          <w:rFonts w:hint="eastAsia"/>
        </w:rPr>
        <w:t xml:space="preserve"> unity </w:t>
      </w:r>
      <w:r>
        <w:rPr>
          <w:rFonts w:hint="eastAsia"/>
        </w:rPr>
        <w:t>推荐的方式是不用它，</w:t>
      </w:r>
      <w:r>
        <w:rPr>
          <w:rFonts w:hint="eastAsia"/>
        </w:rPr>
        <w:t xml:space="preserve"> </w:t>
      </w:r>
      <w:r>
        <w:rPr>
          <w:rFonts w:hint="eastAsia"/>
        </w:rPr>
        <w:t>都用</w:t>
      </w:r>
      <w:r>
        <w:rPr>
          <w:rFonts w:hint="eastAsia"/>
        </w:rPr>
        <w:t xml:space="preserve"> bundle </w:t>
      </w:r>
      <w:r>
        <w:rPr>
          <w:rFonts w:hint="eastAsia"/>
        </w:rPr>
        <w:t>的方式替代，</w:t>
      </w:r>
      <w:r>
        <w:rPr>
          <w:rFonts w:hint="eastAsia"/>
        </w:rPr>
        <w:t xml:space="preserve"> </w:t>
      </w:r>
      <w:r>
        <w:rPr>
          <w:rFonts w:hint="eastAsia"/>
        </w:rPr>
        <w:t>把资源达成几个小的</w:t>
      </w:r>
      <w:r>
        <w:rPr>
          <w:rFonts w:hint="eastAsia"/>
        </w:rPr>
        <w:t xml:space="preserve"> bundle</w:t>
      </w:r>
      <w:r>
        <w:rPr>
          <w:rFonts w:hint="eastAsia"/>
        </w:rPr>
        <w:t>，</w:t>
      </w:r>
      <w:r>
        <w:rPr>
          <w:rFonts w:hint="eastAsia"/>
        </w:rPr>
        <w:t xml:space="preserve"> </w:t>
      </w:r>
      <w:r>
        <w:rPr>
          <w:rFonts w:hint="eastAsia"/>
        </w:rPr>
        <w:t>用哪个就</w:t>
      </w:r>
      <w:r>
        <w:rPr>
          <w:rFonts w:hint="eastAsia"/>
        </w:rPr>
        <w:t xml:space="preserve"> load</w:t>
      </w:r>
      <w:r>
        <w:rPr>
          <w:rFonts w:hint="eastAsia"/>
        </w:rPr>
        <w:t>哪个，这样还能分包发布和</w:t>
      </w:r>
      <w:r>
        <w:rPr>
          <w:rFonts w:hint="eastAsia"/>
        </w:rPr>
        <w:t xml:space="preserve"> patch</w:t>
      </w:r>
      <w:r>
        <w:rPr>
          <w:rFonts w:hint="eastAsia"/>
        </w:rPr>
        <w:t>，但是在开发过程中，不可能没更新一个资源就打一次</w:t>
      </w:r>
      <w:r>
        <w:rPr>
          <w:rFonts w:hint="eastAsia"/>
        </w:rPr>
        <w:t xml:space="preserve"> bundle</w:t>
      </w:r>
      <w:r>
        <w:rPr>
          <w:rFonts w:hint="eastAsia"/>
        </w:rPr>
        <w:t>，</w:t>
      </w:r>
      <w:r>
        <w:rPr>
          <w:rFonts w:hint="eastAsia"/>
        </w:rPr>
        <w:t xml:space="preserve"> </w:t>
      </w:r>
      <w:r>
        <w:rPr>
          <w:rFonts w:hint="eastAsia"/>
        </w:rPr>
        <w:t>所以</w:t>
      </w:r>
      <w:r>
        <w:rPr>
          <w:rFonts w:hint="eastAsia"/>
        </w:rPr>
        <w:t xml:space="preserve"> editor </w:t>
      </w:r>
      <w:r>
        <w:rPr>
          <w:rFonts w:hint="eastAsia"/>
        </w:rPr>
        <w:t>环境下可以使用</w:t>
      </w:r>
      <w:r>
        <w:rPr>
          <w:rFonts w:hint="eastAsia"/>
        </w:rPr>
        <w:t xml:space="preserve"> AssetDatabase </w:t>
      </w:r>
      <w:r>
        <w:rPr>
          <w:rFonts w:hint="eastAsia"/>
        </w:rPr>
        <w:t>来模拟，这通常需要我们封装一个</w:t>
      </w:r>
      <w:r>
        <w:rPr>
          <w:rFonts w:hint="eastAsia"/>
        </w:rPr>
        <w:t xml:space="preserve"> dynamic resource </w:t>
      </w:r>
      <w:r>
        <w:rPr>
          <w:rFonts w:hint="eastAsia"/>
        </w:rPr>
        <w:t>的</w:t>
      </w:r>
      <w:r>
        <w:rPr>
          <w:rFonts w:hint="eastAsia"/>
        </w:rPr>
        <w:t xml:space="preserve"> loader </w:t>
      </w:r>
      <w:r>
        <w:rPr>
          <w:rFonts w:hint="eastAsia"/>
        </w:rPr>
        <w:t>模块，在不同的环境下做不同实现。</w:t>
      </w:r>
    </w:p>
    <w:p w:rsidR="007C2305" w:rsidRDefault="002E60CE">
      <w:pPr>
        <w:ind w:left="210" w:right="210"/>
      </w:pPr>
      <w:r>
        <w:rPr>
          <w:rFonts w:hint="eastAsia"/>
        </w:rPr>
        <w:t>动态资源的存放</w:t>
      </w:r>
    </w:p>
    <w:p w:rsidR="007C2305" w:rsidRDefault="002E60CE">
      <w:pPr>
        <w:ind w:left="210" w:right="210"/>
      </w:pPr>
      <w:r>
        <w:rPr>
          <w:rFonts w:hint="eastAsia"/>
        </w:rPr>
        <w:t>有时我需要存放一些自己的文件在磁盘上，例如我想把几个</w:t>
      </w:r>
      <w:r>
        <w:rPr>
          <w:rFonts w:hint="eastAsia"/>
        </w:rPr>
        <w:t xml:space="preserve"> bundle </w:t>
      </w:r>
      <w:r>
        <w:rPr>
          <w:rFonts w:hint="eastAsia"/>
        </w:rPr>
        <w:t>放在初始的安装里，</w:t>
      </w:r>
      <w:r>
        <w:rPr>
          <w:rFonts w:hint="eastAsia"/>
        </w:rPr>
        <w:t xml:space="preserve"> unity </w:t>
      </w:r>
      <w:r>
        <w:rPr>
          <w:rFonts w:hint="eastAsia"/>
        </w:rPr>
        <w:t>有一个</w:t>
      </w:r>
      <w:r>
        <w:rPr>
          <w:rFonts w:hint="eastAsia"/>
        </w:rPr>
        <w:t xml:space="preserve"> streaming asset </w:t>
      </w:r>
      <w:r>
        <w:rPr>
          <w:rFonts w:hint="eastAsia"/>
        </w:rPr>
        <w:t>的概念，用于提供存储接口的访问。我们需要在编辑器建立一个</w:t>
      </w:r>
      <w:r>
        <w:rPr>
          <w:rFonts w:hint="eastAsia"/>
        </w:rPr>
        <w:t xml:space="preserve"> StreamingAssets </w:t>
      </w:r>
      <w:r>
        <w:rPr>
          <w:rFonts w:hint="eastAsia"/>
        </w:rPr>
        <w:t>名字的文件夹，把需要我们放在客户磁盘上的动态文件放在这个文件夹下面，这样安装后，这些文件会放在用户磁盘的指定位置，这个位置可以通过</w:t>
      </w:r>
      <w:r>
        <w:rPr>
          <w:rFonts w:hint="eastAsia"/>
        </w:rPr>
        <w:t xml:space="preserve">Application.streamingAssetsPath </w:t>
      </w:r>
      <w:r>
        <w:rPr>
          <w:rFonts w:hint="eastAsia"/>
        </w:rPr>
        <w:t>来得到。</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请简述一下对象池原理</w:t>
      </w:r>
      <w:r>
        <w:rPr>
          <w:rFonts w:hint="eastAsia"/>
          <w:sz w:val="28"/>
          <w:szCs w:val="28"/>
        </w:rPr>
        <w:t>,</w:t>
      </w:r>
      <w:r>
        <w:rPr>
          <w:rFonts w:hint="eastAsia"/>
          <w:sz w:val="28"/>
          <w:szCs w:val="28"/>
        </w:rPr>
        <w:t>什么情况下使用？</w:t>
      </w:r>
    </w:p>
    <w:p w:rsidR="007C2305" w:rsidRDefault="002E60CE">
      <w:pPr>
        <w:ind w:left="210" w:right="210"/>
      </w:pPr>
      <w:r>
        <w:rPr>
          <w:rFonts w:hint="eastAsia"/>
        </w:rPr>
        <w:t>对象池背后的理念其实是非常简单的。我们将对象存储在一个池子中，当需要时在再次使用，而不是每次都实例化一个新的对象。池的最重要的特性，也就是对象池设计模式的本质是允许我们获取一个“新的”对象而不管它真的是一个新的对象还是循环使用的对象。</w:t>
      </w:r>
    </w:p>
    <w:p w:rsidR="007C2305" w:rsidRDefault="002E60CE">
      <w:pPr>
        <w:ind w:left="210" w:right="210"/>
      </w:pPr>
      <w:r>
        <w:rPr>
          <w:rFonts w:hint="eastAsia"/>
        </w:rPr>
        <w:t>对象池通常用于在那些需要经常创建又销毁的对象比如我们场景中的小怪，经常需要创建和销毁，我们就可以在小怪销毁的时候，不真正的销毁而是，而是把它放入对象池中等到下一次我们需要创建小怪的时候，再从对象池中取出来。</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lastRenderedPageBreak/>
        <w:t>使用</w:t>
      </w:r>
      <w:r>
        <w:rPr>
          <w:rFonts w:hint="eastAsia"/>
          <w:sz w:val="28"/>
          <w:szCs w:val="28"/>
        </w:rPr>
        <w:t>mipmap</w:t>
      </w:r>
      <w:r>
        <w:rPr>
          <w:rFonts w:hint="eastAsia"/>
          <w:sz w:val="28"/>
          <w:szCs w:val="28"/>
        </w:rPr>
        <w:t>有什么好处？什么情况下使用？</w:t>
      </w:r>
    </w:p>
    <w:p w:rsidR="007C2305" w:rsidRDefault="002E60CE">
      <w:pPr>
        <w:ind w:left="210" w:right="210"/>
      </w:pPr>
      <w:r>
        <w:rPr>
          <w:rFonts w:hint="eastAsia"/>
        </w:rPr>
        <w:t>Mipmap</w:t>
      </w:r>
      <w:r>
        <w:rPr>
          <w:rFonts w:hint="eastAsia"/>
        </w:rPr>
        <w:t>纹理技术是目前解决纹理分辨率与视点距离关系的最有效途径</w:t>
      </w:r>
      <w:r>
        <w:rPr>
          <w:rFonts w:hint="eastAsia"/>
        </w:rPr>
        <w:t>,</w:t>
      </w:r>
      <w:r>
        <w:rPr>
          <w:rFonts w:hint="eastAsia"/>
        </w:rPr>
        <w:t>它会先将图片压缩成很多逐渐缩小的图片</w:t>
      </w:r>
      <w:r>
        <w:rPr>
          <w:rFonts w:hint="eastAsia"/>
        </w:rPr>
        <w:t>,</w:t>
      </w:r>
      <w:r>
        <w:rPr>
          <w:rFonts w:hint="eastAsia"/>
        </w:rPr>
        <w:t>例如一张</w:t>
      </w:r>
      <w:r>
        <w:rPr>
          <w:rFonts w:hint="eastAsia"/>
        </w:rPr>
        <w:t>64*64</w:t>
      </w:r>
      <w:r>
        <w:rPr>
          <w:rFonts w:hint="eastAsia"/>
        </w:rPr>
        <w:t>的图片</w:t>
      </w:r>
      <w:r>
        <w:rPr>
          <w:rFonts w:hint="eastAsia"/>
        </w:rPr>
        <w:t>,</w:t>
      </w:r>
      <w:r>
        <w:rPr>
          <w:rFonts w:hint="eastAsia"/>
        </w:rPr>
        <w:t>会产生</w:t>
      </w:r>
      <w:r>
        <w:rPr>
          <w:rFonts w:hint="eastAsia"/>
        </w:rPr>
        <w:t xml:space="preserve"> 64*64,32*32,16*16,8*8,4*4,2*2,1*1</w:t>
      </w:r>
      <w:r>
        <w:rPr>
          <w:rFonts w:hint="eastAsia"/>
        </w:rPr>
        <w:t>的</w:t>
      </w:r>
      <w:r>
        <w:rPr>
          <w:rFonts w:hint="eastAsia"/>
        </w:rPr>
        <w:t>7</w:t>
      </w:r>
      <w:r>
        <w:rPr>
          <w:rFonts w:hint="eastAsia"/>
        </w:rPr>
        <w:t>张图片</w:t>
      </w:r>
      <w:r>
        <w:rPr>
          <w:rFonts w:hint="eastAsia"/>
        </w:rPr>
        <w:t>,</w:t>
      </w:r>
      <w:r>
        <w:rPr>
          <w:rFonts w:hint="eastAsia"/>
        </w:rPr>
        <w:t>当屏幕上需要绘制像素点为</w:t>
      </w:r>
      <w:r>
        <w:rPr>
          <w:rFonts w:hint="eastAsia"/>
        </w:rPr>
        <w:t xml:space="preserve">20*20 </w:t>
      </w:r>
      <w:r>
        <w:rPr>
          <w:rFonts w:hint="eastAsia"/>
        </w:rPr>
        <w:t>时，程序只是利用</w:t>
      </w:r>
      <w:r>
        <w:rPr>
          <w:rFonts w:hint="eastAsia"/>
        </w:rPr>
        <w:t xml:space="preserve"> 32*32 </w:t>
      </w:r>
      <w:r>
        <w:rPr>
          <w:rFonts w:hint="eastAsia"/>
        </w:rPr>
        <w:t>和</w:t>
      </w:r>
      <w:r>
        <w:rPr>
          <w:rFonts w:hint="eastAsia"/>
        </w:rPr>
        <w:t xml:space="preserve"> 16*16 </w:t>
      </w:r>
      <w:r>
        <w:rPr>
          <w:rFonts w:hint="eastAsia"/>
        </w:rPr>
        <w:t>这两张图片来计算出即将显示为</w:t>
      </w:r>
      <w:r>
        <w:rPr>
          <w:rFonts w:hint="eastAsia"/>
        </w:rPr>
        <w:t xml:space="preserve"> 20*20 </w:t>
      </w:r>
      <w:r>
        <w:rPr>
          <w:rFonts w:hint="eastAsia"/>
        </w:rPr>
        <w:t>大小的一个图片，这比单独利用</w:t>
      </w:r>
      <w:r>
        <w:rPr>
          <w:rFonts w:hint="eastAsia"/>
        </w:rPr>
        <w:t xml:space="preserve"> 32*32 </w:t>
      </w:r>
      <w:r>
        <w:rPr>
          <w:rFonts w:hint="eastAsia"/>
        </w:rPr>
        <w:t>的那张原始片计算出来的图片效果要好得多，速度也更快。</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Unity</w:t>
      </w:r>
      <w:r>
        <w:rPr>
          <w:rFonts w:hint="eastAsia"/>
          <w:sz w:val="28"/>
          <w:szCs w:val="28"/>
        </w:rPr>
        <w:t>内存优化？</w:t>
      </w:r>
    </w:p>
    <w:p w:rsidR="007C2305" w:rsidRDefault="002E60CE">
      <w:pPr>
        <w:ind w:left="210" w:right="210"/>
      </w:pPr>
      <w:r>
        <w:rPr>
          <w:rFonts w:hint="eastAsia"/>
        </w:rPr>
        <w:t>GC</w:t>
      </w:r>
      <w:r>
        <w:rPr>
          <w:rFonts w:hint="eastAsia"/>
        </w:rPr>
        <w:t>垃圾回收</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你认为</w:t>
      </w:r>
      <w:r>
        <w:rPr>
          <w:rFonts w:hint="eastAsia"/>
          <w:sz w:val="28"/>
          <w:szCs w:val="28"/>
        </w:rPr>
        <w:t>unity</w:t>
      </w:r>
      <w:r>
        <w:rPr>
          <w:rFonts w:hint="eastAsia"/>
          <w:sz w:val="28"/>
          <w:szCs w:val="28"/>
        </w:rPr>
        <w:t>在开发过程中哪些地方比较容易造成内存泄漏和内存泄漏问题？如何避免？</w:t>
      </w:r>
    </w:p>
    <w:p w:rsidR="007C2305" w:rsidRDefault="002E60CE">
      <w:pPr>
        <w:ind w:left="210" w:right="210"/>
      </w:pPr>
      <w:r>
        <w:rPr>
          <w:rFonts w:hint="eastAsia"/>
        </w:rPr>
        <w:t>脚本做载入不删除处理时，往往脚本中还有一些不用的变量，容易导致内容泄漏</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使用</w:t>
      </w:r>
      <w:r>
        <w:rPr>
          <w:rFonts w:hint="eastAsia"/>
          <w:sz w:val="28"/>
          <w:szCs w:val="28"/>
        </w:rPr>
        <w:t>NGUI</w:t>
      </w:r>
      <w:r>
        <w:rPr>
          <w:rFonts w:hint="eastAsia"/>
          <w:sz w:val="28"/>
          <w:szCs w:val="28"/>
        </w:rPr>
        <w:t>开发滚动视图，当滚动列表达到几百条的时候，如何才能保证界面的滚动流畅运行</w:t>
      </w:r>
    </w:p>
    <w:p w:rsidR="007C2305" w:rsidRDefault="002E60CE">
      <w:pPr>
        <w:ind w:left="210" w:right="210"/>
      </w:pPr>
      <w:r>
        <w:rPr>
          <w:rFonts w:hint="eastAsia"/>
        </w:rPr>
        <w:t xml:space="preserve">1. </w:t>
      </w:r>
      <w:r>
        <w:rPr>
          <w:rFonts w:hint="eastAsia"/>
        </w:rPr>
        <w:t>每个滚动条目都是同一个预设体的实例</w:t>
      </w:r>
    </w:p>
    <w:p w:rsidR="007C2305" w:rsidRDefault="002E60CE">
      <w:pPr>
        <w:ind w:left="210" w:right="210"/>
      </w:pPr>
      <w:r>
        <w:rPr>
          <w:rFonts w:hint="eastAsia"/>
        </w:rPr>
        <w:t>2.</w:t>
      </w:r>
      <w:r>
        <w:rPr>
          <w:rFonts w:hint="eastAsia"/>
        </w:rPr>
        <w:t>做缓存，只要实例化视野范围内滚动条目，往上超出视野部分，自动填补到视野的下面</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如何解决过多创建和删除对象带来的卡顿问题</w:t>
      </w:r>
    </w:p>
    <w:p w:rsidR="007C2305" w:rsidRDefault="002E60CE">
      <w:pPr>
        <w:ind w:left="210" w:right="210"/>
      </w:pPr>
      <w:r>
        <w:rPr>
          <w:rFonts w:hint="eastAsia"/>
        </w:rPr>
        <w:t>对象池，把不用对象缓存到一个对象列表中</w:t>
      </w:r>
    </w:p>
    <w:p w:rsidR="007C2305" w:rsidRDefault="007C2305">
      <w:pPr>
        <w:ind w:leftChars="0" w:left="0" w:right="210"/>
      </w:pP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Unity</w:t>
      </w:r>
      <w:r>
        <w:rPr>
          <w:rFonts w:hint="eastAsia"/>
          <w:sz w:val="28"/>
          <w:szCs w:val="28"/>
        </w:rPr>
        <w:t>资源加载的有几种方式，简述</w:t>
      </w:r>
      <w:r>
        <w:rPr>
          <w:rFonts w:hint="eastAsia"/>
          <w:sz w:val="28"/>
          <w:szCs w:val="28"/>
        </w:rPr>
        <w:t>asset bundie</w:t>
      </w:r>
    </w:p>
    <w:p w:rsidR="007C2305" w:rsidRDefault="002E60CE">
      <w:pPr>
        <w:ind w:left="210" w:right="210"/>
      </w:pPr>
      <w:r>
        <w:rPr>
          <w:rFonts w:hint="eastAsia"/>
        </w:rPr>
        <w:t xml:space="preserve">1. </w:t>
      </w:r>
      <w:r>
        <w:rPr>
          <w:rFonts w:hint="eastAsia"/>
        </w:rPr>
        <w:t>直接在脚本中</w:t>
      </w:r>
      <w:r>
        <w:rPr>
          <w:rFonts w:hint="eastAsia"/>
        </w:rPr>
        <w:t>public</w:t>
      </w:r>
      <w:r>
        <w:rPr>
          <w:rFonts w:hint="eastAsia"/>
        </w:rPr>
        <w:t>一个对象，然后在监视器面板进行赋值</w:t>
      </w:r>
    </w:p>
    <w:p w:rsidR="007C2305" w:rsidRDefault="002E60CE">
      <w:pPr>
        <w:ind w:left="210" w:right="210"/>
      </w:pPr>
      <w:r>
        <w:rPr>
          <w:rFonts w:hint="eastAsia"/>
        </w:rPr>
        <w:t xml:space="preserve">2. </w:t>
      </w:r>
      <w:r>
        <w:rPr>
          <w:rFonts w:hint="eastAsia"/>
        </w:rPr>
        <w:t>直接在程序中进行</w:t>
      </w:r>
      <w:r>
        <w:rPr>
          <w:rFonts w:hint="eastAsia"/>
        </w:rPr>
        <w:t>find</w:t>
      </w:r>
      <w:r>
        <w:rPr>
          <w:rFonts w:hint="eastAsia"/>
        </w:rPr>
        <w:t>查找</w:t>
      </w:r>
    </w:p>
    <w:p w:rsidR="007C2305" w:rsidRDefault="002E60CE">
      <w:pPr>
        <w:ind w:left="210" w:right="210"/>
      </w:pPr>
      <w:r>
        <w:t>3</w:t>
      </w:r>
      <w:r>
        <w:rPr>
          <w:rFonts w:hint="eastAsia"/>
        </w:rPr>
        <w:t xml:space="preserve">. </w:t>
      </w:r>
      <w:r>
        <w:t>Resource.load</w:t>
      </w:r>
    </w:p>
    <w:p w:rsidR="007C2305" w:rsidRDefault="002E60CE">
      <w:pPr>
        <w:ind w:left="210" w:right="210"/>
      </w:pPr>
      <w:r>
        <w:rPr>
          <w:rFonts w:hint="eastAsia"/>
        </w:rPr>
        <w:t xml:space="preserve">4. </w:t>
      </w:r>
      <w:r>
        <w:rPr>
          <w:rFonts w:hint="eastAsia"/>
        </w:rPr>
        <w:t>把资源打成</w:t>
      </w:r>
      <w:r>
        <w:rPr>
          <w:rFonts w:hint="eastAsia"/>
        </w:rPr>
        <w:t>Assetbudle</w:t>
      </w:r>
      <w:r>
        <w:rPr>
          <w:rFonts w:hint="eastAsia"/>
        </w:rPr>
        <w:t>，然后用的时候</w:t>
      </w:r>
      <w:r>
        <w:rPr>
          <w:rFonts w:hint="eastAsia"/>
        </w:rPr>
        <w:t>load</w:t>
      </w:r>
      <w:r>
        <w:rPr>
          <w:rFonts w:hint="eastAsia"/>
        </w:rPr>
        <w:t>进来</w:t>
      </w:r>
    </w:p>
    <w:p w:rsidR="007C2305" w:rsidRDefault="002E60CE">
      <w:pPr>
        <w:ind w:left="210" w:right="210"/>
      </w:pPr>
      <w:r>
        <w:rPr>
          <w:rFonts w:hint="eastAsia"/>
        </w:rPr>
        <w:t>assetbundle</w:t>
      </w:r>
      <w:r>
        <w:rPr>
          <w:rFonts w:hint="eastAsia"/>
        </w:rPr>
        <w:t>就是对资源的打包处理，同时这种资源格式便于从互联网上下载</w:t>
      </w:r>
    </w:p>
    <w:p w:rsidR="007C2305" w:rsidRDefault="007C2305">
      <w:pPr>
        <w:ind w:leftChars="0" w:left="0" w:right="210"/>
      </w:pPr>
    </w:p>
    <w:p w:rsidR="007C2305" w:rsidRDefault="002E60CE">
      <w:pPr>
        <w:pStyle w:val="2"/>
        <w:numPr>
          <w:ilvl w:val="1"/>
          <w:numId w:val="2"/>
        </w:numPr>
        <w:spacing w:before="0" w:after="0"/>
        <w:ind w:leftChars="0" w:right="210"/>
        <w:rPr>
          <w:sz w:val="28"/>
          <w:szCs w:val="28"/>
        </w:rPr>
      </w:pPr>
      <w:r>
        <w:rPr>
          <w:rFonts w:hint="eastAsia"/>
          <w:sz w:val="28"/>
          <w:szCs w:val="28"/>
        </w:rPr>
        <w:t>背包系统中只有</w:t>
      </w:r>
      <w:r>
        <w:rPr>
          <w:rFonts w:hint="eastAsia"/>
          <w:sz w:val="28"/>
          <w:szCs w:val="28"/>
        </w:rPr>
        <w:t>20</w:t>
      </w:r>
      <w:r>
        <w:rPr>
          <w:rFonts w:hint="eastAsia"/>
          <w:sz w:val="28"/>
          <w:szCs w:val="28"/>
        </w:rPr>
        <w:t>个格子，现在有总共有</w:t>
      </w:r>
      <w:r>
        <w:rPr>
          <w:rFonts w:hint="eastAsia"/>
          <w:sz w:val="28"/>
          <w:szCs w:val="28"/>
        </w:rPr>
        <w:t>100</w:t>
      </w:r>
      <w:r>
        <w:rPr>
          <w:rFonts w:hint="eastAsia"/>
          <w:sz w:val="28"/>
          <w:szCs w:val="28"/>
        </w:rPr>
        <w:t>个物体，除了显示在视野中的</w:t>
      </w:r>
      <w:r>
        <w:rPr>
          <w:rFonts w:hint="eastAsia"/>
          <w:sz w:val="28"/>
          <w:szCs w:val="28"/>
        </w:rPr>
        <w:t>20</w:t>
      </w:r>
      <w:r>
        <w:rPr>
          <w:rFonts w:hint="eastAsia"/>
          <w:sz w:val="28"/>
          <w:szCs w:val="28"/>
        </w:rPr>
        <w:t>个外，对其他的处理方法？（注：将其他隐藏起来不可行，对象池得有具体的说明）</w:t>
      </w:r>
    </w:p>
    <w:p w:rsidR="007C2305" w:rsidRDefault="002E60CE">
      <w:pPr>
        <w:ind w:left="210" w:right="210"/>
      </w:pPr>
      <w:r>
        <w:rPr>
          <w:rFonts w:hint="eastAsia"/>
        </w:rPr>
        <w:t xml:space="preserve">1. </w:t>
      </w:r>
      <w:r>
        <w:rPr>
          <w:rFonts w:hint="eastAsia"/>
        </w:rPr>
        <w:t>每个滚动条目都是同一个预设体的实例</w:t>
      </w:r>
    </w:p>
    <w:p w:rsidR="007C2305" w:rsidRPr="00A2014C" w:rsidRDefault="002E60CE" w:rsidP="00A2014C">
      <w:pPr>
        <w:ind w:left="210" w:right="210"/>
      </w:pPr>
      <w:r>
        <w:rPr>
          <w:rFonts w:hint="eastAsia"/>
        </w:rPr>
        <w:t xml:space="preserve">2. </w:t>
      </w:r>
      <w:r>
        <w:rPr>
          <w:rFonts w:hint="eastAsia"/>
        </w:rPr>
        <w:t>做缓存，只要实例化视野范围内滚动条目，往上超出视野部分，自动填补到视野的下面</w:t>
      </w:r>
      <w:bookmarkStart w:id="40" w:name="_GoBack"/>
      <w:bookmarkEnd w:id="40"/>
    </w:p>
    <w:sectPr w:rsidR="007C2305" w:rsidRPr="00A2014C">
      <w:pgSz w:w="11906" w:h="16838"/>
      <w:pgMar w:top="720" w:right="720" w:bottom="720"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
    <w:nsid w:val="0000000B"/>
    <w:multiLevelType w:val="multilevel"/>
    <w:tmpl w:val="0000000B"/>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
    <w:nsid w:val="0000000C"/>
    <w:multiLevelType w:val="multilevel"/>
    <w:tmpl w:val="0000000C"/>
    <w:lvl w:ilvl="0">
      <w:start w:val="1"/>
      <w:numFmt w:val="decimal"/>
      <w:lvlText w:val="%1）"/>
      <w:lvlJc w:val="left"/>
      <w:pPr>
        <w:ind w:left="630" w:hanging="42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3">
    <w:nsid w:val="0000000D"/>
    <w:multiLevelType w:val="multilevel"/>
    <w:tmpl w:val="0000000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0000000E"/>
    <w:multiLevelType w:val="multilevel"/>
    <w:tmpl w:val="0000000E"/>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5">
    <w:nsid w:val="0000000F"/>
    <w:multiLevelType w:val="multilevel"/>
    <w:tmpl w:val="0000000F"/>
    <w:lvl w:ilvl="0">
      <w:start w:val="1"/>
      <w:numFmt w:val="chineseCountingThousand"/>
      <w:lvlText w:val="%1、"/>
      <w:lvlJc w:val="left"/>
      <w:pPr>
        <w:ind w:left="630" w:hanging="420"/>
      </w:p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6">
    <w:nsid w:val="00000010"/>
    <w:multiLevelType w:val="multilevel"/>
    <w:tmpl w:val="ADB0B74A"/>
    <w:lvl w:ilvl="0">
      <w:start w:val="1"/>
      <w:numFmt w:val="decimal"/>
      <w:lvlText w:val="%1."/>
      <w:lvlJc w:val="left"/>
      <w:pPr>
        <w:ind w:left="420" w:hanging="420"/>
      </w:pPr>
    </w:lvl>
    <w:lvl w:ilvl="1">
      <w:start w:val="1"/>
      <w:numFmt w:val="decimal"/>
      <w:lvlText w:val="%2."/>
      <w:lvlJc w:val="left"/>
      <w:pPr>
        <w:ind w:left="420" w:hanging="420"/>
      </w:p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00000011"/>
    <w:multiLevelType w:val="multilevel"/>
    <w:tmpl w:val="00000011"/>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8">
    <w:nsid w:val="7DB26B66"/>
    <w:multiLevelType w:val="hybridMultilevel"/>
    <w:tmpl w:val="B8F664C4"/>
    <w:lvl w:ilvl="0" w:tplc="170A42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305"/>
    <w:rsid w:val="001A7870"/>
    <w:rsid w:val="0025454A"/>
    <w:rsid w:val="002E60CE"/>
    <w:rsid w:val="00363380"/>
    <w:rsid w:val="00471A42"/>
    <w:rsid w:val="007C2305"/>
    <w:rsid w:val="00A2014C"/>
    <w:rsid w:val="00C701E2"/>
    <w:rsid w:val="00C942E7"/>
    <w:rsid w:val="00F03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ind w:leftChars="100" w:left="420" w:rightChars="100" w:right="100"/>
      <w:jc w:val="both"/>
    </w:pPr>
    <w:rPr>
      <w:rFonts w:ascii="Calibri" w:hAnsi="Calibri" w:cs="黑体"/>
      <w:kern w:val="2"/>
      <w:sz w:val="21"/>
      <w:szCs w:val="22"/>
    </w:rPr>
  </w:style>
  <w:style w:type="paragraph" w:styleId="1">
    <w:name w:val="heading 1"/>
    <w:basedOn w:val="a"/>
    <w:next w:val="a"/>
    <w:link w:val="1Char"/>
    <w:pPr>
      <w:keepNext/>
      <w:keepLines/>
      <w:spacing w:before="340" w:after="330" w:line="578" w:lineRule="auto"/>
      <w:outlineLvl w:val="0"/>
    </w:pPr>
    <w:rPr>
      <w:b/>
      <w:bCs/>
      <w:kern w:val="44"/>
      <w:sz w:val="44"/>
      <w:szCs w:val="44"/>
    </w:rPr>
  </w:style>
  <w:style w:type="paragraph" w:styleId="2">
    <w:name w:val="heading 2"/>
    <w:basedOn w:val="a"/>
    <w:next w:val="a"/>
    <w:link w:val="2Char"/>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pPr>
      <w:keepNext/>
      <w:keepLines/>
      <w:spacing w:before="260" w:after="260" w:line="416" w:lineRule="auto"/>
      <w:outlineLvl w:val="2"/>
    </w:pPr>
    <w:rPr>
      <w:b/>
      <w:bCs/>
      <w:sz w:val="32"/>
      <w:szCs w:val="32"/>
    </w:rPr>
  </w:style>
  <w:style w:type="paragraph" w:styleId="4">
    <w:name w:val="heading 4"/>
    <w:basedOn w:val="a"/>
    <w:next w:val="a"/>
    <w:link w:val="4Char"/>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semiHidden/>
    <w:rPr>
      <w:b/>
      <w:bCs/>
      <w:kern w:val="44"/>
      <w:sz w:val="44"/>
      <w:szCs w:val="44"/>
    </w:rPr>
  </w:style>
  <w:style w:type="character" w:customStyle="1" w:styleId="2Char">
    <w:name w:val="标题 2 Char"/>
    <w:link w:val="2"/>
    <w:semiHidden/>
    <w:rPr>
      <w:rFonts w:ascii="Cambria" w:eastAsia="宋体" w:hAnsi="Cambria" w:cs="黑体"/>
      <w:b/>
      <w:bCs/>
      <w:sz w:val="32"/>
      <w:szCs w:val="32"/>
    </w:rPr>
  </w:style>
  <w:style w:type="character" w:customStyle="1" w:styleId="3Char">
    <w:name w:val="标题 3 Char"/>
    <w:link w:val="3"/>
    <w:semiHidden/>
    <w:rPr>
      <w:b/>
      <w:bCs/>
      <w:sz w:val="32"/>
      <w:szCs w:val="32"/>
    </w:rPr>
  </w:style>
  <w:style w:type="character" w:customStyle="1" w:styleId="4Char">
    <w:name w:val="标题 4 Char"/>
    <w:link w:val="4"/>
    <w:semiHidden/>
    <w:rPr>
      <w:rFonts w:ascii="Cambria" w:eastAsia="宋体" w:hAnsi="Cambria" w:cs="黑体"/>
      <w:b/>
      <w:bCs/>
      <w:sz w:val="28"/>
      <w:szCs w:val="28"/>
    </w:rPr>
  </w:style>
  <w:style w:type="paragraph" w:styleId="7">
    <w:name w:val="toc 7"/>
    <w:basedOn w:val="a"/>
    <w:next w:val="a"/>
    <w:pPr>
      <w:ind w:leftChars="1200" w:left="2520" w:right="0"/>
    </w:pPr>
  </w:style>
  <w:style w:type="paragraph" w:styleId="5">
    <w:name w:val="toc 5"/>
    <w:basedOn w:val="a"/>
    <w:next w:val="a"/>
    <w:pPr>
      <w:ind w:leftChars="800" w:left="1680" w:right="0"/>
    </w:pPr>
  </w:style>
  <w:style w:type="paragraph" w:styleId="30">
    <w:name w:val="toc 3"/>
    <w:basedOn w:val="a"/>
    <w:next w:val="a"/>
    <w:pPr>
      <w:widowControl/>
      <w:spacing w:after="100" w:line="276" w:lineRule="auto"/>
      <w:ind w:leftChars="0" w:left="440" w:right="0"/>
      <w:jc w:val="left"/>
    </w:pPr>
    <w:rPr>
      <w:kern w:val="0"/>
      <w:sz w:val="22"/>
    </w:rPr>
  </w:style>
  <w:style w:type="paragraph" w:styleId="8">
    <w:name w:val="toc 8"/>
    <w:basedOn w:val="a"/>
    <w:next w:val="a"/>
    <w:pPr>
      <w:ind w:leftChars="1400" w:left="2940" w:right="0"/>
    </w:pPr>
  </w:style>
  <w:style w:type="paragraph" w:styleId="10">
    <w:name w:val="toc 1"/>
    <w:basedOn w:val="a"/>
    <w:next w:val="a"/>
    <w:pPr>
      <w:widowControl/>
      <w:spacing w:after="100" w:line="276" w:lineRule="auto"/>
      <w:ind w:leftChars="0" w:left="0" w:right="0"/>
      <w:jc w:val="left"/>
    </w:pPr>
    <w:rPr>
      <w:kern w:val="0"/>
      <w:sz w:val="22"/>
    </w:rPr>
  </w:style>
  <w:style w:type="paragraph" w:styleId="40">
    <w:name w:val="toc 4"/>
    <w:basedOn w:val="a"/>
    <w:next w:val="a"/>
    <w:pPr>
      <w:ind w:leftChars="600" w:left="1260" w:right="0"/>
    </w:pPr>
  </w:style>
  <w:style w:type="paragraph" w:styleId="6">
    <w:name w:val="toc 6"/>
    <w:basedOn w:val="a"/>
    <w:next w:val="a"/>
    <w:pPr>
      <w:ind w:leftChars="1000" w:left="2100" w:right="0"/>
    </w:pPr>
  </w:style>
  <w:style w:type="paragraph" w:styleId="20">
    <w:name w:val="toc 2"/>
    <w:basedOn w:val="a"/>
    <w:next w:val="a"/>
    <w:pPr>
      <w:widowControl/>
      <w:tabs>
        <w:tab w:val="left" w:pos="1050"/>
        <w:tab w:val="right" w:leader="dot" w:pos="8296"/>
      </w:tabs>
      <w:spacing w:after="100" w:line="276" w:lineRule="auto"/>
      <w:ind w:leftChars="0" w:left="220" w:right="0"/>
      <w:jc w:val="left"/>
    </w:pPr>
    <w:rPr>
      <w:kern w:val="0"/>
      <w:sz w:val="22"/>
    </w:rPr>
  </w:style>
  <w:style w:type="paragraph" w:styleId="9">
    <w:name w:val="toc 9"/>
    <w:basedOn w:val="a"/>
    <w:next w:val="a"/>
    <w:pPr>
      <w:ind w:leftChars="1600" w:left="3360" w:right="0"/>
    </w:pPr>
  </w:style>
  <w:style w:type="character" w:styleId="a3">
    <w:name w:val="Hyperlink"/>
    <w:rPr>
      <w:color w:val="0000FF"/>
      <w:u w:val="single"/>
    </w:rPr>
  </w:style>
  <w:style w:type="paragraph" w:customStyle="1" w:styleId="CharChar">
    <w:name w:val="批注框文本 Char Char"/>
    <w:basedOn w:val="a"/>
    <w:link w:val="CharCharChar"/>
    <w:rPr>
      <w:sz w:val="18"/>
      <w:szCs w:val="18"/>
    </w:rPr>
  </w:style>
  <w:style w:type="paragraph" w:customStyle="1" w:styleId="11">
    <w:name w:val="列出段落1"/>
    <w:basedOn w:val="a"/>
    <w:pPr>
      <w:ind w:firstLineChars="200" w:firstLine="420"/>
    </w:pPr>
  </w:style>
  <w:style w:type="paragraph" w:customStyle="1" w:styleId="TOC1">
    <w:name w:val="TOC 标题1"/>
    <w:basedOn w:val="1"/>
    <w:next w:val="a"/>
    <w:pPr>
      <w:widowControl/>
      <w:spacing w:before="480" w:after="0" w:line="276" w:lineRule="auto"/>
      <w:ind w:leftChars="0" w:left="0" w:right="0"/>
      <w:jc w:val="left"/>
      <w:outlineLvl w:val="9"/>
    </w:pPr>
    <w:rPr>
      <w:rFonts w:ascii="Cambria" w:hAnsi="Cambria"/>
      <w:color w:val="365F90"/>
      <w:kern w:val="0"/>
      <w:sz w:val="28"/>
      <w:szCs w:val="28"/>
    </w:rPr>
  </w:style>
  <w:style w:type="character" w:customStyle="1" w:styleId="CharCharChar">
    <w:name w:val="批注框文本 Char Char Char"/>
    <w:link w:val="CharChar"/>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ind w:leftChars="100" w:left="420" w:rightChars="100" w:right="100"/>
      <w:jc w:val="both"/>
    </w:pPr>
    <w:rPr>
      <w:rFonts w:ascii="Calibri" w:hAnsi="Calibri" w:cs="黑体"/>
      <w:kern w:val="2"/>
      <w:sz w:val="21"/>
      <w:szCs w:val="22"/>
    </w:rPr>
  </w:style>
  <w:style w:type="paragraph" w:styleId="1">
    <w:name w:val="heading 1"/>
    <w:basedOn w:val="a"/>
    <w:next w:val="a"/>
    <w:link w:val="1Char"/>
    <w:pPr>
      <w:keepNext/>
      <w:keepLines/>
      <w:spacing w:before="340" w:after="330" w:line="578" w:lineRule="auto"/>
      <w:outlineLvl w:val="0"/>
    </w:pPr>
    <w:rPr>
      <w:b/>
      <w:bCs/>
      <w:kern w:val="44"/>
      <w:sz w:val="44"/>
      <w:szCs w:val="44"/>
    </w:rPr>
  </w:style>
  <w:style w:type="paragraph" w:styleId="2">
    <w:name w:val="heading 2"/>
    <w:basedOn w:val="a"/>
    <w:next w:val="a"/>
    <w:link w:val="2Char"/>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pPr>
      <w:keepNext/>
      <w:keepLines/>
      <w:spacing w:before="260" w:after="260" w:line="416" w:lineRule="auto"/>
      <w:outlineLvl w:val="2"/>
    </w:pPr>
    <w:rPr>
      <w:b/>
      <w:bCs/>
      <w:sz w:val="32"/>
      <w:szCs w:val="32"/>
    </w:rPr>
  </w:style>
  <w:style w:type="paragraph" w:styleId="4">
    <w:name w:val="heading 4"/>
    <w:basedOn w:val="a"/>
    <w:next w:val="a"/>
    <w:link w:val="4Char"/>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semiHidden/>
    <w:rPr>
      <w:b/>
      <w:bCs/>
      <w:kern w:val="44"/>
      <w:sz w:val="44"/>
      <w:szCs w:val="44"/>
    </w:rPr>
  </w:style>
  <w:style w:type="character" w:customStyle="1" w:styleId="2Char">
    <w:name w:val="标题 2 Char"/>
    <w:link w:val="2"/>
    <w:semiHidden/>
    <w:rPr>
      <w:rFonts w:ascii="Cambria" w:eastAsia="宋体" w:hAnsi="Cambria" w:cs="黑体"/>
      <w:b/>
      <w:bCs/>
      <w:sz w:val="32"/>
      <w:szCs w:val="32"/>
    </w:rPr>
  </w:style>
  <w:style w:type="character" w:customStyle="1" w:styleId="3Char">
    <w:name w:val="标题 3 Char"/>
    <w:link w:val="3"/>
    <w:semiHidden/>
    <w:rPr>
      <w:b/>
      <w:bCs/>
      <w:sz w:val="32"/>
      <w:szCs w:val="32"/>
    </w:rPr>
  </w:style>
  <w:style w:type="character" w:customStyle="1" w:styleId="4Char">
    <w:name w:val="标题 4 Char"/>
    <w:link w:val="4"/>
    <w:semiHidden/>
    <w:rPr>
      <w:rFonts w:ascii="Cambria" w:eastAsia="宋体" w:hAnsi="Cambria" w:cs="黑体"/>
      <w:b/>
      <w:bCs/>
      <w:sz w:val="28"/>
      <w:szCs w:val="28"/>
    </w:rPr>
  </w:style>
  <w:style w:type="paragraph" w:styleId="7">
    <w:name w:val="toc 7"/>
    <w:basedOn w:val="a"/>
    <w:next w:val="a"/>
    <w:pPr>
      <w:ind w:leftChars="1200" w:left="2520" w:right="0"/>
    </w:pPr>
  </w:style>
  <w:style w:type="paragraph" w:styleId="5">
    <w:name w:val="toc 5"/>
    <w:basedOn w:val="a"/>
    <w:next w:val="a"/>
    <w:pPr>
      <w:ind w:leftChars="800" w:left="1680" w:right="0"/>
    </w:pPr>
  </w:style>
  <w:style w:type="paragraph" w:styleId="30">
    <w:name w:val="toc 3"/>
    <w:basedOn w:val="a"/>
    <w:next w:val="a"/>
    <w:pPr>
      <w:widowControl/>
      <w:spacing w:after="100" w:line="276" w:lineRule="auto"/>
      <w:ind w:leftChars="0" w:left="440" w:right="0"/>
      <w:jc w:val="left"/>
    </w:pPr>
    <w:rPr>
      <w:kern w:val="0"/>
      <w:sz w:val="22"/>
    </w:rPr>
  </w:style>
  <w:style w:type="paragraph" w:styleId="8">
    <w:name w:val="toc 8"/>
    <w:basedOn w:val="a"/>
    <w:next w:val="a"/>
    <w:pPr>
      <w:ind w:leftChars="1400" w:left="2940" w:right="0"/>
    </w:pPr>
  </w:style>
  <w:style w:type="paragraph" w:styleId="10">
    <w:name w:val="toc 1"/>
    <w:basedOn w:val="a"/>
    <w:next w:val="a"/>
    <w:pPr>
      <w:widowControl/>
      <w:spacing w:after="100" w:line="276" w:lineRule="auto"/>
      <w:ind w:leftChars="0" w:left="0" w:right="0"/>
      <w:jc w:val="left"/>
    </w:pPr>
    <w:rPr>
      <w:kern w:val="0"/>
      <w:sz w:val="22"/>
    </w:rPr>
  </w:style>
  <w:style w:type="paragraph" w:styleId="40">
    <w:name w:val="toc 4"/>
    <w:basedOn w:val="a"/>
    <w:next w:val="a"/>
    <w:pPr>
      <w:ind w:leftChars="600" w:left="1260" w:right="0"/>
    </w:pPr>
  </w:style>
  <w:style w:type="paragraph" w:styleId="6">
    <w:name w:val="toc 6"/>
    <w:basedOn w:val="a"/>
    <w:next w:val="a"/>
    <w:pPr>
      <w:ind w:leftChars="1000" w:left="2100" w:right="0"/>
    </w:pPr>
  </w:style>
  <w:style w:type="paragraph" w:styleId="20">
    <w:name w:val="toc 2"/>
    <w:basedOn w:val="a"/>
    <w:next w:val="a"/>
    <w:pPr>
      <w:widowControl/>
      <w:tabs>
        <w:tab w:val="left" w:pos="1050"/>
        <w:tab w:val="right" w:leader="dot" w:pos="8296"/>
      </w:tabs>
      <w:spacing w:after="100" w:line="276" w:lineRule="auto"/>
      <w:ind w:leftChars="0" w:left="220" w:right="0"/>
      <w:jc w:val="left"/>
    </w:pPr>
    <w:rPr>
      <w:kern w:val="0"/>
      <w:sz w:val="22"/>
    </w:rPr>
  </w:style>
  <w:style w:type="paragraph" w:styleId="9">
    <w:name w:val="toc 9"/>
    <w:basedOn w:val="a"/>
    <w:next w:val="a"/>
    <w:pPr>
      <w:ind w:leftChars="1600" w:left="3360" w:right="0"/>
    </w:pPr>
  </w:style>
  <w:style w:type="character" w:styleId="a3">
    <w:name w:val="Hyperlink"/>
    <w:rPr>
      <w:color w:val="0000FF"/>
      <w:u w:val="single"/>
    </w:rPr>
  </w:style>
  <w:style w:type="paragraph" w:customStyle="1" w:styleId="CharChar">
    <w:name w:val="批注框文本 Char Char"/>
    <w:basedOn w:val="a"/>
    <w:link w:val="CharCharChar"/>
    <w:rPr>
      <w:sz w:val="18"/>
      <w:szCs w:val="18"/>
    </w:rPr>
  </w:style>
  <w:style w:type="paragraph" w:customStyle="1" w:styleId="11">
    <w:name w:val="列出段落1"/>
    <w:basedOn w:val="a"/>
    <w:pPr>
      <w:ind w:firstLineChars="200" w:firstLine="420"/>
    </w:pPr>
  </w:style>
  <w:style w:type="paragraph" w:customStyle="1" w:styleId="TOC1">
    <w:name w:val="TOC 标题1"/>
    <w:basedOn w:val="1"/>
    <w:next w:val="a"/>
    <w:pPr>
      <w:widowControl/>
      <w:spacing w:before="480" w:after="0" w:line="276" w:lineRule="auto"/>
      <w:ind w:leftChars="0" w:left="0" w:right="0"/>
      <w:jc w:val="left"/>
      <w:outlineLvl w:val="9"/>
    </w:pPr>
    <w:rPr>
      <w:rFonts w:ascii="Cambria" w:hAnsi="Cambria"/>
      <w:color w:val="365F90"/>
      <w:kern w:val="0"/>
      <w:sz w:val="28"/>
      <w:szCs w:val="28"/>
    </w:rPr>
  </w:style>
  <w:style w:type="character" w:customStyle="1" w:styleId="CharCharChar">
    <w:name w:val="批注框文本 Char Char Char"/>
    <w:link w:val="CharChar"/>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4950</Words>
  <Characters>28219</Characters>
  <Application>Microsoft Office Word</Application>
  <DocSecurity>0</DocSecurity>
  <Lines>235</Lines>
  <Paragraphs>66</Paragraphs>
  <ScaleCrop>false</ScaleCrop>
  <Company>www.qikuedu.com</Company>
  <LinksUpToDate>false</LinksUpToDate>
  <CharactersWithSpaces>33103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dc:title>
  <dc:creator>Windows 用户</dc:creator>
  <cp:lastModifiedBy>user</cp:lastModifiedBy>
  <cp:revision>3</cp:revision>
  <dcterms:created xsi:type="dcterms:W3CDTF">2018-05-12T04:28:00Z</dcterms:created>
  <dcterms:modified xsi:type="dcterms:W3CDTF">2018-05-17T05:35:00Z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
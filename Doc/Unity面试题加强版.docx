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305" w:rsidRDefault="002E60CE">
      <w:pPr>
        <w:pStyle w:val="1"/>
        <w:numPr>
          <w:ilvl w:val="0"/>
          <w:numId w:val="1"/>
        </w:numPr>
        <w:spacing w:before="200" w:after="200"/>
        <w:ind w:leftChars="0" w:right="210"/>
      </w:pPr>
      <w:r>
        <w:rPr>
          <w:rFonts w:hint="eastAsia"/>
        </w:rPr>
        <w:t>Unity</w:t>
      </w:r>
      <w:r>
        <w:rPr>
          <w:rFonts w:hint="eastAsia"/>
        </w:rPr>
        <w:t>脚本基础</w:t>
      </w:r>
      <w:r>
        <w:rPr>
          <w:rFonts w:hint="eastAsia"/>
        </w:rPr>
        <w:tab/>
      </w:r>
    </w:p>
    <w:p w:rsidR="007C2305" w:rsidRDefault="002E60CE">
      <w:pPr>
        <w:pStyle w:val="2"/>
        <w:numPr>
          <w:ilvl w:val="1"/>
          <w:numId w:val="2"/>
        </w:numPr>
        <w:spacing w:before="0" w:after="0"/>
        <w:ind w:leftChars="0" w:right="210"/>
        <w:rPr>
          <w:sz w:val="28"/>
          <w:szCs w:val="28"/>
        </w:rPr>
      </w:pPr>
      <w:r>
        <w:rPr>
          <w:rFonts w:hint="eastAsia"/>
          <w:sz w:val="28"/>
          <w:szCs w:val="28"/>
        </w:rPr>
        <w:t>Unity3D</w:t>
      </w:r>
      <w:r>
        <w:rPr>
          <w:rFonts w:hint="eastAsia"/>
          <w:sz w:val="28"/>
          <w:szCs w:val="28"/>
        </w:rPr>
        <w:t>中的协程（</w:t>
      </w:r>
      <w:r>
        <w:rPr>
          <w:rFonts w:hint="eastAsia"/>
          <w:sz w:val="28"/>
          <w:szCs w:val="28"/>
        </w:rPr>
        <w:t>coroutine</w:t>
      </w:r>
      <w:r>
        <w:rPr>
          <w:rFonts w:hint="eastAsia"/>
          <w:sz w:val="28"/>
          <w:szCs w:val="28"/>
        </w:rPr>
        <w:t>）和</w:t>
      </w:r>
      <w:r>
        <w:rPr>
          <w:rFonts w:hint="eastAsia"/>
          <w:sz w:val="28"/>
          <w:szCs w:val="28"/>
        </w:rPr>
        <w:t>C#</w:t>
      </w:r>
      <w:r>
        <w:rPr>
          <w:rFonts w:hint="eastAsia"/>
          <w:sz w:val="28"/>
          <w:szCs w:val="28"/>
        </w:rPr>
        <w:t>线程之间的区别是什么？</w:t>
      </w:r>
      <w:r>
        <w:rPr>
          <w:rFonts w:hint="eastAsia"/>
          <w:sz w:val="28"/>
          <w:szCs w:val="28"/>
        </w:rPr>
        <w:tab/>
      </w:r>
    </w:p>
    <w:p w:rsidR="007C2305" w:rsidRDefault="002E60CE">
      <w:pPr>
        <w:ind w:left="210" w:right="210"/>
      </w:pPr>
      <w:r>
        <w:rPr>
          <w:rFonts w:hint="eastAsia"/>
        </w:rPr>
        <w:t>（</w:t>
      </w:r>
      <w:r>
        <w:rPr>
          <w:rFonts w:hint="eastAsia"/>
        </w:rPr>
        <w:t>1</w:t>
      </w:r>
      <w:r>
        <w:rPr>
          <w:rFonts w:hint="eastAsia"/>
        </w:rPr>
        <w:t>）多线程程序同时运行多个线程</w:t>
      </w:r>
      <w:r>
        <w:rPr>
          <w:rFonts w:hint="eastAsia"/>
        </w:rPr>
        <w:t xml:space="preserve"> </w:t>
      </w:r>
      <w:r>
        <w:rPr>
          <w:rFonts w:hint="eastAsia"/>
        </w:rPr>
        <w:t>，而在任</w:t>
      </w:r>
      <w:proofErr w:type="gramStart"/>
      <w:r>
        <w:rPr>
          <w:rFonts w:hint="eastAsia"/>
        </w:rPr>
        <w:t>一</w:t>
      </w:r>
      <w:proofErr w:type="gramEnd"/>
      <w:r>
        <w:rPr>
          <w:rFonts w:hint="eastAsia"/>
        </w:rPr>
        <w:t>指定时刻只有</w:t>
      </w:r>
      <w:proofErr w:type="gramStart"/>
      <w:r>
        <w:rPr>
          <w:rFonts w:hint="eastAsia"/>
        </w:rPr>
        <w:t>一个协程在</w:t>
      </w:r>
      <w:proofErr w:type="gramEnd"/>
      <w:r>
        <w:rPr>
          <w:rFonts w:hint="eastAsia"/>
        </w:rPr>
        <w:t>运行，并且这个正在运行的协同程序只在必要时才被挂起。</w:t>
      </w:r>
    </w:p>
    <w:p w:rsidR="007C2305" w:rsidRDefault="002E60CE">
      <w:pPr>
        <w:ind w:left="210" w:right="210"/>
      </w:pPr>
      <w:r>
        <w:rPr>
          <w:rFonts w:hint="eastAsia"/>
        </w:rPr>
        <w:t>（</w:t>
      </w:r>
      <w:r>
        <w:rPr>
          <w:rFonts w:hint="eastAsia"/>
        </w:rPr>
        <w:t>2</w:t>
      </w:r>
      <w:r>
        <w:rPr>
          <w:rFonts w:hint="eastAsia"/>
        </w:rPr>
        <w:t>）除主线程之外的线程无法访问</w:t>
      </w:r>
      <w:r>
        <w:rPr>
          <w:rFonts w:hint="eastAsia"/>
        </w:rPr>
        <w:t xml:space="preserve"> Unity3D </w:t>
      </w:r>
      <w:r>
        <w:rPr>
          <w:rFonts w:hint="eastAsia"/>
        </w:rPr>
        <w:t>的对象、组件、方法。</w:t>
      </w:r>
    </w:p>
    <w:p w:rsidR="007C2305" w:rsidRDefault="002E60CE">
      <w:pPr>
        <w:ind w:left="210" w:right="210"/>
      </w:pPr>
      <w:r>
        <w:rPr>
          <w:rFonts w:hint="eastAsia"/>
        </w:rPr>
        <w:t>（</w:t>
      </w:r>
      <w:r>
        <w:rPr>
          <w:rFonts w:hint="eastAsia"/>
        </w:rPr>
        <w:t>3</w:t>
      </w:r>
      <w:r>
        <w:rPr>
          <w:rFonts w:hint="eastAsia"/>
        </w:rPr>
        <w:t>）</w:t>
      </w:r>
      <w:r>
        <w:rPr>
          <w:rFonts w:hint="eastAsia"/>
        </w:rPr>
        <w:t xml:space="preserve">Unity3d </w:t>
      </w:r>
      <w:r>
        <w:rPr>
          <w:rFonts w:hint="eastAsia"/>
        </w:rPr>
        <w:t>没有多线程的概念，不过</w:t>
      </w:r>
      <w:r>
        <w:rPr>
          <w:rFonts w:hint="eastAsia"/>
        </w:rPr>
        <w:t xml:space="preserve"> unity </w:t>
      </w:r>
      <w:r>
        <w:rPr>
          <w:rFonts w:hint="eastAsia"/>
        </w:rPr>
        <w:t>也给我们提供了</w:t>
      </w:r>
      <w:r>
        <w:rPr>
          <w:rFonts w:hint="eastAsia"/>
        </w:rPr>
        <w:t xml:space="preserve"> StartCoroutine</w:t>
      </w:r>
      <w:r>
        <w:rPr>
          <w:rFonts w:hint="eastAsia"/>
        </w:rPr>
        <w:t>（协同程序）和</w:t>
      </w:r>
      <w:r>
        <w:rPr>
          <w:rFonts w:hint="eastAsia"/>
        </w:rPr>
        <w:t>LoadLevelAsync</w:t>
      </w:r>
      <w:r>
        <w:rPr>
          <w:rFonts w:hint="eastAsia"/>
        </w:rPr>
        <w:t>（异步加载关卡）后台加载场景的方法。</w:t>
      </w:r>
    </w:p>
    <w:p w:rsidR="007C2305" w:rsidRDefault="002E60CE">
      <w:pPr>
        <w:ind w:left="210" w:right="210"/>
      </w:pPr>
      <w:r>
        <w:rPr>
          <w:rFonts w:hint="eastAsia"/>
        </w:rPr>
        <w:t>（</w:t>
      </w:r>
      <w:r>
        <w:rPr>
          <w:rFonts w:hint="eastAsia"/>
        </w:rPr>
        <w:t>4</w:t>
      </w:r>
      <w:r>
        <w:rPr>
          <w:rFonts w:hint="eastAsia"/>
        </w:rPr>
        <w:t>）</w:t>
      </w:r>
      <w:r>
        <w:rPr>
          <w:rFonts w:hint="eastAsia"/>
        </w:rPr>
        <w:t xml:space="preserve">StartCoroutine </w:t>
      </w:r>
      <w:r>
        <w:rPr>
          <w:rFonts w:hint="eastAsia"/>
        </w:rPr>
        <w:t>为什么叫协同程序呢，所谓协同，就是当你在</w:t>
      </w:r>
      <w:r>
        <w:rPr>
          <w:rFonts w:hint="eastAsia"/>
        </w:rPr>
        <w:t xml:space="preserve"> StartCoroutine </w:t>
      </w:r>
      <w:r>
        <w:rPr>
          <w:rFonts w:hint="eastAsia"/>
        </w:rPr>
        <w:t>的函数体里处理一段代码时，利用</w:t>
      </w:r>
      <w:r>
        <w:rPr>
          <w:rFonts w:hint="eastAsia"/>
        </w:rPr>
        <w:t xml:space="preserve"> yield </w:t>
      </w:r>
      <w:r>
        <w:rPr>
          <w:rFonts w:hint="eastAsia"/>
        </w:rPr>
        <w:t>语句等待执行结果，这期间不影响主程序的继续执行，可以协同工作。而</w:t>
      </w:r>
      <w:r>
        <w:rPr>
          <w:rFonts w:hint="eastAsia"/>
        </w:rPr>
        <w:t xml:space="preserve"> LoadLevelAsync </w:t>
      </w:r>
      <w:r>
        <w:rPr>
          <w:rFonts w:hint="eastAsia"/>
        </w:rPr>
        <w:t>则允许你在后台加载新资源和场景，所以再利用协同，你就可以前台用</w:t>
      </w:r>
      <w:r>
        <w:rPr>
          <w:rFonts w:hint="eastAsia"/>
        </w:rPr>
        <w:t xml:space="preserve"> loading </w:t>
      </w:r>
      <w:r>
        <w:rPr>
          <w:rFonts w:hint="eastAsia"/>
        </w:rPr>
        <w:t>条或动画提示玩家游戏未卡死，同时后台协同处理加载的事宜</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简述</w:t>
      </w:r>
      <w:r>
        <w:rPr>
          <w:rFonts w:hint="eastAsia"/>
          <w:sz w:val="28"/>
          <w:szCs w:val="28"/>
        </w:rPr>
        <w:t xml:space="preserve"> Unity3D </w:t>
      </w:r>
      <w:r>
        <w:rPr>
          <w:rFonts w:hint="eastAsia"/>
          <w:sz w:val="28"/>
          <w:szCs w:val="28"/>
        </w:rPr>
        <w:t>支持的作为脚本的语言的名称</w:t>
      </w:r>
    </w:p>
    <w:p w:rsidR="007C2305" w:rsidRDefault="002E60CE">
      <w:pPr>
        <w:ind w:left="210" w:right="210"/>
      </w:pPr>
      <w:r>
        <w:rPr>
          <w:rFonts w:hint="eastAsia"/>
        </w:rPr>
        <w:t xml:space="preserve">Unity </w:t>
      </w:r>
      <w:r>
        <w:rPr>
          <w:rFonts w:hint="eastAsia"/>
        </w:rPr>
        <w:t>的脚本语言基于</w:t>
      </w:r>
      <w:r>
        <w:rPr>
          <w:rFonts w:hint="eastAsia"/>
        </w:rPr>
        <w:t xml:space="preserve"> Mono </w:t>
      </w:r>
      <w:r>
        <w:rPr>
          <w:rFonts w:hint="eastAsia"/>
        </w:rPr>
        <w:t>的</w:t>
      </w:r>
      <w:r>
        <w:rPr>
          <w:rFonts w:hint="eastAsia"/>
        </w:rPr>
        <w:t xml:space="preserve">.Net </w:t>
      </w:r>
      <w:r>
        <w:rPr>
          <w:rFonts w:hint="eastAsia"/>
        </w:rPr>
        <w:t>平台上运行，可以使用</w:t>
      </w:r>
      <w:r>
        <w:rPr>
          <w:rFonts w:hint="eastAsia"/>
        </w:rPr>
        <w:t xml:space="preserve">.NET </w:t>
      </w:r>
      <w:r>
        <w:rPr>
          <w:rFonts w:hint="eastAsia"/>
        </w:rPr>
        <w:t>库，这也为</w:t>
      </w:r>
      <w:r>
        <w:rPr>
          <w:rFonts w:hint="eastAsia"/>
        </w:rPr>
        <w:t xml:space="preserve"> XML</w:t>
      </w:r>
      <w:r>
        <w:rPr>
          <w:rFonts w:hint="eastAsia"/>
        </w:rPr>
        <w:t>、数据库、正则表达式等问题提供了很好的解决方案。</w:t>
      </w:r>
    </w:p>
    <w:p w:rsidR="007C2305" w:rsidRDefault="002E60CE">
      <w:pPr>
        <w:ind w:left="210" w:right="210"/>
      </w:pPr>
      <w:r>
        <w:rPr>
          <w:rFonts w:hint="eastAsia"/>
        </w:rPr>
        <w:t xml:space="preserve">Unity </w:t>
      </w:r>
      <w:r>
        <w:rPr>
          <w:rFonts w:hint="eastAsia"/>
        </w:rPr>
        <w:t>里的脚本都会经过编译，他们的运行速度也很快。这三种语言实际上的功能和运行速度是一样的，区别主要体现在语言特性上。</w:t>
      </w:r>
    </w:p>
    <w:p w:rsidR="007C2305" w:rsidRDefault="002E60CE">
      <w:pPr>
        <w:ind w:left="210" w:right="210"/>
      </w:pPr>
      <w:r>
        <w:rPr>
          <w:rFonts w:hint="eastAsia"/>
        </w:rPr>
        <w:t>JavaScript</w:t>
      </w:r>
      <w:r>
        <w:rPr>
          <w:rFonts w:hint="eastAsia"/>
        </w:rPr>
        <w:t>：和网页中常用的</w:t>
      </w:r>
      <w:r>
        <w:rPr>
          <w:rFonts w:hint="eastAsia"/>
        </w:rPr>
        <w:t xml:space="preserve"> JavaScript </w:t>
      </w:r>
      <w:r>
        <w:rPr>
          <w:rFonts w:hint="eastAsia"/>
        </w:rPr>
        <w:t>不一样，它编译后的运行速度很快，语法方面也会有不少区别。</w:t>
      </w:r>
    </w:p>
    <w:p w:rsidR="007C2305" w:rsidRDefault="002E60CE">
      <w:pPr>
        <w:ind w:left="210" w:right="210"/>
      </w:pPr>
      <w:r>
        <w:t>C#</w:t>
      </w:r>
    </w:p>
    <w:p w:rsidR="007C2305" w:rsidRDefault="002E60CE">
      <w:pPr>
        <w:ind w:left="210" w:right="210"/>
      </w:pPr>
      <w:r>
        <w:rPr>
          <w:rFonts w:hint="eastAsia"/>
        </w:rPr>
        <w:t>Boo</w:t>
      </w:r>
      <w:r>
        <w:rPr>
          <w:rFonts w:hint="eastAsia"/>
        </w:rPr>
        <w:t>：可以</w:t>
      </w:r>
      <w:proofErr w:type="gramStart"/>
      <w:r>
        <w:rPr>
          <w:rFonts w:hint="eastAsia"/>
        </w:rPr>
        <w:t>看做</w:t>
      </w:r>
      <w:proofErr w:type="gramEnd"/>
      <w:r>
        <w:rPr>
          <w:rFonts w:hint="eastAsia"/>
        </w:rPr>
        <w:t>是</w:t>
      </w:r>
      <w:r>
        <w:rPr>
          <w:rFonts w:hint="eastAsia"/>
        </w:rPr>
        <w:t xml:space="preserve"> Python </w:t>
      </w:r>
      <w:r>
        <w:rPr>
          <w:rFonts w:hint="eastAsia"/>
        </w:rPr>
        <w:t>语言的变种，又糅合了</w:t>
      </w:r>
      <w:r>
        <w:rPr>
          <w:rFonts w:hint="eastAsia"/>
        </w:rPr>
        <w:t xml:space="preserve"> Ruby </w:t>
      </w:r>
      <w:r>
        <w:rPr>
          <w:rFonts w:hint="eastAsia"/>
        </w:rPr>
        <w:t>和</w:t>
      </w:r>
      <w:r>
        <w:rPr>
          <w:rFonts w:hint="eastAsia"/>
        </w:rPr>
        <w:t xml:space="preserve"> C#</w:t>
      </w:r>
      <w:r>
        <w:rPr>
          <w:rFonts w:hint="eastAsia"/>
        </w:rPr>
        <w:t>的特性，它是静态类型语言</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Unity3D </w:t>
      </w:r>
      <w:r>
        <w:rPr>
          <w:rFonts w:hint="eastAsia"/>
          <w:sz w:val="28"/>
          <w:szCs w:val="28"/>
        </w:rPr>
        <w:t>是否支持写成多线程程序？如果支持的话需要注意什么？</w:t>
      </w:r>
    </w:p>
    <w:p w:rsidR="007C2305" w:rsidRDefault="002E60CE">
      <w:pPr>
        <w:ind w:left="210" w:right="210"/>
      </w:pPr>
      <w:r>
        <w:rPr>
          <w:rFonts w:hint="eastAsia"/>
        </w:rPr>
        <w:t>仅能从主线程中访问</w:t>
      </w:r>
      <w:r>
        <w:rPr>
          <w:rFonts w:hint="eastAsia"/>
        </w:rPr>
        <w:t xml:space="preserve"> Unity3D </w:t>
      </w:r>
      <w:r>
        <w:rPr>
          <w:rFonts w:hint="eastAsia"/>
        </w:rPr>
        <w:t>的组件，对象和</w:t>
      </w:r>
      <w:r>
        <w:rPr>
          <w:rFonts w:hint="eastAsia"/>
        </w:rPr>
        <w:t xml:space="preserve"> Unity3D </w:t>
      </w:r>
      <w:r>
        <w:rPr>
          <w:rFonts w:hint="eastAsia"/>
        </w:rPr>
        <w:t>系统调用</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支持：如果同时你要处理很多事情或者与</w:t>
      </w:r>
      <w:r>
        <w:rPr>
          <w:rFonts w:hint="eastAsia"/>
          <w:sz w:val="28"/>
          <w:szCs w:val="28"/>
        </w:rPr>
        <w:t xml:space="preserve"> Unity </w:t>
      </w:r>
      <w:r>
        <w:rPr>
          <w:rFonts w:hint="eastAsia"/>
          <w:sz w:val="28"/>
          <w:szCs w:val="28"/>
        </w:rPr>
        <w:t>的对象互动小可以用</w:t>
      </w:r>
      <w:r>
        <w:rPr>
          <w:rFonts w:hint="eastAsia"/>
          <w:sz w:val="28"/>
          <w:szCs w:val="28"/>
        </w:rPr>
        <w:t xml:space="preserve"> thread,</w:t>
      </w:r>
      <w:r>
        <w:rPr>
          <w:rFonts w:hint="eastAsia"/>
          <w:sz w:val="28"/>
          <w:szCs w:val="28"/>
        </w:rPr>
        <w:t>否则使用</w:t>
      </w:r>
      <w:r>
        <w:rPr>
          <w:rFonts w:hint="eastAsia"/>
          <w:sz w:val="28"/>
          <w:szCs w:val="28"/>
        </w:rPr>
        <w:t>coroutine</w:t>
      </w:r>
      <w:r>
        <w:rPr>
          <w:rFonts w:hint="eastAsia"/>
          <w:sz w:val="28"/>
          <w:szCs w:val="28"/>
        </w:rPr>
        <w:t>。</w:t>
      </w:r>
    </w:p>
    <w:p w:rsidR="007C2305" w:rsidRDefault="002E60CE">
      <w:pPr>
        <w:ind w:left="210" w:right="210"/>
      </w:pPr>
      <w:r>
        <w:rPr>
          <w:rFonts w:hint="eastAsia"/>
        </w:rPr>
        <w:t>注意：</w:t>
      </w:r>
      <w:r>
        <w:rPr>
          <w:rFonts w:hint="eastAsia"/>
        </w:rPr>
        <w:t>C#</w:t>
      </w:r>
      <w:r>
        <w:rPr>
          <w:rFonts w:hint="eastAsia"/>
        </w:rPr>
        <w:t>中有</w:t>
      </w:r>
      <w:r>
        <w:rPr>
          <w:rFonts w:hint="eastAsia"/>
        </w:rPr>
        <w:t xml:space="preserve"> lock </w:t>
      </w:r>
      <w:r>
        <w:rPr>
          <w:rFonts w:hint="eastAsia"/>
        </w:rPr>
        <w:t>这个关键字</w:t>
      </w:r>
      <w:r>
        <w:rPr>
          <w:rFonts w:hint="eastAsia"/>
        </w:rPr>
        <w:t>,</w:t>
      </w:r>
      <w:r>
        <w:rPr>
          <w:rFonts w:hint="eastAsia"/>
        </w:rPr>
        <w:t>以确保只有一个线程可以在特定时间内访问特定的对象</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OnEnable</w:t>
      </w:r>
      <w:r>
        <w:rPr>
          <w:rFonts w:hint="eastAsia"/>
          <w:sz w:val="28"/>
          <w:szCs w:val="28"/>
        </w:rPr>
        <w:t>、</w:t>
      </w:r>
      <w:r>
        <w:rPr>
          <w:rFonts w:hint="eastAsia"/>
          <w:sz w:val="28"/>
          <w:szCs w:val="28"/>
        </w:rPr>
        <w:t>Awake</w:t>
      </w:r>
      <w:r>
        <w:rPr>
          <w:rFonts w:hint="eastAsia"/>
          <w:sz w:val="28"/>
          <w:szCs w:val="28"/>
        </w:rPr>
        <w:t>、</w:t>
      </w:r>
      <w:r>
        <w:rPr>
          <w:rFonts w:hint="eastAsia"/>
          <w:sz w:val="28"/>
          <w:szCs w:val="28"/>
        </w:rPr>
        <w:t xml:space="preserve">Start </w:t>
      </w:r>
      <w:r>
        <w:rPr>
          <w:rFonts w:hint="eastAsia"/>
          <w:sz w:val="28"/>
          <w:szCs w:val="28"/>
        </w:rPr>
        <w:t>运行时的发生顺序？哪些可能在同一个对象周期中反复的发生？</w:t>
      </w:r>
    </w:p>
    <w:p w:rsidR="007C2305" w:rsidRDefault="002E60CE">
      <w:pPr>
        <w:ind w:left="210" w:right="210"/>
      </w:pPr>
      <w:r>
        <w:rPr>
          <w:rFonts w:hint="eastAsia"/>
        </w:rPr>
        <w:t>Awake -</w:t>
      </w:r>
      <w:proofErr w:type="gramStart"/>
      <w:r>
        <w:rPr>
          <w:rFonts w:hint="eastAsia"/>
        </w:rPr>
        <w:t>》</w:t>
      </w:r>
      <w:proofErr w:type="gramEnd"/>
      <w:r>
        <w:rPr>
          <w:rFonts w:hint="eastAsia"/>
        </w:rPr>
        <w:t>OnEnable-</w:t>
      </w:r>
      <w:proofErr w:type="gramStart"/>
      <w:r>
        <w:rPr>
          <w:rFonts w:hint="eastAsia"/>
        </w:rPr>
        <w:t>》</w:t>
      </w:r>
      <w:proofErr w:type="gramEnd"/>
      <w:r>
        <w:rPr>
          <w:rFonts w:hint="eastAsia"/>
        </w:rPr>
        <w:t>Start</w:t>
      </w:r>
    </w:p>
    <w:p w:rsidR="007C2305" w:rsidRDefault="002E60CE">
      <w:pPr>
        <w:ind w:left="210" w:right="210"/>
      </w:pPr>
      <w:r>
        <w:rPr>
          <w:rFonts w:hint="eastAsia"/>
        </w:rPr>
        <w:t xml:space="preserve">OnEnable </w:t>
      </w:r>
      <w:r>
        <w:rPr>
          <w:rFonts w:hint="eastAsia"/>
        </w:rPr>
        <w:t>在同一周期中可以反复地发生</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请简述</w:t>
      </w:r>
      <w:r>
        <w:rPr>
          <w:rFonts w:hint="eastAsia"/>
          <w:sz w:val="28"/>
          <w:szCs w:val="28"/>
        </w:rPr>
        <w:t xml:space="preserve"> OnBecameVisible </w:t>
      </w:r>
      <w:r>
        <w:rPr>
          <w:rFonts w:hint="eastAsia"/>
          <w:sz w:val="28"/>
          <w:szCs w:val="28"/>
        </w:rPr>
        <w:t>及</w:t>
      </w:r>
      <w:r>
        <w:rPr>
          <w:rFonts w:hint="eastAsia"/>
          <w:sz w:val="28"/>
          <w:szCs w:val="28"/>
        </w:rPr>
        <w:t xml:space="preserve"> OnBecameInvisible </w:t>
      </w:r>
      <w:r>
        <w:rPr>
          <w:rFonts w:hint="eastAsia"/>
          <w:sz w:val="28"/>
          <w:szCs w:val="28"/>
        </w:rPr>
        <w:t>的发生时机，以及这一对回</w:t>
      </w:r>
      <w:proofErr w:type="gramStart"/>
      <w:r>
        <w:rPr>
          <w:rFonts w:hint="eastAsia"/>
          <w:sz w:val="28"/>
          <w:szCs w:val="28"/>
        </w:rPr>
        <w:t>调函数</w:t>
      </w:r>
      <w:proofErr w:type="gramEnd"/>
      <w:r>
        <w:rPr>
          <w:rFonts w:hint="eastAsia"/>
          <w:sz w:val="28"/>
          <w:szCs w:val="28"/>
        </w:rPr>
        <w:t>的意义？</w:t>
      </w:r>
    </w:p>
    <w:p w:rsidR="007C2305" w:rsidRDefault="002E60CE">
      <w:pPr>
        <w:ind w:left="210" w:right="210"/>
      </w:pPr>
      <w:r>
        <w:rPr>
          <w:rFonts w:hint="eastAsia"/>
        </w:rPr>
        <w:t>当物体是否可见切换之时。可以用于只需要在物体可见时才进行的计算。</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Unity3D </w:t>
      </w:r>
      <w:r>
        <w:rPr>
          <w:rFonts w:hint="eastAsia"/>
          <w:sz w:val="28"/>
          <w:szCs w:val="28"/>
        </w:rPr>
        <w:t>如何获知场景中需要加载的数据？</w:t>
      </w:r>
    </w:p>
    <w:p w:rsidR="007C2305" w:rsidRDefault="002E60CE">
      <w:pPr>
        <w:ind w:left="210" w:right="210"/>
      </w:pPr>
      <w:r>
        <w:rPr>
          <w:rFonts w:hint="eastAsia"/>
        </w:rPr>
        <w:t>Resource.Load</w:t>
      </w:r>
    </w:p>
    <w:p w:rsidR="007C2305" w:rsidRDefault="002E60CE">
      <w:pPr>
        <w:ind w:left="210" w:right="210"/>
      </w:pPr>
      <w:r>
        <w:t>AssetBundle.Load</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物体发生碰撞时，有几个阶段，分别对应的函数</w:t>
      </w:r>
    </w:p>
    <w:p w:rsidR="007C2305" w:rsidRDefault="002E60CE">
      <w:pPr>
        <w:ind w:left="210" w:right="210"/>
      </w:pPr>
      <w:r>
        <w:rPr>
          <w:rFonts w:hint="eastAsia"/>
        </w:rPr>
        <w:t>三个阶段，</w:t>
      </w:r>
      <w:r>
        <w:rPr>
          <w:rFonts w:hint="eastAsia"/>
        </w:rPr>
        <w:t xml:space="preserve">OnCollisionEnter/Stay/Exit </w:t>
      </w:r>
      <w:r>
        <w:rPr>
          <w:rFonts w:hint="eastAsia"/>
        </w:rPr>
        <w:t>函数</w:t>
      </w:r>
    </w:p>
    <w:p w:rsidR="007C2305" w:rsidRDefault="007C2305">
      <w:pPr>
        <w:ind w:left="210" w:right="210"/>
      </w:pPr>
    </w:p>
    <w:p w:rsidR="007C2305" w:rsidRDefault="007C2305">
      <w:pPr>
        <w:ind w:left="210" w:right="210"/>
        <w:rPr>
          <w:sz w:val="28"/>
          <w:szCs w:val="28"/>
        </w:rPr>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u3d </w:t>
      </w:r>
      <w:r>
        <w:rPr>
          <w:rFonts w:hint="eastAsia"/>
          <w:sz w:val="28"/>
          <w:szCs w:val="28"/>
        </w:rPr>
        <w:t>中，几种施加力的方式，描述出来</w:t>
      </w:r>
      <w:r>
        <w:rPr>
          <w:rFonts w:hint="eastAsia"/>
          <w:sz w:val="28"/>
          <w:szCs w:val="28"/>
        </w:rPr>
        <w:tab/>
      </w:r>
    </w:p>
    <w:p w:rsidR="007C2305" w:rsidRDefault="002E60CE">
      <w:pPr>
        <w:ind w:left="210" w:right="210"/>
      </w:pPr>
      <w:r>
        <w:rPr>
          <w:rFonts w:hint="eastAsia"/>
        </w:rPr>
        <w:t>rigidbody.AddForce/AddForceAtPosition</w:t>
      </w:r>
      <w:r>
        <w:rPr>
          <w:rFonts w:hint="eastAsia"/>
        </w:rPr>
        <w:t>，都是</w:t>
      </w:r>
      <w:r>
        <w:rPr>
          <w:rFonts w:hint="eastAsia"/>
        </w:rPr>
        <w:t xml:space="preserve"> rigidbody </w:t>
      </w:r>
      <w:r>
        <w:rPr>
          <w:rFonts w:hint="eastAsia"/>
        </w:rPr>
        <w:t>的成员函数</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物体自旋转使用的函数叫什么</w:t>
      </w:r>
      <w:r>
        <w:rPr>
          <w:rFonts w:hint="eastAsia"/>
          <w:sz w:val="28"/>
          <w:szCs w:val="28"/>
        </w:rPr>
        <w:tab/>
      </w:r>
    </w:p>
    <w:p w:rsidR="007C2305" w:rsidRDefault="002E60CE">
      <w:pPr>
        <w:ind w:left="210" w:right="210"/>
      </w:pPr>
      <w:r>
        <w:rPr>
          <w:rFonts w:hint="eastAsia"/>
        </w:rPr>
        <w:t>transform.Rotate</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物体绕某点旋转使用函数叫什么</w:t>
      </w:r>
    </w:p>
    <w:p w:rsidR="007C2305" w:rsidRDefault="002E60CE">
      <w:pPr>
        <w:ind w:left="210" w:right="210"/>
      </w:pPr>
      <w:r>
        <w:rPr>
          <w:rFonts w:hint="eastAsia"/>
        </w:rPr>
        <w:t>transform.RotateAround</w:t>
      </w:r>
    </w:p>
    <w:p w:rsidR="007C2305" w:rsidRDefault="007C2305">
      <w:pPr>
        <w:ind w:left="210" w:right="210"/>
      </w:pPr>
    </w:p>
    <w:p w:rsidR="007C2305" w:rsidRDefault="007C2305">
      <w:pPr>
        <w:ind w:left="210" w:right="210"/>
        <w:rPr>
          <w:sz w:val="28"/>
          <w:szCs w:val="28"/>
        </w:rPr>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u3d </w:t>
      </w:r>
      <w:r>
        <w:rPr>
          <w:rFonts w:hint="eastAsia"/>
          <w:sz w:val="28"/>
          <w:szCs w:val="28"/>
        </w:rPr>
        <w:t>提供了一个用于保存读取数据的类，（</w:t>
      </w:r>
      <w:r>
        <w:rPr>
          <w:rFonts w:hint="eastAsia"/>
          <w:sz w:val="28"/>
          <w:szCs w:val="28"/>
        </w:rPr>
        <w:t>playerPrefs</w:t>
      </w:r>
      <w:r>
        <w:rPr>
          <w:rFonts w:hint="eastAsia"/>
          <w:sz w:val="28"/>
          <w:szCs w:val="28"/>
        </w:rPr>
        <w:t>），请列出保存读取整形数据的函数</w:t>
      </w:r>
    </w:p>
    <w:p w:rsidR="007C2305" w:rsidRDefault="002E60CE">
      <w:pPr>
        <w:ind w:left="210" w:right="210"/>
      </w:pPr>
      <w:r>
        <w:rPr>
          <w:rFonts w:hint="eastAsia"/>
        </w:rPr>
        <w:t xml:space="preserve">PlayerPrefs.SetInt </w:t>
      </w:r>
      <w:r>
        <w:rPr>
          <w:rFonts w:hint="eastAsia"/>
        </w:rPr>
        <w:t>与</w:t>
      </w:r>
      <w:r>
        <w:rPr>
          <w:rFonts w:hint="eastAsia"/>
        </w:rPr>
        <w:t xml:space="preserve"> PlayerPrefs.GetInt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unity3d </w:t>
      </w:r>
      <w:r>
        <w:rPr>
          <w:rFonts w:hint="eastAsia"/>
          <w:sz w:val="28"/>
          <w:szCs w:val="28"/>
        </w:rPr>
        <w:t>从唤醒到销毁有一段生命周期，请列出系统自己调用的几个重要方法。</w:t>
      </w:r>
    </w:p>
    <w:p w:rsidR="007C2305" w:rsidRDefault="002E60CE">
      <w:pPr>
        <w:ind w:left="210" w:right="210"/>
      </w:pPr>
      <w:r>
        <w:rPr>
          <w:rFonts w:hint="eastAsia"/>
        </w:rPr>
        <w:t xml:space="preserve">Awake </w:t>
      </w:r>
      <w:r>
        <w:rPr>
          <w:rFonts w:hint="eastAsia"/>
        </w:rPr>
        <w:t>–</w:t>
      </w:r>
      <w:r>
        <w:rPr>
          <w:rFonts w:hint="eastAsia"/>
        </w:rPr>
        <w:t xml:space="preserve">&gt;OnEnable </w:t>
      </w:r>
      <w:r>
        <w:rPr>
          <w:rFonts w:hint="eastAsia"/>
        </w:rPr>
        <w:t>–</w:t>
      </w:r>
      <w:r>
        <w:rPr>
          <w:rFonts w:hint="eastAsia"/>
        </w:rPr>
        <w:t xml:space="preserve">&gt; Start </w:t>
      </w:r>
      <w:r>
        <w:rPr>
          <w:rFonts w:hint="eastAsia"/>
        </w:rPr>
        <w:t>–</w:t>
      </w:r>
      <w:r>
        <w:rPr>
          <w:rFonts w:hint="eastAsia"/>
        </w:rPr>
        <w:t xml:space="preserve">&gt; Update </w:t>
      </w:r>
      <w:r>
        <w:rPr>
          <w:rFonts w:hint="eastAsia"/>
        </w:rPr>
        <w:t>–</w:t>
      </w:r>
      <w:r>
        <w:rPr>
          <w:rFonts w:hint="eastAsia"/>
        </w:rPr>
        <w:t xml:space="preserve">&gt; FixedUpdate </w:t>
      </w:r>
      <w:r>
        <w:rPr>
          <w:rFonts w:hint="eastAsia"/>
        </w:rPr>
        <w:t>–</w:t>
      </w:r>
      <w:r>
        <w:rPr>
          <w:rFonts w:hint="eastAsia"/>
        </w:rPr>
        <w:t xml:space="preserve">&gt; LateUpdate </w:t>
      </w:r>
      <w:r>
        <w:rPr>
          <w:rFonts w:hint="eastAsia"/>
        </w:rPr>
        <w:t>–</w:t>
      </w:r>
      <w:r>
        <w:rPr>
          <w:rFonts w:hint="eastAsia"/>
        </w:rPr>
        <w:t>&gt;</w:t>
      </w:r>
      <w:r>
        <w:t>OnGUI –&gt; Reset –&gt; OnDisable –&gt; OnDestroy</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物理更新一般在哪个系统函数里？</w:t>
      </w:r>
    </w:p>
    <w:p w:rsidR="007C2305" w:rsidRDefault="002E60CE">
      <w:pPr>
        <w:ind w:left="210" w:right="210"/>
      </w:pPr>
      <w:r>
        <w:rPr>
          <w:rFonts w:hint="eastAsia"/>
        </w:rPr>
        <w:t>FixedUpdate</w:t>
      </w:r>
      <w:r>
        <w:rPr>
          <w:rFonts w:hint="eastAsia"/>
        </w:rPr>
        <w:t>，每固定</w:t>
      </w:r>
      <w:proofErr w:type="gramStart"/>
      <w:r>
        <w:rPr>
          <w:rFonts w:hint="eastAsia"/>
        </w:rPr>
        <w:t>帧</w:t>
      </w:r>
      <w:proofErr w:type="gramEnd"/>
      <w:r>
        <w:rPr>
          <w:rFonts w:hint="eastAsia"/>
        </w:rPr>
        <w:t>绘制时执行一次，和</w:t>
      </w:r>
      <w:r>
        <w:rPr>
          <w:rFonts w:hint="eastAsia"/>
        </w:rPr>
        <w:t xml:space="preserve"> update </w:t>
      </w:r>
      <w:r>
        <w:rPr>
          <w:rFonts w:hint="eastAsia"/>
        </w:rPr>
        <w:t>不同的是</w:t>
      </w:r>
      <w:r>
        <w:rPr>
          <w:rFonts w:hint="eastAsia"/>
        </w:rPr>
        <w:t xml:space="preserve"> FixedUpdate </w:t>
      </w:r>
      <w:r>
        <w:rPr>
          <w:rFonts w:hint="eastAsia"/>
        </w:rPr>
        <w:t>是渲染</w:t>
      </w:r>
      <w:proofErr w:type="gramStart"/>
      <w:r>
        <w:rPr>
          <w:rFonts w:hint="eastAsia"/>
        </w:rPr>
        <w:t>帧</w:t>
      </w:r>
      <w:proofErr w:type="gramEnd"/>
      <w:r>
        <w:rPr>
          <w:rFonts w:hint="eastAsia"/>
        </w:rPr>
        <w:t>执行，如果你的渲染效率低下的时候</w:t>
      </w:r>
      <w:r>
        <w:rPr>
          <w:rFonts w:hint="eastAsia"/>
        </w:rPr>
        <w:t xml:space="preserve"> FixedUpdate </w:t>
      </w:r>
      <w:r>
        <w:rPr>
          <w:rFonts w:hint="eastAsia"/>
        </w:rPr>
        <w:t>调用次数就会跟着下降。</w:t>
      </w:r>
      <w:r>
        <w:rPr>
          <w:rFonts w:hint="eastAsia"/>
        </w:rPr>
        <w:t xml:space="preserve">FixedUpdate </w:t>
      </w:r>
      <w:r>
        <w:rPr>
          <w:rFonts w:hint="eastAsia"/>
        </w:rPr>
        <w:t>比较适用于物理引擎的计算，因为是跟每帧渲染有关。</w:t>
      </w:r>
      <w:r>
        <w:rPr>
          <w:rFonts w:hint="eastAsia"/>
        </w:rPr>
        <w:t xml:space="preserve">Update </w:t>
      </w:r>
      <w:r>
        <w:rPr>
          <w:rFonts w:hint="eastAsia"/>
        </w:rPr>
        <w:t>就比较适合做控制。</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移动相机动作在哪个函数里，为什么在这个函数里。</w:t>
      </w:r>
    </w:p>
    <w:p w:rsidR="007C2305" w:rsidRDefault="002E60CE">
      <w:pPr>
        <w:ind w:left="210" w:right="210"/>
      </w:pPr>
      <w:r>
        <w:rPr>
          <w:rFonts w:hint="eastAsia"/>
        </w:rPr>
        <w:t>LateUpdate,</w:t>
      </w:r>
      <w:r>
        <w:rPr>
          <w:rFonts w:hint="eastAsia"/>
        </w:rPr>
        <w:t>，是在所有</w:t>
      </w:r>
      <w:r>
        <w:rPr>
          <w:rFonts w:hint="eastAsia"/>
        </w:rPr>
        <w:t xml:space="preserve"> update </w:t>
      </w:r>
      <w:r>
        <w:rPr>
          <w:rFonts w:hint="eastAsia"/>
        </w:rPr>
        <w:t>结束后才调，比较适合用于命令脚本的执行。官网上例子是摄像机的跟随，都是在所有</w:t>
      </w:r>
      <w:r>
        <w:rPr>
          <w:rFonts w:hint="eastAsia"/>
        </w:rPr>
        <w:t xml:space="preserve"> update </w:t>
      </w:r>
      <w:r>
        <w:rPr>
          <w:rFonts w:hint="eastAsia"/>
        </w:rPr>
        <w:t>操作完才跟进摄像机，不然就有可能出现摄像机已经推进了，但是视角里还未有角色</w:t>
      </w:r>
      <w:proofErr w:type="gramStart"/>
      <w:r>
        <w:rPr>
          <w:rFonts w:hint="eastAsia"/>
        </w:rPr>
        <w:t>的空帧出现</w:t>
      </w:r>
      <w:proofErr w:type="gramEnd"/>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为什么</w:t>
      </w:r>
      <w:r>
        <w:rPr>
          <w:rFonts w:hint="eastAsia"/>
          <w:sz w:val="28"/>
          <w:szCs w:val="28"/>
        </w:rPr>
        <w:t xml:space="preserve"> u3d </w:t>
      </w:r>
      <w:r>
        <w:rPr>
          <w:rFonts w:hint="eastAsia"/>
          <w:sz w:val="28"/>
          <w:szCs w:val="28"/>
        </w:rPr>
        <w:t>会出现组件上数据丢失的情况</w:t>
      </w:r>
    </w:p>
    <w:p w:rsidR="007C2305" w:rsidRDefault="002E60CE">
      <w:pPr>
        <w:ind w:left="210" w:right="210"/>
      </w:pPr>
      <w:r>
        <w:rPr>
          <w:rFonts w:hint="eastAsia"/>
        </w:rPr>
        <w:t>一般是组件上绑定的物体对象被删除了</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什么是协同程序？</w:t>
      </w:r>
    </w:p>
    <w:p w:rsidR="007C2305" w:rsidRDefault="002E60CE">
      <w:pPr>
        <w:ind w:left="210" w:right="210"/>
      </w:pPr>
      <w:r>
        <w:rPr>
          <w:rFonts w:hint="eastAsia"/>
        </w:rPr>
        <w:t>在主线程运行时同时开启另一段逻辑处理，来协助当前程序的执行。换句话说，</w:t>
      </w:r>
      <w:proofErr w:type="gramStart"/>
      <w:r>
        <w:rPr>
          <w:rFonts w:hint="eastAsia"/>
        </w:rPr>
        <w:t>开启协程就是</w:t>
      </w:r>
      <w:proofErr w:type="gramEnd"/>
      <w:r>
        <w:rPr>
          <w:rFonts w:hint="eastAsia"/>
        </w:rPr>
        <w:t>开启一个线程。可以用来控制运动、序列以及对象的行为。</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反向旋转动画的方法是什么？</w:t>
      </w:r>
    </w:p>
    <w:p w:rsidR="007C2305" w:rsidRDefault="002E60CE">
      <w:pPr>
        <w:ind w:left="210" w:right="210"/>
      </w:pPr>
      <w:r>
        <w:rPr>
          <w:rFonts w:hint="eastAsia"/>
        </w:rPr>
        <w:t>反转动画，讲动画的速度调到</w:t>
      </w:r>
      <w:r>
        <w:rPr>
          <w:rFonts w:hint="eastAsia"/>
        </w:rPr>
        <w:t>-1</w:t>
      </w:r>
      <w:r>
        <w:rPr>
          <w:rFonts w:hint="eastAsia"/>
        </w:rPr>
        <w:t>，碰撞时，被碰撞物体与碰撞物体有</w:t>
      </w:r>
      <w:r>
        <w:rPr>
          <w:rFonts w:hint="eastAsia"/>
        </w:rPr>
        <w:t xml:space="preserve">collider </w:t>
      </w:r>
      <w:r>
        <w:rPr>
          <w:rFonts w:hint="eastAsia"/>
        </w:rPr>
        <w:t>组件，碰撞物体有刚体组件，或角色碰撞得包含角色组件</w:t>
      </w:r>
      <w:r>
        <w:rPr>
          <w:rFonts w:hint="eastAsia"/>
        </w:rPr>
        <w:t xml:space="preserve"> OR </w:t>
      </w:r>
      <w:r>
        <w:rPr>
          <w:rFonts w:hint="eastAsia"/>
        </w:rPr>
        <w:t>改变</w:t>
      </w:r>
      <w:r>
        <w:rPr>
          <w:rFonts w:hint="eastAsia"/>
        </w:rPr>
        <w:t xml:space="preserve"> animation.</w:t>
      </w:r>
      <w:proofErr w:type="gramStart"/>
      <w:r>
        <w:rPr>
          <w:rFonts w:hint="eastAsia"/>
        </w:rPr>
        <w:t>speed</w:t>
      </w:r>
      <w:proofErr w:type="gramEnd"/>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用代码实现第三角色控制器</w:t>
      </w:r>
    </w:p>
    <w:p w:rsidR="007C2305" w:rsidRDefault="002E60CE">
      <w:pPr>
        <w:ind w:left="210" w:right="210"/>
      </w:pPr>
      <w:proofErr w:type="gramStart"/>
      <w:r>
        <w:t>public</w:t>
      </w:r>
      <w:proofErr w:type="gramEnd"/>
      <w:r>
        <w:t xml:space="preserve"> class Player : MonoBehaviour</w:t>
      </w:r>
      <w:r>
        <w:rPr>
          <w:rFonts w:hint="eastAsia"/>
        </w:rPr>
        <w:t xml:space="preserve"> </w:t>
      </w:r>
      <w:r>
        <w:t>{</w:t>
      </w:r>
    </w:p>
    <w:p w:rsidR="007C2305" w:rsidRDefault="002E60CE">
      <w:pPr>
        <w:ind w:left="210" w:right="210"/>
      </w:pPr>
      <w:r>
        <w:t xml:space="preserve">    </w:t>
      </w:r>
      <w:proofErr w:type="gramStart"/>
      <w:r>
        <w:t>public</w:t>
      </w:r>
      <w:proofErr w:type="gramEnd"/>
      <w:r>
        <w:t xml:space="preserve"> Transform _camera</w:t>
      </w:r>
      <w:r>
        <w:rPr>
          <w:rFonts w:hint="eastAsia"/>
        </w:rPr>
        <w:t>Trans</w:t>
      </w:r>
      <w:r>
        <w:t>;</w:t>
      </w:r>
    </w:p>
    <w:p w:rsidR="007C2305" w:rsidRDefault="002E60CE">
      <w:pPr>
        <w:ind w:left="210" w:right="210"/>
      </w:pPr>
      <w:r>
        <w:t xml:space="preserve">    </w:t>
      </w:r>
      <w:proofErr w:type="gramStart"/>
      <w:r>
        <w:t>private</w:t>
      </w:r>
      <w:proofErr w:type="gramEnd"/>
      <w:r>
        <w:t xml:space="preserve"> Vector3 _cameraOffset;</w:t>
      </w:r>
    </w:p>
    <w:p w:rsidR="007C2305" w:rsidRDefault="002E60CE">
      <w:pPr>
        <w:ind w:left="210" w:right="210"/>
      </w:pPr>
      <w:r>
        <w:t xml:space="preserve">    </w:t>
      </w:r>
      <w:proofErr w:type="gramStart"/>
      <w:r>
        <w:t>void</w:t>
      </w:r>
      <w:proofErr w:type="gramEnd"/>
      <w:r>
        <w:t xml:space="preserve"> Awake()</w:t>
      </w:r>
      <w:r>
        <w:rPr>
          <w:rFonts w:hint="eastAsia"/>
        </w:rPr>
        <w:t xml:space="preserve"> </w:t>
      </w:r>
      <w:r>
        <w:t>{</w:t>
      </w:r>
    </w:p>
    <w:p w:rsidR="007C2305" w:rsidRDefault="002E60CE">
      <w:pPr>
        <w:ind w:left="210" w:right="210"/>
      </w:pPr>
      <w:r>
        <w:t xml:space="preserve">        _cameraOffset = transform.position - _camera</w:t>
      </w:r>
      <w:r>
        <w:rPr>
          <w:rFonts w:hint="eastAsia"/>
        </w:rPr>
        <w:t>Trans</w:t>
      </w:r>
      <w:r>
        <w:t>.position;</w:t>
      </w:r>
    </w:p>
    <w:p w:rsidR="007C2305" w:rsidRDefault="002E60CE">
      <w:pPr>
        <w:ind w:left="210" w:right="210"/>
      </w:pPr>
      <w:r>
        <w:t xml:space="preserve">    }</w:t>
      </w:r>
    </w:p>
    <w:p w:rsidR="007C2305" w:rsidRDefault="002E60CE">
      <w:pPr>
        <w:ind w:left="210" w:right="210"/>
      </w:pPr>
      <w:r>
        <w:t xml:space="preserve">    </w:t>
      </w:r>
      <w:proofErr w:type="gramStart"/>
      <w:r>
        <w:t>void</w:t>
      </w:r>
      <w:proofErr w:type="gramEnd"/>
      <w:r>
        <w:t xml:space="preserve"> Update()</w:t>
      </w:r>
      <w:r>
        <w:rPr>
          <w:rFonts w:hint="eastAsia"/>
        </w:rPr>
        <w:t xml:space="preserve"> </w:t>
      </w:r>
      <w:r>
        <w:t>{</w:t>
      </w:r>
    </w:p>
    <w:p w:rsidR="007C2305" w:rsidRDefault="002E60CE">
      <w:pPr>
        <w:ind w:left="210" w:right="210"/>
      </w:pPr>
      <w:r>
        <w:t xml:space="preserve">        _camera</w:t>
      </w:r>
      <w:r>
        <w:rPr>
          <w:rFonts w:hint="eastAsia"/>
        </w:rPr>
        <w:t>Trans</w:t>
      </w:r>
      <w:r>
        <w:t>.position = transform.position - _cameraOffset;</w:t>
      </w:r>
    </w:p>
    <w:p w:rsidR="007C2305" w:rsidRDefault="002E60CE">
      <w:pPr>
        <w:ind w:left="210" w:right="210"/>
      </w:pPr>
      <w:r>
        <w:t xml:space="preserve">    }</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实现吊机吊物体的功能</w:t>
      </w:r>
      <w:r>
        <w:rPr>
          <w:rFonts w:hint="eastAsia"/>
          <w:sz w:val="28"/>
          <w:szCs w:val="28"/>
        </w:rPr>
        <w:tab/>
      </w:r>
    </w:p>
    <w:p w:rsidR="007C2305" w:rsidRDefault="002E60CE">
      <w:pPr>
        <w:ind w:left="210" w:right="210"/>
      </w:pPr>
      <w:r>
        <w:rPr>
          <w:rFonts w:hint="eastAsia"/>
        </w:rPr>
        <w:t>吊机吊物体需要节点挂接和坐标系转换</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获取、增加、删除组件的命令分别是什么</w:t>
      </w:r>
    </w:p>
    <w:p w:rsidR="007C2305" w:rsidRDefault="002E60CE">
      <w:pPr>
        <w:ind w:left="210" w:right="210"/>
      </w:pPr>
      <w:r>
        <w:rPr>
          <w:rFonts w:hint="eastAsia"/>
        </w:rPr>
        <w:t>获取：</w:t>
      </w:r>
      <w:r>
        <w:rPr>
          <w:rFonts w:hint="eastAsia"/>
        </w:rPr>
        <w:t>GetComponent</w:t>
      </w:r>
    </w:p>
    <w:p w:rsidR="007C2305" w:rsidRDefault="002E60CE">
      <w:pPr>
        <w:ind w:left="210" w:right="210"/>
      </w:pPr>
      <w:r>
        <w:rPr>
          <w:rFonts w:hint="eastAsia"/>
        </w:rPr>
        <w:t>增加：</w:t>
      </w:r>
      <w:r>
        <w:rPr>
          <w:rFonts w:hint="eastAsia"/>
        </w:rPr>
        <w:t>AddComponent</w:t>
      </w:r>
    </w:p>
    <w:p w:rsidR="007C2305" w:rsidRDefault="002E60CE">
      <w:pPr>
        <w:ind w:left="210" w:right="210"/>
      </w:pPr>
      <w:r>
        <w:rPr>
          <w:rFonts w:hint="eastAsia"/>
        </w:rPr>
        <w:t>删除：</w:t>
      </w:r>
      <w:r>
        <w:rPr>
          <w:rFonts w:hint="eastAsia"/>
        </w:rPr>
        <w:t>Destroy</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Animation.CrossFade </w:t>
      </w:r>
      <w:r>
        <w:rPr>
          <w:rFonts w:hint="eastAsia"/>
          <w:sz w:val="28"/>
          <w:szCs w:val="28"/>
        </w:rPr>
        <w:t>命令作用是：</w:t>
      </w:r>
      <w:r>
        <w:rPr>
          <w:rFonts w:hint="eastAsia"/>
          <w:sz w:val="28"/>
          <w:szCs w:val="28"/>
        </w:rPr>
        <w:t>C</w:t>
      </w:r>
    </w:p>
    <w:p w:rsidR="007C2305" w:rsidRDefault="002E60CE">
      <w:pPr>
        <w:pStyle w:val="11"/>
        <w:numPr>
          <w:ilvl w:val="0"/>
          <w:numId w:val="4"/>
        </w:numPr>
        <w:ind w:leftChars="0" w:right="210" w:firstLineChars="0"/>
      </w:pPr>
      <w:r>
        <w:rPr>
          <w:rFonts w:hint="eastAsia"/>
        </w:rPr>
        <w:t>动画放大</w:t>
      </w:r>
      <w:r>
        <w:rPr>
          <w:rFonts w:hint="eastAsia"/>
        </w:rPr>
        <w:t xml:space="preserve"> B.</w:t>
      </w:r>
      <w:r>
        <w:rPr>
          <w:rFonts w:hint="eastAsia"/>
        </w:rPr>
        <w:t>动画转换</w:t>
      </w:r>
      <w:r>
        <w:rPr>
          <w:rFonts w:hint="eastAsia"/>
        </w:rPr>
        <w:t xml:space="preserve"> C.</w:t>
      </w:r>
      <w:r>
        <w:rPr>
          <w:rFonts w:hint="eastAsia"/>
        </w:rPr>
        <w:t>动画的淡入为其他动画</w:t>
      </w:r>
    </w:p>
    <w:p w:rsidR="007C2305" w:rsidRDefault="007C2305">
      <w:pPr>
        <w:ind w:leftChars="0" w:right="210"/>
      </w:pPr>
    </w:p>
    <w:p w:rsidR="007C2305" w:rsidRDefault="007C2305">
      <w:pPr>
        <w:ind w:leftChars="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Application.loadLevel </w:t>
      </w:r>
      <w:r>
        <w:rPr>
          <w:rFonts w:hint="eastAsia"/>
          <w:sz w:val="28"/>
          <w:szCs w:val="28"/>
        </w:rPr>
        <w:t>命令为：</w:t>
      </w:r>
      <w:r>
        <w:rPr>
          <w:rFonts w:hint="eastAsia"/>
          <w:sz w:val="28"/>
          <w:szCs w:val="28"/>
        </w:rPr>
        <w:t>A</w:t>
      </w:r>
    </w:p>
    <w:p w:rsidR="007C2305" w:rsidRDefault="002E60CE">
      <w:pPr>
        <w:pStyle w:val="11"/>
        <w:numPr>
          <w:ilvl w:val="0"/>
          <w:numId w:val="5"/>
        </w:numPr>
        <w:ind w:leftChars="0" w:right="210" w:firstLineChars="0"/>
      </w:pPr>
      <w:r>
        <w:rPr>
          <w:rFonts w:hint="eastAsia"/>
        </w:rPr>
        <w:t>加载关卡</w:t>
      </w:r>
      <w:r>
        <w:rPr>
          <w:rFonts w:hint="eastAsia"/>
        </w:rPr>
        <w:t xml:space="preserve"> B.</w:t>
      </w:r>
      <w:r>
        <w:rPr>
          <w:rFonts w:hint="eastAsia"/>
        </w:rPr>
        <w:t>异步加载关卡</w:t>
      </w:r>
      <w:r>
        <w:rPr>
          <w:rFonts w:hint="eastAsia"/>
        </w:rPr>
        <w:t xml:space="preserve"> C.</w:t>
      </w:r>
      <w:r>
        <w:rPr>
          <w:rFonts w:hint="eastAsia"/>
        </w:rPr>
        <w:t>加载动作</w:t>
      </w:r>
    </w:p>
    <w:p w:rsidR="007C2305" w:rsidRDefault="007C2305">
      <w:pPr>
        <w:ind w:leftChars="0" w:right="210"/>
      </w:pPr>
    </w:p>
    <w:p w:rsidR="007C2305" w:rsidRDefault="007C2305">
      <w:pPr>
        <w:ind w:leftChars="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调试记录到控制台的命令是什么？</w:t>
      </w:r>
    </w:p>
    <w:p w:rsidR="007C2305" w:rsidRDefault="002E60CE">
      <w:pPr>
        <w:ind w:left="210" w:right="210"/>
      </w:pPr>
      <w:proofErr w:type="gramStart"/>
      <w:r>
        <w:rPr>
          <w:rFonts w:hint="eastAsia"/>
        </w:rPr>
        <w:t>Debug.Log(</w:t>
      </w:r>
      <w:proofErr w:type="gramEnd"/>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编辑器类存放路径是什么？</w:t>
      </w:r>
    </w:p>
    <w:p w:rsidR="007C2305" w:rsidRDefault="002E60CE">
      <w:pPr>
        <w:ind w:left="210" w:right="210"/>
      </w:pPr>
      <w:r>
        <w:rPr>
          <w:rFonts w:hint="eastAsia"/>
        </w:rPr>
        <w:t>工程目录下的</w:t>
      </w:r>
      <w:r>
        <w:rPr>
          <w:rFonts w:hint="eastAsia"/>
        </w:rPr>
        <w:t xml:space="preserve"> Assets/Editor </w:t>
      </w:r>
      <w:r>
        <w:rPr>
          <w:rFonts w:hint="eastAsia"/>
        </w:rPr>
        <w:t>文件夹下。</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使用原生</w:t>
      </w:r>
      <w:r>
        <w:rPr>
          <w:rFonts w:hint="eastAsia"/>
          <w:sz w:val="28"/>
          <w:szCs w:val="28"/>
        </w:rPr>
        <w:t xml:space="preserve"> GUI </w:t>
      </w:r>
      <w:r>
        <w:rPr>
          <w:rFonts w:hint="eastAsia"/>
          <w:sz w:val="28"/>
          <w:szCs w:val="28"/>
        </w:rPr>
        <w:t>创建一个可以拖动的窗口命令是什么？</w:t>
      </w:r>
    </w:p>
    <w:p w:rsidR="007C2305" w:rsidRDefault="002E60CE">
      <w:pPr>
        <w:ind w:left="210" w:right="210"/>
      </w:pPr>
      <w:proofErr w:type="gramStart"/>
      <w:r>
        <w:rPr>
          <w:rFonts w:hint="eastAsia"/>
        </w:rPr>
        <w:t>GUI.DragWindow(</w:t>
      </w:r>
      <w:proofErr w:type="gramEnd"/>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localPosition </w:t>
      </w:r>
      <w:r>
        <w:rPr>
          <w:rFonts w:hint="eastAsia"/>
          <w:sz w:val="28"/>
          <w:szCs w:val="28"/>
        </w:rPr>
        <w:t>与</w:t>
      </w:r>
      <w:r>
        <w:rPr>
          <w:rFonts w:hint="eastAsia"/>
          <w:sz w:val="28"/>
          <w:szCs w:val="28"/>
        </w:rPr>
        <w:t xml:space="preserve"> Position </w:t>
      </w:r>
      <w:r>
        <w:rPr>
          <w:rFonts w:hint="eastAsia"/>
          <w:sz w:val="28"/>
          <w:szCs w:val="28"/>
        </w:rPr>
        <w:t>的使用区别？</w:t>
      </w:r>
    </w:p>
    <w:p w:rsidR="007C2305" w:rsidRDefault="002E60CE">
      <w:pPr>
        <w:ind w:left="210" w:right="210"/>
      </w:pPr>
      <w:r>
        <w:rPr>
          <w:rFonts w:hint="eastAsia"/>
        </w:rPr>
        <w:t>localPosition</w:t>
      </w:r>
      <w:r>
        <w:rPr>
          <w:rFonts w:hint="eastAsia"/>
        </w:rPr>
        <w:t>：自身位置，相对</w:t>
      </w:r>
      <w:proofErr w:type="gramStart"/>
      <w:r>
        <w:rPr>
          <w:rFonts w:hint="eastAsia"/>
        </w:rPr>
        <w:t>于父级的</w:t>
      </w:r>
      <w:proofErr w:type="gramEnd"/>
      <w:r>
        <w:rPr>
          <w:rFonts w:hint="eastAsia"/>
        </w:rPr>
        <w:t>变换的位置。</w:t>
      </w:r>
      <w:r>
        <w:rPr>
          <w:rFonts w:hint="eastAsia"/>
        </w:rPr>
        <w:t xml:space="preserve"> Position</w:t>
      </w:r>
      <w:r>
        <w:rPr>
          <w:rFonts w:hint="eastAsia"/>
        </w:rPr>
        <w:t>：在世界坐标</w:t>
      </w:r>
      <w:r>
        <w:rPr>
          <w:rFonts w:hint="eastAsia"/>
        </w:rPr>
        <w:t xml:space="preserve"> transform</w:t>
      </w:r>
      <w:r>
        <w:rPr>
          <w:rFonts w:hint="eastAsia"/>
        </w:rPr>
        <w:t>的位置</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含义</w:t>
      </w:r>
      <w:r>
        <w:rPr>
          <w:sz w:val="28"/>
          <w:szCs w:val="28"/>
        </w:rPr>
        <w:t>Mathf.Round</w:t>
      </w:r>
      <w:r>
        <w:rPr>
          <w:rFonts w:hint="eastAsia"/>
          <w:sz w:val="28"/>
          <w:szCs w:val="28"/>
        </w:rPr>
        <w:t xml:space="preserve">, </w:t>
      </w:r>
      <w:r>
        <w:rPr>
          <w:sz w:val="28"/>
          <w:szCs w:val="28"/>
        </w:rPr>
        <w:t>Mathf.Clamp</w:t>
      </w:r>
      <w:r>
        <w:rPr>
          <w:rFonts w:hint="eastAsia"/>
          <w:sz w:val="28"/>
          <w:szCs w:val="28"/>
        </w:rPr>
        <w:t>, Mathf.Lerp</w:t>
      </w:r>
    </w:p>
    <w:p w:rsidR="007C2305" w:rsidRDefault="002E60CE">
      <w:pPr>
        <w:ind w:left="210" w:right="210"/>
      </w:pPr>
      <w:r>
        <w:rPr>
          <w:rFonts w:hint="eastAsia"/>
        </w:rPr>
        <w:t xml:space="preserve">Mathf.Round </w:t>
      </w:r>
      <w:r>
        <w:rPr>
          <w:rFonts w:hint="eastAsia"/>
        </w:rPr>
        <w:t>四舍五入</w:t>
      </w:r>
    </w:p>
    <w:p w:rsidR="007C2305" w:rsidRDefault="002E60CE">
      <w:pPr>
        <w:ind w:left="210" w:right="210"/>
      </w:pPr>
      <w:r>
        <w:rPr>
          <w:rFonts w:hint="eastAsia"/>
        </w:rPr>
        <w:t xml:space="preserve">Mathf.Clamp </w:t>
      </w:r>
      <w:r>
        <w:rPr>
          <w:rFonts w:hint="eastAsia"/>
        </w:rPr>
        <w:t>限制</w:t>
      </w:r>
    </w:p>
    <w:p w:rsidR="007C2305" w:rsidRDefault="002E60CE">
      <w:pPr>
        <w:ind w:left="210" w:right="210"/>
      </w:pPr>
      <w:r>
        <w:rPr>
          <w:rFonts w:hint="eastAsia"/>
        </w:rPr>
        <w:t xml:space="preserve">Mathf.Lerp </w:t>
      </w:r>
      <w:r>
        <w:rPr>
          <w:rFonts w:hint="eastAsia"/>
        </w:rPr>
        <w:t>插值</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写一个计时器工具，从整点开始计时，格式为：</w:t>
      </w:r>
      <w:r>
        <w:rPr>
          <w:rFonts w:hint="eastAsia"/>
          <w:sz w:val="28"/>
          <w:szCs w:val="28"/>
        </w:rPr>
        <w:t>00:00:00</w:t>
      </w:r>
    </w:p>
    <w:p w:rsidR="007C2305" w:rsidRDefault="002E60CE">
      <w:pPr>
        <w:ind w:left="210" w:right="210"/>
      </w:pPr>
      <w:proofErr w:type="gramStart"/>
      <w:r>
        <w:rPr>
          <w:rFonts w:hint="eastAsia"/>
        </w:rPr>
        <w:t>private</w:t>
      </w:r>
      <w:proofErr w:type="gramEnd"/>
      <w:r>
        <w:rPr>
          <w:rFonts w:hint="eastAsia"/>
        </w:rPr>
        <w:t xml:space="preserve"> float timer = 0f;</w:t>
      </w:r>
    </w:p>
    <w:p w:rsidR="007C2305" w:rsidRDefault="002E60CE">
      <w:pPr>
        <w:ind w:left="210" w:right="210"/>
      </w:pPr>
      <w:proofErr w:type="gramStart"/>
      <w:r>
        <w:lastRenderedPageBreak/>
        <w:t>private</w:t>
      </w:r>
      <w:proofErr w:type="gramEnd"/>
      <w:r>
        <w:t xml:space="preserve"> int h = 0;</w:t>
      </w:r>
    </w:p>
    <w:p w:rsidR="007C2305" w:rsidRDefault="002E60CE">
      <w:pPr>
        <w:ind w:left="210" w:right="210"/>
      </w:pPr>
      <w:proofErr w:type="gramStart"/>
      <w:r>
        <w:t>private</w:t>
      </w:r>
      <w:proofErr w:type="gramEnd"/>
      <w:r>
        <w:t xml:space="preserve"> int m = 0;</w:t>
      </w:r>
    </w:p>
    <w:p w:rsidR="007C2305" w:rsidRDefault="002E60CE">
      <w:pPr>
        <w:ind w:left="210" w:right="210"/>
      </w:pPr>
      <w:proofErr w:type="gramStart"/>
      <w:r>
        <w:t>private</w:t>
      </w:r>
      <w:proofErr w:type="gramEnd"/>
      <w:r>
        <w:t xml:space="preserve"> int s = 0;</w:t>
      </w:r>
    </w:p>
    <w:p w:rsidR="007C2305" w:rsidRDefault="002E60CE">
      <w:pPr>
        <w:ind w:left="210" w:right="210"/>
      </w:pPr>
      <w:proofErr w:type="gramStart"/>
      <w:r>
        <w:t>private</w:t>
      </w:r>
      <w:proofErr w:type="gramEnd"/>
      <w:r>
        <w:t xml:space="preserve"> string timeStr = string.Empty;</w:t>
      </w:r>
    </w:p>
    <w:p w:rsidR="007C2305" w:rsidRDefault="002E60CE">
      <w:pPr>
        <w:ind w:left="210" w:right="210"/>
      </w:pPr>
      <w:proofErr w:type="gramStart"/>
      <w:r>
        <w:t>void</w:t>
      </w:r>
      <w:proofErr w:type="gramEnd"/>
      <w:r>
        <w:t xml:space="preserve"> Update () {</w:t>
      </w:r>
    </w:p>
    <w:p w:rsidR="007C2305" w:rsidRDefault="002E60CE">
      <w:pPr>
        <w:ind w:left="210" w:right="210" w:firstLineChars="200" w:firstLine="420"/>
      </w:pPr>
      <w:proofErr w:type="gramStart"/>
      <w:r>
        <w:t>timer</w:t>
      </w:r>
      <w:proofErr w:type="gramEnd"/>
      <w:r>
        <w:t xml:space="preserve"> += Time.deltaTime;</w:t>
      </w:r>
    </w:p>
    <w:p w:rsidR="007C2305" w:rsidRDefault="002E60CE">
      <w:pPr>
        <w:ind w:left="210" w:right="210"/>
      </w:pPr>
      <w:r>
        <w:t xml:space="preserve">    </w:t>
      </w:r>
      <w:proofErr w:type="gramStart"/>
      <w:r>
        <w:t>if</w:t>
      </w:r>
      <w:proofErr w:type="gramEnd"/>
      <w:r>
        <w:t xml:space="preserve"> (timer &gt;= 1f) {s++;  timer = 0;}</w:t>
      </w:r>
    </w:p>
    <w:p w:rsidR="007C2305" w:rsidRDefault="002E60CE">
      <w:pPr>
        <w:ind w:left="210" w:right="210"/>
      </w:pPr>
      <w:r>
        <w:t xml:space="preserve">    </w:t>
      </w:r>
      <w:proofErr w:type="gramStart"/>
      <w:r>
        <w:t>if</w:t>
      </w:r>
      <w:proofErr w:type="gramEnd"/>
      <w:r>
        <w:t xml:space="preserve"> (s &gt;= 60) {m++;s = 0;} </w:t>
      </w:r>
    </w:p>
    <w:p w:rsidR="007C2305" w:rsidRDefault="002E60CE">
      <w:pPr>
        <w:ind w:leftChars="0" w:left="0" w:right="210" w:firstLineChars="300" w:firstLine="630"/>
      </w:pPr>
      <w:proofErr w:type="gramStart"/>
      <w:r>
        <w:t>if</w:t>
      </w:r>
      <w:proofErr w:type="gramEnd"/>
      <w:r>
        <w:t xml:space="preserve"> (m &gt;= 60) {h++;m = 0;}</w:t>
      </w:r>
    </w:p>
    <w:p w:rsidR="007C2305" w:rsidRDefault="002E60CE">
      <w:pPr>
        <w:ind w:left="210" w:right="210"/>
      </w:pPr>
      <w:r>
        <w:t xml:space="preserve">    </w:t>
      </w:r>
      <w:proofErr w:type="gramStart"/>
      <w:r>
        <w:t>if</w:t>
      </w:r>
      <w:proofErr w:type="gramEnd"/>
      <w:r>
        <w:t xml:space="preserve"> (h &gt;= 99) {h = 0;}</w:t>
      </w:r>
    </w:p>
    <w:p w:rsidR="007C2305" w:rsidRDefault="002E60CE">
      <w:pPr>
        <w:ind w:left="210" w:right="210"/>
      </w:pPr>
      <w:r>
        <w:t>}</w:t>
      </w:r>
    </w:p>
    <w:p w:rsidR="007C2305" w:rsidRDefault="002E60CE">
      <w:pPr>
        <w:ind w:left="210" w:right="210"/>
      </w:pPr>
      <w:proofErr w:type="gramStart"/>
      <w:r>
        <w:t>void</w:t>
      </w:r>
      <w:proofErr w:type="gramEnd"/>
      <w:r>
        <w:t xml:space="preserve"> OnGUI(){</w:t>
      </w:r>
    </w:p>
    <w:p w:rsidR="007C2305" w:rsidRDefault="002E60CE">
      <w:pPr>
        <w:ind w:left="210" w:right="210" w:firstLineChars="200" w:firstLine="420"/>
      </w:pPr>
      <w:proofErr w:type="gramStart"/>
      <w:r>
        <w:t>timeStr</w:t>
      </w:r>
      <w:proofErr w:type="gramEnd"/>
      <w:r>
        <w:t xml:space="preserve"> = string.Format (</w:t>
      </w:r>
      <w:r>
        <w:rPr>
          <w:rFonts w:hint="eastAsia"/>
        </w:rPr>
        <w:t>"</w:t>
      </w:r>
      <w:r>
        <w:t>{0:D2}:{1:D2}:{2:D2}</w:t>
      </w:r>
      <w:r>
        <w:rPr>
          <w:rFonts w:hint="eastAsia"/>
        </w:rPr>
        <w:t>"</w:t>
      </w:r>
      <w:r>
        <w:t>, h, m, s);</w:t>
      </w:r>
    </w:p>
    <w:p w:rsidR="007C2305" w:rsidRDefault="002E60CE">
      <w:pPr>
        <w:ind w:left="210" w:right="210"/>
      </w:pPr>
      <w:r>
        <w:t xml:space="preserve">    GUI.Label (new Rect (10, 10, 100, 200), timeStr);</w:t>
      </w:r>
    </w:p>
    <w:p w:rsidR="007C2305" w:rsidRDefault="002E60CE">
      <w:pPr>
        <w:ind w:leftChars="0" w:left="0" w:right="210" w:firstLineChars="100" w:firstLine="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写出</w:t>
      </w:r>
      <w:r>
        <w:rPr>
          <w:rFonts w:hint="eastAsia"/>
          <w:sz w:val="28"/>
          <w:szCs w:val="28"/>
        </w:rPr>
        <w:t xml:space="preserve"> Animation </w:t>
      </w:r>
      <w:r>
        <w:rPr>
          <w:rFonts w:hint="eastAsia"/>
          <w:sz w:val="28"/>
          <w:szCs w:val="28"/>
        </w:rPr>
        <w:t>的五个方法</w:t>
      </w:r>
      <w:r>
        <w:rPr>
          <w:rFonts w:hint="eastAsia"/>
          <w:sz w:val="28"/>
          <w:szCs w:val="28"/>
        </w:rPr>
        <w:tab/>
      </w:r>
    </w:p>
    <w:p w:rsidR="007C2305" w:rsidRDefault="002E60CE">
      <w:pPr>
        <w:ind w:left="210" w:right="210"/>
      </w:pPr>
      <w:r>
        <w:rPr>
          <w:rFonts w:hint="eastAsia"/>
        </w:rPr>
        <w:t xml:space="preserve">AddClip </w:t>
      </w:r>
      <w:r>
        <w:rPr>
          <w:rFonts w:hint="eastAsia"/>
        </w:rPr>
        <w:t>添加剪辑、</w:t>
      </w:r>
      <w:r>
        <w:rPr>
          <w:rFonts w:hint="eastAsia"/>
        </w:rPr>
        <w:t xml:space="preserve">Blend </w:t>
      </w:r>
      <w:r>
        <w:rPr>
          <w:rFonts w:hint="eastAsia"/>
        </w:rPr>
        <w:t>混合、</w:t>
      </w:r>
      <w:r>
        <w:rPr>
          <w:rFonts w:hint="eastAsia"/>
        </w:rPr>
        <w:t xml:space="preserve">Play </w:t>
      </w:r>
      <w:r>
        <w:rPr>
          <w:rFonts w:hint="eastAsia"/>
        </w:rPr>
        <w:t>播放、</w:t>
      </w:r>
      <w:r>
        <w:rPr>
          <w:rFonts w:hint="eastAsia"/>
        </w:rPr>
        <w:t xml:space="preserve">Stop </w:t>
      </w:r>
      <w:r>
        <w:rPr>
          <w:rFonts w:hint="eastAsia"/>
        </w:rPr>
        <w:t>停止、</w:t>
      </w:r>
      <w:r>
        <w:rPr>
          <w:rFonts w:hint="eastAsia"/>
        </w:rPr>
        <w:t xml:space="preserve">Sample </w:t>
      </w:r>
      <w:r>
        <w:rPr>
          <w:rFonts w:hint="eastAsia"/>
        </w:rPr>
        <w:t>采样</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用鼠标实现在场景中拖动物体，用鼠标滚轮实现缩放</w:t>
      </w:r>
      <w:r>
        <w:rPr>
          <w:rFonts w:hint="eastAsia"/>
          <w:sz w:val="28"/>
          <w:szCs w:val="28"/>
        </w:rPr>
        <w:t>(</w:t>
      </w:r>
      <w:r>
        <w:rPr>
          <w:rFonts w:hint="eastAsia"/>
          <w:sz w:val="28"/>
          <w:szCs w:val="28"/>
        </w:rPr>
        <w:t>用一个</w:t>
      </w:r>
      <w:r>
        <w:rPr>
          <w:rFonts w:hint="eastAsia"/>
          <w:sz w:val="28"/>
          <w:szCs w:val="28"/>
        </w:rPr>
        <w:t xml:space="preserve"> Cube </w:t>
      </w:r>
      <w:r>
        <w:rPr>
          <w:rFonts w:hint="eastAsia"/>
          <w:sz w:val="28"/>
          <w:szCs w:val="28"/>
        </w:rPr>
        <w:t>即可</w:t>
      </w:r>
      <w:r>
        <w:rPr>
          <w:rFonts w:hint="eastAsia"/>
          <w:sz w:val="28"/>
          <w:szCs w:val="28"/>
        </w:rPr>
        <w:t>)</w:t>
      </w:r>
      <w:r>
        <w:rPr>
          <w:rFonts w:hint="eastAsia"/>
          <w:sz w:val="28"/>
          <w:szCs w:val="28"/>
        </w:rPr>
        <w:t>。</w:t>
      </w:r>
    </w:p>
    <w:p w:rsidR="007C2305" w:rsidRDefault="002E60CE">
      <w:pPr>
        <w:ind w:left="210" w:right="210"/>
      </w:pPr>
      <w:r>
        <w:rPr>
          <w:rFonts w:hint="eastAsia"/>
        </w:rPr>
        <w:t>在场景中添加一个</w:t>
      </w:r>
      <w:r>
        <w:rPr>
          <w:rFonts w:hint="eastAsia"/>
        </w:rPr>
        <w:t>Plan</w:t>
      </w:r>
      <w:r>
        <w:rPr>
          <w:rFonts w:hint="eastAsia"/>
        </w:rPr>
        <w:t>，</w:t>
      </w:r>
      <w:r>
        <w:rPr>
          <w:rFonts w:hint="eastAsia"/>
        </w:rPr>
        <w:t>Camera</w:t>
      </w:r>
      <w:r>
        <w:rPr>
          <w:rFonts w:hint="eastAsia"/>
        </w:rPr>
        <w:t>，</w:t>
      </w:r>
      <w:r>
        <w:rPr>
          <w:rFonts w:hint="eastAsia"/>
        </w:rPr>
        <w:t>Directional Light</w:t>
      </w:r>
      <w:r>
        <w:rPr>
          <w:rFonts w:hint="eastAsia"/>
        </w:rPr>
        <w:t>，</w:t>
      </w:r>
      <w:r>
        <w:rPr>
          <w:rFonts w:hint="eastAsia"/>
        </w:rPr>
        <w:t>Cube</w:t>
      </w:r>
      <w:r>
        <w:rPr>
          <w:rFonts w:hint="eastAsia"/>
        </w:rPr>
        <w:t>。添加两个脚本</w:t>
      </w:r>
      <w:r>
        <w:rPr>
          <w:rFonts w:hint="eastAsia"/>
        </w:rPr>
        <w:t>scrollerScirpt</w:t>
      </w:r>
      <w:r>
        <w:rPr>
          <w:rFonts w:hint="eastAsia"/>
        </w:rPr>
        <w:t>（挂在</w:t>
      </w:r>
      <w:r>
        <w:rPr>
          <w:rFonts w:hint="eastAsia"/>
        </w:rPr>
        <w:t>Camera</w:t>
      </w:r>
      <w:r>
        <w:rPr>
          <w:rFonts w:hint="eastAsia"/>
        </w:rPr>
        <w:t>），</w:t>
      </w:r>
      <w:r>
        <w:rPr>
          <w:rFonts w:hint="eastAsia"/>
        </w:rPr>
        <w:t>CubeDragScript</w:t>
      </w:r>
      <w:r>
        <w:rPr>
          <w:rFonts w:hint="eastAsia"/>
        </w:rPr>
        <w:t>（挂在</w:t>
      </w:r>
      <w:r>
        <w:rPr>
          <w:rFonts w:hint="eastAsia"/>
        </w:rPr>
        <w:t>Cube</w:t>
      </w:r>
      <w:r>
        <w:rPr>
          <w:rFonts w:hint="eastAsia"/>
        </w:rPr>
        <w:t>上）。</w:t>
      </w:r>
    </w:p>
    <w:p w:rsidR="007C2305" w:rsidRDefault="002E60CE">
      <w:pPr>
        <w:ind w:left="210" w:right="210"/>
      </w:pPr>
      <w:r>
        <w:rPr>
          <w:rFonts w:hint="eastAsia"/>
        </w:rPr>
        <w:t>1.</w:t>
      </w:r>
      <w:r>
        <w:rPr>
          <w:rFonts w:hint="eastAsia"/>
        </w:rPr>
        <w:t>鼠标滚轮实现缩放：将摄像机的镜头拉近或者拉远，调整摄像机的视角就可以实现，主要实现代码如下：</w:t>
      </w:r>
    </w:p>
    <w:p w:rsidR="007C2305" w:rsidRDefault="002E60CE">
      <w:pPr>
        <w:ind w:left="210" w:right="210"/>
      </w:pPr>
      <w:proofErr w:type="gramStart"/>
      <w:r>
        <w:t>void</w:t>
      </w:r>
      <w:proofErr w:type="gramEnd"/>
      <w:r>
        <w:t xml:space="preserve"> Update () {</w:t>
      </w:r>
    </w:p>
    <w:p w:rsidR="007C2305" w:rsidRDefault="002E60CE">
      <w:pPr>
        <w:ind w:left="210" w:right="210"/>
      </w:pPr>
      <w:r>
        <w:rPr>
          <w:rFonts w:hint="eastAsia"/>
        </w:rPr>
        <w:t xml:space="preserve">     //</w:t>
      </w:r>
      <w:r>
        <w:rPr>
          <w:rFonts w:hint="eastAsia"/>
        </w:rPr>
        <w:t>鼠标滚轮的效果</w:t>
      </w:r>
    </w:p>
    <w:p w:rsidR="007C2305" w:rsidRDefault="002E60CE">
      <w:pPr>
        <w:ind w:left="210" w:right="210"/>
      </w:pPr>
      <w:r>
        <w:t xml:space="preserve">     </w:t>
      </w:r>
      <w:proofErr w:type="gramStart"/>
      <w:r>
        <w:t>if</w:t>
      </w:r>
      <w:proofErr w:type="gramEnd"/>
      <w:r>
        <w:t xml:space="preserve"> (Input.GetAxis("Mouse ScrollWheel") &lt; 0) {</w:t>
      </w:r>
    </w:p>
    <w:p w:rsidR="007C2305" w:rsidRDefault="002E60CE">
      <w:pPr>
        <w:ind w:left="210" w:right="210"/>
      </w:pPr>
      <w:r>
        <w:t xml:space="preserve">     </w:t>
      </w:r>
      <w:r>
        <w:rPr>
          <w:rFonts w:hint="eastAsia"/>
        </w:rPr>
        <w:t xml:space="preserve">     </w:t>
      </w:r>
      <w:proofErr w:type="gramStart"/>
      <w:r>
        <w:t>if</w:t>
      </w:r>
      <w:proofErr w:type="gramEnd"/>
      <w:r>
        <w:t xml:space="preserve"> (Camera.main.fieldOfView &lt;= 100)</w:t>
      </w:r>
    </w:p>
    <w:p w:rsidR="007C2305" w:rsidRDefault="002E60CE">
      <w:pPr>
        <w:ind w:left="210" w:right="210"/>
      </w:pPr>
      <w:r>
        <w:t xml:space="preserve">          </w:t>
      </w:r>
      <w:r>
        <w:rPr>
          <w:rFonts w:hint="eastAsia"/>
        </w:rPr>
        <w:t xml:space="preserve">     </w:t>
      </w:r>
      <w:r>
        <w:t>Camera.main.fieldOfView += 2;</w:t>
      </w:r>
    </w:p>
    <w:p w:rsidR="007C2305" w:rsidRDefault="002E60CE">
      <w:pPr>
        <w:ind w:left="210" w:right="210"/>
      </w:pPr>
      <w:r>
        <w:t xml:space="preserve">          </w:t>
      </w:r>
      <w:proofErr w:type="gramStart"/>
      <w:r>
        <w:t>if</w:t>
      </w:r>
      <w:proofErr w:type="gramEnd"/>
      <w:r>
        <w:t xml:space="preserve"> (Camera.main.orthographicSize &lt;= 20)</w:t>
      </w:r>
    </w:p>
    <w:p w:rsidR="007C2305" w:rsidRDefault="002E60CE">
      <w:pPr>
        <w:ind w:left="210" w:right="210"/>
      </w:pPr>
      <w:r>
        <w:t xml:space="preserve">              </w:t>
      </w:r>
      <w:r>
        <w:rPr>
          <w:rFonts w:hint="eastAsia"/>
        </w:rPr>
        <w:t xml:space="preserve"> </w:t>
      </w:r>
      <w:r>
        <w:t>Camera.main.orthographicSize += 0.5F;</w:t>
      </w:r>
    </w:p>
    <w:p w:rsidR="007C2305" w:rsidRDefault="002E60CE">
      <w:pPr>
        <w:ind w:left="210" w:right="210"/>
      </w:pPr>
      <w:r>
        <w:t xml:space="preserve">     }</w:t>
      </w:r>
    </w:p>
    <w:p w:rsidR="007C2305" w:rsidRDefault="002E60CE">
      <w:pPr>
        <w:ind w:left="210" w:right="210"/>
      </w:pPr>
      <w:r>
        <w:t xml:space="preserve">     //Zoom in</w:t>
      </w:r>
    </w:p>
    <w:p w:rsidR="007C2305" w:rsidRDefault="002E60CE">
      <w:pPr>
        <w:ind w:left="210" w:right="210"/>
      </w:pPr>
      <w:r>
        <w:t xml:space="preserve">     </w:t>
      </w:r>
      <w:proofErr w:type="gramStart"/>
      <w:r>
        <w:t>if</w:t>
      </w:r>
      <w:proofErr w:type="gramEnd"/>
      <w:r>
        <w:t xml:space="preserve"> (Input.GetAxis("Mouse ScrollWheel") &gt; 0) {</w:t>
      </w:r>
    </w:p>
    <w:p w:rsidR="007C2305" w:rsidRDefault="002E60CE">
      <w:pPr>
        <w:ind w:left="210" w:right="210"/>
      </w:pPr>
      <w:r>
        <w:t xml:space="preserve">     </w:t>
      </w:r>
      <w:r>
        <w:rPr>
          <w:rFonts w:hint="eastAsia"/>
        </w:rPr>
        <w:t xml:space="preserve">     </w:t>
      </w:r>
      <w:proofErr w:type="gramStart"/>
      <w:r>
        <w:t>if</w:t>
      </w:r>
      <w:proofErr w:type="gramEnd"/>
      <w:r>
        <w:t xml:space="preserve"> (Camera.main.fieldOfView &gt; 2)</w:t>
      </w:r>
    </w:p>
    <w:p w:rsidR="007C2305" w:rsidRDefault="002E60CE">
      <w:pPr>
        <w:ind w:left="210" w:right="210"/>
      </w:pPr>
      <w:r>
        <w:t xml:space="preserve">          </w:t>
      </w:r>
      <w:r>
        <w:rPr>
          <w:rFonts w:hint="eastAsia"/>
        </w:rPr>
        <w:t xml:space="preserve">     </w:t>
      </w:r>
      <w:r>
        <w:t>Camera.main.fieldOfView -= 2;</w:t>
      </w:r>
    </w:p>
    <w:p w:rsidR="007C2305" w:rsidRDefault="002E60CE">
      <w:pPr>
        <w:ind w:left="210" w:right="210"/>
      </w:pPr>
      <w:r>
        <w:t xml:space="preserve">          </w:t>
      </w:r>
      <w:proofErr w:type="gramStart"/>
      <w:r>
        <w:t>if</w:t>
      </w:r>
      <w:proofErr w:type="gramEnd"/>
      <w:r>
        <w:t xml:space="preserve"> (Camera.main.orthographicSize &gt;= 1)</w:t>
      </w:r>
    </w:p>
    <w:p w:rsidR="007C2305" w:rsidRDefault="002E60CE">
      <w:pPr>
        <w:ind w:left="210" w:right="210"/>
      </w:pPr>
      <w:r>
        <w:t xml:space="preserve">               Camera.main.orthographicSize -= 0.5F;</w:t>
      </w:r>
    </w:p>
    <w:p w:rsidR="007C2305" w:rsidRDefault="002E60CE">
      <w:pPr>
        <w:ind w:left="210" w:right="210"/>
      </w:pPr>
      <w:r>
        <w:t xml:space="preserve">     }</w:t>
      </w:r>
    </w:p>
    <w:p w:rsidR="007C2305" w:rsidRDefault="002E60CE">
      <w:pPr>
        <w:ind w:left="210" w:right="210"/>
      </w:pPr>
      <w:r>
        <w:t>}</w:t>
      </w:r>
    </w:p>
    <w:p w:rsidR="007C2305" w:rsidRDefault="002E60CE">
      <w:pPr>
        <w:ind w:left="210" w:right="210"/>
      </w:pPr>
      <w:r>
        <w:rPr>
          <w:rFonts w:hint="eastAsia"/>
        </w:rPr>
        <w:t>2.</w:t>
      </w:r>
      <w:r>
        <w:rPr>
          <w:rFonts w:hint="eastAsia"/>
        </w:rPr>
        <w:t>鼠标实现在场景中拖动物体：</w:t>
      </w:r>
    </w:p>
    <w:p w:rsidR="007C2305" w:rsidRDefault="002E60CE">
      <w:pPr>
        <w:ind w:left="210" w:right="210"/>
      </w:pPr>
      <w:r>
        <w:rPr>
          <w:rFonts w:hint="eastAsia"/>
        </w:rPr>
        <w:t xml:space="preserve">　　解决思路就是将世界坐标转换成屏幕坐标，然后计算物体与鼠标之间移动量，循环鼠标被按下操作，得到鼠标的当前位置，加上计算好的移动量，将新的坐标赋值给物理就行了。主要是开启一个协同程序（</w:t>
      </w:r>
      <w:r>
        <w:rPr>
          <w:rFonts w:hint="eastAsia"/>
        </w:rPr>
        <w:t>Corountine</w:t>
      </w:r>
      <w:r>
        <w:rPr>
          <w:rFonts w:hint="eastAsia"/>
        </w:rPr>
        <w:t>）来处理</w:t>
      </w:r>
    </w:p>
    <w:p w:rsidR="007C2305" w:rsidRDefault="002E60CE">
      <w:pPr>
        <w:ind w:left="210" w:right="210"/>
      </w:pPr>
      <w:r>
        <w:rPr>
          <w:rFonts w:hint="eastAsia"/>
        </w:rPr>
        <w:t>主要代码如下：</w:t>
      </w:r>
      <w:r>
        <w:rPr>
          <w:rFonts w:hint="eastAsia"/>
        </w:rPr>
        <w:tab/>
      </w:r>
    </w:p>
    <w:p w:rsidR="007C2305" w:rsidRDefault="002E60CE">
      <w:pPr>
        <w:ind w:left="210" w:right="210"/>
      </w:pPr>
      <w:r>
        <w:lastRenderedPageBreak/>
        <w:t>// Use this for initialization</w:t>
      </w:r>
    </w:p>
    <w:p w:rsidR="007C2305" w:rsidRDefault="002E60CE">
      <w:pPr>
        <w:ind w:left="210" w:right="210"/>
      </w:pPr>
      <w:proofErr w:type="gramStart"/>
      <w:r>
        <w:t>void</w:t>
      </w:r>
      <w:proofErr w:type="gramEnd"/>
      <w:r>
        <w:t xml:space="preserve"> Start () {</w:t>
      </w:r>
    </w:p>
    <w:p w:rsidR="007C2305" w:rsidRDefault="002E60CE">
      <w:pPr>
        <w:ind w:left="210" w:right="210"/>
      </w:pPr>
      <w:r>
        <w:rPr>
          <w:rFonts w:hint="eastAsia"/>
        </w:rPr>
        <w:t xml:space="preserve">     </w:t>
      </w:r>
      <w:proofErr w:type="gramStart"/>
      <w:r>
        <w:t>StartCoroutine(</w:t>
      </w:r>
      <w:proofErr w:type="gramEnd"/>
      <w:r>
        <w:t>OnMouseDown());</w:t>
      </w:r>
    </w:p>
    <w:p w:rsidR="007C2305" w:rsidRDefault="002E60CE">
      <w:pPr>
        <w:ind w:left="210" w:right="210"/>
      </w:pPr>
      <w:r>
        <w:t xml:space="preserve">} </w:t>
      </w:r>
    </w:p>
    <w:p w:rsidR="007C2305" w:rsidRDefault="002E60CE">
      <w:pPr>
        <w:ind w:left="210" w:right="210"/>
      </w:pPr>
      <w:r>
        <w:t xml:space="preserve">IEnumerator </w:t>
      </w:r>
      <w:proofErr w:type="gramStart"/>
      <w:r>
        <w:t>OnMouseDown(</w:t>
      </w:r>
      <w:proofErr w:type="gramEnd"/>
      <w:r>
        <w:t>)</w:t>
      </w:r>
      <w:r>
        <w:rPr>
          <w:rFonts w:hint="eastAsia"/>
        </w:rPr>
        <w:t xml:space="preserve"> </w:t>
      </w:r>
      <w:r>
        <w:t>{</w:t>
      </w:r>
    </w:p>
    <w:p w:rsidR="007C2305" w:rsidRDefault="002E60CE">
      <w:pPr>
        <w:ind w:left="210" w:right="210"/>
      </w:pPr>
      <w:r>
        <w:rPr>
          <w:rFonts w:hint="eastAsia"/>
        </w:rPr>
        <w:t xml:space="preserve">     //</w:t>
      </w:r>
      <w:r>
        <w:rPr>
          <w:rFonts w:hint="eastAsia"/>
        </w:rPr>
        <w:t>将物体由世界坐标系转换为屏幕坐标系</w:t>
      </w:r>
    </w:p>
    <w:p w:rsidR="007C2305" w:rsidRDefault="002E60CE">
      <w:pPr>
        <w:ind w:left="210" w:right="210"/>
      </w:pPr>
      <w:r>
        <w:rPr>
          <w:rFonts w:hint="eastAsia"/>
        </w:rPr>
        <w:t xml:space="preserve">     Vector3 screenSpace = </w:t>
      </w:r>
      <w:proofErr w:type="gramStart"/>
      <w:r>
        <w:rPr>
          <w:rFonts w:hint="eastAsia"/>
        </w:rPr>
        <w:t>Camera.main.WorldToScreenPoint(</w:t>
      </w:r>
      <w:proofErr w:type="gramEnd"/>
      <w:r>
        <w:rPr>
          <w:rFonts w:hint="eastAsia"/>
        </w:rPr>
        <w:t>transform.position);</w:t>
      </w:r>
    </w:p>
    <w:p w:rsidR="007C2305" w:rsidRDefault="002E60CE">
      <w:pPr>
        <w:ind w:left="210" w:right="210"/>
      </w:pPr>
      <w:r>
        <w:rPr>
          <w:rFonts w:hint="eastAsia"/>
        </w:rPr>
        <w:t xml:space="preserve">     //</w:t>
      </w:r>
      <w:r>
        <w:rPr>
          <w:rFonts w:hint="eastAsia"/>
        </w:rPr>
        <w:t>完成两个步骤</w:t>
      </w:r>
      <w:r>
        <w:rPr>
          <w:rFonts w:hint="eastAsia"/>
        </w:rPr>
        <w:t xml:space="preserve"> 1.</w:t>
      </w:r>
      <w:r>
        <w:rPr>
          <w:rFonts w:hint="eastAsia"/>
        </w:rPr>
        <w:t>由于鼠标的坐标系是</w:t>
      </w:r>
      <w:r>
        <w:rPr>
          <w:rFonts w:hint="eastAsia"/>
        </w:rPr>
        <w:t>2</w:t>
      </w:r>
      <w:r>
        <w:rPr>
          <w:rFonts w:hint="eastAsia"/>
        </w:rPr>
        <w:t>维，需要转换成</w:t>
      </w:r>
      <w:r>
        <w:rPr>
          <w:rFonts w:hint="eastAsia"/>
        </w:rPr>
        <w:t>3</w:t>
      </w:r>
      <w:r>
        <w:rPr>
          <w:rFonts w:hint="eastAsia"/>
        </w:rPr>
        <w:t>维的世界坐标系</w:t>
      </w:r>
      <w:r>
        <w:rPr>
          <w:rFonts w:hint="eastAsia"/>
        </w:rPr>
        <w:t xml:space="preserve"> </w:t>
      </w:r>
    </w:p>
    <w:p w:rsidR="007C2305" w:rsidRDefault="002E60CE">
      <w:pPr>
        <w:ind w:left="210" w:right="210"/>
      </w:pPr>
      <w:r>
        <w:rPr>
          <w:rFonts w:hint="eastAsia"/>
        </w:rPr>
        <w:t xml:space="preserve">     //2.</w:t>
      </w:r>
      <w:r>
        <w:rPr>
          <w:rFonts w:hint="eastAsia"/>
        </w:rPr>
        <w:t>只有</w:t>
      </w:r>
      <w:r>
        <w:rPr>
          <w:rFonts w:hint="eastAsia"/>
        </w:rPr>
        <w:t>3</w:t>
      </w:r>
      <w:r>
        <w:rPr>
          <w:rFonts w:hint="eastAsia"/>
        </w:rPr>
        <w:t>维坐标情况下才能来计算鼠标位置与物理的距离，</w:t>
      </w:r>
      <w:r>
        <w:rPr>
          <w:rFonts w:hint="eastAsia"/>
        </w:rPr>
        <w:t>offset</w:t>
      </w:r>
      <w:r>
        <w:rPr>
          <w:rFonts w:hint="eastAsia"/>
        </w:rPr>
        <w:t>即是距离</w:t>
      </w:r>
    </w:p>
    <w:p w:rsidR="007C2305" w:rsidRDefault="002E60CE">
      <w:pPr>
        <w:ind w:left="210" w:right="210"/>
      </w:pPr>
      <w:r>
        <w:rPr>
          <w:rFonts w:hint="eastAsia"/>
        </w:rPr>
        <w:t xml:space="preserve">     //</w:t>
      </w:r>
      <w:r>
        <w:rPr>
          <w:rFonts w:hint="eastAsia"/>
        </w:rPr>
        <w:t>将鼠标屏幕坐标转为三维坐标，再算出物体位置与鼠标之间的距离</w:t>
      </w:r>
    </w:p>
    <w:p w:rsidR="007C2305" w:rsidRDefault="002E60CE">
      <w:pPr>
        <w:ind w:left="210" w:right="210"/>
      </w:pPr>
      <w:r>
        <w:t xml:space="preserve">    </w:t>
      </w:r>
      <w:r>
        <w:rPr>
          <w:rFonts w:hint="eastAsia"/>
        </w:rPr>
        <w:t xml:space="preserve"> </w:t>
      </w:r>
      <w:r>
        <w:t xml:space="preserve">Vector3 offset = transform.position - </w:t>
      </w:r>
      <w:proofErr w:type="gramStart"/>
      <w:r>
        <w:t>Camera.main.ScreenToWorldPoint(</w:t>
      </w:r>
      <w:proofErr w:type="gramEnd"/>
      <w:r>
        <w:t>new Vector3(Input.mousePosition.x, Input.mousePosition.y, screenSpace.z));</w:t>
      </w:r>
    </w:p>
    <w:p w:rsidR="007C2305" w:rsidRDefault="002E60CE">
      <w:pPr>
        <w:ind w:left="210" w:right="210"/>
      </w:pPr>
      <w:r>
        <w:t xml:space="preserve">     </w:t>
      </w:r>
      <w:proofErr w:type="gramStart"/>
      <w:r>
        <w:t>while</w:t>
      </w:r>
      <w:proofErr w:type="gramEnd"/>
      <w:r>
        <w:t xml:space="preserve"> (Input.GetMouseButton(0)) {</w:t>
      </w:r>
    </w:p>
    <w:p w:rsidR="007C2305" w:rsidRDefault="002E60CE">
      <w:pPr>
        <w:ind w:left="210" w:right="210"/>
      </w:pPr>
      <w:r>
        <w:rPr>
          <w:rFonts w:hint="eastAsia"/>
        </w:rPr>
        <w:t xml:space="preserve">          //</w:t>
      </w:r>
      <w:r>
        <w:rPr>
          <w:rFonts w:hint="eastAsia"/>
        </w:rPr>
        <w:t>得到现在鼠标的</w:t>
      </w:r>
      <w:r>
        <w:rPr>
          <w:rFonts w:hint="eastAsia"/>
        </w:rPr>
        <w:t>2</w:t>
      </w:r>
      <w:r>
        <w:rPr>
          <w:rFonts w:hint="eastAsia"/>
        </w:rPr>
        <w:t>维坐标系位置</w:t>
      </w:r>
    </w:p>
    <w:p w:rsidR="007C2305" w:rsidRDefault="002E60CE">
      <w:pPr>
        <w:ind w:left="210" w:right="210"/>
      </w:pPr>
      <w:r>
        <w:t xml:space="preserve">          Vector3 curScreenSpace = new </w:t>
      </w:r>
      <w:proofErr w:type="gramStart"/>
      <w:r>
        <w:t>Vector3(</w:t>
      </w:r>
      <w:proofErr w:type="gramEnd"/>
      <w:r>
        <w:t>Input.mousePosition.x, Input.mousePosition.y, screenSpace.z);</w:t>
      </w:r>
    </w:p>
    <w:p w:rsidR="007C2305" w:rsidRDefault="002E60CE">
      <w:pPr>
        <w:ind w:left="210" w:right="210"/>
      </w:pPr>
      <w:r>
        <w:rPr>
          <w:rFonts w:hint="eastAsia"/>
        </w:rPr>
        <w:t xml:space="preserve">          //</w:t>
      </w:r>
      <w:r>
        <w:rPr>
          <w:rFonts w:hint="eastAsia"/>
        </w:rPr>
        <w:t>将当前鼠标的</w:t>
      </w:r>
      <w:r>
        <w:rPr>
          <w:rFonts w:hint="eastAsia"/>
        </w:rPr>
        <w:t>2</w:t>
      </w:r>
      <w:r>
        <w:rPr>
          <w:rFonts w:hint="eastAsia"/>
        </w:rPr>
        <w:t>维位置转换成</w:t>
      </w:r>
      <w:r>
        <w:rPr>
          <w:rFonts w:hint="eastAsia"/>
        </w:rPr>
        <w:t>3</w:t>
      </w:r>
      <w:r>
        <w:rPr>
          <w:rFonts w:hint="eastAsia"/>
        </w:rPr>
        <w:t>维位置，再加上鼠标的移动量</w:t>
      </w:r>
    </w:p>
    <w:p w:rsidR="007C2305" w:rsidRDefault="002E60CE">
      <w:pPr>
        <w:ind w:left="210" w:right="210"/>
      </w:pPr>
      <w:r>
        <w:t xml:space="preserve">          Vector3 curPosition = </w:t>
      </w:r>
      <w:proofErr w:type="gramStart"/>
      <w:r>
        <w:t>Camera.main.ScreenToWorldPoint(</w:t>
      </w:r>
      <w:proofErr w:type="gramEnd"/>
      <w:r>
        <w:t>curScreenSpace) + offset;</w:t>
      </w:r>
    </w:p>
    <w:p w:rsidR="007C2305" w:rsidRDefault="002E60CE">
      <w:pPr>
        <w:ind w:left="210" w:right="210"/>
      </w:pPr>
      <w:r>
        <w:rPr>
          <w:rFonts w:hint="eastAsia"/>
        </w:rPr>
        <w:t xml:space="preserve">          //curPosition</w:t>
      </w:r>
      <w:r>
        <w:rPr>
          <w:rFonts w:hint="eastAsia"/>
        </w:rPr>
        <w:t>就是物体应该的移动向量赋给</w:t>
      </w:r>
      <w:r>
        <w:rPr>
          <w:rFonts w:hint="eastAsia"/>
        </w:rPr>
        <w:t>transform</w:t>
      </w:r>
      <w:r>
        <w:rPr>
          <w:rFonts w:hint="eastAsia"/>
        </w:rPr>
        <w:t>的</w:t>
      </w:r>
      <w:r>
        <w:rPr>
          <w:rFonts w:hint="eastAsia"/>
        </w:rPr>
        <w:t>position</w:t>
      </w:r>
      <w:r>
        <w:rPr>
          <w:rFonts w:hint="eastAsia"/>
        </w:rPr>
        <w:t>属性</w:t>
      </w:r>
    </w:p>
    <w:p w:rsidR="007C2305" w:rsidRDefault="002E60CE">
      <w:pPr>
        <w:ind w:left="210" w:right="210"/>
      </w:pPr>
      <w:r>
        <w:t xml:space="preserve">          transform.position = curPosition;</w:t>
      </w:r>
    </w:p>
    <w:p w:rsidR="007C2305" w:rsidRDefault="002E60CE">
      <w:pPr>
        <w:ind w:left="210" w:right="210"/>
      </w:pPr>
      <w:r>
        <w:rPr>
          <w:rFonts w:hint="eastAsia"/>
        </w:rPr>
        <w:t xml:space="preserve">          yield return new WaitForFixedUpdate(); //</w:t>
      </w:r>
      <w:r>
        <w:rPr>
          <w:rFonts w:hint="eastAsia"/>
        </w:rPr>
        <w:t>这个很重要，循环执行</w:t>
      </w:r>
    </w:p>
    <w:p w:rsidR="007C2305" w:rsidRDefault="002E60CE">
      <w:pPr>
        <w:ind w:left="210" w:right="210"/>
      </w:pPr>
      <w:r>
        <w:t xml:space="preserve">     }</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NGUI Button </w:t>
      </w:r>
      <w:r>
        <w:rPr>
          <w:rFonts w:hint="eastAsia"/>
          <w:sz w:val="28"/>
          <w:szCs w:val="28"/>
        </w:rPr>
        <w:t>怎样接受用户点击并调用函数</w:t>
      </w:r>
      <w:r>
        <w:rPr>
          <w:rFonts w:hint="eastAsia"/>
          <w:sz w:val="28"/>
          <w:szCs w:val="28"/>
        </w:rPr>
        <w:t>,</w:t>
      </w:r>
      <w:r>
        <w:rPr>
          <w:rFonts w:hint="eastAsia"/>
          <w:sz w:val="28"/>
          <w:szCs w:val="28"/>
        </w:rPr>
        <w:t>具体方法名称是什么</w:t>
      </w:r>
    </w:p>
    <w:p w:rsidR="007C2305" w:rsidRDefault="002E60CE">
      <w:pPr>
        <w:ind w:left="210" w:right="210"/>
      </w:pPr>
      <w:r>
        <w:rPr>
          <w:rFonts w:hint="eastAsia"/>
        </w:rPr>
        <w:t>1</w:t>
      </w:r>
      <w:r>
        <w:rPr>
          <w:rFonts w:hint="eastAsia"/>
        </w:rPr>
        <w:t>、主要是在</w:t>
      </w:r>
      <w:r>
        <w:rPr>
          <w:rFonts w:hint="eastAsia"/>
        </w:rPr>
        <w:t>UICamera</w:t>
      </w:r>
      <w:r>
        <w:rPr>
          <w:rFonts w:hint="eastAsia"/>
        </w:rPr>
        <w:t>脚本中用射线判断点击的物体并通过</w:t>
      </w:r>
      <w:r>
        <w:rPr>
          <w:rFonts w:hint="eastAsia"/>
        </w:rPr>
        <w:t>SendMessage</w:t>
      </w:r>
      <w:r>
        <w:rPr>
          <w:rFonts w:hint="eastAsia"/>
        </w:rPr>
        <w:t>调用</w:t>
      </w:r>
      <w:r>
        <w:rPr>
          <w:rFonts w:hint="eastAsia"/>
        </w:rPr>
        <w:t>OnClick() OnPress()</w:t>
      </w:r>
      <w:r>
        <w:rPr>
          <w:rFonts w:hint="eastAsia"/>
        </w:rPr>
        <w:t>等函数，可以说</w:t>
      </w:r>
      <w:r>
        <w:rPr>
          <w:rFonts w:hint="eastAsia"/>
        </w:rPr>
        <w:t>NGUI</w:t>
      </w:r>
      <w:r>
        <w:rPr>
          <w:rFonts w:hint="eastAsia"/>
        </w:rPr>
        <w:t>的按钮是通过发消息这个方式调用的。具体方法名称是</w:t>
      </w:r>
      <w:r>
        <w:rPr>
          <w:rFonts w:hint="eastAsia"/>
        </w:rPr>
        <w:t>OnClick()</w:t>
      </w:r>
    </w:p>
    <w:p w:rsidR="007C2305" w:rsidRDefault="002E60CE">
      <w:pPr>
        <w:ind w:left="210" w:right="210"/>
      </w:pPr>
      <w:r>
        <w:rPr>
          <w:rFonts w:hint="eastAsia"/>
        </w:rPr>
        <w:t>2</w:t>
      </w:r>
      <w:r>
        <w:rPr>
          <w:rFonts w:hint="eastAsia"/>
        </w:rPr>
        <w:t>、</w:t>
      </w:r>
      <w:r>
        <w:t>void Awake ()</w:t>
      </w:r>
      <w:r>
        <w:rPr>
          <w:rFonts w:hint="eastAsia"/>
        </w:rPr>
        <w:t xml:space="preserve"> </w:t>
      </w:r>
      <w:r>
        <w:t xml:space="preserve">{  </w:t>
      </w:r>
    </w:p>
    <w:p w:rsidR="007C2305" w:rsidRDefault="002E60CE">
      <w:pPr>
        <w:ind w:left="210" w:right="210"/>
      </w:pPr>
      <w:r>
        <w:rPr>
          <w:rFonts w:hint="eastAsia"/>
        </w:rPr>
        <w:t xml:space="preserve">       //</w:t>
      </w:r>
      <w:r>
        <w:rPr>
          <w:rFonts w:hint="eastAsia"/>
        </w:rPr>
        <w:t>获取需要监听的按钮对象</w:t>
      </w:r>
    </w:p>
    <w:p w:rsidR="007C2305" w:rsidRDefault="002E60CE">
      <w:pPr>
        <w:ind w:left="210" w:right="210"/>
      </w:pPr>
      <w:r>
        <w:t xml:space="preserve">       GameObject button = </w:t>
      </w:r>
      <w:proofErr w:type="gramStart"/>
      <w:r>
        <w:t>GameObject.Find(</w:t>
      </w:r>
      <w:proofErr w:type="gramEnd"/>
      <w:r>
        <w:rPr>
          <w:rFonts w:hint="eastAsia"/>
        </w:rPr>
        <w:t>"</w:t>
      </w:r>
      <w:r>
        <w:t>UI Root/Button3</w:t>
      </w:r>
      <w:r>
        <w:rPr>
          <w:rFonts w:hint="eastAsia"/>
        </w:rPr>
        <w:t>"</w:t>
      </w:r>
      <w:r>
        <w:t>);</w:t>
      </w:r>
    </w:p>
    <w:p w:rsidR="007C2305" w:rsidRDefault="002E60CE">
      <w:pPr>
        <w:ind w:left="210" w:right="210"/>
      </w:pPr>
      <w:r>
        <w:rPr>
          <w:rFonts w:hint="eastAsia"/>
        </w:rPr>
        <w:t xml:space="preserve">       //</w:t>
      </w:r>
      <w:r>
        <w:rPr>
          <w:rFonts w:hint="eastAsia"/>
        </w:rPr>
        <w:t>设置这个按钮的监听，指向本类的</w:t>
      </w:r>
      <w:r>
        <w:rPr>
          <w:rFonts w:hint="eastAsia"/>
        </w:rPr>
        <w:t>ButtonClick</w:t>
      </w:r>
      <w:r>
        <w:rPr>
          <w:rFonts w:hint="eastAsia"/>
        </w:rPr>
        <w:t>方法中。</w:t>
      </w:r>
    </w:p>
    <w:p w:rsidR="007C2305" w:rsidRDefault="002E60CE">
      <w:pPr>
        <w:ind w:left="210" w:right="210"/>
      </w:pPr>
      <w:r>
        <w:t xml:space="preserve">       </w:t>
      </w:r>
      <w:proofErr w:type="gramStart"/>
      <w:r>
        <w:t>UIEventListener.Get(</w:t>
      </w:r>
      <w:proofErr w:type="gramEnd"/>
      <w:r>
        <w:t>button).onClick = OnButton3Click;</w:t>
      </w:r>
    </w:p>
    <w:p w:rsidR="007C2305" w:rsidRDefault="002E60CE">
      <w:pPr>
        <w:ind w:left="210" w:right="210"/>
      </w:pPr>
      <w:r>
        <w:t xml:space="preserve">   } </w:t>
      </w:r>
    </w:p>
    <w:p w:rsidR="007C2305" w:rsidRDefault="002E60CE">
      <w:pPr>
        <w:ind w:left="210" w:right="210"/>
      </w:pPr>
      <w:r>
        <w:t xml:space="preserve">   </w:t>
      </w:r>
      <w:proofErr w:type="gramStart"/>
      <w:r>
        <w:t>private</w:t>
      </w:r>
      <w:proofErr w:type="gramEnd"/>
      <w:r>
        <w:t xml:space="preserve"> void OnButton3Click(GameObject button)</w:t>
      </w:r>
      <w:r>
        <w:rPr>
          <w:rFonts w:hint="eastAsia"/>
        </w:rPr>
        <w:t xml:space="preserve"> </w:t>
      </w:r>
      <w:r>
        <w:t>{</w:t>
      </w:r>
    </w:p>
    <w:p w:rsidR="007C2305" w:rsidRDefault="002E60CE">
      <w:pPr>
        <w:ind w:left="210" w:right="210"/>
      </w:pPr>
      <w:r>
        <w:rPr>
          <w:rFonts w:hint="eastAsia"/>
        </w:rPr>
        <w:t xml:space="preserve">       Debug.Log("</w:t>
      </w:r>
      <w:r>
        <w:rPr>
          <w:rFonts w:hint="eastAsia"/>
        </w:rPr>
        <w:t>我是按钮</w:t>
      </w:r>
      <w:r>
        <w:rPr>
          <w:rFonts w:hint="eastAsia"/>
        </w:rPr>
        <w:t>3</w:t>
      </w:r>
      <w:r>
        <w:rPr>
          <w:rFonts w:hint="eastAsia"/>
        </w:rPr>
        <w:t>被点击了</w:t>
      </w:r>
      <w:r>
        <w:rPr>
          <w:rFonts w:hint="eastAsia"/>
        </w:rPr>
        <w:t>");</w:t>
      </w:r>
    </w:p>
    <w:p w:rsidR="007C2305" w:rsidRDefault="002E60CE">
      <w:pPr>
        <w:ind w:leftChars="200" w:right="210" w:firstLineChars="50" w:firstLine="105"/>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&lt;</w:t>
      </w:r>
      <w:r>
        <w:rPr>
          <w:rFonts w:hint="eastAsia"/>
          <w:sz w:val="28"/>
          <w:szCs w:val="28"/>
        </w:rPr>
        <w:t>愤怒的小鸟</w:t>
      </w:r>
      <w:r>
        <w:rPr>
          <w:rFonts w:hint="eastAsia"/>
          <w:sz w:val="28"/>
          <w:szCs w:val="28"/>
        </w:rPr>
        <w:t>&gt;</w:t>
      </w:r>
      <w:r>
        <w:rPr>
          <w:rFonts w:hint="eastAsia"/>
          <w:sz w:val="28"/>
          <w:szCs w:val="28"/>
        </w:rPr>
        <w:t>给予初速度以后</w:t>
      </w:r>
      <w:r>
        <w:rPr>
          <w:rFonts w:hint="eastAsia"/>
          <w:sz w:val="28"/>
          <w:szCs w:val="28"/>
        </w:rPr>
        <w:t>,</w:t>
      </w:r>
      <w:r>
        <w:rPr>
          <w:rFonts w:hint="eastAsia"/>
          <w:sz w:val="28"/>
          <w:szCs w:val="28"/>
        </w:rPr>
        <w:t>怎么让小鸟受到重力和空气阻力的影响而绘制抛物线轨迹</w:t>
      </w:r>
      <w:r>
        <w:rPr>
          <w:rFonts w:hint="eastAsia"/>
          <w:sz w:val="28"/>
          <w:szCs w:val="28"/>
        </w:rPr>
        <w:t>,</w:t>
      </w:r>
      <w:r>
        <w:rPr>
          <w:rFonts w:hint="eastAsia"/>
          <w:sz w:val="28"/>
          <w:szCs w:val="28"/>
        </w:rPr>
        <w:t>说出具体的计算方法</w:t>
      </w:r>
      <w:r>
        <w:rPr>
          <w:rFonts w:hint="eastAsia"/>
          <w:sz w:val="28"/>
          <w:szCs w:val="28"/>
        </w:rPr>
        <w:t>.</w:t>
      </w:r>
      <w:r>
        <w:rPr>
          <w:rFonts w:hint="eastAsia"/>
        </w:rPr>
        <w:t xml:space="preserve"> </w:t>
      </w:r>
    </w:p>
    <w:p w:rsidR="007C2305" w:rsidRDefault="002E60CE">
      <w:pPr>
        <w:ind w:left="210" w:right="210" w:firstLine="420"/>
      </w:pPr>
      <w:r>
        <w:rPr>
          <w:rFonts w:hint="eastAsia"/>
        </w:rPr>
        <w:t xml:space="preserve">Vector3 v </w:t>
      </w:r>
      <w:r>
        <w:rPr>
          <w:rFonts w:hint="eastAsia"/>
        </w:rPr>
        <w:t>代表初速度</w:t>
      </w:r>
      <w:r>
        <w:rPr>
          <w:rFonts w:hint="eastAsia"/>
        </w:rPr>
        <w:t xml:space="preserve"> v'</w:t>
      </w:r>
      <w:r>
        <w:rPr>
          <w:rFonts w:hint="eastAsia"/>
        </w:rPr>
        <w:t>代表现在的速度，</w:t>
      </w:r>
      <w:r>
        <w:rPr>
          <w:rFonts w:hint="eastAsia"/>
        </w:rPr>
        <w:t xml:space="preserve"> </w:t>
      </w:r>
      <w:r>
        <w:rPr>
          <w:rFonts w:hint="eastAsia"/>
        </w:rPr>
        <w:t>假设小鸟是沿的</w:t>
      </w:r>
      <w:r>
        <w:rPr>
          <w:rFonts w:hint="eastAsia"/>
        </w:rPr>
        <w:t xml:space="preserve"> z </w:t>
      </w:r>
      <w:r>
        <w:rPr>
          <w:rFonts w:hint="eastAsia"/>
        </w:rPr>
        <w:t>轴也就是</w:t>
      </w:r>
      <w:r>
        <w:rPr>
          <w:rFonts w:hint="eastAsia"/>
        </w:rPr>
        <w:t xml:space="preserve"> transform.forward</w:t>
      </w:r>
      <w:r>
        <w:rPr>
          <w:rFonts w:hint="eastAsia"/>
        </w:rPr>
        <w:t>方向运动的质量为</w:t>
      </w:r>
      <w:r>
        <w:rPr>
          <w:rFonts w:hint="eastAsia"/>
        </w:rPr>
        <w:t xml:space="preserve"> 1</w:t>
      </w:r>
      <w:r>
        <w:rPr>
          <w:rFonts w:hint="eastAsia"/>
        </w:rPr>
        <w:t>，那么</w:t>
      </w:r>
      <w:r>
        <w:rPr>
          <w:rFonts w:hint="eastAsia"/>
        </w:rPr>
        <w:t xml:space="preserve"> v'=v-new Vector3(0,g*t,f*t)</w:t>
      </w:r>
      <w:r>
        <w:rPr>
          <w:rFonts w:hint="eastAsia"/>
        </w:rPr>
        <w:t>，</w:t>
      </w:r>
      <w:r>
        <w:rPr>
          <w:rFonts w:hint="eastAsia"/>
        </w:rPr>
        <w:t>transform.Translate(v')</w:t>
      </w:r>
      <w:r>
        <w:rPr>
          <w:rFonts w:hint="eastAsia"/>
        </w:rPr>
        <w:t>做的就是抛物线运动（</w:t>
      </w:r>
      <w:r>
        <w:rPr>
          <w:rFonts w:hint="eastAsia"/>
        </w:rPr>
        <w:t xml:space="preserve">g </w:t>
      </w:r>
      <w:r>
        <w:rPr>
          <w:rFonts w:hint="eastAsia"/>
        </w:rPr>
        <w:t>为重力加速度不要用现实中的需要自己调试，</w:t>
      </w:r>
      <w:r>
        <w:rPr>
          <w:rFonts w:hint="eastAsia"/>
        </w:rPr>
        <w:t xml:space="preserve">f </w:t>
      </w:r>
      <w:r>
        <w:rPr>
          <w:rFonts w:hint="eastAsia"/>
        </w:rPr>
        <w:t>为阻力也要自己调试设置，</w:t>
      </w:r>
      <w:r>
        <w:rPr>
          <w:rFonts w:hint="eastAsia"/>
        </w:rPr>
        <w:t xml:space="preserve">t </w:t>
      </w:r>
      <w:r>
        <w:rPr>
          <w:rFonts w:hint="eastAsia"/>
        </w:rPr>
        <w:t>为时间）</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当游戏中需要频繁创建一个物体时，我们需要怎样做能够节省内存？</w:t>
      </w:r>
    </w:p>
    <w:p w:rsidR="007C2305" w:rsidRDefault="002E60CE">
      <w:pPr>
        <w:ind w:left="210" w:right="210"/>
      </w:pPr>
      <w:r>
        <w:rPr>
          <w:rFonts w:hint="eastAsia"/>
        </w:rPr>
        <w:t>1</w:t>
      </w:r>
      <w:r>
        <w:rPr>
          <w:rFonts w:hint="eastAsia"/>
        </w:rPr>
        <w:t>、使用预制物体对象</w:t>
      </w:r>
      <w:r>
        <w:rPr>
          <w:rFonts w:hint="eastAsia"/>
        </w:rPr>
        <w:t xml:space="preserve"> Prefab</w:t>
      </w:r>
    </w:p>
    <w:p w:rsidR="007C2305" w:rsidRDefault="002E60CE">
      <w:pPr>
        <w:ind w:left="210" w:right="210"/>
      </w:pPr>
      <w:r>
        <w:rPr>
          <w:rFonts w:hint="eastAsia"/>
        </w:rPr>
        <w:t>2</w:t>
      </w:r>
      <w:r>
        <w:rPr>
          <w:rFonts w:hint="eastAsia"/>
        </w:rPr>
        <w:t>、使用对象池技术，不使用时关闭，使用时打开</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碰撞检测需要物体具备什么属性？</w:t>
      </w:r>
    </w:p>
    <w:p w:rsidR="007C2305" w:rsidRDefault="002E60CE">
      <w:pPr>
        <w:ind w:left="210" w:right="210"/>
      </w:pPr>
      <w:r>
        <w:rPr>
          <w:rFonts w:hint="eastAsia"/>
        </w:rPr>
        <w:t>能检测碰撞发生的方式有两种，一种是利用碰撞器，另一种则是利用触发器</w:t>
      </w:r>
    </w:p>
    <w:p w:rsidR="007C2305" w:rsidRDefault="002E60CE">
      <w:pPr>
        <w:ind w:left="210" w:right="210"/>
      </w:pPr>
      <w:r>
        <w:rPr>
          <w:rFonts w:hint="eastAsia"/>
        </w:rPr>
        <w:t>【</w:t>
      </w:r>
      <w:r>
        <w:rPr>
          <w:rFonts w:hint="eastAsia"/>
        </w:rPr>
        <w:t xml:space="preserve">Physics.OverlapSphere </w:t>
      </w:r>
      <w:r>
        <w:rPr>
          <w:rFonts w:hint="eastAsia"/>
        </w:rPr>
        <w:t>相交球检测碰撞，碰撞检测需要包围盒】</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Vector3.forward</w:t>
      </w:r>
      <w:r>
        <w:rPr>
          <w:rFonts w:hint="eastAsia"/>
          <w:sz w:val="28"/>
          <w:szCs w:val="28"/>
        </w:rPr>
        <w:t>与</w:t>
      </w:r>
      <w:r>
        <w:rPr>
          <w:rFonts w:hint="eastAsia"/>
          <w:sz w:val="28"/>
          <w:szCs w:val="28"/>
        </w:rPr>
        <w:t>Vector3(0,0,1)</w:t>
      </w:r>
      <w:r>
        <w:rPr>
          <w:rFonts w:hint="eastAsia"/>
          <w:sz w:val="28"/>
          <w:szCs w:val="28"/>
        </w:rPr>
        <w:t>是一样的意思对吗？</w:t>
      </w:r>
    </w:p>
    <w:p w:rsidR="007C2305" w:rsidRDefault="002E60CE">
      <w:pPr>
        <w:ind w:left="210" w:right="210"/>
      </w:pPr>
      <w:r>
        <w:rPr>
          <w:rFonts w:hint="eastAsia"/>
        </w:rPr>
        <w:t>对</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下哪个函数在游戏进入新场景后会被马上调用？</w:t>
      </w:r>
    </w:p>
    <w:p w:rsidR="007C2305" w:rsidRDefault="002E60CE">
      <w:pPr>
        <w:ind w:left="210" w:right="210"/>
      </w:pPr>
      <w:r>
        <w:rPr>
          <w:rFonts w:hint="eastAsia"/>
        </w:rPr>
        <w:t>MonoBehaviour.OnLevelWasLoaded</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itween </w:t>
      </w:r>
      <w:r>
        <w:rPr>
          <w:rFonts w:hint="eastAsia"/>
          <w:sz w:val="28"/>
          <w:szCs w:val="28"/>
        </w:rPr>
        <w:t>插件的作用是什么，</w:t>
      </w:r>
      <w:r>
        <w:rPr>
          <w:rFonts w:hint="eastAsia"/>
          <w:sz w:val="28"/>
          <w:szCs w:val="28"/>
        </w:rPr>
        <w:t xml:space="preserve">itween </w:t>
      </w:r>
      <w:r>
        <w:rPr>
          <w:rFonts w:hint="eastAsia"/>
          <w:sz w:val="28"/>
          <w:szCs w:val="28"/>
        </w:rPr>
        <w:t>作用于世界坐标还是局部坐标，请列举出</w:t>
      </w:r>
      <w:r>
        <w:rPr>
          <w:rFonts w:hint="eastAsia"/>
          <w:sz w:val="28"/>
          <w:szCs w:val="28"/>
        </w:rPr>
        <w:t xml:space="preserve"> 3 </w:t>
      </w:r>
      <w:proofErr w:type="gramStart"/>
      <w:r>
        <w:rPr>
          <w:rFonts w:hint="eastAsia"/>
          <w:sz w:val="28"/>
          <w:szCs w:val="28"/>
        </w:rPr>
        <w:t>个</w:t>
      </w:r>
      <w:proofErr w:type="gramEnd"/>
      <w:r>
        <w:rPr>
          <w:rFonts w:hint="eastAsia"/>
          <w:sz w:val="28"/>
          <w:szCs w:val="28"/>
        </w:rPr>
        <w:t>其常用方法？</w:t>
      </w:r>
    </w:p>
    <w:p w:rsidR="007C2305" w:rsidRDefault="002E60CE">
      <w:pPr>
        <w:ind w:left="210" w:right="210"/>
      </w:pPr>
      <w:r>
        <w:rPr>
          <w:rFonts w:hint="eastAsia"/>
        </w:rPr>
        <w:t xml:space="preserve">iTween </w:t>
      </w:r>
      <w:r>
        <w:rPr>
          <w:rFonts w:hint="eastAsia"/>
        </w:rPr>
        <w:t>是一个动画库，作者创建它的目的就是最小的投入实现最大的产出。让你做开发更轻松，用它可以轻松实现各种动画，晃动，旋转，移动，褪色，上色，控制音频等等“方法：</w:t>
      </w:r>
    </w:p>
    <w:p w:rsidR="007C2305" w:rsidRDefault="002E60CE">
      <w:pPr>
        <w:ind w:left="210" w:right="210"/>
      </w:pPr>
      <w:r>
        <w:rPr>
          <w:rFonts w:hint="eastAsia"/>
        </w:rPr>
        <w:t>a</w:t>
      </w:r>
      <w:r>
        <w:rPr>
          <w:rFonts w:hint="eastAsia"/>
        </w:rPr>
        <w:t>、</w:t>
      </w:r>
      <w:r>
        <w:rPr>
          <w:rFonts w:hint="eastAsia"/>
        </w:rPr>
        <w:t xml:space="preserve">MoveTo </w:t>
      </w:r>
      <w:r>
        <w:rPr>
          <w:rFonts w:hint="eastAsia"/>
        </w:rPr>
        <w:t>物体移动；</w:t>
      </w:r>
    </w:p>
    <w:p w:rsidR="007C2305" w:rsidRDefault="002E60CE">
      <w:pPr>
        <w:ind w:left="210" w:right="210"/>
      </w:pPr>
      <w:r>
        <w:rPr>
          <w:rFonts w:hint="eastAsia"/>
        </w:rPr>
        <w:t>b</w:t>
      </w:r>
      <w:r>
        <w:rPr>
          <w:rFonts w:hint="eastAsia"/>
        </w:rPr>
        <w:t>、</w:t>
      </w:r>
      <w:r>
        <w:rPr>
          <w:rFonts w:hint="eastAsia"/>
        </w:rPr>
        <w:t>ColorTo</w:t>
      </w:r>
      <w:r>
        <w:rPr>
          <w:rFonts w:hint="eastAsia"/>
        </w:rPr>
        <w:t>：随着时间改变对象的颜色组；</w:t>
      </w:r>
      <w:r>
        <w:rPr>
          <w:rFonts w:hint="eastAsia"/>
        </w:rPr>
        <w:t xml:space="preserve"> </w:t>
      </w:r>
    </w:p>
    <w:p w:rsidR="007C2305" w:rsidRDefault="002E60CE">
      <w:pPr>
        <w:ind w:left="210" w:right="210"/>
      </w:pPr>
      <w:r>
        <w:rPr>
          <w:rFonts w:hint="eastAsia"/>
        </w:rPr>
        <w:t>c</w:t>
      </w:r>
      <w:r>
        <w:rPr>
          <w:rFonts w:hint="eastAsia"/>
        </w:rPr>
        <w:t>、</w:t>
      </w:r>
      <w:r>
        <w:rPr>
          <w:rFonts w:hint="eastAsia"/>
        </w:rPr>
        <w:t>LookTo</w:t>
      </w:r>
      <w:r>
        <w:rPr>
          <w:rFonts w:hint="eastAsia"/>
        </w:rPr>
        <w:t>：随时间旋转物体让其脸部朝向所提供的</w:t>
      </w:r>
      <w:r>
        <w:rPr>
          <w:rFonts w:hint="eastAsia"/>
        </w:rPr>
        <w:t xml:space="preserve"> Vector3 </w:t>
      </w:r>
      <w:r>
        <w:rPr>
          <w:rFonts w:hint="eastAsia"/>
        </w:rPr>
        <w:t>或</w:t>
      </w:r>
      <w:r>
        <w:rPr>
          <w:rFonts w:hint="eastAsia"/>
        </w:rPr>
        <w:t xml:space="preserve"> Transform </w:t>
      </w:r>
      <w:r>
        <w:rPr>
          <w:rFonts w:hint="eastAsia"/>
        </w:rPr>
        <w:t>位置；</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U3D </w:t>
      </w:r>
      <w:r>
        <w:rPr>
          <w:rFonts w:hint="eastAsia"/>
          <w:sz w:val="28"/>
          <w:szCs w:val="28"/>
        </w:rPr>
        <w:t>中用于记录节点空间几何信息的组件名称，</w:t>
      </w:r>
      <w:proofErr w:type="gramStart"/>
      <w:r>
        <w:rPr>
          <w:rFonts w:hint="eastAsia"/>
          <w:sz w:val="28"/>
          <w:szCs w:val="28"/>
        </w:rPr>
        <w:t>及其父类名称</w:t>
      </w:r>
      <w:proofErr w:type="gramEnd"/>
      <w:r>
        <w:rPr>
          <w:rFonts w:hint="eastAsia"/>
          <w:sz w:val="28"/>
          <w:szCs w:val="28"/>
        </w:rPr>
        <w:tab/>
      </w:r>
    </w:p>
    <w:p w:rsidR="007C2305" w:rsidRDefault="002E60CE">
      <w:pPr>
        <w:ind w:left="210" w:right="210"/>
      </w:pPr>
      <w:r>
        <w:rPr>
          <w:rFonts w:hint="eastAsia"/>
        </w:rPr>
        <w:t xml:space="preserve">Transform </w:t>
      </w:r>
      <w:proofErr w:type="gramStart"/>
      <w:r>
        <w:rPr>
          <w:rFonts w:hint="eastAsia"/>
        </w:rPr>
        <w:t>父类是</w:t>
      </w:r>
      <w:proofErr w:type="gramEnd"/>
      <w:r>
        <w:rPr>
          <w:rFonts w:hint="eastAsia"/>
        </w:rPr>
        <w:t xml:space="preserve"> Component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NGUI:</w:t>
      </w:r>
      <w:r>
        <w:rPr>
          <w:rFonts w:hint="eastAsia"/>
          <w:sz w:val="28"/>
          <w:szCs w:val="28"/>
        </w:rPr>
        <w:t>把子控件放在父控件里面，如何上下边</w:t>
      </w:r>
      <w:proofErr w:type="gramStart"/>
      <w:r>
        <w:rPr>
          <w:rFonts w:hint="eastAsia"/>
          <w:sz w:val="28"/>
          <w:szCs w:val="28"/>
        </w:rPr>
        <w:t>距都是</w:t>
      </w:r>
      <w:proofErr w:type="gramEnd"/>
      <w:r>
        <w:rPr>
          <w:rFonts w:hint="eastAsia"/>
          <w:sz w:val="28"/>
          <w:szCs w:val="28"/>
        </w:rPr>
        <w:t>10</w:t>
      </w:r>
      <w:r>
        <w:rPr>
          <w:rFonts w:hint="eastAsia"/>
          <w:sz w:val="28"/>
          <w:szCs w:val="28"/>
        </w:rPr>
        <w:t>。</w:t>
      </w:r>
    </w:p>
    <w:p w:rsidR="007C2305" w:rsidRDefault="002E60CE">
      <w:pPr>
        <w:ind w:left="210" w:right="210"/>
      </w:pPr>
      <w:r>
        <w:rPr>
          <w:rFonts w:hint="eastAsia"/>
        </w:rPr>
        <w:t>给子控件设置上下</w:t>
      </w:r>
      <w:proofErr w:type="gramStart"/>
      <w:r>
        <w:rPr>
          <w:rFonts w:hint="eastAsia"/>
        </w:rPr>
        <w:t>两个锚点为</w:t>
      </w:r>
      <w:proofErr w:type="gramEnd"/>
      <w:r>
        <w:rPr>
          <w:rFonts w:hint="eastAsia"/>
        </w:rPr>
        <w:t>10</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如何使子控件居中</w:t>
      </w:r>
      <w:r>
        <w:rPr>
          <w:rFonts w:hint="eastAsia"/>
          <w:sz w:val="28"/>
          <w:szCs w:val="28"/>
        </w:rPr>
        <w:t>,</w:t>
      </w:r>
      <w:r>
        <w:rPr>
          <w:rFonts w:hint="eastAsia"/>
          <w:sz w:val="28"/>
          <w:szCs w:val="28"/>
        </w:rPr>
        <w:t>如果使用</w:t>
      </w:r>
      <w:r>
        <w:rPr>
          <w:rFonts w:hint="eastAsia"/>
          <w:sz w:val="28"/>
          <w:szCs w:val="28"/>
        </w:rPr>
        <w:t>UGUI</w:t>
      </w:r>
      <w:r>
        <w:rPr>
          <w:rFonts w:hint="eastAsia"/>
          <w:sz w:val="28"/>
          <w:szCs w:val="28"/>
        </w:rPr>
        <w:t>怎么实现</w:t>
      </w:r>
    </w:p>
    <w:p w:rsidR="007C2305" w:rsidRDefault="002E60CE">
      <w:pPr>
        <w:ind w:left="210" w:right="210"/>
      </w:pPr>
      <w:r>
        <w:rPr>
          <w:rFonts w:hint="eastAsia"/>
        </w:rPr>
        <w:t>设置子</w:t>
      </w:r>
      <w:proofErr w:type="gramStart"/>
      <w:r>
        <w:rPr>
          <w:rFonts w:hint="eastAsia"/>
        </w:rPr>
        <w:t>控件锚点为</w:t>
      </w:r>
      <w:proofErr w:type="gramEnd"/>
      <w:r>
        <w:rPr>
          <w:rFonts w:hint="eastAsia"/>
        </w:rPr>
        <w:t>中心</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去掉敏感字的程序（手写程序）</w:t>
      </w:r>
    </w:p>
    <w:p w:rsidR="007C2305" w:rsidRDefault="002E60CE">
      <w:pPr>
        <w:ind w:left="210" w:right="210"/>
      </w:pPr>
      <w:r>
        <w:rPr>
          <w:rFonts w:hint="eastAsia"/>
        </w:rPr>
        <w:t>String s = "</w:t>
      </w:r>
      <w:r>
        <w:rPr>
          <w:rFonts w:hint="eastAsia"/>
        </w:rPr>
        <w:t>你是坏蛋</w:t>
      </w:r>
      <w:r>
        <w:rPr>
          <w:rFonts w:hint="eastAsia"/>
        </w:rPr>
        <w:t>";</w:t>
      </w:r>
    </w:p>
    <w:p w:rsidR="007C2305" w:rsidRDefault="002E60CE">
      <w:pPr>
        <w:ind w:left="210" w:right="210"/>
      </w:pPr>
      <w:r>
        <w:rPr>
          <w:rFonts w:hint="eastAsia"/>
        </w:rPr>
        <w:t>s.Replace("</w:t>
      </w:r>
      <w:r>
        <w:rPr>
          <w:rFonts w:hint="eastAsia"/>
        </w:rPr>
        <w:t>坏蛋</w:t>
      </w:r>
      <w:r>
        <w:rPr>
          <w:rFonts w:hint="eastAsia"/>
        </w:rPr>
        <w:t>", "**");</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unity3D</w:t>
      </w:r>
      <w:r>
        <w:rPr>
          <w:rFonts w:hint="eastAsia"/>
          <w:sz w:val="28"/>
          <w:szCs w:val="28"/>
        </w:rPr>
        <w:t>从唤醒到销毁有一段生命周期，列出系统自己调用的重要方法。</w:t>
      </w:r>
    </w:p>
    <w:p w:rsidR="007C2305" w:rsidRDefault="002E60CE">
      <w:pPr>
        <w:ind w:left="210" w:right="210"/>
      </w:pPr>
      <w:r>
        <w:rPr>
          <w:rFonts w:hint="eastAsia"/>
        </w:rPr>
        <w:t>Awake ()</w:t>
      </w:r>
    </w:p>
    <w:p w:rsidR="007C2305" w:rsidRDefault="002E60CE">
      <w:pPr>
        <w:ind w:left="210" w:right="210"/>
      </w:pPr>
      <w:r>
        <w:t>OnEnable ()</w:t>
      </w:r>
    </w:p>
    <w:p w:rsidR="007C2305" w:rsidRDefault="002E60CE">
      <w:pPr>
        <w:ind w:left="210" w:right="210"/>
      </w:pPr>
      <w:proofErr w:type="gramStart"/>
      <w:r>
        <w:t>Start()</w:t>
      </w:r>
      <w:proofErr w:type="gramEnd"/>
    </w:p>
    <w:p w:rsidR="007C2305" w:rsidRDefault="002E60CE">
      <w:pPr>
        <w:ind w:left="210" w:right="210"/>
      </w:pPr>
      <w:proofErr w:type="gramStart"/>
      <w:r>
        <w:t>FixedUpdate()</w:t>
      </w:r>
      <w:proofErr w:type="gramEnd"/>
    </w:p>
    <w:p w:rsidR="007C2305" w:rsidRDefault="002E60CE">
      <w:pPr>
        <w:ind w:left="210" w:right="210"/>
      </w:pPr>
      <w:proofErr w:type="gramStart"/>
      <w:r>
        <w:t>OnTriggerXXX(</w:t>
      </w:r>
      <w:proofErr w:type="gramEnd"/>
      <w:r>
        <w:t>Collider other)</w:t>
      </w:r>
    </w:p>
    <w:p w:rsidR="007C2305" w:rsidRDefault="002E60CE">
      <w:pPr>
        <w:ind w:left="210" w:right="210"/>
      </w:pPr>
      <w:r>
        <w:t>OnCollisionXXX (Collision collisionInfo)</w:t>
      </w:r>
    </w:p>
    <w:p w:rsidR="007C2305" w:rsidRDefault="002E60CE">
      <w:pPr>
        <w:ind w:left="210" w:right="210"/>
      </w:pPr>
      <w:proofErr w:type="gramStart"/>
      <w:r>
        <w:t>Update()</w:t>
      </w:r>
      <w:proofErr w:type="gramEnd"/>
    </w:p>
    <w:p w:rsidR="007C2305" w:rsidRDefault="002E60CE">
      <w:pPr>
        <w:ind w:left="210" w:right="210"/>
      </w:pPr>
      <w:r>
        <w:t xml:space="preserve">LateUpdate () </w:t>
      </w:r>
    </w:p>
    <w:p w:rsidR="007C2305" w:rsidRDefault="002E60CE">
      <w:pPr>
        <w:ind w:left="210" w:right="210"/>
      </w:pPr>
      <w:proofErr w:type="gramStart"/>
      <w:r>
        <w:t>OnGUI()</w:t>
      </w:r>
      <w:proofErr w:type="gramEnd"/>
    </w:p>
    <w:p w:rsidR="007C2305" w:rsidRDefault="002E60CE">
      <w:pPr>
        <w:ind w:left="210" w:right="210"/>
      </w:pPr>
      <w:r>
        <w:t>OnDisable ()</w:t>
      </w:r>
    </w:p>
    <w:p w:rsidR="007C2305" w:rsidRDefault="002E60CE">
      <w:pPr>
        <w:ind w:left="210" w:right="210"/>
      </w:pPr>
      <w:r>
        <w:t>OnDestroy ()</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Unity3d</w:t>
      </w:r>
      <w:r>
        <w:rPr>
          <w:rFonts w:hint="eastAsia"/>
          <w:sz w:val="28"/>
          <w:szCs w:val="28"/>
        </w:rPr>
        <w:t>中</w:t>
      </w:r>
      <w:r>
        <w:rPr>
          <w:rFonts w:hint="eastAsia"/>
          <w:sz w:val="28"/>
          <w:szCs w:val="28"/>
        </w:rPr>
        <w:t>resources</w:t>
      </w:r>
      <w:r>
        <w:rPr>
          <w:rFonts w:hint="eastAsia"/>
          <w:sz w:val="28"/>
          <w:szCs w:val="28"/>
        </w:rPr>
        <w:t>目录一般用来放些什么，打包的时候会有什么影响？</w:t>
      </w:r>
    </w:p>
    <w:p w:rsidR="007C2305" w:rsidRDefault="002E60CE">
      <w:pPr>
        <w:ind w:left="210" w:right="210"/>
      </w:pPr>
      <w:r>
        <w:rPr>
          <w:rFonts w:hint="eastAsia"/>
        </w:rPr>
        <w:t>resource</w:t>
      </w:r>
      <w:r>
        <w:rPr>
          <w:rFonts w:hint="eastAsia"/>
        </w:rPr>
        <w:t>一般用来放置一些需要动态加载的资源，打包程序的时候会将</w:t>
      </w:r>
      <w:r>
        <w:rPr>
          <w:rFonts w:hint="eastAsia"/>
        </w:rPr>
        <w:t>Resource</w:t>
      </w:r>
      <w:r>
        <w:rPr>
          <w:rFonts w:hint="eastAsia"/>
        </w:rPr>
        <w:t>目录下的全部文件都加密压缩打进包内，这样再想使用</w:t>
      </w:r>
      <w:r>
        <w:rPr>
          <w:rFonts w:hint="eastAsia"/>
        </w:rPr>
        <w:t>assetbundle</w:t>
      </w:r>
      <w:r>
        <w:rPr>
          <w:rFonts w:hint="eastAsia"/>
        </w:rPr>
        <w:t>方式打小包的话就不行了</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空间内</w:t>
      </w:r>
      <w:proofErr w:type="gramStart"/>
      <w:r>
        <w:rPr>
          <w:rFonts w:hint="eastAsia"/>
          <w:sz w:val="28"/>
          <w:szCs w:val="28"/>
        </w:rPr>
        <w:t>一</w:t>
      </w:r>
      <w:proofErr w:type="gramEnd"/>
      <w:r>
        <w:rPr>
          <w:rFonts w:hint="eastAsia"/>
          <w:sz w:val="28"/>
          <w:szCs w:val="28"/>
        </w:rPr>
        <w:t>物体绕球面固定点（</w:t>
      </w:r>
      <w:r>
        <w:rPr>
          <w:rFonts w:hint="eastAsia"/>
          <w:sz w:val="28"/>
          <w:szCs w:val="28"/>
        </w:rPr>
        <w:t>0</w:t>
      </w:r>
      <w:r>
        <w:rPr>
          <w:rFonts w:hint="eastAsia"/>
          <w:sz w:val="28"/>
          <w:szCs w:val="28"/>
        </w:rPr>
        <w:t>、</w:t>
      </w:r>
      <w:r>
        <w:rPr>
          <w:rFonts w:hint="eastAsia"/>
          <w:sz w:val="28"/>
          <w:szCs w:val="28"/>
        </w:rPr>
        <w:t>1</w:t>
      </w:r>
      <w:r>
        <w:rPr>
          <w:rFonts w:hint="eastAsia"/>
          <w:sz w:val="28"/>
          <w:szCs w:val="28"/>
        </w:rPr>
        <w:t>、</w:t>
      </w:r>
      <w:r>
        <w:rPr>
          <w:rFonts w:hint="eastAsia"/>
          <w:sz w:val="28"/>
          <w:szCs w:val="28"/>
        </w:rPr>
        <w:t>2</w:t>
      </w:r>
      <w:r>
        <w:rPr>
          <w:rFonts w:hint="eastAsia"/>
          <w:sz w:val="28"/>
          <w:szCs w:val="28"/>
        </w:rPr>
        <w:t>）按照固定速度</w:t>
      </w:r>
      <w:r>
        <w:rPr>
          <w:rFonts w:hint="eastAsia"/>
          <w:sz w:val="28"/>
          <w:szCs w:val="28"/>
        </w:rPr>
        <w:t>speed</w:t>
      </w:r>
      <w:r>
        <w:rPr>
          <w:rFonts w:hint="eastAsia"/>
          <w:sz w:val="28"/>
          <w:szCs w:val="28"/>
        </w:rPr>
        <w:t>环绕运动。</w:t>
      </w:r>
    </w:p>
    <w:p w:rsidR="007C2305" w:rsidRDefault="002E60CE">
      <w:pPr>
        <w:ind w:left="210" w:right="210"/>
      </w:pPr>
      <w:proofErr w:type="gramStart"/>
      <w:r>
        <w:rPr>
          <w:rFonts w:hint="eastAsia"/>
        </w:rPr>
        <w:t>public</w:t>
      </w:r>
      <w:proofErr w:type="gramEnd"/>
      <w:r>
        <w:rPr>
          <w:rFonts w:hint="eastAsia"/>
        </w:rPr>
        <w:t xml:space="preserve"> float Speed = 1;</w:t>
      </w:r>
    </w:p>
    <w:p w:rsidR="007C2305" w:rsidRDefault="002E60CE">
      <w:pPr>
        <w:ind w:left="210" w:right="210"/>
      </w:pPr>
      <w:proofErr w:type="gramStart"/>
      <w:r>
        <w:t>void</w:t>
      </w:r>
      <w:proofErr w:type="gramEnd"/>
      <w:r>
        <w:t xml:space="preserve"> Update ()</w:t>
      </w:r>
      <w:r>
        <w:rPr>
          <w:rFonts w:hint="eastAsia"/>
        </w:rPr>
        <w:t xml:space="preserve"> </w:t>
      </w:r>
      <w:r>
        <w:t>{</w:t>
      </w:r>
    </w:p>
    <w:p w:rsidR="007C2305" w:rsidRDefault="002E60CE">
      <w:pPr>
        <w:ind w:left="210" w:right="210" w:firstLineChars="200" w:firstLine="420"/>
      </w:pPr>
      <w:r>
        <w:rPr>
          <w:rFonts w:hint="eastAsia"/>
        </w:rPr>
        <w:t xml:space="preserve">    </w:t>
      </w:r>
      <w:r>
        <w:t xml:space="preserve">transform.RotateAround (new </w:t>
      </w:r>
      <w:proofErr w:type="gramStart"/>
      <w:r>
        <w:t>Vector3(</w:t>
      </w:r>
      <w:proofErr w:type="gramEnd"/>
      <w:r>
        <w:t>0,1,2),Vector3.up,Speed);</w:t>
      </w:r>
    </w:p>
    <w:p w:rsidR="007C2305" w:rsidRDefault="002E60CE">
      <w:pPr>
        <w:ind w:left="21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以下关于</w:t>
      </w:r>
      <w:r>
        <w:rPr>
          <w:sz w:val="28"/>
          <w:szCs w:val="28"/>
        </w:rPr>
        <w:t>WWW.LoadFromCacheOrDownload</w:t>
      </w:r>
      <w:r>
        <w:rPr>
          <w:rFonts w:hint="eastAsia"/>
          <w:sz w:val="28"/>
          <w:szCs w:val="28"/>
        </w:rPr>
        <w:t>描述正确的是：</w:t>
      </w:r>
      <w:r>
        <w:rPr>
          <w:rFonts w:hint="eastAsia"/>
          <w:sz w:val="28"/>
          <w:szCs w:val="28"/>
        </w:rPr>
        <w:t xml:space="preserve"> C</w:t>
      </w:r>
    </w:p>
    <w:p w:rsidR="007C2305" w:rsidRDefault="002E60CE">
      <w:pPr>
        <w:ind w:left="210" w:right="210"/>
      </w:pPr>
      <w:r>
        <w:rPr>
          <w:rFonts w:hint="eastAsia"/>
        </w:rPr>
        <w:t>A</w:t>
      </w:r>
      <w:r>
        <w:rPr>
          <w:rFonts w:hint="eastAsia"/>
        </w:rPr>
        <w:t>．可被用于将</w:t>
      </w:r>
      <w:r>
        <w:rPr>
          <w:rFonts w:hint="eastAsia"/>
        </w:rPr>
        <w:t>Text Assets</w:t>
      </w:r>
      <w:r>
        <w:rPr>
          <w:rFonts w:hint="eastAsia"/>
        </w:rPr>
        <w:t>自动缓存到本地磁盘</w:t>
      </w:r>
    </w:p>
    <w:p w:rsidR="007C2305" w:rsidRDefault="002E60CE">
      <w:pPr>
        <w:ind w:left="210" w:right="210"/>
      </w:pPr>
      <w:r>
        <w:rPr>
          <w:rFonts w:hint="eastAsia"/>
        </w:rPr>
        <w:t>B</w:t>
      </w:r>
      <w:r>
        <w:rPr>
          <w:rFonts w:hint="eastAsia"/>
        </w:rPr>
        <w:t>．可被用于将</w:t>
      </w:r>
      <w:r>
        <w:rPr>
          <w:rFonts w:hint="eastAsia"/>
        </w:rPr>
        <w:t>Resource</w:t>
      </w:r>
      <w:r>
        <w:rPr>
          <w:rFonts w:hint="eastAsia"/>
        </w:rPr>
        <w:t>自动缓存到本地磁盘</w:t>
      </w:r>
    </w:p>
    <w:p w:rsidR="007C2305" w:rsidRDefault="002E60CE">
      <w:pPr>
        <w:ind w:left="210" w:right="210"/>
      </w:pPr>
      <w:r>
        <w:rPr>
          <w:rFonts w:hint="eastAsia"/>
        </w:rPr>
        <w:t>C</w:t>
      </w:r>
      <w:r>
        <w:rPr>
          <w:rFonts w:hint="eastAsia"/>
        </w:rPr>
        <w:t>．可被用于将</w:t>
      </w:r>
      <w:r>
        <w:rPr>
          <w:rFonts w:hint="eastAsia"/>
        </w:rPr>
        <w:t>Assets Bundles</w:t>
      </w:r>
      <w:r>
        <w:rPr>
          <w:rFonts w:hint="eastAsia"/>
        </w:rPr>
        <w:t>自动缓存到本地磁盘</w:t>
      </w:r>
    </w:p>
    <w:p w:rsidR="007C2305" w:rsidRDefault="002E60CE">
      <w:pPr>
        <w:ind w:left="210" w:right="210"/>
      </w:pPr>
      <w:r>
        <w:rPr>
          <w:rFonts w:hint="eastAsia"/>
        </w:rPr>
        <w:t>D</w:t>
      </w:r>
      <w:r>
        <w:rPr>
          <w:rFonts w:hint="eastAsia"/>
        </w:rPr>
        <w:t>．可被用于将任意的</w:t>
      </w:r>
      <w:r>
        <w:rPr>
          <w:rFonts w:hint="eastAsia"/>
        </w:rPr>
        <w:t>Unity</w:t>
      </w:r>
      <w:r>
        <w:rPr>
          <w:rFonts w:hint="eastAsia"/>
        </w:rPr>
        <w:t>资源文件自动缓存到本地磁盘</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以下哪个函数在游戏进入新场景后会被马上调用？</w:t>
      </w:r>
      <w:r>
        <w:rPr>
          <w:rFonts w:hint="eastAsia"/>
          <w:sz w:val="28"/>
          <w:szCs w:val="28"/>
        </w:rPr>
        <w:t xml:space="preserve"> C</w:t>
      </w:r>
    </w:p>
    <w:p w:rsidR="007C2305" w:rsidRDefault="002E60CE">
      <w:pPr>
        <w:ind w:left="210" w:right="210"/>
      </w:pPr>
      <w:r>
        <w:rPr>
          <w:rFonts w:hint="eastAsia"/>
        </w:rPr>
        <w:t>A</w:t>
      </w:r>
      <w:r>
        <w:rPr>
          <w:rFonts w:hint="eastAsia"/>
        </w:rPr>
        <w:t>：</w:t>
      </w:r>
      <w:r>
        <w:rPr>
          <w:rFonts w:hint="eastAsia"/>
        </w:rPr>
        <w:t>MonoBehaviour.OnSceneWasLoaded</w:t>
      </w:r>
    </w:p>
    <w:p w:rsidR="007C2305" w:rsidRDefault="002E60CE">
      <w:pPr>
        <w:ind w:left="210" w:right="210"/>
      </w:pPr>
      <w:r>
        <w:rPr>
          <w:rFonts w:hint="eastAsia"/>
        </w:rPr>
        <w:t>B</w:t>
      </w:r>
      <w:r>
        <w:rPr>
          <w:rFonts w:hint="eastAsia"/>
        </w:rPr>
        <w:t>：</w:t>
      </w:r>
      <w:r>
        <w:rPr>
          <w:rFonts w:hint="eastAsia"/>
        </w:rPr>
        <w:t>MonoBehaviour.OnSceneEnter</w:t>
      </w:r>
    </w:p>
    <w:p w:rsidR="007C2305" w:rsidRDefault="002E60CE">
      <w:pPr>
        <w:ind w:left="210" w:right="210"/>
      </w:pPr>
      <w:r>
        <w:rPr>
          <w:rFonts w:hint="eastAsia"/>
        </w:rPr>
        <w:t>C</w:t>
      </w:r>
      <w:r>
        <w:rPr>
          <w:rFonts w:hint="eastAsia"/>
        </w:rPr>
        <w:t>：</w:t>
      </w:r>
      <w:r>
        <w:rPr>
          <w:rFonts w:hint="eastAsia"/>
        </w:rPr>
        <w:t>MonoBehaviour.OnLevelWasLoaded</w:t>
      </w:r>
    </w:p>
    <w:p w:rsidR="007C2305" w:rsidRDefault="002E60CE">
      <w:pPr>
        <w:ind w:left="210" w:right="210"/>
      </w:pPr>
      <w:r>
        <w:rPr>
          <w:rFonts w:hint="eastAsia"/>
        </w:rPr>
        <w:t>D</w:t>
      </w:r>
      <w:r>
        <w:rPr>
          <w:rFonts w:hint="eastAsia"/>
        </w:rPr>
        <w:t>：</w:t>
      </w:r>
      <w:r>
        <w:rPr>
          <w:rFonts w:hint="eastAsia"/>
        </w:rPr>
        <w:t>MonoBehaviour.OnLevelEnter</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关于</w:t>
      </w:r>
      <w:r>
        <w:rPr>
          <w:sz w:val="28"/>
          <w:szCs w:val="28"/>
        </w:rPr>
        <w:t>MonoBehavior.LateUpdate</w:t>
      </w:r>
      <w:r>
        <w:rPr>
          <w:rFonts w:hint="eastAsia"/>
          <w:sz w:val="28"/>
          <w:szCs w:val="28"/>
        </w:rPr>
        <w:t>函数描述错误的是：</w:t>
      </w:r>
      <w:r>
        <w:rPr>
          <w:rFonts w:hint="eastAsia"/>
          <w:sz w:val="28"/>
          <w:szCs w:val="28"/>
        </w:rPr>
        <w:t xml:space="preserve"> B</w:t>
      </w:r>
    </w:p>
    <w:p w:rsidR="007C2305" w:rsidRDefault="002E60CE">
      <w:pPr>
        <w:ind w:left="210" w:right="210"/>
      </w:pPr>
      <w:r>
        <w:rPr>
          <w:rFonts w:hint="eastAsia"/>
        </w:rPr>
        <w:t>A</w:t>
      </w:r>
      <w:r>
        <w:rPr>
          <w:rFonts w:hint="eastAsia"/>
        </w:rPr>
        <w:t>．当</w:t>
      </w:r>
      <w:r>
        <w:rPr>
          <w:rFonts w:hint="eastAsia"/>
        </w:rPr>
        <w:t>MonoBehavior</w:t>
      </w:r>
      <w:r>
        <w:rPr>
          <w:rFonts w:hint="eastAsia"/>
        </w:rPr>
        <w:t>类型应用后，每帧调用一次</w:t>
      </w:r>
    </w:p>
    <w:p w:rsidR="007C2305" w:rsidRDefault="002E60CE">
      <w:pPr>
        <w:ind w:left="210" w:right="210"/>
      </w:pPr>
      <w:r>
        <w:rPr>
          <w:rFonts w:hint="eastAsia"/>
        </w:rPr>
        <w:t>B</w:t>
      </w:r>
      <w:r>
        <w:rPr>
          <w:rFonts w:hint="eastAsia"/>
        </w:rPr>
        <w:t>．常被用于处理</w:t>
      </w:r>
      <w:r>
        <w:rPr>
          <w:rFonts w:hint="eastAsia"/>
        </w:rPr>
        <w:t>RigidBody</w:t>
      </w:r>
      <w:r>
        <w:rPr>
          <w:rFonts w:hint="eastAsia"/>
        </w:rPr>
        <w:t>的更新</w:t>
      </w:r>
    </w:p>
    <w:p w:rsidR="007C2305" w:rsidRDefault="002E60CE">
      <w:pPr>
        <w:ind w:left="210" w:right="210"/>
      </w:pPr>
      <w:r>
        <w:rPr>
          <w:rFonts w:hint="eastAsia"/>
        </w:rPr>
        <w:t>C</w:t>
      </w:r>
      <w:r>
        <w:rPr>
          <w:rFonts w:hint="eastAsia"/>
        </w:rPr>
        <w:t>．在所有</w:t>
      </w:r>
      <w:r>
        <w:rPr>
          <w:rFonts w:hint="eastAsia"/>
        </w:rPr>
        <w:t>Update</w:t>
      </w:r>
      <w:r>
        <w:rPr>
          <w:rFonts w:hint="eastAsia"/>
        </w:rPr>
        <w:t>函数执行后才能被调用</w:t>
      </w:r>
    </w:p>
    <w:p w:rsidR="007C2305" w:rsidRDefault="002E60CE">
      <w:pPr>
        <w:ind w:left="210" w:right="210"/>
      </w:pPr>
      <w:r>
        <w:rPr>
          <w:rFonts w:hint="eastAsia"/>
        </w:rPr>
        <w:t>D</w:t>
      </w:r>
      <w:r>
        <w:rPr>
          <w:rFonts w:hint="eastAsia"/>
        </w:rPr>
        <w:t>．常被用于实现跟随相机效果，且目标物体的位置已经在</w:t>
      </w:r>
      <w:r>
        <w:rPr>
          <w:rFonts w:hint="eastAsia"/>
        </w:rPr>
        <w:t>Update</w:t>
      </w:r>
      <w:r>
        <w:rPr>
          <w:rFonts w:hint="eastAsia"/>
        </w:rPr>
        <w:t>函数中被更新</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某个</w:t>
      </w:r>
      <w:r>
        <w:rPr>
          <w:sz w:val="28"/>
          <w:szCs w:val="28"/>
        </w:rPr>
        <w:t>GameObject</w:t>
      </w:r>
      <w:r>
        <w:rPr>
          <w:rFonts w:hint="eastAsia"/>
          <w:sz w:val="28"/>
          <w:szCs w:val="28"/>
        </w:rPr>
        <w:t>有一个名为</w:t>
      </w:r>
      <w:r>
        <w:rPr>
          <w:sz w:val="28"/>
          <w:szCs w:val="28"/>
        </w:rPr>
        <w:t>MyScript</w:t>
      </w:r>
      <w:r>
        <w:rPr>
          <w:rFonts w:hint="eastAsia"/>
          <w:sz w:val="28"/>
          <w:szCs w:val="28"/>
        </w:rPr>
        <w:t>的脚本，该脚本中有一个名为</w:t>
      </w:r>
      <w:r>
        <w:rPr>
          <w:sz w:val="28"/>
          <w:szCs w:val="28"/>
        </w:rPr>
        <w:t>DoSomething</w:t>
      </w:r>
      <w:r>
        <w:rPr>
          <w:rFonts w:hint="eastAsia"/>
          <w:sz w:val="28"/>
          <w:szCs w:val="28"/>
        </w:rPr>
        <w:t>的函数，则如何在该</w:t>
      </w:r>
      <w:r>
        <w:rPr>
          <w:sz w:val="28"/>
          <w:szCs w:val="28"/>
        </w:rPr>
        <w:t>GameObject</w:t>
      </w:r>
      <w:r>
        <w:rPr>
          <w:rFonts w:hint="eastAsia"/>
          <w:sz w:val="28"/>
          <w:szCs w:val="28"/>
        </w:rPr>
        <w:t>的另一个脚本中国调用该函数？</w:t>
      </w:r>
      <w:r>
        <w:rPr>
          <w:rFonts w:hint="eastAsia"/>
          <w:sz w:val="28"/>
          <w:szCs w:val="28"/>
        </w:rPr>
        <w:t xml:space="preserve"> A</w:t>
      </w:r>
    </w:p>
    <w:p w:rsidR="007C2305" w:rsidRDefault="002E60CE">
      <w:pPr>
        <w:ind w:left="210" w:right="210"/>
      </w:pPr>
      <w:r>
        <w:rPr>
          <w:rFonts w:hint="eastAsia"/>
        </w:rPr>
        <w:t>A</w:t>
      </w:r>
      <w:r>
        <w:rPr>
          <w:rFonts w:hint="eastAsia"/>
        </w:rPr>
        <w:t>．</w:t>
      </w:r>
      <w:r>
        <w:rPr>
          <w:rFonts w:hint="eastAsia"/>
        </w:rPr>
        <w:t>GetComponent&lt;MyScript</w:t>
      </w:r>
      <w:proofErr w:type="gramStart"/>
      <w:r>
        <w:rPr>
          <w:rFonts w:hint="eastAsia"/>
        </w:rPr>
        <w:t>&gt;(</w:t>
      </w:r>
      <w:proofErr w:type="gramEnd"/>
      <w:r>
        <w:rPr>
          <w:rFonts w:hint="eastAsia"/>
        </w:rPr>
        <w:t>).DoSomething()</w:t>
      </w:r>
    </w:p>
    <w:p w:rsidR="007C2305" w:rsidRDefault="002E60CE">
      <w:pPr>
        <w:ind w:left="210" w:right="210"/>
      </w:pPr>
      <w:r>
        <w:rPr>
          <w:rFonts w:hint="eastAsia"/>
        </w:rPr>
        <w:t>B</w:t>
      </w:r>
      <w:r>
        <w:rPr>
          <w:rFonts w:hint="eastAsia"/>
        </w:rPr>
        <w:t>．</w:t>
      </w:r>
      <w:r>
        <w:rPr>
          <w:rFonts w:hint="eastAsia"/>
        </w:rPr>
        <w:t>GetComponent&lt;Script</w:t>
      </w:r>
      <w:proofErr w:type="gramStart"/>
      <w:r>
        <w:rPr>
          <w:rFonts w:hint="eastAsia"/>
        </w:rPr>
        <w:t>&gt;(</w:t>
      </w:r>
      <w:proofErr w:type="gramEnd"/>
      <w:r>
        <w:rPr>
          <w:rFonts w:hint="eastAsia"/>
        </w:rPr>
        <w:t>"MyScript").DoSomething()</w:t>
      </w:r>
    </w:p>
    <w:p w:rsidR="007C2305" w:rsidRDefault="002E60CE">
      <w:pPr>
        <w:ind w:left="210" w:right="210"/>
      </w:pPr>
      <w:r>
        <w:rPr>
          <w:rFonts w:hint="eastAsia"/>
        </w:rPr>
        <w:t>C</w:t>
      </w:r>
      <w:r>
        <w:rPr>
          <w:rFonts w:hint="eastAsia"/>
        </w:rPr>
        <w:t>．</w:t>
      </w:r>
      <w:r>
        <w:rPr>
          <w:rFonts w:hint="eastAsia"/>
        </w:rPr>
        <w:t xml:space="preserve">GetComponent&lt; MyScript </w:t>
      </w:r>
      <w:proofErr w:type="gramStart"/>
      <w:r>
        <w:rPr>
          <w:rFonts w:hint="eastAsia"/>
        </w:rPr>
        <w:t>&gt;(</w:t>
      </w:r>
      <w:proofErr w:type="gramEnd"/>
      <w:r>
        <w:rPr>
          <w:rFonts w:hint="eastAsia"/>
        </w:rPr>
        <w:t>).Call("DoSomething")</w:t>
      </w:r>
    </w:p>
    <w:p w:rsidR="007C2305" w:rsidRDefault="002E60CE">
      <w:pPr>
        <w:ind w:left="210" w:right="210"/>
      </w:pPr>
      <w:r>
        <w:rPr>
          <w:rFonts w:hint="eastAsia"/>
        </w:rPr>
        <w:t>D</w:t>
      </w:r>
      <w:r>
        <w:rPr>
          <w:rFonts w:hint="eastAsia"/>
        </w:rPr>
        <w:t>．</w:t>
      </w:r>
      <w:r>
        <w:rPr>
          <w:rFonts w:hint="eastAsia"/>
        </w:rPr>
        <w:t>GetComponent&lt;Script</w:t>
      </w:r>
      <w:proofErr w:type="gramStart"/>
      <w:r>
        <w:rPr>
          <w:rFonts w:hint="eastAsia"/>
        </w:rPr>
        <w:t>&gt;(</w:t>
      </w:r>
      <w:proofErr w:type="gramEnd"/>
      <w:r>
        <w:rPr>
          <w:rFonts w:hint="eastAsia"/>
        </w:rPr>
        <w:t xml:space="preserve">"MyScript"). </w:t>
      </w:r>
      <w:proofErr w:type="gramStart"/>
      <w:r>
        <w:rPr>
          <w:rFonts w:hint="eastAsia"/>
        </w:rPr>
        <w:t>Call(</w:t>
      </w:r>
      <w:proofErr w:type="gramEnd"/>
      <w:r>
        <w:rPr>
          <w:rFonts w:hint="eastAsia"/>
        </w:rPr>
        <w:t>"DoSomething")</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启用</w:t>
      </w:r>
      <w:r>
        <w:rPr>
          <w:sz w:val="28"/>
          <w:szCs w:val="28"/>
        </w:rPr>
        <w:t>MipMaps</w:t>
      </w:r>
      <w:r>
        <w:rPr>
          <w:rFonts w:hint="eastAsia"/>
          <w:sz w:val="28"/>
          <w:szCs w:val="28"/>
        </w:rPr>
        <w:t>对内存的影响是？</w:t>
      </w:r>
      <w:r>
        <w:rPr>
          <w:rFonts w:hint="eastAsia"/>
          <w:sz w:val="28"/>
          <w:szCs w:val="28"/>
        </w:rPr>
        <w:t xml:space="preserve"> A</w:t>
      </w:r>
    </w:p>
    <w:p w:rsidR="007C2305" w:rsidRDefault="002E60CE">
      <w:pPr>
        <w:ind w:left="210" w:right="210"/>
      </w:pPr>
      <w:r>
        <w:rPr>
          <w:rFonts w:hint="eastAsia"/>
        </w:rPr>
        <w:t>A</w:t>
      </w:r>
      <w:r>
        <w:rPr>
          <w:rFonts w:hint="eastAsia"/>
        </w:rPr>
        <w:t>．增加约</w:t>
      </w:r>
      <w:r>
        <w:rPr>
          <w:rFonts w:hint="eastAsia"/>
        </w:rPr>
        <w:t>33%</w:t>
      </w:r>
      <w:r>
        <w:rPr>
          <w:rFonts w:hint="eastAsia"/>
        </w:rPr>
        <w:t>的内存</w:t>
      </w:r>
    </w:p>
    <w:p w:rsidR="007C2305" w:rsidRDefault="002E60CE">
      <w:pPr>
        <w:ind w:left="210" w:right="210"/>
      </w:pPr>
      <w:r>
        <w:rPr>
          <w:rFonts w:hint="eastAsia"/>
        </w:rPr>
        <w:t>B</w:t>
      </w:r>
      <w:r>
        <w:rPr>
          <w:rFonts w:hint="eastAsia"/>
        </w:rPr>
        <w:t>．减少约</w:t>
      </w:r>
      <w:r>
        <w:rPr>
          <w:rFonts w:hint="eastAsia"/>
        </w:rPr>
        <w:t>33%</w:t>
      </w:r>
      <w:r>
        <w:rPr>
          <w:rFonts w:hint="eastAsia"/>
        </w:rPr>
        <w:t>的内存</w:t>
      </w:r>
    </w:p>
    <w:p w:rsidR="007C2305" w:rsidRDefault="002E60CE">
      <w:pPr>
        <w:ind w:left="210" w:right="210"/>
      </w:pPr>
      <w:r>
        <w:rPr>
          <w:rFonts w:hint="eastAsia"/>
        </w:rPr>
        <w:t>C</w:t>
      </w:r>
      <w:r>
        <w:rPr>
          <w:rFonts w:hint="eastAsia"/>
        </w:rPr>
        <w:t>．增加约</w:t>
      </w:r>
      <w:r>
        <w:rPr>
          <w:rFonts w:hint="eastAsia"/>
        </w:rPr>
        <w:t>25%</w:t>
      </w:r>
      <w:r>
        <w:rPr>
          <w:rFonts w:hint="eastAsia"/>
        </w:rPr>
        <w:t>的内存</w:t>
      </w:r>
    </w:p>
    <w:p w:rsidR="007C2305" w:rsidRDefault="002E60CE">
      <w:pPr>
        <w:ind w:left="210" w:right="210"/>
      </w:pPr>
      <w:r>
        <w:rPr>
          <w:rFonts w:hint="eastAsia"/>
        </w:rPr>
        <w:t>D</w:t>
      </w:r>
      <w:r>
        <w:rPr>
          <w:rFonts w:hint="eastAsia"/>
        </w:rPr>
        <w:t>．减少约</w:t>
      </w:r>
      <w:r>
        <w:rPr>
          <w:rFonts w:hint="eastAsia"/>
        </w:rPr>
        <w:t>25%</w:t>
      </w:r>
      <w:r>
        <w:rPr>
          <w:rFonts w:hint="eastAsia"/>
        </w:rPr>
        <w:t>的内存</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以下关于</w:t>
      </w:r>
      <w:r>
        <w:rPr>
          <w:sz w:val="28"/>
          <w:szCs w:val="28"/>
        </w:rPr>
        <w:t>MonoBehaviour.OnGUI()</w:t>
      </w:r>
      <w:r>
        <w:rPr>
          <w:rFonts w:hint="eastAsia"/>
          <w:sz w:val="28"/>
          <w:szCs w:val="28"/>
        </w:rPr>
        <w:t>的描述的是：</w:t>
      </w:r>
      <w:r>
        <w:rPr>
          <w:rFonts w:hint="eastAsia"/>
          <w:sz w:val="28"/>
          <w:szCs w:val="28"/>
        </w:rPr>
        <w:t xml:space="preserve"> D</w:t>
      </w:r>
    </w:p>
    <w:p w:rsidR="007C2305" w:rsidRDefault="002E60CE">
      <w:pPr>
        <w:ind w:left="210" w:right="210"/>
      </w:pPr>
      <w:r>
        <w:rPr>
          <w:rFonts w:hint="eastAsia"/>
        </w:rPr>
        <w:t>A</w:t>
      </w:r>
      <w:r>
        <w:rPr>
          <w:rFonts w:hint="eastAsia"/>
        </w:rPr>
        <w:t>．如果</w:t>
      </w:r>
      <w:r>
        <w:rPr>
          <w:rFonts w:hint="eastAsia"/>
        </w:rPr>
        <w:t>MonoBehaviour</w:t>
      </w:r>
      <w:r>
        <w:rPr>
          <w:rFonts w:hint="eastAsia"/>
        </w:rPr>
        <w:t>没有被启用，则</w:t>
      </w:r>
      <w:r>
        <w:rPr>
          <w:rFonts w:hint="eastAsia"/>
        </w:rPr>
        <w:t>OnGUI</w:t>
      </w:r>
      <w:r>
        <w:rPr>
          <w:rFonts w:hint="eastAsia"/>
        </w:rPr>
        <w:t>函数不会被调用</w:t>
      </w:r>
    </w:p>
    <w:p w:rsidR="007C2305" w:rsidRDefault="002E60CE">
      <w:pPr>
        <w:ind w:left="210" w:right="210"/>
      </w:pPr>
      <w:r>
        <w:rPr>
          <w:rFonts w:hint="eastAsia"/>
        </w:rPr>
        <w:t>B</w:t>
      </w:r>
      <w:r>
        <w:rPr>
          <w:rFonts w:hint="eastAsia"/>
        </w:rPr>
        <w:t>．用于绘制和处理</w:t>
      </w:r>
      <w:r>
        <w:rPr>
          <w:rFonts w:hint="eastAsia"/>
        </w:rPr>
        <w:t>GUI events</w:t>
      </w:r>
    </w:p>
    <w:p w:rsidR="007C2305" w:rsidRDefault="002E60CE">
      <w:pPr>
        <w:ind w:left="210" w:right="210"/>
      </w:pPr>
      <w:r>
        <w:rPr>
          <w:rFonts w:hint="eastAsia"/>
        </w:rPr>
        <w:t>C</w:t>
      </w:r>
      <w:r>
        <w:rPr>
          <w:rFonts w:hint="eastAsia"/>
        </w:rPr>
        <w:t>．每帧可能会被绘制多次，每次对应于一个</w:t>
      </w:r>
      <w:r>
        <w:rPr>
          <w:rFonts w:hint="eastAsia"/>
        </w:rPr>
        <w:t>GUI event</w:t>
      </w:r>
    </w:p>
    <w:p w:rsidR="007C2305" w:rsidRDefault="002E60CE">
      <w:pPr>
        <w:ind w:left="210" w:right="210"/>
      </w:pPr>
      <w:r>
        <w:rPr>
          <w:rFonts w:hint="eastAsia"/>
        </w:rPr>
        <w:t>D</w:t>
      </w:r>
      <w:r>
        <w:rPr>
          <w:rFonts w:hint="eastAsia"/>
        </w:rPr>
        <w:t>．每帧被调用一次</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采用</w:t>
      </w:r>
      <w:r>
        <w:rPr>
          <w:sz w:val="28"/>
          <w:szCs w:val="28"/>
        </w:rPr>
        <w:t>Input.mousePosition</w:t>
      </w:r>
      <w:r>
        <w:rPr>
          <w:rFonts w:hint="eastAsia"/>
          <w:sz w:val="28"/>
          <w:szCs w:val="28"/>
        </w:rPr>
        <w:t>来获取鼠标在屏幕上的位置，以下表述正确的是：</w:t>
      </w:r>
      <w:r>
        <w:rPr>
          <w:rFonts w:hint="eastAsia"/>
          <w:sz w:val="28"/>
          <w:szCs w:val="28"/>
        </w:rPr>
        <w:t xml:space="preserve"> B</w:t>
      </w:r>
    </w:p>
    <w:p w:rsidR="007C2305" w:rsidRDefault="002E60CE">
      <w:pPr>
        <w:ind w:left="210" w:right="210"/>
      </w:pPr>
      <w:r>
        <w:rPr>
          <w:rFonts w:hint="eastAsia"/>
        </w:rPr>
        <w:t>A</w:t>
      </w:r>
      <w:r>
        <w:rPr>
          <w:rFonts w:hint="eastAsia"/>
        </w:rPr>
        <w:t>．左上角为原点</w:t>
      </w:r>
      <w:r>
        <w:rPr>
          <w:rFonts w:hint="eastAsia"/>
        </w:rPr>
        <w:t>(0, 0)</w:t>
      </w:r>
      <w:r>
        <w:rPr>
          <w:rFonts w:hint="eastAsia"/>
        </w:rPr>
        <w:t>，右下角为</w:t>
      </w:r>
      <w:r>
        <w:rPr>
          <w:rFonts w:hint="eastAsia"/>
        </w:rPr>
        <w:t>(Screen.Width, Screen.Height)</w:t>
      </w:r>
    </w:p>
    <w:p w:rsidR="007C2305" w:rsidRDefault="002E60CE">
      <w:pPr>
        <w:ind w:left="210" w:right="210"/>
      </w:pPr>
      <w:r>
        <w:rPr>
          <w:rFonts w:hint="eastAsia"/>
        </w:rPr>
        <w:t>B</w:t>
      </w:r>
      <w:r>
        <w:rPr>
          <w:rFonts w:hint="eastAsia"/>
        </w:rPr>
        <w:t>．左下角为原点</w:t>
      </w:r>
      <w:r>
        <w:rPr>
          <w:rFonts w:hint="eastAsia"/>
        </w:rPr>
        <w:t>(0, 0)</w:t>
      </w:r>
      <w:r>
        <w:rPr>
          <w:rFonts w:hint="eastAsia"/>
        </w:rPr>
        <w:t>，右上角为</w:t>
      </w:r>
      <w:r>
        <w:rPr>
          <w:rFonts w:hint="eastAsia"/>
        </w:rPr>
        <w:t>(Screen.Height, Screen.Width)</w:t>
      </w:r>
    </w:p>
    <w:p w:rsidR="007C2305" w:rsidRDefault="002E60CE">
      <w:pPr>
        <w:ind w:left="210" w:right="210"/>
      </w:pPr>
      <w:r>
        <w:rPr>
          <w:rFonts w:hint="eastAsia"/>
        </w:rPr>
        <w:t>C</w:t>
      </w:r>
      <w:r>
        <w:rPr>
          <w:rFonts w:hint="eastAsia"/>
        </w:rPr>
        <w:t>．左下角为原点</w:t>
      </w:r>
      <w:r>
        <w:rPr>
          <w:rFonts w:hint="eastAsia"/>
        </w:rPr>
        <w:t>(0, 0)</w:t>
      </w:r>
      <w:r>
        <w:rPr>
          <w:rFonts w:hint="eastAsia"/>
        </w:rPr>
        <w:t>，右上角为</w:t>
      </w:r>
      <w:r>
        <w:rPr>
          <w:rFonts w:hint="eastAsia"/>
        </w:rPr>
        <w:t>(Screen.Width, Screen.Height)</w:t>
      </w:r>
    </w:p>
    <w:p w:rsidR="007C2305" w:rsidRDefault="002E60CE">
      <w:pPr>
        <w:ind w:left="210" w:right="210"/>
      </w:pPr>
      <w:r>
        <w:rPr>
          <w:rFonts w:hint="eastAsia"/>
        </w:rPr>
        <w:t>D</w:t>
      </w:r>
      <w:r>
        <w:rPr>
          <w:rFonts w:hint="eastAsia"/>
        </w:rPr>
        <w:t>．左上角为原点</w:t>
      </w:r>
      <w:r>
        <w:rPr>
          <w:rFonts w:hint="eastAsia"/>
        </w:rPr>
        <w:t>(0, 0)</w:t>
      </w:r>
      <w:r>
        <w:rPr>
          <w:rFonts w:hint="eastAsia"/>
        </w:rPr>
        <w:t>，右下角为</w:t>
      </w:r>
      <w:r>
        <w:rPr>
          <w:rFonts w:hint="eastAsia"/>
        </w:rPr>
        <w:t>(Screen.Height, Screen.Height)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正确排列出下面</w:t>
      </w:r>
      <w:r>
        <w:rPr>
          <w:rFonts w:hint="eastAsia"/>
          <w:sz w:val="28"/>
          <w:szCs w:val="28"/>
        </w:rPr>
        <w:t>Unity</w:t>
      </w:r>
      <w:r>
        <w:rPr>
          <w:rFonts w:hint="eastAsia"/>
          <w:sz w:val="28"/>
          <w:szCs w:val="28"/>
        </w:rPr>
        <w:t>脚本自带的函数执行顺序</w:t>
      </w:r>
      <w:r>
        <w:rPr>
          <w:rFonts w:hint="eastAsia"/>
          <w:sz w:val="28"/>
          <w:szCs w:val="28"/>
        </w:rPr>
        <w:t>Start</w:t>
      </w:r>
      <w:r>
        <w:rPr>
          <w:rFonts w:hint="eastAsia"/>
          <w:sz w:val="28"/>
          <w:szCs w:val="28"/>
        </w:rPr>
        <w:t>，</w:t>
      </w:r>
      <w:r>
        <w:rPr>
          <w:rFonts w:hint="eastAsia"/>
          <w:sz w:val="28"/>
          <w:szCs w:val="28"/>
        </w:rPr>
        <w:t>Awake</w:t>
      </w:r>
      <w:r>
        <w:rPr>
          <w:rFonts w:hint="eastAsia"/>
          <w:sz w:val="28"/>
          <w:szCs w:val="28"/>
        </w:rPr>
        <w:t>，</w:t>
      </w:r>
      <w:r>
        <w:rPr>
          <w:rFonts w:hint="eastAsia"/>
          <w:sz w:val="28"/>
          <w:szCs w:val="28"/>
        </w:rPr>
        <w:t>Update</w:t>
      </w:r>
      <w:r>
        <w:rPr>
          <w:rFonts w:hint="eastAsia"/>
          <w:sz w:val="28"/>
          <w:szCs w:val="28"/>
        </w:rPr>
        <w:t>，</w:t>
      </w:r>
      <w:r>
        <w:rPr>
          <w:rFonts w:hint="eastAsia"/>
          <w:sz w:val="28"/>
          <w:szCs w:val="28"/>
        </w:rPr>
        <w:t>OnUpdate</w:t>
      </w:r>
      <w:r>
        <w:rPr>
          <w:rFonts w:hint="eastAsia"/>
          <w:sz w:val="28"/>
          <w:szCs w:val="28"/>
        </w:rPr>
        <w:t>，</w:t>
      </w:r>
      <w:r>
        <w:rPr>
          <w:rFonts w:hint="eastAsia"/>
          <w:sz w:val="28"/>
          <w:szCs w:val="28"/>
        </w:rPr>
        <w:t>OnEnable</w:t>
      </w:r>
      <w:r>
        <w:rPr>
          <w:rFonts w:hint="eastAsia"/>
          <w:sz w:val="28"/>
          <w:szCs w:val="28"/>
        </w:rPr>
        <w:t>，</w:t>
      </w:r>
      <w:r>
        <w:rPr>
          <w:rFonts w:hint="eastAsia"/>
          <w:sz w:val="28"/>
          <w:szCs w:val="28"/>
        </w:rPr>
        <w:t>FixedUpdate</w:t>
      </w:r>
      <w:r>
        <w:rPr>
          <w:rFonts w:hint="eastAsia"/>
          <w:sz w:val="28"/>
          <w:szCs w:val="28"/>
        </w:rPr>
        <w:t>，</w:t>
      </w:r>
      <w:r>
        <w:rPr>
          <w:rFonts w:hint="eastAsia"/>
          <w:sz w:val="28"/>
          <w:szCs w:val="28"/>
        </w:rPr>
        <w:t>OnGUI</w:t>
      </w:r>
      <w:r>
        <w:rPr>
          <w:rFonts w:hint="eastAsia"/>
          <w:sz w:val="28"/>
          <w:szCs w:val="28"/>
        </w:rPr>
        <w:t>，</w:t>
      </w:r>
      <w:r>
        <w:rPr>
          <w:rFonts w:hint="eastAsia"/>
          <w:sz w:val="28"/>
          <w:szCs w:val="28"/>
        </w:rPr>
        <w:t>LateUpdate</w:t>
      </w:r>
      <w:r>
        <w:rPr>
          <w:rFonts w:hint="eastAsia"/>
          <w:sz w:val="28"/>
          <w:szCs w:val="28"/>
        </w:rPr>
        <w:t>、</w:t>
      </w:r>
      <w:r>
        <w:rPr>
          <w:rFonts w:hint="eastAsia"/>
          <w:sz w:val="28"/>
          <w:szCs w:val="28"/>
        </w:rPr>
        <w:t>OnDisable</w:t>
      </w:r>
      <w:r>
        <w:rPr>
          <w:rFonts w:hint="eastAsia"/>
          <w:sz w:val="28"/>
          <w:szCs w:val="28"/>
        </w:rPr>
        <w:t>、</w:t>
      </w:r>
      <w:r>
        <w:rPr>
          <w:rFonts w:hint="eastAsia"/>
          <w:sz w:val="28"/>
          <w:szCs w:val="28"/>
        </w:rPr>
        <w:t>OnDestory</w:t>
      </w:r>
      <w:r>
        <w:rPr>
          <w:rFonts w:hint="eastAsia"/>
          <w:sz w:val="28"/>
          <w:szCs w:val="28"/>
        </w:rPr>
        <w:tab/>
      </w:r>
    </w:p>
    <w:p w:rsidR="007C2305" w:rsidRDefault="002E60CE">
      <w:pPr>
        <w:ind w:left="210" w:right="210"/>
      </w:pPr>
      <w:r>
        <w:rPr>
          <w:rFonts w:hint="eastAsia"/>
        </w:rPr>
        <w:t>Awake--&gt;OnEnable--&gt;Start--&gt;Update--&gt;FixedUpdate--&gt;LateUpdate--&gt;OnGUI--&gt;OnDisable --&gt;OnDestory</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sz w:val="28"/>
          <w:szCs w:val="28"/>
        </w:rPr>
        <w:t>Unity</w:t>
      </w:r>
      <w:r>
        <w:rPr>
          <w:rFonts w:hint="eastAsia"/>
          <w:sz w:val="28"/>
          <w:szCs w:val="28"/>
        </w:rPr>
        <w:t>中销毁</w:t>
      </w:r>
      <w:r>
        <w:rPr>
          <w:sz w:val="28"/>
          <w:szCs w:val="28"/>
        </w:rPr>
        <w:t>GameObject</w:t>
      </w:r>
      <w:r>
        <w:rPr>
          <w:rFonts w:hint="eastAsia"/>
          <w:sz w:val="28"/>
          <w:szCs w:val="28"/>
        </w:rPr>
        <w:t>的方式，简述</w:t>
      </w:r>
      <w:r>
        <w:rPr>
          <w:sz w:val="28"/>
          <w:szCs w:val="28"/>
        </w:rPr>
        <w:t>Destroy</w:t>
      </w:r>
      <w:r>
        <w:rPr>
          <w:rFonts w:hint="eastAsia"/>
          <w:sz w:val="28"/>
          <w:szCs w:val="28"/>
        </w:rPr>
        <w:t>和</w:t>
      </w:r>
      <w:r>
        <w:rPr>
          <w:sz w:val="28"/>
          <w:szCs w:val="28"/>
        </w:rPr>
        <w:t>DestroyImmediate</w:t>
      </w:r>
      <w:r>
        <w:rPr>
          <w:rFonts w:hint="eastAsia"/>
          <w:sz w:val="28"/>
          <w:szCs w:val="28"/>
        </w:rPr>
        <w:t>的区别</w:t>
      </w:r>
    </w:p>
    <w:p w:rsidR="007C2305" w:rsidRDefault="002E60CE">
      <w:pPr>
        <w:ind w:left="210" w:right="210"/>
      </w:pPr>
      <w:r>
        <w:t>Destroy</w:t>
      </w:r>
      <w:r>
        <w:rPr>
          <w:rFonts w:hint="eastAsia"/>
        </w:rPr>
        <w:t>销毁场景中的物体，但是内存中它还是存在的，只有当内存不够时，机制才会将它销毁并释放内存。而</w:t>
      </w:r>
      <w:r>
        <w:t>DestroyImmediate</w:t>
      </w:r>
      <w:r>
        <w:rPr>
          <w:rFonts w:hint="eastAsia"/>
        </w:rPr>
        <w:t>会立即将对象销毁，并且将内存释放。</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Unity</w:t>
      </w:r>
      <w:r>
        <w:rPr>
          <w:rFonts w:hint="eastAsia"/>
          <w:sz w:val="28"/>
          <w:szCs w:val="28"/>
        </w:rPr>
        <w:t>中如何派发事件（消息）</w:t>
      </w:r>
    </w:p>
    <w:p w:rsidR="007C2305" w:rsidRDefault="002E60CE">
      <w:pPr>
        <w:ind w:left="210" w:right="210"/>
      </w:pPr>
      <w:r>
        <w:rPr>
          <w:rFonts w:hint="eastAsia"/>
        </w:rPr>
        <w:t>在脚本里的</w:t>
      </w:r>
      <w:r>
        <w:rPr>
          <w:rFonts w:hint="eastAsia"/>
        </w:rPr>
        <w:t>Update</w:t>
      </w:r>
      <w:r>
        <w:rPr>
          <w:rFonts w:hint="eastAsia"/>
        </w:rPr>
        <w:t>函数里调用</w:t>
      </w:r>
      <w:r>
        <w:rPr>
          <w:rFonts w:hint="eastAsia"/>
        </w:rPr>
        <w:t>EventDispatcher.Instance().OnTick();</w:t>
      </w:r>
      <w:r>
        <w:rPr>
          <w:rFonts w:hint="eastAsia"/>
        </w:rPr>
        <w:t>就可以了</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ScriptObject</w:t>
      </w:r>
      <w:r>
        <w:rPr>
          <w:rFonts w:hint="eastAsia"/>
          <w:sz w:val="28"/>
          <w:szCs w:val="28"/>
        </w:rPr>
        <w:t>的作用和使用方式</w:t>
      </w:r>
    </w:p>
    <w:p w:rsidR="007C2305" w:rsidRDefault="002E60CE">
      <w:pPr>
        <w:ind w:left="210" w:right="210"/>
      </w:pPr>
      <w:r>
        <w:rPr>
          <w:rFonts w:hint="eastAsia"/>
        </w:rPr>
        <w:t>ScriptObject</w:t>
      </w:r>
      <w:r>
        <w:rPr>
          <w:rFonts w:hint="eastAsia"/>
        </w:rPr>
        <w:t>类型经常使用于存储一些</w:t>
      </w:r>
      <w:r>
        <w:rPr>
          <w:rFonts w:hint="eastAsia"/>
        </w:rPr>
        <w:t>Unity</w:t>
      </w:r>
      <w:r>
        <w:rPr>
          <w:rFonts w:hint="eastAsia"/>
        </w:rPr>
        <w:t>本身不可以打包的一些</w:t>
      </w:r>
      <w:r>
        <w:rPr>
          <w:rFonts w:hint="eastAsia"/>
        </w:rPr>
        <w:t>object</w:t>
      </w:r>
      <w:r>
        <w:rPr>
          <w:rFonts w:hint="eastAsia"/>
        </w:rPr>
        <w:t>，比如字符串，一些类对象，用这个类型的子类型可以用</w:t>
      </w:r>
      <w:r>
        <w:rPr>
          <w:rFonts w:hint="eastAsia"/>
        </w:rPr>
        <w:t>BuildPipeline</w:t>
      </w:r>
      <w:r>
        <w:rPr>
          <w:rFonts w:hint="eastAsia"/>
        </w:rPr>
        <w:t>打包成</w:t>
      </w:r>
      <w:r>
        <w:rPr>
          <w:rFonts w:hint="eastAsia"/>
        </w:rPr>
        <w:t>assetbundle</w:t>
      </w:r>
      <w:proofErr w:type="gramStart"/>
      <w:r>
        <w:rPr>
          <w:rFonts w:hint="eastAsia"/>
        </w:rPr>
        <w:t>包共后续</w:t>
      </w:r>
      <w:proofErr w:type="gramEnd"/>
      <w:r>
        <w:rPr>
          <w:rFonts w:hint="eastAsia"/>
        </w:rPr>
        <w:t>使用，非常方便。</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如何检测物体是否被其他对象遮挡</w:t>
      </w:r>
    </w:p>
    <w:p w:rsidR="007C2305" w:rsidRDefault="002E60CE">
      <w:pPr>
        <w:ind w:left="210" w:right="210"/>
      </w:pPr>
      <w:r>
        <w:rPr>
          <w:rFonts w:hint="eastAsia"/>
        </w:rPr>
        <w:t>使用射线进行检测</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写一个角色控制器，鼠标控制屏幕晃动，鼠标控制开枪。</w:t>
      </w:r>
    </w:p>
    <w:p w:rsidR="007C2305" w:rsidRDefault="002E60CE">
      <w:pPr>
        <w:ind w:left="210" w:right="210"/>
      </w:pPr>
      <w:proofErr w:type="gramStart"/>
      <w:r>
        <w:t>public</w:t>
      </w:r>
      <w:proofErr w:type="gramEnd"/>
      <w:r>
        <w:t xml:space="preserve"> class Player : MonoBehaviour</w:t>
      </w:r>
      <w:r>
        <w:rPr>
          <w:rFonts w:hint="eastAsia"/>
        </w:rPr>
        <w:t xml:space="preserve"> </w:t>
      </w:r>
      <w:r>
        <w:t>{</w:t>
      </w:r>
    </w:p>
    <w:p w:rsidR="007C2305" w:rsidRDefault="002E60CE">
      <w:pPr>
        <w:ind w:left="210" w:right="210"/>
      </w:pPr>
      <w:r>
        <w:t xml:space="preserve">    </w:t>
      </w:r>
      <w:proofErr w:type="gramStart"/>
      <w:r>
        <w:t>public</w:t>
      </w:r>
      <w:proofErr w:type="gramEnd"/>
      <w:r>
        <w:t xml:space="preserve"> GameObject _prefabBullet;</w:t>
      </w:r>
    </w:p>
    <w:p w:rsidR="007C2305" w:rsidRDefault="002E60CE">
      <w:pPr>
        <w:ind w:left="210" w:right="210"/>
      </w:pPr>
      <w:r>
        <w:t xml:space="preserve">    </w:t>
      </w:r>
      <w:proofErr w:type="gramStart"/>
      <w:r>
        <w:t>private</w:t>
      </w:r>
      <w:proofErr w:type="gramEnd"/>
      <w:r>
        <w:t xml:space="preserve"> float _angleSpeed = 120f;</w:t>
      </w:r>
    </w:p>
    <w:p w:rsidR="007C2305" w:rsidRDefault="002E60CE">
      <w:pPr>
        <w:ind w:left="210" w:right="210" w:firstLine="420"/>
      </w:pPr>
      <w:r>
        <w:rPr>
          <w:rFonts w:hint="eastAsia"/>
        </w:rPr>
        <w:t xml:space="preserve">    </w:t>
      </w:r>
      <w:proofErr w:type="gramStart"/>
      <w:r>
        <w:t>void</w:t>
      </w:r>
      <w:proofErr w:type="gramEnd"/>
      <w:r>
        <w:t xml:space="preserve"> Update() {</w:t>
      </w:r>
    </w:p>
    <w:p w:rsidR="007C2305" w:rsidRDefault="002E60CE">
      <w:pPr>
        <w:ind w:left="210" w:right="210" w:firstLine="420"/>
      </w:pPr>
      <w:r>
        <w:rPr>
          <w:rFonts w:hint="eastAsia"/>
        </w:rPr>
        <w:t xml:space="preserve">        </w:t>
      </w:r>
      <w:proofErr w:type="gramStart"/>
      <w:r>
        <w:rPr>
          <w:rFonts w:hint="eastAsia"/>
        </w:rPr>
        <w:t>float</w:t>
      </w:r>
      <w:proofErr w:type="gramEnd"/>
      <w:r>
        <w:rPr>
          <w:rFonts w:hint="eastAsia"/>
        </w:rPr>
        <w:t xml:space="preserve"> eularY = </w:t>
      </w:r>
      <w:r>
        <w:t>Input.GetAxis("Mouse X") * _angleSpeed * Time.deltaTime</w:t>
      </w:r>
      <w:r>
        <w:rPr>
          <w:rFonts w:hint="eastAsia"/>
        </w:rPr>
        <w:t>;</w:t>
      </w:r>
    </w:p>
    <w:p w:rsidR="007C2305" w:rsidRDefault="002E60CE">
      <w:pPr>
        <w:ind w:left="210" w:right="210"/>
      </w:pPr>
      <w:r>
        <w:t xml:space="preserve">        </w:t>
      </w:r>
      <w:proofErr w:type="gramStart"/>
      <w:r>
        <w:t>transform.Rotate(</w:t>
      </w:r>
      <w:proofErr w:type="gramEnd"/>
      <w:r>
        <w:t>new Vector3(0,</w:t>
      </w:r>
      <w:r>
        <w:rPr>
          <w:rFonts w:hint="eastAsia"/>
        </w:rPr>
        <w:t xml:space="preserve"> eularY</w:t>
      </w:r>
      <w:r>
        <w:t>, 0));</w:t>
      </w:r>
    </w:p>
    <w:p w:rsidR="007C2305" w:rsidRDefault="002E60CE">
      <w:pPr>
        <w:ind w:left="210" w:right="210"/>
      </w:pPr>
      <w:r>
        <w:t xml:space="preserve">        </w:t>
      </w:r>
      <w:proofErr w:type="gramStart"/>
      <w:r>
        <w:t>if</w:t>
      </w:r>
      <w:proofErr w:type="gramEnd"/>
      <w:r>
        <w:t xml:space="preserve"> (Input.GetMouseButtonDown(0)) {</w:t>
      </w:r>
    </w:p>
    <w:p w:rsidR="007C2305" w:rsidRDefault="002E60CE">
      <w:pPr>
        <w:ind w:left="210" w:right="210"/>
      </w:pPr>
      <w:r>
        <w:t xml:space="preserve">            </w:t>
      </w:r>
      <w:proofErr w:type="gramStart"/>
      <w:r>
        <w:t>Instantiate(</w:t>
      </w:r>
      <w:proofErr w:type="gramEnd"/>
      <w:r>
        <w:t>_prefabBullet, transform.position, transform.rotation);</w:t>
      </w:r>
    </w:p>
    <w:p w:rsidR="007C2305" w:rsidRDefault="002E60CE">
      <w:pPr>
        <w:ind w:left="210" w:right="210"/>
      </w:pPr>
      <w:r>
        <w:t xml:space="preserve">        }</w:t>
      </w:r>
    </w:p>
    <w:p w:rsidR="007C2305" w:rsidRDefault="002E60CE">
      <w:pPr>
        <w:ind w:left="210" w:right="210"/>
      </w:pPr>
      <w:r>
        <w:t xml:space="preserve">    }</w:t>
      </w:r>
    </w:p>
    <w:p w:rsidR="007C2305" w:rsidRDefault="002E60CE">
      <w:pPr>
        <w:ind w:left="21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敌人</w:t>
      </w:r>
      <w:r>
        <w:rPr>
          <w:rFonts w:hint="eastAsia"/>
          <w:sz w:val="28"/>
          <w:szCs w:val="28"/>
        </w:rPr>
        <w:t>AI</w:t>
      </w:r>
      <w:r>
        <w:rPr>
          <w:rFonts w:hint="eastAsia"/>
          <w:sz w:val="28"/>
          <w:szCs w:val="28"/>
        </w:rPr>
        <w:t>，有各种状态，实现各种状态之间的切换。</w:t>
      </w:r>
    </w:p>
    <w:p w:rsidR="007C2305" w:rsidRDefault="002E60CE">
      <w:pPr>
        <w:ind w:left="210" w:right="210"/>
      </w:pPr>
      <w:r>
        <w:rPr>
          <w:rFonts w:hint="eastAsia"/>
        </w:rPr>
        <w:t>通过状态机来实现各种状态之间的切换</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1.</w:t>
      </w:r>
      <w:r>
        <w:rPr>
          <w:rFonts w:hint="eastAsia"/>
          <w:sz w:val="28"/>
          <w:szCs w:val="28"/>
        </w:rPr>
        <w:t>写一个角色控制器，鼠标控制屏幕晃动，鼠标控制开枪。</w:t>
      </w:r>
    </w:p>
    <w:p w:rsidR="007C2305" w:rsidRDefault="002E60CE">
      <w:pPr>
        <w:ind w:left="210" w:right="210"/>
        <w:rPr>
          <w:rFonts w:ascii="Cambria" w:hAnsi="Cambria"/>
          <w:b/>
          <w:bCs/>
          <w:sz w:val="28"/>
          <w:szCs w:val="28"/>
        </w:rPr>
      </w:pPr>
      <w:r>
        <w:rPr>
          <w:rFonts w:ascii="Cambria" w:hAnsi="Cambria" w:hint="eastAsia"/>
          <w:b/>
          <w:bCs/>
          <w:sz w:val="28"/>
          <w:szCs w:val="28"/>
        </w:rPr>
        <w:t>2.</w:t>
      </w:r>
      <w:r>
        <w:rPr>
          <w:rFonts w:ascii="Cambria" w:hAnsi="Cambria" w:hint="eastAsia"/>
          <w:b/>
          <w:bCs/>
          <w:sz w:val="28"/>
          <w:szCs w:val="28"/>
        </w:rPr>
        <w:t>敌人</w:t>
      </w:r>
      <w:r>
        <w:rPr>
          <w:rFonts w:ascii="Cambria" w:hAnsi="Cambria" w:hint="eastAsia"/>
          <w:b/>
          <w:bCs/>
          <w:sz w:val="28"/>
          <w:szCs w:val="28"/>
        </w:rPr>
        <w:t>AI</w:t>
      </w:r>
      <w:r>
        <w:rPr>
          <w:rFonts w:ascii="Cambria" w:hAnsi="Cambria" w:hint="eastAsia"/>
          <w:b/>
          <w:bCs/>
          <w:sz w:val="28"/>
          <w:szCs w:val="28"/>
        </w:rPr>
        <w:t>，有各种状态，实现各种状态之间的切换。</w:t>
      </w:r>
    </w:p>
    <w:p w:rsidR="007C2305" w:rsidRDefault="002E60CE">
      <w:pPr>
        <w:ind w:left="210" w:right="210"/>
        <w:rPr>
          <w:rFonts w:ascii="Cambria" w:hAnsi="Cambria"/>
          <w:b/>
          <w:bCs/>
          <w:sz w:val="28"/>
          <w:szCs w:val="28"/>
        </w:rPr>
      </w:pPr>
      <w:r>
        <w:rPr>
          <w:rFonts w:ascii="Cambria" w:hAnsi="Cambria" w:hint="eastAsia"/>
          <w:b/>
          <w:bCs/>
          <w:sz w:val="28"/>
          <w:szCs w:val="28"/>
        </w:rPr>
        <w:t>3.</w:t>
      </w:r>
      <w:r>
        <w:rPr>
          <w:rFonts w:ascii="Cambria" w:hAnsi="Cambria" w:hint="eastAsia"/>
          <w:b/>
          <w:bCs/>
          <w:sz w:val="28"/>
          <w:szCs w:val="28"/>
        </w:rPr>
        <w:t>敌人会和主角对抗，敌人被打到之后，会闪一次红色，然后红色比例提升</w:t>
      </w:r>
      <w:r>
        <w:rPr>
          <w:rFonts w:ascii="Cambria" w:hAnsi="Cambria" w:hint="eastAsia"/>
          <w:b/>
          <w:bCs/>
          <w:sz w:val="28"/>
          <w:szCs w:val="28"/>
        </w:rPr>
        <w:t>10%</w:t>
      </w:r>
      <w:r>
        <w:rPr>
          <w:rFonts w:ascii="Cambria" w:hAnsi="Cambria" w:hint="eastAsia"/>
          <w:b/>
          <w:bCs/>
          <w:sz w:val="28"/>
          <w:szCs w:val="28"/>
        </w:rPr>
        <w:t>，</w:t>
      </w:r>
      <w:r>
        <w:rPr>
          <w:rFonts w:ascii="Cambria" w:hAnsi="Cambria" w:hint="eastAsia"/>
          <w:b/>
          <w:bCs/>
          <w:sz w:val="28"/>
          <w:szCs w:val="28"/>
        </w:rPr>
        <w:t>10</w:t>
      </w:r>
      <w:r>
        <w:rPr>
          <w:rFonts w:ascii="Cambria" w:hAnsi="Cambria" w:hint="eastAsia"/>
          <w:b/>
          <w:bCs/>
          <w:sz w:val="28"/>
          <w:szCs w:val="28"/>
        </w:rPr>
        <w:t>次攻击之后，成红色。</w:t>
      </w:r>
    </w:p>
    <w:p w:rsidR="007C2305" w:rsidRDefault="002E60CE">
      <w:pPr>
        <w:ind w:left="210" w:right="210"/>
        <w:rPr>
          <w:rFonts w:ascii="Cambria" w:hAnsi="Cambria"/>
          <w:b/>
          <w:bCs/>
          <w:sz w:val="28"/>
          <w:szCs w:val="28"/>
        </w:rPr>
      </w:pPr>
      <w:r>
        <w:rPr>
          <w:rFonts w:ascii="Cambria" w:hAnsi="Cambria" w:hint="eastAsia"/>
          <w:b/>
          <w:bCs/>
          <w:sz w:val="28"/>
          <w:szCs w:val="28"/>
        </w:rPr>
        <w:t>4.</w:t>
      </w:r>
      <w:r>
        <w:rPr>
          <w:rFonts w:ascii="Cambria" w:hAnsi="Cambria" w:hint="eastAsia"/>
          <w:b/>
          <w:bCs/>
          <w:sz w:val="28"/>
          <w:szCs w:val="28"/>
        </w:rPr>
        <w:t>敌人会自动攻击主角，主角也会有颜色变化。</w:t>
      </w:r>
    </w:p>
    <w:p w:rsidR="007C2305" w:rsidRDefault="002E60CE">
      <w:pPr>
        <w:ind w:left="210" w:right="210"/>
        <w:rPr>
          <w:rFonts w:ascii="Cambria" w:hAnsi="Cambria"/>
          <w:b/>
          <w:bCs/>
          <w:sz w:val="28"/>
          <w:szCs w:val="28"/>
        </w:rPr>
      </w:pPr>
      <w:r>
        <w:rPr>
          <w:rFonts w:ascii="Cambria" w:hAnsi="Cambria" w:hint="eastAsia"/>
          <w:b/>
          <w:bCs/>
          <w:sz w:val="28"/>
          <w:szCs w:val="28"/>
        </w:rPr>
        <w:t>5.</w:t>
      </w:r>
      <w:r>
        <w:rPr>
          <w:rFonts w:ascii="Cambria" w:hAnsi="Cambria" w:hint="eastAsia"/>
          <w:b/>
          <w:bCs/>
          <w:sz w:val="28"/>
          <w:szCs w:val="28"/>
        </w:rPr>
        <w:t>敌人会在范围内巡逻。</w:t>
      </w:r>
    </w:p>
    <w:p w:rsidR="007C2305" w:rsidRDefault="002E60CE">
      <w:pPr>
        <w:ind w:left="210" w:right="210"/>
        <w:rPr>
          <w:rFonts w:ascii="Cambria" w:hAnsi="Cambria"/>
          <w:b/>
          <w:bCs/>
          <w:sz w:val="28"/>
          <w:szCs w:val="28"/>
        </w:rPr>
      </w:pPr>
      <w:r>
        <w:rPr>
          <w:rFonts w:ascii="Cambria" w:hAnsi="Cambria" w:hint="eastAsia"/>
          <w:b/>
          <w:bCs/>
          <w:sz w:val="28"/>
          <w:szCs w:val="28"/>
        </w:rPr>
        <w:t>6.UI</w:t>
      </w:r>
      <w:r>
        <w:rPr>
          <w:rFonts w:ascii="Cambria" w:hAnsi="Cambria" w:hint="eastAsia"/>
          <w:b/>
          <w:bCs/>
          <w:sz w:val="28"/>
          <w:szCs w:val="28"/>
        </w:rPr>
        <w:t>，左边显示</w:t>
      </w:r>
      <w:r>
        <w:rPr>
          <w:rFonts w:ascii="Cambria" w:hAnsi="Cambria" w:hint="eastAsia"/>
          <w:b/>
          <w:bCs/>
          <w:sz w:val="28"/>
          <w:szCs w:val="28"/>
        </w:rPr>
        <w:t>8</w:t>
      </w:r>
      <w:r>
        <w:rPr>
          <w:rFonts w:ascii="Cambria" w:hAnsi="Cambria" w:hint="eastAsia"/>
          <w:b/>
          <w:bCs/>
          <w:sz w:val="28"/>
          <w:szCs w:val="28"/>
        </w:rPr>
        <w:t>个</w:t>
      </w:r>
      <w:r>
        <w:rPr>
          <w:rFonts w:ascii="Cambria" w:hAnsi="Cambria" w:hint="eastAsia"/>
          <w:b/>
          <w:bCs/>
          <w:sz w:val="28"/>
          <w:szCs w:val="28"/>
        </w:rPr>
        <w:t>AI</w:t>
      </w:r>
      <w:r>
        <w:rPr>
          <w:rFonts w:ascii="Cambria" w:hAnsi="Cambria" w:hint="eastAsia"/>
          <w:b/>
          <w:bCs/>
          <w:sz w:val="28"/>
          <w:szCs w:val="28"/>
        </w:rPr>
        <w:t>的被攻击次数，右边显示</w:t>
      </w:r>
      <w:r>
        <w:rPr>
          <w:rFonts w:ascii="Cambria" w:hAnsi="Cambria" w:hint="eastAsia"/>
          <w:b/>
          <w:bCs/>
          <w:sz w:val="28"/>
          <w:szCs w:val="28"/>
        </w:rPr>
        <w:t>AI</w:t>
      </w:r>
      <w:r>
        <w:rPr>
          <w:rFonts w:ascii="Cambria" w:hAnsi="Cambria" w:hint="eastAsia"/>
          <w:b/>
          <w:bCs/>
          <w:sz w:val="28"/>
          <w:szCs w:val="28"/>
        </w:rPr>
        <w:t>的攻击次数排序。</w:t>
      </w:r>
    </w:p>
    <w:p w:rsidR="007C2305" w:rsidRDefault="002E60CE" w:rsidP="002E60CE">
      <w:pPr>
        <w:autoSpaceDE w:val="0"/>
        <w:autoSpaceDN w:val="0"/>
        <w:adjustRightInd w:val="0"/>
        <w:ind w:leftChars="0" w:left="0" w:right="210"/>
        <w:jc w:val="left"/>
      </w:pPr>
      <w:proofErr w:type="gramStart"/>
      <w:r>
        <w:t>public</w:t>
      </w:r>
      <w:proofErr w:type="gramEnd"/>
      <w:r>
        <w:t xml:space="preserve"> class Player : MonoBehaviour {</w:t>
      </w:r>
    </w:p>
    <w:p w:rsidR="007C2305" w:rsidRDefault="002E60CE" w:rsidP="002E60CE">
      <w:pPr>
        <w:autoSpaceDE w:val="0"/>
        <w:autoSpaceDN w:val="0"/>
        <w:adjustRightInd w:val="0"/>
        <w:ind w:leftChars="0" w:left="0" w:right="210"/>
        <w:jc w:val="left"/>
      </w:pPr>
      <w:r>
        <w:t xml:space="preserve">    </w:t>
      </w:r>
      <w:proofErr w:type="gramStart"/>
      <w:r>
        <w:t>public</w:t>
      </w:r>
      <w:proofErr w:type="gramEnd"/>
      <w:r>
        <w:t xml:space="preserve"> Camera _camera;</w:t>
      </w:r>
    </w:p>
    <w:p w:rsidR="007C2305" w:rsidRDefault="002E60CE" w:rsidP="002E60CE">
      <w:pPr>
        <w:autoSpaceDE w:val="0"/>
        <w:autoSpaceDN w:val="0"/>
        <w:adjustRightInd w:val="0"/>
        <w:ind w:leftChars="0" w:left="0" w:right="210"/>
        <w:jc w:val="left"/>
      </w:pPr>
      <w:r>
        <w:t xml:space="preserve">    </w:t>
      </w:r>
      <w:proofErr w:type="gramStart"/>
      <w:r>
        <w:t>public</w:t>
      </w:r>
      <w:proofErr w:type="gramEnd"/>
      <w:r>
        <w:t xml:space="preserve"> GameObject _prefabBullet;</w:t>
      </w:r>
    </w:p>
    <w:p w:rsidR="007C2305" w:rsidRDefault="002E60CE" w:rsidP="002E60CE">
      <w:pPr>
        <w:autoSpaceDE w:val="0"/>
        <w:autoSpaceDN w:val="0"/>
        <w:adjustRightInd w:val="0"/>
        <w:ind w:leftChars="0" w:left="0" w:right="210"/>
        <w:jc w:val="left"/>
      </w:pPr>
      <w:r>
        <w:t xml:space="preserve">    </w:t>
      </w:r>
      <w:proofErr w:type="gramStart"/>
      <w:r>
        <w:t>private</w:t>
      </w:r>
      <w:proofErr w:type="gramEnd"/>
      <w:r>
        <w:t xml:space="preserve"> float _angleSpeed = 120f;</w:t>
      </w:r>
    </w:p>
    <w:p w:rsidR="007C2305" w:rsidRDefault="002E60CE" w:rsidP="002E60CE">
      <w:pPr>
        <w:autoSpaceDE w:val="0"/>
        <w:autoSpaceDN w:val="0"/>
        <w:adjustRightInd w:val="0"/>
        <w:ind w:leftChars="0" w:left="0" w:right="210"/>
        <w:jc w:val="left"/>
      </w:pPr>
      <w:r>
        <w:t xml:space="preserve">    //</w:t>
      </w:r>
      <w:r>
        <w:t>生命值</w:t>
      </w:r>
    </w:p>
    <w:p w:rsidR="007C2305" w:rsidRDefault="002E60CE" w:rsidP="002E60CE">
      <w:pPr>
        <w:autoSpaceDE w:val="0"/>
        <w:autoSpaceDN w:val="0"/>
        <w:adjustRightInd w:val="0"/>
        <w:ind w:leftChars="0" w:left="0" w:right="210"/>
        <w:jc w:val="left"/>
      </w:pPr>
      <w:r>
        <w:t xml:space="preserve">    </w:t>
      </w:r>
      <w:proofErr w:type="gramStart"/>
      <w:r>
        <w:t>private</w:t>
      </w:r>
      <w:proofErr w:type="gramEnd"/>
      <w:r>
        <w:t xml:space="preserve"> int _life = 10;</w:t>
      </w:r>
    </w:p>
    <w:p w:rsidR="007C2305" w:rsidRDefault="002E60CE" w:rsidP="002E60CE">
      <w:pPr>
        <w:autoSpaceDE w:val="0"/>
        <w:autoSpaceDN w:val="0"/>
        <w:adjustRightInd w:val="0"/>
        <w:ind w:leftChars="0" w:left="0" w:right="210"/>
        <w:jc w:val="left"/>
      </w:pPr>
      <w:r>
        <w:t xml:space="preserve">    //</w:t>
      </w:r>
      <w:r>
        <w:t>玩家的状态</w:t>
      </w:r>
    </w:p>
    <w:p w:rsidR="007C2305" w:rsidRDefault="002E60CE" w:rsidP="002E60CE">
      <w:pPr>
        <w:autoSpaceDE w:val="0"/>
        <w:autoSpaceDN w:val="0"/>
        <w:adjustRightInd w:val="0"/>
        <w:ind w:leftChars="0" w:left="0" w:right="210"/>
        <w:jc w:val="left"/>
      </w:pPr>
      <w:r>
        <w:t xml:space="preserve">    </w:t>
      </w:r>
      <w:proofErr w:type="gramStart"/>
      <w:r>
        <w:t>private</w:t>
      </w:r>
      <w:proofErr w:type="gramEnd"/>
      <w:r>
        <w:t xml:space="preserve"> bool _state = false;</w:t>
      </w:r>
    </w:p>
    <w:p w:rsidR="007C2305" w:rsidRDefault="002E60CE" w:rsidP="002E60CE">
      <w:pPr>
        <w:autoSpaceDE w:val="0"/>
        <w:autoSpaceDN w:val="0"/>
        <w:adjustRightInd w:val="0"/>
        <w:ind w:leftChars="0" w:left="0" w:right="210"/>
        <w:jc w:val="left"/>
      </w:pPr>
      <w:r>
        <w:t xml:space="preserve">    //</w:t>
      </w:r>
      <w:r>
        <w:t>是否被打到</w:t>
      </w:r>
    </w:p>
    <w:p w:rsidR="007C2305" w:rsidRDefault="002E60CE" w:rsidP="002E60CE">
      <w:pPr>
        <w:autoSpaceDE w:val="0"/>
        <w:autoSpaceDN w:val="0"/>
        <w:adjustRightInd w:val="0"/>
        <w:ind w:leftChars="0" w:left="0" w:right="210"/>
        <w:jc w:val="left"/>
      </w:pPr>
      <w:r>
        <w:t xml:space="preserve">    </w:t>
      </w:r>
      <w:proofErr w:type="gramStart"/>
      <w:r>
        <w:t>public</w:t>
      </w:r>
      <w:proofErr w:type="gramEnd"/>
      <w:r>
        <w:t xml:space="preserve"> void IsState() {</w:t>
      </w:r>
    </w:p>
    <w:p w:rsidR="007C2305" w:rsidRDefault="002E60CE" w:rsidP="002E60CE">
      <w:pPr>
        <w:autoSpaceDE w:val="0"/>
        <w:autoSpaceDN w:val="0"/>
        <w:adjustRightInd w:val="0"/>
        <w:ind w:leftChars="0" w:left="0" w:right="210"/>
        <w:jc w:val="left"/>
      </w:pPr>
      <w:r>
        <w:t xml:space="preserve">        </w:t>
      </w:r>
      <w:proofErr w:type="gramStart"/>
      <w:r>
        <w:t>if</w:t>
      </w:r>
      <w:proofErr w:type="gramEnd"/>
      <w:r>
        <w:t xml:space="preserve"> (_state &amp;&amp; _life &gt; 0) {</w:t>
      </w:r>
    </w:p>
    <w:p w:rsidR="007C2305" w:rsidRDefault="002E60CE" w:rsidP="002E60CE">
      <w:pPr>
        <w:autoSpaceDE w:val="0"/>
        <w:autoSpaceDN w:val="0"/>
        <w:adjustRightInd w:val="0"/>
        <w:ind w:leftChars="0" w:left="0" w:right="210"/>
        <w:jc w:val="left"/>
      </w:pPr>
      <w:r>
        <w:t xml:space="preserve">            _life -= 1;</w:t>
      </w:r>
    </w:p>
    <w:p w:rsidR="007C2305" w:rsidRDefault="002E60CE" w:rsidP="002E60CE">
      <w:pPr>
        <w:autoSpaceDE w:val="0"/>
        <w:autoSpaceDN w:val="0"/>
        <w:adjustRightInd w:val="0"/>
        <w:ind w:leftChars="0" w:left="0" w:right="210"/>
        <w:jc w:val="left"/>
      </w:pPr>
      <w:r>
        <w:t xml:space="preserve">            _state = false;</w:t>
      </w:r>
    </w:p>
    <w:p w:rsidR="007C2305" w:rsidRDefault="002E60CE" w:rsidP="002E60CE">
      <w:pPr>
        <w:autoSpaceDE w:val="0"/>
        <w:autoSpaceDN w:val="0"/>
        <w:adjustRightInd w:val="0"/>
        <w:ind w:leftChars="0" w:left="0" w:right="210"/>
        <w:jc w:val="left"/>
      </w:pPr>
      <w:r>
        <w:t xml:space="preserve">        } else {</w:t>
      </w:r>
    </w:p>
    <w:p w:rsidR="007C2305" w:rsidRDefault="002E60CE" w:rsidP="002E60CE">
      <w:pPr>
        <w:autoSpaceDE w:val="0"/>
        <w:autoSpaceDN w:val="0"/>
        <w:adjustRightInd w:val="0"/>
        <w:ind w:leftChars="0" w:left="0" w:right="210"/>
        <w:jc w:val="left"/>
      </w:pPr>
      <w:r>
        <w:t xml:space="preserve">            _state = true;</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firstLine="360"/>
        <w:jc w:val="left"/>
      </w:pPr>
      <w:r>
        <w:rPr>
          <w:rFonts w:hint="eastAsia"/>
        </w:rPr>
        <w:t xml:space="preserve">    </w:t>
      </w:r>
      <w:proofErr w:type="gramStart"/>
      <w:r>
        <w:t>public</w:t>
      </w:r>
      <w:proofErr w:type="gramEnd"/>
      <w:r>
        <w:t xml:space="preserve"> void RoleRotate() {</w:t>
      </w:r>
    </w:p>
    <w:p w:rsidR="007C2305" w:rsidRDefault="002E60CE">
      <w:pPr>
        <w:ind w:left="210" w:right="210" w:firstLine="420"/>
      </w:pPr>
      <w:r>
        <w:rPr>
          <w:rFonts w:hint="eastAsia"/>
        </w:rPr>
        <w:t xml:space="preserve">        </w:t>
      </w:r>
      <w:proofErr w:type="gramStart"/>
      <w:r>
        <w:rPr>
          <w:rFonts w:hint="eastAsia"/>
        </w:rPr>
        <w:t>float</w:t>
      </w:r>
      <w:proofErr w:type="gramEnd"/>
      <w:r>
        <w:rPr>
          <w:rFonts w:hint="eastAsia"/>
        </w:rPr>
        <w:t xml:space="preserve"> eularY = </w:t>
      </w:r>
      <w:r>
        <w:t>Input.GetAxis("Mouse X") * _angleSpeed * Time.deltaTime</w:t>
      </w:r>
      <w:r>
        <w:rPr>
          <w:rFonts w:hint="eastAsia"/>
        </w:rPr>
        <w:t>;</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r>
        <w:t>风发射子弹</w:t>
      </w:r>
    </w:p>
    <w:p w:rsidR="007C2305" w:rsidRDefault="002E60CE" w:rsidP="002E60CE">
      <w:pPr>
        <w:autoSpaceDE w:val="0"/>
        <w:autoSpaceDN w:val="0"/>
        <w:adjustRightInd w:val="0"/>
        <w:ind w:leftChars="0" w:left="0" w:right="210"/>
        <w:jc w:val="left"/>
      </w:pPr>
      <w:r>
        <w:t xml:space="preserve">    </w:t>
      </w:r>
      <w:proofErr w:type="gramStart"/>
      <w:r>
        <w:t>public</w:t>
      </w:r>
      <w:proofErr w:type="gramEnd"/>
      <w:r>
        <w:t xml:space="preserve"> void RoleShoot() {</w:t>
      </w:r>
    </w:p>
    <w:p w:rsidR="007C2305" w:rsidRDefault="002E60CE" w:rsidP="002E60CE">
      <w:pPr>
        <w:autoSpaceDE w:val="0"/>
        <w:autoSpaceDN w:val="0"/>
        <w:adjustRightInd w:val="0"/>
        <w:ind w:leftChars="0" w:left="0" w:right="210"/>
        <w:jc w:val="left"/>
      </w:pPr>
      <w:r>
        <w:t xml:space="preserve">        </w:t>
      </w:r>
      <w:proofErr w:type="gramStart"/>
      <w:r>
        <w:t>if</w:t>
      </w:r>
      <w:proofErr w:type="gramEnd"/>
      <w:r>
        <w:t xml:space="preserve"> (Input.GetMouseButtonDown(0)) {</w:t>
      </w:r>
    </w:p>
    <w:p w:rsidR="007C2305" w:rsidRDefault="002E60CE" w:rsidP="002E60CE">
      <w:pPr>
        <w:autoSpaceDE w:val="0"/>
        <w:autoSpaceDN w:val="0"/>
        <w:adjustRightInd w:val="0"/>
        <w:ind w:leftChars="0" w:left="0" w:right="210"/>
        <w:jc w:val="left"/>
      </w:pPr>
      <w:r>
        <w:t xml:space="preserve">            </w:t>
      </w:r>
      <w:proofErr w:type="gramStart"/>
      <w:r>
        <w:t>Instantiate(</w:t>
      </w:r>
      <w:proofErr w:type="gramEnd"/>
      <w:r>
        <w:t>_prefabBullet, transform.position, transform.rotation);</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w:t>
      </w:r>
    </w:p>
    <w:p w:rsidR="007C2305" w:rsidRDefault="002E60CE" w:rsidP="002E60CE">
      <w:pPr>
        <w:autoSpaceDE w:val="0"/>
        <w:autoSpaceDN w:val="0"/>
        <w:adjustRightInd w:val="0"/>
        <w:ind w:leftChars="0" w:left="0" w:right="210"/>
        <w:jc w:val="left"/>
      </w:pPr>
      <w:proofErr w:type="gramStart"/>
      <w:r>
        <w:t>public</w:t>
      </w:r>
      <w:proofErr w:type="gramEnd"/>
      <w:r>
        <w:t xml:space="preserve"> class Enemy : MonoBehaviour {</w:t>
      </w:r>
    </w:p>
    <w:p w:rsidR="007C2305" w:rsidRDefault="002E60CE" w:rsidP="002E60CE">
      <w:pPr>
        <w:autoSpaceDE w:val="0"/>
        <w:autoSpaceDN w:val="0"/>
        <w:adjustRightInd w:val="0"/>
        <w:ind w:leftChars="0" w:left="0" w:right="210"/>
        <w:jc w:val="left"/>
      </w:pPr>
      <w:r>
        <w:t xml:space="preserve">    //</w:t>
      </w:r>
      <w:r>
        <w:t>敌人被打到状态</w:t>
      </w:r>
    </w:p>
    <w:p w:rsidR="007C2305" w:rsidRDefault="002E60CE" w:rsidP="002E60CE">
      <w:pPr>
        <w:autoSpaceDE w:val="0"/>
        <w:autoSpaceDN w:val="0"/>
        <w:adjustRightInd w:val="0"/>
        <w:ind w:leftChars="0" w:left="0" w:right="210"/>
        <w:jc w:val="left"/>
      </w:pPr>
      <w:r>
        <w:t xml:space="preserve">    </w:t>
      </w:r>
      <w:proofErr w:type="gramStart"/>
      <w:r>
        <w:t>private</w:t>
      </w:r>
      <w:proofErr w:type="gramEnd"/>
      <w:r>
        <w:t xml:space="preserve"> bool _state = false;</w:t>
      </w:r>
    </w:p>
    <w:p w:rsidR="007C2305" w:rsidRDefault="002E60CE" w:rsidP="002E60CE">
      <w:pPr>
        <w:autoSpaceDE w:val="0"/>
        <w:autoSpaceDN w:val="0"/>
        <w:adjustRightInd w:val="0"/>
        <w:ind w:leftChars="0" w:left="0" w:right="210"/>
        <w:jc w:val="left"/>
      </w:pPr>
      <w:r>
        <w:lastRenderedPageBreak/>
        <w:t xml:space="preserve">    //</w:t>
      </w:r>
      <w:r>
        <w:t>玩家与敌人距离</w:t>
      </w:r>
    </w:p>
    <w:p w:rsidR="007C2305" w:rsidRDefault="002E60CE" w:rsidP="002E60CE">
      <w:pPr>
        <w:autoSpaceDE w:val="0"/>
        <w:autoSpaceDN w:val="0"/>
        <w:adjustRightInd w:val="0"/>
        <w:ind w:leftChars="0" w:left="0" w:right="210"/>
        <w:jc w:val="left"/>
      </w:pPr>
      <w:r>
        <w:t xml:space="preserve">    </w:t>
      </w:r>
      <w:proofErr w:type="gramStart"/>
      <w:r>
        <w:t>private</w:t>
      </w:r>
      <w:proofErr w:type="gramEnd"/>
      <w:r>
        <w:t xml:space="preserve"> float _distance;</w:t>
      </w:r>
    </w:p>
    <w:p w:rsidR="007C2305" w:rsidRDefault="002E60CE" w:rsidP="002E60CE">
      <w:pPr>
        <w:autoSpaceDE w:val="0"/>
        <w:autoSpaceDN w:val="0"/>
        <w:adjustRightInd w:val="0"/>
        <w:ind w:leftChars="0" w:left="0" w:right="210"/>
        <w:jc w:val="left"/>
      </w:pPr>
      <w:r>
        <w:t xml:space="preserve">    //</w:t>
      </w:r>
      <w:r>
        <w:t>角色</w:t>
      </w:r>
    </w:p>
    <w:p w:rsidR="007C2305" w:rsidRDefault="002E60CE" w:rsidP="002E60CE">
      <w:pPr>
        <w:autoSpaceDE w:val="0"/>
        <w:autoSpaceDN w:val="0"/>
        <w:adjustRightInd w:val="0"/>
        <w:ind w:leftChars="0" w:left="0" w:right="210"/>
        <w:jc w:val="left"/>
      </w:pPr>
      <w:r>
        <w:t xml:space="preserve">    </w:t>
      </w:r>
      <w:proofErr w:type="gramStart"/>
      <w:r>
        <w:t>public</w:t>
      </w:r>
      <w:proofErr w:type="gramEnd"/>
      <w:r>
        <w:t xml:space="preserve"> GameObject _role;</w:t>
      </w:r>
    </w:p>
    <w:p w:rsidR="007C2305" w:rsidRDefault="002E60CE" w:rsidP="002E60CE">
      <w:pPr>
        <w:autoSpaceDE w:val="0"/>
        <w:autoSpaceDN w:val="0"/>
        <w:adjustRightInd w:val="0"/>
        <w:ind w:leftChars="0" w:left="0" w:right="210"/>
        <w:jc w:val="left"/>
      </w:pPr>
      <w:r>
        <w:t xml:space="preserve">    //</w:t>
      </w:r>
      <w:r>
        <w:t>生命值</w:t>
      </w:r>
    </w:p>
    <w:p w:rsidR="007C2305" w:rsidRDefault="002E60CE" w:rsidP="002E60CE">
      <w:pPr>
        <w:autoSpaceDE w:val="0"/>
        <w:autoSpaceDN w:val="0"/>
        <w:adjustRightInd w:val="0"/>
        <w:ind w:leftChars="0" w:left="0" w:right="210"/>
        <w:jc w:val="left"/>
      </w:pPr>
      <w:r>
        <w:t xml:space="preserve">    </w:t>
      </w:r>
      <w:proofErr w:type="gramStart"/>
      <w:r>
        <w:t>private</w:t>
      </w:r>
      <w:proofErr w:type="gramEnd"/>
      <w:r>
        <w:t xml:space="preserve"> int _life = 10;</w:t>
      </w:r>
    </w:p>
    <w:p w:rsidR="007C2305" w:rsidRDefault="002E60CE" w:rsidP="002E60CE">
      <w:pPr>
        <w:autoSpaceDE w:val="0"/>
        <w:autoSpaceDN w:val="0"/>
        <w:adjustRightInd w:val="0"/>
        <w:ind w:leftChars="0" w:left="0" w:right="210"/>
        <w:jc w:val="left"/>
      </w:pPr>
      <w:r>
        <w:t xml:space="preserve">    //</w:t>
      </w:r>
      <w:r>
        <w:t>敌人被攻击次数</w:t>
      </w:r>
    </w:p>
    <w:p w:rsidR="007C2305" w:rsidRDefault="002E60CE" w:rsidP="002E60CE">
      <w:pPr>
        <w:autoSpaceDE w:val="0"/>
        <w:autoSpaceDN w:val="0"/>
        <w:adjustRightInd w:val="0"/>
        <w:ind w:leftChars="0" w:left="0" w:right="210"/>
        <w:jc w:val="left"/>
      </w:pPr>
      <w:r>
        <w:t xml:space="preserve">    </w:t>
      </w:r>
      <w:proofErr w:type="gramStart"/>
      <w:r>
        <w:t>private</w:t>
      </w:r>
      <w:proofErr w:type="gramEnd"/>
      <w:r>
        <w:t xml:space="preserve"> int _timeAccack = 0;</w:t>
      </w:r>
    </w:p>
    <w:p w:rsidR="007C2305" w:rsidRDefault="002E60CE" w:rsidP="002E60CE">
      <w:pPr>
        <w:autoSpaceDE w:val="0"/>
        <w:autoSpaceDN w:val="0"/>
        <w:adjustRightInd w:val="0"/>
        <w:ind w:leftChars="0" w:left="0" w:right="210"/>
        <w:jc w:val="left"/>
      </w:pPr>
      <w:r>
        <w:t xml:space="preserve">    //</w:t>
      </w:r>
      <w:r>
        <w:t>敌人状态</w:t>
      </w:r>
    </w:p>
    <w:p w:rsidR="007C2305" w:rsidRDefault="002E60CE" w:rsidP="002E60CE">
      <w:pPr>
        <w:autoSpaceDE w:val="0"/>
        <w:autoSpaceDN w:val="0"/>
        <w:adjustRightInd w:val="0"/>
        <w:ind w:leftChars="0" w:left="0" w:right="210"/>
        <w:jc w:val="left"/>
      </w:pPr>
      <w:r>
        <w:t xml:space="preserve">    </w:t>
      </w:r>
      <w:proofErr w:type="gramStart"/>
      <w:r>
        <w:t>public</w:t>
      </w:r>
      <w:proofErr w:type="gramEnd"/>
      <w:r>
        <w:t xml:space="preserve"> void EnemyState() {</w:t>
      </w:r>
    </w:p>
    <w:p w:rsidR="007C2305" w:rsidRDefault="002E60CE" w:rsidP="002E60CE">
      <w:pPr>
        <w:autoSpaceDE w:val="0"/>
        <w:autoSpaceDN w:val="0"/>
        <w:adjustRightInd w:val="0"/>
        <w:ind w:leftChars="0" w:left="0" w:right="210"/>
        <w:jc w:val="left"/>
      </w:pPr>
      <w:r>
        <w:t xml:space="preserve">        </w:t>
      </w:r>
      <w:proofErr w:type="gramStart"/>
      <w:r>
        <w:t>if</w:t>
      </w:r>
      <w:proofErr w:type="gramEnd"/>
      <w:r>
        <w:t xml:space="preserve"> (_distance &gt;= 10f) {</w:t>
      </w:r>
    </w:p>
    <w:p w:rsidR="007C2305" w:rsidRDefault="002E60CE" w:rsidP="002E60CE">
      <w:pPr>
        <w:autoSpaceDE w:val="0"/>
        <w:autoSpaceDN w:val="0"/>
        <w:adjustRightInd w:val="0"/>
        <w:ind w:leftChars="0" w:left="0" w:right="210"/>
        <w:jc w:val="left"/>
      </w:pPr>
      <w:r>
        <w:t xml:space="preserve">            </w:t>
      </w:r>
      <w:proofErr w:type="gramStart"/>
      <w:r>
        <w:t>if</w:t>
      </w:r>
      <w:proofErr w:type="gramEnd"/>
      <w:r>
        <w:t xml:space="preserve"> (_life &gt;= 1 &amp;&amp; _state == true) {</w:t>
      </w:r>
    </w:p>
    <w:p w:rsidR="007C2305" w:rsidRDefault="002E60CE" w:rsidP="002E60CE">
      <w:pPr>
        <w:autoSpaceDE w:val="0"/>
        <w:autoSpaceDN w:val="0"/>
        <w:adjustRightInd w:val="0"/>
        <w:ind w:leftChars="0" w:left="0" w:right="210"/>
        <w:jc w:val="left"/>
      </w:pPr>
      <w:r>
        <w:t xml:space="preserve">                _life -= 1;</w:t>
      </w:r>
    </w:p>
    <w:p w:rsidR="007C2305" w:rsidRDefault="002E60CE" w:rsidP="002E60CE">
      <w:pPr>
        <w:autoSpaceDE w:val="0"/>
        <w:autoSpaceDN w:val="0"/>
        <w:adjustRightInd w:val="0"/>
        <w:ind w:leftChars="0" w:left="0" w:right="210"/>
        <w:jc w:val="left"/>
      </w:pPr>
      <w:r>
        <w:t xml:space="preserve">                _timeAccack++;</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_state = false;</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proofErr w:type="gramStart"/>
      <w:r>
        <w:t>else</w:t>
      </w:r>
      <w:proofErr w:type="gramEnd"/>
      <w:r>
        <w:t xml:space="preserve"> if (_distance &gt;= 0 &amp;&amp; _state == false) {</w:t>
      </w:r>
    </w:p>
    <w:p w:rsidR="007C2305" w:rsidRDefault="002E60CE" w:rsidP="002E60CE">
      <w:pPr>
        <w:autoSpaceDE w:val="0"/>
        <w:autoSpaceDN w:val="0"/>
        <w:adjustRightInd w:val="0"/>
        <w:ind w:leftChars="0" w:left="0" w:right="210"/>
        <w:jc w:val="left"/>
      </w:pPr>
      <w:r>
        <w:t xml:space="preserve">            _state = true;</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r>
        <w:t>敌人与玩家距离</w:t>
      </w:r>
    </w:p>
    <w:p w:rsidR="007C2305" w:rsidRDefault="002E60CE" w:rsidP="002E60CE">
      <w:pPr>
        <w:autoSpaceDE w:val="0"/>
        <w:autoSpaceDN w:val="0"/>
        <w:adjustRightInd w:val="0"/>
        <w:ind w:leftChars="0" w:left="0" w:right="210"/>
        <w:jc w:val="left"/>
      </w:pPr>
      <w:r>
        <w:t xml:space="preserve">    </w:t>
      </w:r>
      <w:proofErr w:type="gramStart"/>
      <w:r>
        <w:t>public</w:t>
      </w:r>
      <w:proofErr w:type="gramEnd"/>
      <w:r>
        <w:t xml:space="preserve"> void Distance() {</w:t>
      </w:r>
    </w:p>
    <w:p w:rsidR="007C2305" w:rsidRDefault="002E60CE" w:rsidP="002E60CE">
      <w:pPr>
        <w:autoSpaceDE w:val="0"/>
        <w:autoSpaceDN w:val="0"/>
        <w:adjustRightInd w:val="0"/>
        <w:ind w:leftChars="0" w:left="0" w:right="210"/>
        <w:jc w:val="left"/>
      </w:pPr>
      <w:r>
        <w:t xml:space="preserve">        _distance = </w:t>
      </w:r>
      <w:proofErr w:type="gramStart"/>
      <w:r>
        <w:t>Vector3.Distance(</w:t>
      </w:r>
      <w:proofErr w:type="gramEnd"/>
      <w:r>
        <w:t>transform.position, _role.transform.position);</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proofErr w:type="gramStart"/>
      <w:r>
        <w:t>void</w:t>
      </w:r>
      <w:proofErr w:type="gramEnd"/>
      <w:r>
        <w:t xml:space="preserve"> OnGUI() {</w:t>
      </w:r>
    </w:p>
    <w:p w:rsidR="007C2305" w:rsidRDefault="002E60CE" w:rsidP="002E60CE">
      <w:pPr>
        <w:autoSpaceDE w:val="0"/>
        <w:autoSpaceDN w:val="0"/>
        <w:adjustRightInd w:val="0"/>
        <w:ind w:leftChars="0" w:left="0" w:right="210"/>
        <w:jc w:val="left"/>
      </w:pPr>
      <w:r>
        <w:t xml:space="preserve">        </w:t>
      </w:r>
      <w:proofErr w:type="gramStart"/>
      <w:r>
        <w:t>GUI.TextArea(</w:t>
      </w:r>
      <w:proofErr w:type="gramEnd"/>
      <w:r>
        <w:t>new Rect(20, 50, 80, 30), _timeAccack.ToString());</w:t>
      </w:r>
    </w:p>
    <w:p w:rsidR="007C2305" w:rsidRDefault="002E60CE" w:rsidP="002E60CE">
      <w:pPr>
        <w:autoSpaceDE w:val="0"/>
        <w:autoSpaceDN w:val="0"/>
        <w:adjustRightInd w:val="0"/>
        <w:ind w:leftChars="0" w:left="0" w:right="210"/>
        <w:jc w:val="left"/>
      </w:pPr>
      <w:r>
        <w:t xml:space="preserve">        </w:t>
      </w:r>
      <w:proofErr w:type="gramStart"/>
      <w:r>
        <w:t>GUI.TextArea(</w:t>
      </w:r>
      <w:proofErr w:type="gramEnd"/>
      <w:r>
        <w:t>new Rect(20, 90, 80, 30), _timeAccack.ToString());</w:t>
      </w:r>
    </w:p>
    <w:p w:rsidR="007C2305" w:rsidRDefault="002E60CE" w:rsidP="002E60CE">
      <w:pPr>
        <w:autoSpaceDE w:val="0"/>
        <w:autoSpaceDN w:val="0"/>
        <w:adjustRightInd w:val="0"/>
        <w:ind w:leftChars="0" w:left="0" w:right="210"/>
        <w:jc w:val="left"/>
      </w:pPr>
      <w:r>
        <w:t xml:space="preserve">        </w:t>
      </w:r>
      <w:proofErr w:type="gramStart"/>
      <w:r>
        <w:t>GUI.TextArea(</w:t>
      </w:r>
      <w:proofErr w:type="gramEnd"/>
      <w:r>
        <w:t>new Rect(20, 130, 80, 30), _timeAccack.ToString());</w:t>
      </w:r>
    </w:p>
    <w:p w:rsidR="007C2305" w:rsidRDefault="002E60CE" w:rsidP="002E60CE">
      <w:pPr>
        <w:autoSpaceDE w:val="0"/>
        <w:autoSpaceDN w:val="0"/>
        <w:adjustRightInd w:val="0"/>
        <w:ind w:leftChars="0" w:left="0" w:right="210"/>
        <w:jc w:val="left"/>
      </w:pPr>
      <w:r>
        <w:t xml:space="preserve">    }</w:t>
      </w:r>
    </w:p>
    <w:p w:rsidR="007C2305" w:rsidRDefault="002E60CE">
      <w:pPr>
        <w:ind w:leftChars="0" w:left="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3D</w:t>
      </w:r>
      <w:r>
        <w:rPr>
          <w:rFonts w:hint="eastAsia"/>
          <w:sz w:val="28"/>
          <w:szCs w:val="28"/>
        </w:rPr>
        <w:t>空间有三个</w:t>
      </w:r>
      <w:r>
        <w:rPr>
          <w:rFonts w:hint="eastAsia"/>
          <w:sz w:val="28"/>
          <w:szCs w:val="28"/>
        </w:rPr>
        <w:t>cube</w:t>
      </w:r>
      <w:proofErr w:type="gramStart"/>
      <w:r>
        <w:rPr>
          <w:rFonts w:hint="eastAsia"/>
          <w:sz w:val="28"/>
          <w:szCs w:val="28"/>
        </w:rPr>
        <w:t>当做</w:t>
      </w:r>
      <w:proofErr w:type="gramEnd"/>
      <w:r>
        <w:rPr>
          <w:rFonts w:hint="eastAsia"/>
          <w:sz w:val="28"/>
          <w:szCs w:val="28"/>
        </w:rPr>
        <w:t>点，有一条鱼的模型，要求在三点之间游动，要求转向平滑一点，控制鱼的运动朝向（用四元数和欧拉角）</w:t>
      </w:r>
      <w:r>
        <w:rPr>
          <w:rFonts w:hint="eastAsia"/>
          <w:sz w:val="28"/>
          <w:szCs w:val="28"/>
        </w:rPr>
        <w:tab/>
      </w:r>
    </w:p>
    <w:p w:rsidR="007C2305" w:rsidRDefault="002E60CE">
      <w:pPr>
        <w:ind w:left="210" w:right="210"/>
      </w:pPr>
      <w:r>
        <w:rPr>
          <w:rFonts w:hint="eastAsia"/>
        </w:rPr>
        <w:t>使用</w:t>
      </w:r>
      <w:r>
        <w:rPr>
          <w:rFonts w:hint="eastAsia"/>
        </w:rPr>
        <w:t>transform.localRotation = Quaternion.Slerp(Quaternion a,Quaternion b,float c)</w:t>
      </w:r>
      <w:r>
        <w:rPr>
          <w:rFonts w:hint="eastAsia"/>
        </w:rPr>
        <w:t>实现物体平滑转向</w:t>
      </w:r>
    </w:p>
    <w:p w:rsidR="007C2305" w:rsidRDefault="007C2305">
      <w:pPr>
        <w:ind w:leftChars="0" w:left="0" w:right="210"/>
      </w:pPr>
      <w:bookmarkStart w:id="0" w:name="_GoBack"/>
      <w:bookmarkEnd w:id="0"/>
    </w:p>
    <w:p w:rsidR="007C2305" w:rsidRDefault="002E60CE">
      <w:pPr>
        <w:pStyle w:val="1"/>
        <w:numPr>
          <w:ilvl w:val="0"/>
          <w:numId w:val="1"/>
        </w:numPr>
        <w:spacing w:before="200" w:after="200"/>
        <w:ind w:leftChars="0" w:right="210"/>
        <w:rPr>
          <w:sz w:val="36"/>
          <w:szCs w:val="36"/>
        </w:rPr>
      </w:pPr>
      <w:r>
        <w:rPr>
          <w:rFonts w:hint="eastAsia"/>
          <w:sz w:val="36"/>
          <w:szCs w:val="36"/>
        </w:rPr>
        <w:t>服务器数据库等杂项</w:t>
      </w:r>
      <w:r>
        <w:rPr>
          <w:rFonts w:hint="eastAsia"/>
          <w:sz w:val="36"/>
          <w:szCs w:val="36"/>
        </w:rPr>
        <w:tab/>
      </w:r>
    </w:p>
    <w:p w:rsidR="007C2305" w:rsidRDefault="002E60CE">
      <w:pPr>
        <w:pStyle w:val="2"/>
        <w:numPr>
          <w:ilvl w:val="1"/>
          <w:numId w:val="2"/>
        </w:numPr>
        <w:spacing w:before="0" w:after="0"/>
        <w:ind w:leftChars="0" w:right="210"/>
        <w:rPr>
          <w:sz w:val="28"/>
          <w:szCs w:val="28"/>
        </w:rPr>
      </w:pPr>
      <w:r>
        <w:rPr>
          <w:rFonts w:hint="eastAsia"/>
          <w:sz w:val="28"/>
          <w:szCs w:val="28"/>
        </w:rPr>
        <w:t xml:space="preserve">Unity </w:t>
      </w:r>
      <w:r>
        <w:rPr>
          <w:rFonts w:hint="eastAsia"/>
          <w:sz w:val="28"/>
          <w:szCs w:val="28"/>
        </w:rPr>
        <w:t>连接数据库</w:t>
      </w:r>
    </w:p>
    <w:p w:rsidR="007C2305" w:rsidRDefault="002E60CE">
      <w:pPr>
        <w:ind w:left="210" w:right="210"/>
      </w:pPr>
      <w:r>
        <w:rPr>
          <w:rFonts w:hint="eastAsia"/>
        </w:rPr>
        <w:t>需要得到</w:t>
      </w:r>
      <w:r>
        <w:rPr>
          <w:rFonts w:hint="eastAsia"/>
        </w:rPr>
        <w:t xml:space="preserve"> Mono.Data.Sqlite.dll </w:t>
      </w:r>
      <w:r>
        <w:rPr>
          <w:rFonts w:hint="eastAsia"/>
        </w:rPr>
        <w:t>文件与</w:t>
      </w:r>
      <w:r>
        <w:rPr>
          <w:rFonts w:hint="eastAsia"/>
        </w:rPr>
        <w:t xml:space="preserve"> System.Data.dll </w:t>
      </w:r>
      <w:r>
        <w:rPr>
          <w:rFonts w:hint="eastAsia"/>
        </w:rPr>
        <w:t>文件</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如何与服务器交互</w:t>
      </w:r>
    </w:p>
    <w:p w:rsidR="007C2305" w:rsidRDefault="002E60CE">
      <w:pPr>
        <w:ind w:leftChars="0" w:left="210" w:right="210"/>
      </w:pPr>
      <w:r>
        <w:rPr>
          <w:rFonts w:hint="eastAsia"/>
        </w:rPr>
        <w:t>做游戏，基本上都避免不了与服务器端交互，与服务器端交互的方式也有几种，总结起来就是长连接模式（</w:t>
      </w:r>
      <w:r>
        <w:rPr>
          <w:rFonts w:hint="eastAsia"/>
        </w:rPr>
        <w:t>Socket</w:t>
      </w:r>
      <w:r>
        <w:rPr>
          <w:rFonts w:hint="eastAsia"/>
        </w:rPr>
        <w:t>）与短链接模式（</w:t>
      </w:r>
      <w:r>
        <w:rPr>
          <w:rFonts w:hint="eastAsia"/>
        </w:rPr>
        <w:t>Http</w:t>
      </w:r>
      <w:r>
        <w:rPr>
          <w:rFonts w:hint="eastAsia"/>
        </w:rP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如何处理网络异常下的可玩性</w:t>
      </w:r>
      <w:r>
        <w:rPr>
          <w:rFonts w:hint="eastAsia"/>
          <w:sz w:val="28"/>
          <w:szCs w:val="28"/>
        </w:rPr>
        <w:tab/>
      </w:r>
    </w:p>
    <w:p w:rsidR="007C2305" w:rsidRDefault="002E60CE">
      <w:pPr>
        <w:ind w:left="210" w:right="210"/>
      </w:pPr>
      <w:r>
        <w:rPr>
          <w:rFonts w:hint="eastAsia"/>
        </w:rPr>
        <w:t>1</w:t>
      </w:r>
      <w:r>
        <w:rPr>
          <w:rFonts w:hint="eastAsia"/>
        </w:rPr>
        <w:t>）为游戏增加单机模式：比如故事模块，网络异常时可以阅读游戏的故事；丰富的技能或卡牌，网络异常时可以了解技能和卡牌；提供单机玩法，玩家可以与</w:t>
      </w:r>
      <w:r>
        <w:rPr>
          <w:rFonts w:hint="eastAsia"/>
        </w:rPr>
        <w:t>AI</w:t>
      </w:r>
      <w:r>
        <w:rPr>
          <w:rFonts w:hint="eastAsia"/>
        </w:rPr>
        <w:t>进行游戏等。</w:t>
      </w:r>
    </w:p>
    <w:p w:rsidR="007C2305" w:rsidRDefault="002E60CE">
      <w:pPr>
        <w:ind w:left="210" w:right="210"/>
      </w:pPr>
      <w:r>
        <w:rPr>
          <w:rFonts w:hint="eastAsia"/>
        </w:rPr>
        <w:t>2</w:t>
      </w:r>
      <w:r>
        <w:rPr>
          <w:rFonts w:hint="eastAsia"/>
        </w:rPr>
        <w:t>）为游戏提供教程模块，网络异常时可以学习游戏技巧。</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怎样反外挂？</w:t>
      </w:r>
      <w:r>
        <w:rPr>
          <w:rFonts w:hint="eastAsia"/>
          <w:sz w:val="28"/>
          <w:szCs w:val="28"/>
        </w:rPr>
        <w:t xml:space="preserve"> </w:t>
      </w:r>
      <w:r>
        <w:rPr>
          <w:rFonts w:hint="eastAsia"/>
          <w:sz w:val="28"/>
          <w:szCs w:val="28"/>
        </w:rPr>
        <w:t>对外挂的看法</w:t>
      </w:r>
    </w:p>
    <w:p w:rsidR="007C2305" w:rsidRDefault="002E60CE">
      <w:pPr>
        <w:ind w:left="210" w:right="210"/>
      </w:pPr>
      <w:r>
        <w:rPr>
          <w:rFonts w:hint="eastAsia"/>
        </w:rPr>
        <w:t>游戏外挂的原理：外挂分为多种，比如模拟键盘的，鼠标的；修改数据包的；修改本地内存的。</w:t>
      </w:r>
    </w:p>
    <w:p w:rsidR="007C2305" w:rsidRDefault="002E60CE">
      <w:pPr>
        <w:ind w:left="210" w:right="210"/>
      </w:pPr>
      <w:r>
        <w:rPr>
          <w:rFonts w:hint="eastAsia"/>
        </w:rPr>
        <w:t>1</w:t>
      </w:r>
      <w:r>
        <w:rPr>
          <w:rFonts w:hint="eastAsia"/>
        </w:rPr>
        <w:t>）对于模拟用户的鼠标键盘输入的外挂，我们可以用网页上常用的验证码的方式来对付。模拟键盘鼠标的外挂对游戏的影响比加速、修改封包、修改内存、脱机等要小得多，因此被一些人称为绿色外挂。</w:t>
      </w:r>
    </w:p>
    <w:p w:rsidR="007C2305" w:rsidRDefault="002E60CE">
      <w:pPr>
        <w:ind w:left="210" w:right="210"/>
      </w:pPr>
      <w:r>
        <w:rPr>
          <w:rFonts w:hint="eastAsia"/>
        </w:rPr>
        <w:t>2</w:t>
      </w:r>
      <w:r>
        <w:rPr>
          <w:rFonts w:hint="eastAsia"/>
        </w:rPr>
        <w:t>）让服务器不把在正常情况下玩家看不到的东西的数据传送给客户端。</w:t>
      </w:r>
    </w:p>
    <w:p w:rsidR="007C2305" w:rsidRDefault="002E60CE">
      <w:pPr>
        <w:ind w:left="210" w:right="210"/>
      </w:pPr>
      <w:r>
        <w:rPr>
          <w:rFonts w:hint="eastAsia"/>
        </w:rPr>
        <w:t>3</w:t>
      </w:r>
      <w:r>
        <w:rPr>
          <w:rFonts w:hint="eastAsia"/>
        </w:rPr>
        <w:t>）把玩家操作记录发到服务器进行模拟，如果和客户端的计算结果偏差较大可以认为作弊。</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你对跨平台的了解。</w:t>
      </w:r>
    </w:p>
    <w:p w:rsidR="007C2305" w:rsidRDefault="002E60CE">
      <w:pPr>
        <w:ind w:left="210" w:right="210"/>
      </w:pPr>
      <w:r>
        <w:rPr>
          <w:rFonts w:hint="eastAsia"/>
        </w:rPr>
        <w:t>跨平台就是在一个熟悉的平台上面开发的软件或者程序，直接可以在其他平台上正常的运行显示而不需要对其原始文件或者原始代码进行修改。</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谈谈你们公司的网络编程</w:t>
      </w:r>
    </w:p>
    <w:p w:rsidR="007C2305" w:rsidRDefault="002E60CE">
      <w:pPr>
        <w:ind w:left="210" w:right="210"/>
      </w:pPr>
      <w:r>
        <w:rPr>
          <w:rFonts w:hint="eastAsia"/>
        </w:rPr>
        <w:t>在我们公司基本是由服务</w:t>
      </w:r>
      <w:proofErr w:type="gramStart"/>
      <w:r>
        <w:rPr>
          <w:rFonts w:hint="eastAsia"/>
        </w:rPr>
        <w:t>端人员</w:t>
      </w:r>
      <w:proofErr w:type="gramEnd"/>
      <w:r>
        <w:rPr>
          <w:rFonts w:hint="eastAsia"/>
        </w:rPr>
        <w:t>开发的，我</w:t>
      </w:r>
      <w:proofErr w:type="gramStart"/>
      <w:r>
        <w:rPr>
          <w:rFonts w:hint="eastAsia"/>
        </w:rPr>
        <w:t>这边只</w:t>
      </w:r>
      <w:proofErr w:type="gramEnd"/>
      <w:r>
        <w:rPr>
          <w:rFonts w:hint="eastAsia"/>
        </w:rPr>
        <w:t>调用他们提供的客户端</w:t>
      </w:r>
      <w:r>
        <w:rPr>
          <w:rFonts w:hint="eastAsia"/>
        </w:rPr>
        <w:t>SDK</w:t>
      </w:r>
      <w:r>
        <w:rPr>
          <w:rFonts w:hint="eastAsia"/>
        </w:rPr>
        <w:t>和服务器端通信。服务器端是公司用</w:t>
      </w:r>
      <w:r>
        <w:rPr>
          <w:rFonts w:hint="eastAsia"/>
        </w:rPr>
        <w:t>C++</w:t>
      </w:r>
      <w:r>
        <w:rPr>
          <w:rFonts w:hint="eastAsia"/>
        </w:rPr>
        <w:t>自行研发的。</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会做数据库吗？有嵌套的数据库能做么？</w:t>
      </w:r>
    </w:p>
    <w:p w:rsidR="007C2305" w:rsidRDefault="002E60CE">
      <w:pPr>
        <w:ind w:left="210" w:right="210"/>
      </w:pPr>
      <w:r>
        <w:rPr>
          <w:rFonts w:hint="eastAsia"/>
        </w:rPr>
        <w:t>会。用过关系型数据库</w:t>
      </w:r>
      <w:r>
        <w:rPr>
          <w:rFonts w:hint="eastAsia"/>
        </w:rPr>
        <w:t>mysql</w:t>
      </w:r>
      <w:r>
        <w:rPr>
          <w:rFonts w:hint="eastAsia"/>
        </w:rPr>
        <w:t>。能做，只是这方面之前在公司没怎么负责这块，有些生疏，稍微熟悉一下就能做。</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了解代码管理么？在开发中使用什么代码管理工具？使用的接口多一点还是继承多一点？</w:t>
      </w:r>
    </w:p>
    <w:p w:rsidR="007C2305" w:rsidRDefault="002E60CE">
      <w:pPr>
        <w:ind w:left="210" w:right="210"/>
      </w:pPr>
      <w:r>
        <w:rPr>
          <w:rFonts w:hint="eastAsia"/>
        </w:rPr>
        <w:t>了解。使用</w:t>
      </w:r>
      <w:r>
        <w:rPr>
          <w:rFonts w:hint="eastAsia"/>
        </w:rPr>
        <w:t>SVN</w:t>
      </w:r>
      <w:r>
        <w:rPr>
          <w:rFonts w:hint="eastAsia"/>
        </w:rPr>
        <w:t>进行代码管理。接口多一点。</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pPr>
      <w:r>
        <w:rPr>
          <w:rFonts w:hint="eastAsia"/>
          <w:sz w:val="28"/>
          <w:szCs w:val="28"/>
        </w:rPr>
        <w:lastRenderedPageBreak/>
        <w:t>公司内部信息传递用的什么安全协议？</w:t>
      </w:r>
    </w:p>
    <w:p w:rsidR="007C2305" w:rsidRDefault="002E60CE">
      <w:pPr>
        <w:ind w:left="210" w:right="210"/>
      </w:pPr>
      <w:r>
        <w:rPr>
          <w:rFonts w:hint="eastAsia"/>
        </w:rPr>
        <w:t>1</w:t>
      </w:r>
      <w:r>
        <w:rPr>
          <w:rFonts w:hint="eastAsia"/>
        </w:rPr>
        <w:t>、公司自定义的安全协议</w:t>
      </w:r>
      <w:r>
        <w:rPr>
          <w:rFonts w:hint="eastAsia"/>
        </w:rPr>
        <w:t xml:space="preserve"> </w:t>
      </w:r>
      <w:r>
        <w:rPr>
          <w:rFonts w:hint="eastAsia"/>
        </w:rPr>
        <w:t>或者</w:t>
      </w:r>
      <w:r>
        <w:rPr>
          <w:rFonts w:hint="eastAsia"/>
        </w:rPr>
        <w:t xml:space="preserve"> </w:t>
      </w:r>
      <w:r>
        <w:rPr>
          <w:rFonts w:hint="eastAsia"/>
        </w:rPr>
        <w:t>基于</w:t>
      </w:r>
      <w:r>
        <w:rPr>
          <w:rFonts w:hint="eastAsia"/>
        </w:rPr>
        <w:t>SSL/TLS</w:t>
      </w:r>
      <w:r>
        <w:rPr>
          <w:rFonts w:hint="eastAsia"/>
        </w:rPr>
        <w:t>协议</w:t>
      </w:r>
      <w:r>
        <w:rPr>
          <w:rFonts w:hint="eastAsia"/>
        </w:rPr>
        <w:t xml:space="preserve"> </w:t>
      </w:r>
      <w:r>
        <w:rPr>
          <w:rFonts w:hint="eastAsia"/>
        </w:rPr>
        <w:t>或者</w:t>
      </w:r>
      <w:r>
        <w:rPr>
          <w:rFonts w:hint="eastAsia"/>
        </w:rPr>
        <w:t>SSH</w:t>
      </w:r>
      <w:r>
        <w:rPr>
          <w:rFonts w:hint="eastAsia"/>
        </w:rPr>
        <w:t>协议</w:t>
      </w:r>
    </w:p>
    <w:p w:rsidR="007C2305" w:rsidRDefault="002E60CE">
      <w:pPr>
        <w:ind w:left="210" w:right="210"/>
      </w:pPr>
      <w:r>
        <w:rPr>
          <w:rFonts w:hint="eastAsia"/>
        </w:rPr>
        <w:t>2</w:t>
      </w:r>
      <w:r>
        <w:rPr>
          <w:rFonts w:hint="eastAsia"/>
        </w:rPr>
        <w:t>、我们至少调用基于相关协议的</w:t>
      </w:r>
      <w:r>
        <w:rPr>
          <w:rFonts w:hint="eastAsia"/>
        </w:rPr>
        <w:t>SDK</w:t>
      </w:r>
    </w:p>
    <w:p w:rsidR="007C2305" w:rsidRDefault="002E60CE">
      <w:pPr>
        <w:ind w:left="210" w:right="210"/>
      </w:pPr>
      <w:r>
        <w:rPr>
          <w:rFonts w:hint="eastAsia"/>
        </w:rPr>
        <w:t>3</w:t>
      </w:r>
      <w:r>
        <w:rPr>
          <w:rFonts w:hint="eastAsia"/>
        </w:rPr>
        <w:t>、</w:t>
      </w:r>
      <w:r>
        <w:rPr>
          <w:rFonts w:hint="eastAsia"/>
        </w:rPr>
        <w:t xml:space="preserve">SSL/TLS </w:t>
      </w:r>
      <w:r>
        <w:rPr>
          <w:rFonts w:hint="eastAsia"/>
        </w:rPr>
        <w:t>协议</w:t>
      </w:r>
    </w:p>
    <w:p w:rsidR="007C2305" w:rsidRDefault="002E60CE">
      <w:pPr>
        <w:ind w:left="210" w:right="210"/>
      </w:pPr>
      <w:r>
        <w:rPr>
          <w:rFonts w:hint="eastAsia"/>
        </w:rPr>
        <w:t xml:space="preserve">SSL/TLS </w:t>
      </w:r>
      <w:r>
        <w:rPr>
          <w:rFonts w:hint="eastAsia"/>
        </w:rPr>
        <w:t>协议（</w:t>
      </w:r>
      <w:r>
        <w:rPr>
          <w:rFonts w:hint="eastAsia"/>
        </w:rPr>
        <w:t>RFC2246 RFC4346</w:t>
      </w:r>
      <w:r>
        <w:rPr>
          <w:rFonts w:hint="eastAsia"/>
        </w:rPr>
        <w:t>）处于</w:t>
      </w:r>
      <w:r>
        <w:rPr>
          <w:rFonts w:hint="eastAsia"/>
        </w:rPr>
        <w:t xml:space="preserve"> TCP/IP </w:t>
      </w:r>
      <w:r>
        <w:rPr>
          <w:rFonts w:hint="eastAsia"/>
        </w:rPr>
        <w:t>协议与各种应用层协议之间，为数据通讯提供安全支持。</w:t>
      </w:r>
    </w:p>
    <w:p w:rsidR="007C2305" w:rsidRDefault="002E60CE">
      <w:pPr>
        <w:ind w:left="210" w:right="210"/>
      </w:pPr>
      <w:r>
        <w:rPr>
          <w:rFonts w:hint="eastAsia"/>
        </w:rPr>
        <w:t>从协议内部的功能层面上来看，</w:t>
      </w:r>
      <w:r>
        <w:rPr>
          <w:rFonts w:hint="eastAsia"/>
        </w:rPr>
        <w:t xml:space="preserve">SSL/TLS </w:t>
      </w:r>
      <w:r>
        <w:rPr>
          <w:rFonts w:hint="eastAsia"/>
        </w:rPr>
        <w:t>协议可分为两层：</w:t>
      </w:r>
    </w:p>
    <w:p w:rsidR="007C2305" w:rsidRDefault="002E60CE">
      <w:pPr>
        <w:ind w:left="210" w:right="210"/>
      </w:pPr>
      <w:r>
        <w:rPr>
          <w:rFonts w:hint="eastAsia"/>
        </w:rPr>
        <w:t xml:space="preserve">1. SSL/TLS </w:t>
      </w:r>
      <w:r>
        <w:rPr>
          <w:rFonts w:hint="eastAsia"/>
        </w:rPr>
        <w:t>记录协议（</w:t>
      </w:r>
      <w:r>
        <w:rPr>
          <w:rFonts w:hint="eastAsia"/>
        </w:rPr>
        <w:t>SSL/TLS Record Protocol</w:t>
      </w:r>
      <w:r>
        <w:rPr>
          <w:rFonts w:hint="eastAsia"/>
        </w:rPr>
        <w:t>），它建立在可靠的传输层协议（如</w:t>
      </w:r>
      <w:r>
        <w:rPr>
          <w:rFonts w:hint="eastAsia"/>
        </w:rPr>
        <w:t xml:space="preserve"> TCP</w:t>
      </w:r>
      <w:r>
        <w:rPr>
          <w:rFonts w:hint="eastAsia"/>
        </w:rPr>
        <w:t>）之上，为上层协议提供数据封装、压缩、加密等基本功能。</w:t>
      </w:r>
    </w:p>
    <w:p w:rsidR="007C2305" w:rsidRDefault="002E60CE">
      <w:pPr>
        <w:ind w:left="210" w:right="210"/>
      </w:pPr>
      <w:r>
        <w:rPr>
          <w:rFonts w:hint="eastAsia"/>
        </w:rPr>
        <w:t xml:space="preserve">2. SSL/TLS </w:t>
      </w:r>
      <w:r>
        <w:rPr>
          <w:rFonts w:hint="eastAsia"/>
        </w:rPr>
        <w:t>握手协议（</w:t>
      </w:r>
      <w:r>
        <w:rPr>
          <w:rFonts w:hint="eastAsia"/>
        </w:rPr>
        <w:t>SSL/TLS Handshake Protocol</w:t>
      </w:r>
      <w:r>
        <w:rPr>
          <w:rFonts w:hint="eastAsia"/>
        </w:rPr>
        <w:t>），它建立在</w:t>
      </w:r>
      <w:r>
        <w:rPr>
          <w:rFonts w:hint="eastAsia"/>
        </w:rPr>
        <w:t xml:space="preserve"> SSL/TLS </w:t>
      </w:r>
      <w:r>
        <w:rPr>
          <w:rFonts w:hint="eastAsia"/>
        </w:rPr>
        <w:t>记录协议之上，用于在实际的数据传输开始前，通讯双方进行身份认证、协商加密算法、交换加密密钥等初始化协商功能。</w:t>
      </w:r>
    </w:p>
    <w:p w:rsidR="007C2305" w:rsidRDefault="002E60CE">
      <w:pPr>
        <w:ind w:left="210" w:right="210"/>
      </w:pPr>
      <w:r>
        <w:rPr>
          <w:rFonts w:hint="eastAsia"/>
        </w:rPr>
        <w:t>SSH</w:t>
      </w:r>
      <w:r>
        <w:rPr>
          <w:rFonts w:hint="eastAsia"/>
        </w:rPr>
        <w:t>是英文</w:t>
      </w:r>
      <w:r>
        <w:rPr>
          <w:rFonts w:hint="eastAsia"/>
        </w:rPr>
        <w:t>Secure Shell</w:t>
      </w:r>
      <w:r>
        <w:rPr>
          <w:rFonts w:hint="eastAsia"/>
        </w:rPr>
        <w:t>的简写形式。通过使用</w:t>
      </w:r>
      <w:r>
        <w:rPr>
          <w:rFonts w:hint="eastAsia"/>
        </w:rPr>
        <w:t>SSH</w:t>
      </w:r>
      <w:r>
        <w:rPr>
          <w:rFonts w:hint="eastAsia"/>
        </w:rPr>
        <w:t>，你可以把所有传输的数据进行加密，这样</w:t>
      </w:r>
      <w:proofErr w:type="gramStart"/>
      <w:r>
        <w:t>”</w:t>
      </w:r>
      <w:proofErr w:type="gramEnd"/>
      <w:r>
        <w:rPr>
          <w:rFonts w:hint="eastAsia"/>
        </w:rPr>
        <w:t>中间人</w:t>
      </w:r>
      <w:proofErr w:type="gramStart"/>
      <w:r>
        <w:t>”</w:t>
      </w:r>
      <w:proofErr w:type="gramEnd"/>
      <w:r>
        <w:rPr>
          <w:rFonts w:hint="eastAsia"/>
        </w:rPr>
        <w:t>这种攻击方式就不可能实现了，而且也能够防止</w:t>
      </w:r>
      <w:r>
        <w:rPr>
          <w:rFonts w:hint="eastAsia"/>
        </w:rPr>
        <w:t>DNS</w:t>
      </w:r>
      <w:r>
        <w:rPr>
          <w:rFonts w:hint="eastAsia"/>
        </w:rPr>
        <w:t>欺骗和</w:t>
      </w:r>
      <w:r>
        <w:rPr>
          <w:rFonts w:hint="eastAsia"/>
        </w:rPr>
        <w:t>IP</w:t>
      </w:r>
      <w:r>
        <w:rPr>
          <w:rFonts w:hint="eastAsia"/>
        </w:rPr>
        <w:t>欺骗。使用</w:t>
      </w:r>
      <w:r>
        <w:rPr>
          <w:rFonts w:hint="eastAsia"/>
        </w:rPr>
        <w:t>SSH</w:t>
      </w:r>
      <w:r>
        <w:rPr>
          <w:rFonts w:hint="eastAsia"/>
        </w:rPr>
        <w:t>，还有一个额外的好处就是传输的数据是经过压缩的，所以可以加快传输的速度。</w:t>
      </w:r>
      <w:r>
        <w:rPr>
          <w:rFonts w:hint="eastAsia"/>
        </w:rPr>
        <w:t>SSH</w:t>
      </w:r>
      <w:r>
        <w:rPr>
          <w:rFonts w:hint="eastAsia"/>
        </w:rPr>
        <w:t>有</w:t>
      </w:r>
      <w:proofErr w:type="gramStart"/>
      <w:r>
        <w:rPr>
          <w:rFonts w:hint="eastAsia"/>
        </w:rPr>
        <w:t>很</w:t>
      </w:r>
      <w:proofErr w:type="gramEnd"/>
      <w:r>
        <w:rPr>
          <w:rFonts w:hint="eastAsia"/>
        </w:rPr>
        <w:t>多功能，它既可以代替</w:t>
      </w:r>
      <w:r>
        <w:rPr>
          <w:rFonts w:hint="eastAsia"/>
        </w:rPr>
        <w:t>Telnet</w:t>
      </w:r>
      <w:r>
        <w:rPr>
          <w:rFonts w:hint="eastAsia"/>
        </w:rPr>
        <w:t>，又可以为</w:t>
      </w:r>
      <w:r>
        <w:rPr>
          <w:rFonts w:hint="eastAsia"/>
        </w:rPr>
        <w:t>FTP</w:t>
      </w:r>
      <w:r>
        <w:rPr>
          <w:rFonts w:hint="eastAsia"/>
        </w:rPr>
        <w:t>、</w:t>
      </w:r>
      <w:r>
        <w:rPr>
          <w:rFonts w:hint="eastAsia"/>
        </w:rPr>
        <w:t>Pop</w:t>
      </w:r>
      <w:r>
        <w:rPr>
          <w:rFonts w:hint="eastAsia"/>
        </w:rPr>
        <w:t>、甚至为</w:t>
      </w:r>
      <w:r>
        <w:rPr>
          <w:rFonts w:hint="eastAsia"/>
        </w:rPr>
        <w:t>PPP</w:t>
      </w:r>
      <w:r>
        <w:rPr>
          <w:rFonts w:hint="eastAsia"/>
        </w:rPr>
        <w:t>提供一个安全的</w:t>
      </w:r>
      <w:proofErr w:type="gramStart"/>
      <w:r>
        <w:t>”</w:t>
      </w:r>
      <w:proofErr w:type="gramEnd"/>
      <w:r>
        <w:rPr>
          <w:rFonts w:hint="eastAsia"/>
        </w:rPr>
        <w:t>通道</w:t>
      </w:r>
      <w:proofErr w:type="gramStart"/>
      <w:r>
        <w:t>”</w:t>
      </w:r>
      <w:proofErr w:type="gramEnd"/>
      <w:r>
        <w:rPr>
          <w:rFonts w:hint="eastAsia"/>
        </w:rP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pPr>
      <w:r>
        <w:rPr>
          <w:rFonts w:hint="eastAsia"/>
          <w:sz w:val="28"/>
          <w:szCs w:val="28"/>
        </w:rPr>
        <w:t>原公司服务器怎么实现多人在线？</w:t>
      </w:r>
    </w:p>
    <w:p w:rsidR="007C2305" w:rsidRDefault="002E60CE">
      <w:pPr>
        <w:ind w:left="210" w:right="210"/>
      </w:pPr>
      <w:r>
        <w:rPr>
          <w:rFonts w:hint="eastAsia"/>
        </w:rPr>
        <w:t>使用</w:t>
      </w:r>
      <w:r>
        <w:rPr>
          <w:rFonts w:hint="eastAsia"/>
        </w:rPr>
        <w:t>socket</w:t>
      </w:r>
      <w:r>
        <w:rPr>
          <w:rFonts w:hint="eastAsia"/>
        </w:rPr>
        <w:t>基于</w:t>
      </w:r>
      <w:r>
        <w:rPr>
          <w:rFonts w:hint="eastAsia"/>
        </w:rPr>
        <w:t>TCP</w:t>
      </w:r>
      <w:r>
        <w:rPr>
          <w:rFonts w:hint="eastAsia"/>
        </w:rPr>
        <w:t>协议开发的多人在线。公司有自行开发的服务端程序</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pPr>
      <w:r>
        <w:rPr>
          <w:rFonts w:hint="eastAsia"/>
          <w:sz w:val="28"/>
          <w:szCs w:val="28"/>
        </w:rPr>
        <w:t>项目问题，和美工想法冲突了怎么办？</w:t>
      </w:r>
    </w:p>
    <w:p w:rsidR="007C2305" w:rsidRDefault="002E60CE">
      <w:pPr>
        <w:ind w:left="210" w:right="210"/>
      </w:pPr>
      <w:r>
        <w:rPr>
          <w:rFonts w:hint="eastAsia"/>
        </w:rPr>
        <w:t>找项目主管协调处理</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对</w:t>
      </w:r>
      <w:r>
        <w:rPr>
          <w:rFonts w:hint="eastAsia"/>
          <w:sz w:val="28"/>
          <w:szCs w:val="28"/>
        </w:rPr>
        <w:t>unity</w:t>
      </w:r>
      <w:r>
        <w:rPr>
          <w:rFonts w:hint="eastAsia"/>
          <w:sz w:val="28"/>
          <w:szCs w:val="28"/>
        </w:rPr>
        <w:t>的理解</w:t>
      </w:r>
    </w:p>
    <w:p w:rsidR="007C2305" w:rsidRDefault="002E60CE">
      <w:pPr>
        <w:ind w:left="210" w:right="210"/>
      </w:pPr>
      <w:r>
        <w:rPr>
          <w:rFonts w:hint="eastAsia"/>
        </w:rPr>
        <w:t>可以做</w:t>
      </w:r>
      <w:r>
        <w:rPr>
          <w:rFonts w:hint="eastAsia"/>
        </w:rPr>
        <w:t>VR</w:t>
      </w:r>
      <w:r>
        <w:rPr>
          <w:rFonts w:hint="eastAsia"/>
        </w:rPr>
        <w:t>、手游、工艺仿真、端游、</w:t>
      </w:r>
      <w:proofErr w:type="gramStart"/>
      <w:r>
        <w:rPr>
          <w:rFonts w:hint="eastAsia"/>
        </w:rPr>
        <w:t>页游跨</w:t>
      </w:r>
      <w:proofErr w:type="gramEnd"/>
      <w:r>
        <w:rPr>
          <w:rFonts w:hint="eastAsia"/>
        </w:rPr>
        <w:t>平台的游戏引擎</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面试题：</w:t>
      </w:r>
      <w:r>
        <w:rPr>
          <w:rFonts w:hint="eastAsia"/>
          <w:sz w:val="28"/>
          <w:szCs w:val="28"/>
        </w:rPr>
        <w:t>VR</w:t>
      </w:r>
      <w:r>
        <w:rPr>
          <w:rFonts w:hint="eastAsia"/>
          <w:sz w:val="28"/>
          <w:szCs w:val="28"/>
        </w:rPr>
        <w:t>相关问题用了哪些设备？接入了哪些</w:t>
      </w:r>
      <w:r>
        <w:rPr>
          <w:rFonts w:hint="eastAsia"/>
          <w:sz w:val="28"/>
          <w:szCs w:val="28"/>
        </w:rPr>
        <w:t>SDK</w:t>
      </w:r>
      <w:r>
        <w:rPr>
          <w:rFonts w:hint="eastAsia"/>
          <w:sz w:val="28"/>
          <w:szCs w:val="28"/>
        </w:rPr>
        <w:t>？根据项目问如何实现手势控制？</w:t>
      </w:r>
    </w:p>
    <w:p w:rsidR="007C2305" w:rsidRDefault="002E60CE">
      <w:pPr>
        <w:ind w:left="210" w:right="210"/>
      </w:pPr>
      <w:r>
        <w:rPr>
          <w:rFonts w:hint="eastAsia"/>
        </w:rPr>
        <w:t xml:space="preserve">htc vive  </w:t>
      </w:r>
      <w:r>
        <w:rPr>
          <w:rFonts w:hint="eastAsia"/>
        </w:rPr>
        <w:t>和</w:t>
      </w:r>
      <w:r>
        <w:rPr>
          <w:rFonts w:hint="eastAsia"/>
        </w:rPr>
        <w:t>oculus</w:t>
      </w:r>
      <w:r>
        <w:rPr>
          <w:rFonts w:hint="eastAsia"/>
        </w:rPr>
        <w:t>，</w:t>
      </w:r>
      <w:r>
        <w:rPr>
          <w:rFonts w:hint="eastAsia"/>
        </w:rPr>
        <w:t xml:space="preserve"> htc vive</w:t>
      </w:r>
      <w:r>
        <w:rPr>
          <w:rFonts w:hint="eastAsia"/>
        </w:rPr>
        <w:t>用到的是</w:t>
      </w:r>
      <w:r>
        <w:rPr>
          <w:rFonts w:hint="eastAsia"/>
        </w:rPr>
        <w:t xml:space="preserve">steam vr </w:t>
      </w:r>
      <w:r>
        <w:rPr>
          <w:rFonts w:hint="eastAsia"/>
        </w:rPr>
        <w:t>免费插件，</w:t>
      </w:r>
      <w:r>
        <w:rPr>
          <w:rFonts w:hint="eastAsia"/>
        </w:rPr>
        <w:t>Oculus</w:t>
      </w:r>
      <w:r>
        <w:rPr>
          <w:rFonts w:hint="eastAsia"/>
        </w:rPr>
        <w:t>早期有</w:t>
      </w:r>
      <w:r>
        <w:rPr>
          <w:rFonts w:hint="eastAsia"/>
        </w:rPr>
        <w:t>SDK</w:t>
      </w:r>
      <w:r>
        <w:rPr>
          <w:rFonts w:hint="eastAsia"/>
        </w:rPr>
        <w:t>，现在</w:t>
      </w:r>
      <w:r>
        <w:rPr>
          <w:rFonts w:hint="eastAsia"/>
        </w:rPr>
        <w:t>Unity</w:t>
      </w:r>
      <w:r>
        <w:rPr>
          <w:rFonts w:hint="eastAsia"/>
        </w:rPr>
        <w:t>原生支持</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开过什么平台？多线程的理解</w:t>
      </w:r>
      <w:r>
        <w:rPr>
          <w:rFonts w:hint="eastAsia"/>
          <w:sz w:val="28"/>
          <w:szCs w:val="28"/>
        </w:rPr>
        <w:tab/>
      </w:r>
    </w:p>
    <w:p w:rsidR="007C2305" w:rsidRDefault="002E60CE">
      <w:pPr>
        <w:ind w:left="210" w:right="210"/>
      </w:pPr>
      <w:r>
        <w:rPr>
          <w:rFonts w:hint="eastAsia"/>
        </w:rPr>
        <w:t>PC</w:t>
      </w:r>
      <w:r>
        <w:rPr>
          <w:rFonts w:hint="eastAsia"/>
        </w:rPr>
        <w:t>、</w:t>
      </w:r>
      <w:r>
        <w:rPr>
          <w:rFonts w:hint="eastAsia"/>
        </w:rPr>
        <w:t>Android</w:t>
      </w:r>
      <w:r>
        <w:rPr>
          <w:rFonts w:hint="eastAsia"/>
        </w:rPr>
        <w:t>。</w:t>
      </w:r>
    </w:p>
    <w:p w:rsidR="007C2305" w:rsidRDefault="002E60CE">
      <w:pPr>
        <w:ind w:left="210" w:right="210"/>
      </w:pPr>
      <w:r>
        <w:rPr>
          <w:rFonts w:hint="eastAsia"/>
        </w:rPr>
        <w:t>多线程是指从软件或者硬件上实现多个线程并发执行的技术。具有多线程能力的计算机因有硬件支持而能够在同一时间执行多于一个线程，进而提升整体处理性能。</w:t>
      </w:r>
    </w:p>
    <w:p w:rsidR="007C2305" w:rsidRDefault="002E60CE">
      <w:pPr>
        <w:ind w:left="210" w:right="210"/>
      </w:pPr>
      <w:r>
        <w:rPr>
          <w:rFonts w:hint="eastAsia"/>
        </w:rPr>
        <w:t>使用线程可以把占据时间长的程序中的任务放到后台去处理</w:t>
      </w:r>
    </w:p>
    <w:p w:rsidR="007C2305" w:rsidRDefault="002E60CE">
      <w:pPr>
        <w:ind w:left="210" w:right="210"/>
      </w:pPr>
      <w:r>
        <w:rPr>
          <w:rFonts w:hint="eastAsia"/>
        </w:rPr>
        <w:t>·用户界面可以更加吸引人，这样比如用户点击了一个按钮去触发某些事件的处理，可以弹出一个</w:t>
      </w:r>
      <w:proofErr w:type="gramStart"/>
      <w:r>
        <w:rPr>
          <w:rFonts w:hint="eastAsia"/>
        </w:rPr>
        <w:t>进度条来显示</w:t>
      </w:r>
      <w:proofErr w:type="gramEnd"/>
      <w:r>
        <w:rPr>
          <w:rFonts w:hint="eastAsia"/>
        </w:rPr>
        <w:t>处理的进度</w:t>
      </w:r>
    </w:p>
    <w:p w:rsidR="007C2305" w:rsidRDefault="002E60CE">
      <w:pPr>
        <w:ind w:left="210" w:right="210"/>
      </w:pPr>
      <w:r>
        <w:rPr>
          <w:rFonts w:hint="eastAsia"/>
        </w:rPr>
        <w:t>·程序的运行速度可能加快</w:t>
      </w:r>
    </w:p>
    <w:p w:rsidR="007C2305" w:rsidRDefault="002E60CE">
      <w:pPr>
        <w:ind w:left="210" w:right="210"/>
      </w:pPr>
      <w:r>
        <w:rPr>
          <w:rFonts w:hint="eastAsia"/>
        </w:rPr>
        <w:t>·在一些等待的任务实现上如用户输入、文件读写和网络收发数据等，线程就比较有用了。在这种情况</w:t>
      </w:r>
      <w:r>
        <w:rPr>
          <w:rFonts w:hint="eastAsia"/>
        </w:rPr>
        <w:lastRenderedPageBreak/>
        <w:t>下可以释放一些珍贵的资源如内存占用等等。</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怎样实现植物的弯曲</w:t>
      </w:r>
    </w:p>
    <w:p w:rsidR="007C2305" w:rsidRDefault="002E60CE">
      <w:pPr>
        <w:ind w:left="210" w:right="210"/>
      </w:pPr>
      <w:r>
        <w:rPr>
          <w:rFonts w:hint="eastAsia"/>
        </w:rPr>
        <w:t>1</w:t>
      </w:r>
      <w:r>
        <w:rPr>
          <w:rFonts w:hint="eastAsia"/>
        </w:rPr>
        <w:t>、</w:t>
      </w:r>
      <w:r>
        <w:rPr>
          <w:rFonts w:hint="eastAsia"/>
        </w:rPr>
        <w:t>max</w:t>
      </w:r>
      <w:r>
        <w:rPr>
          <w:rFonts w:hint="eastAsia"/>
        </w:rPr>
        <w:t>做骨骼动画</w:t>
      </w:r>
    </w:p>
    <w:p w:rsidR="007C2305" w:rsidRDefault="002E60CE">
      <w:pPr>
        <w:ind w:left="210" w:right="210"/>
      </w:pPr>
      <w:r>
        <w:rPr>
          <w:rFonts w:hint="eastAsia"/>
        </w:rPr>
        <w:t>2</w:t>
      </w:r>
      <w:r>
        <w:rPr>
          <w:rFonts w:hint="eastAsia"/>
        </w:rPr>
        <w:t>、修改</w:t>
      </w:r>
      <w:r>
        <w:rPr>
          <w:rFonts w:hint="eastAsia"/>
        </w:rPr>
        <w:t>Tree</w:t>
      </w:r>
      <w:r>
        <w:rPr>
          <w:rFonts w:hint="eastAsia"/>
        </w:rPr>
        <w:t>组件的</w:t>
      </w:r>
      <w:r>
        <w:rPr>
          <w:rFonts w:hint="eastAsia"/>
        </w:rPr>
        <w:t>Growth Angle</w:t>
      </w:r>
      <w:r>
        <w:rPr>
          <w:rFonts w:hint="eastAsia"/>
        </w:rPr>
        <w:t>的值</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用过什么游戏框架？</w:t>
      </w:r>
    </w:p>
    <w:p w:rsidR="007C2305" w:rsidRDefault="002E60CE">
      <w:pPr>
        <w:ind w:left="210" w:right="210"/>
      </w:pPr>
      <w:r>
        <w:rPr>
          <w:rFonts w:hint="eastAsia"/>
        </w:rPr>
        <w:t>SimpleFramework,</w:t>
      </w:r>
      <w:r>
        <w:rPr>
          <w:rFonts w:hint="eastAsia"/>
        </w:rPr>
        <w:t>基于</w:t>
      </w:r>
      <w:r>
        <w:rPr>
          <w:rFonts w:hint="eastAsia"/>
        </w:rPr>
        <w:t>ulua</w:t>
      </w:r>
      <w:r>
        <w:rPr>
          <w:rFonts w:hint="eastAsia"/>
        </w:rPr>
        <w:t>的框架，支持</w:t>
      </w:r>
      <w:r>
        <w:rPr>
          <w:rFonts w:hint="eastAsia"/>
        </w:rPr>
        <w:t>ugui</w:t>
      </w:r>
      <w:r>
        <w:rPr>
          <w:rFonts w:hint="eastAsia"/>
        </w:rPr>
        <w:t>和</w:t>
      </w:r>
      <w:r>
        <w:rPr>
          <w:rFonts w:hint="eastAsia"/>
        </w:rPr>
        <w:t>ngui</w:t>
      </w:r>
      <w:r>
        <w:rPr>
          <w:rFonts w:hint="eastAsia"/>
        </w:rPr>
        <w:t>的热更新</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模型导入</w:t>
      </w:r>
      <w:r>
        <w:rPr>
          <w:rFonts w:hint="eastAsia"/>
          <w:sz w:val="28"/>
          <w:szCs w:val="28"/>
        </w:rPr>
        <w:t>Unity</w:t>
      </w:r>
      <w:r>
        <w:rPr>
          <w:rFonts w:hint="eastAsia"/>
          <w:sz w:val="28"/>
          <w:szCs w:val="28"/>
        </w:rPr>
        <w:t>后怎么与数据库产生联系？类似打通程序和数据库通道</w:t>
      </w:r>
    </w:p>
    <w:p w:rsidR="007C2305" w:rsidRDefault="002E60CE">
      <w:pPr>
        <w:ind w:left="210" w:right="210"/>
      </w:pPr>
      <w:r>
        <w:rPr>
          <w:rFonts w:hint="eastAsia"/>
        </w:rPr>
        <w:t>例如</w:t>
      </w:r>
      <w:r>
        <w:rPr>
          <w:rFonts w:hint="eastAsia"/>
        </w:rPr>
        <w:t>mysql</w:t>
      </w:r>
      <w:r>
        <w:rPr>
          <w:rFonts w:hint="eastAsia"/>
        </w:rPr>
        <w:t>数据库，需要导入两个文件，就可以通过</w:t>
      </w:r>
      <w:r>
        <w:rPr>
          <w:rFonts w:hint="eastAsia"/>
        </w:rPr>
        <w:t>sql</w:t>
      </w:r>
      <w:r>
        <w:rPr>
          <w:rFonts w:hint="eastAsia"/>
        </w:rPr>
        <w:t>语句往数据库写数据，数据可以是模型信息</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用过什么传输协议，用什么语言</w:t>
      </w:r>
    </w:p>
    <w:p w:rsidR="007C2305" w:rsidRDefault="002E60CE">
      <w:pPr>
        <w:ind w:left="210" w:right="210"/>
      </w:pPr>
      <w:r>
        <w:rPr>
          <w:rFonts w:hint="eastAsia"/>
        </w:rPr>
        <w:t>http</w:t>
      </w:r>
      <w:r>
        <w:rPr>
          <w:rFonts w:hint="eastAsia"/>
        </w:rPr>
        <w:t>，</w:t>
      </w:r>
      <w:r>
        <w:rPr>
          <w:rFonts w:hint="eastAsia"/>
        </w:rPr>
        <w:t xml:space="preserve">tcp(socket) </w:t>
      </w:r>
      <w:r>
        <w:rPr>
          <w:rFonts w:hint="eastAsia"/>
        </w:rPr>
        <w:t>都是</w:t>
      </w:r>
      <w:r>
        <w:rPr>
          <w:rFonts w:hint="eastAsia"/>
        </w:rPr>
        <w:t xml:space="preserve">C# </w:t>
      </w:r>
      <w:r>
        <w:rPr>
          <w:rFonts w:hint="eastAsia"/>
        </w:rPr>
        <w:t>语言编写</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都在什么平台上开发过游戏或软件用的什么框架</w:t>
      </w:r>
    </w:p>
    <w:p w:rsidR="007C2305" w:rsidRDefault="002E60CE">
      <w:pPr>
        <w:ind w:left="210" w:right="210"/>
      </w:pPr>
      <w:r>
        <w:t>A</w:t>
      </w:r>
      <w:r>
        <w:rPr>
          <w:rFonts w:hint="eastAsia"/>
        </w:rPr>
        <w:t>ndroid</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会写框架么</w:t>
      </w:r>
    </w:p>
    <w:p w:rsidR="007C2305" w:rsidRDefault="002E60CE">
      <w:pPr>
        <w:ind w:left="210" w:right="210"/>
      </w:pPr>
      <w:r>
        <w:rPr>
          <w:rFonts w:hint="eastAsia"/>
        </w:rPr>
        <w:t>设计模式了解一些，但是没写过框架</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请简述在客户端开发方面</w:t>
      </w:r>
      <w:r>
        <w:rPr>
          <w:rFonts w:hint="eastAsia"/>
          <w:sz w:val="28"/>
          <w:szCs w:val="28"/>
        </w:rPr>
        <w:t xml:space="preserve"> </w:t>
      </w:r>
      <w:r>
        <w:rPr>
          <w:rFonts w:hint="eastAsia"/>
          <w:sz w:val="28"/>
          <w:szCs w:val="28"/>
        </w:rPr>
        <w:t>你最擅长的模块系统，以及你觉得哪些模块会出现的问题</w:t>
      </w:r>
    </w:p>
    <w:p w:rsidR="007C2305" w:rsidRDefault="002E60CE">
      <w:pPr>
        <w:ind w:left="210" w:right="210"/>
      </w:pPr>
      <w:r>
        <w:rPr>
          <w:rFonts w:hint="eastAsia"/>
        </w:rPr>
        <w:t>擅长</w:t>
      </w:r>
      <w:r>
        <w:rPr>
          <w:rFonts w:hint="eastAsia"/>
        </w:rPr>
        <w:t>UI</w:t>
      </w:r>
      <w:r>
        <w:rPr>
          <w:rFonts w:hint="eastAsia"/>
        </w:rPr>
        <w:t>模块的制作，我认为热更新模块会出现问题，比如资源依赖不合理，导致资源包过大</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如何实现背包系统、宠物系统、装备系统的实时更新？</w:t>
      </w:r>
    </w:p>
    <w:p w:rsidR="007C2305" w:rsidRDefault="002E60CE">
      <w:pPr>
        <w:ind w:left="210" w:right="210"/>
      </w:pPr>
      <w:r>
        <w:rPr>
          <w:rFonts w:hint="eastAsia"/>
        </w:rPr>
        <w:t>NGUI</w:t>
      </w:r>
      <w:r>
        <w:rPr>
          <w:rFonts w:hint="eastAsia"/>
        </w:rPr>
        <w:t>做界面，使用</w:t>
      </w:r>
      <w:r>
        <w:rPr>
          <w:rFonts w:hint="eastAsia"/>
        </w:rPr>
        <w:t>ulua</w:t>
      </w:r>
      <w:r>
        <w:rPr>
          <w:rFonts w:hint="eastAsia"/>
        </w:rPr>
        <w:t>做热更新。之前公司使用的是</w:t>
      </w:r>
      <w:r>
        <w:rPr>
          <w:rFonts w:hint="eastAsia"/>
        </w:rPr>
        <w:t>SimpleFramework</w:t>
      </w:r>
      <w:r>
        <w:rPr>
          <w:rFonts w:hint="eastAsia"/>
        </w:rPr>
        <w:t>这样的框架。</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热更新的解决方案（资源以及代码）</w:t>
      </w:r>
    </w:p>
    <w:p w:rsidR="007C2305" w:rsidRDefault="002E60CE">
      <w:pPr>
        <w:ind w:left="210" w:right="210"/>
      </w:pPr>
      <w:r>
        <w:rPr>
          <w:rFonts w:hint="eastAsia"/>
        </w:rPr>
        <w:t>ulua</w:t>
      </w:r>
      <w:r>
        <w:rPr>
          <w:rFonts w:hint="eastAsia"/>
        </w:rPr>
        <w:t>框架、</w:t>
      </w:r>
      <w:r>
        <w:rPr>
          <w:rFonts w:hint="eastAsia"/>
        </w:rPr>
        <w:t>simpleFramework</w:t>
      </w:r>
      <w:r>
        <w:rPr>
          <w:rFonts w:hint="eastAsia"/>
        </w:rPr>
        <w:t>框架</w:t>
      </w:r>
      <w:r>
        <w:rPr>
          <w:rFonts w:hint="eastAsia"/>
        </w:rPr>
        <w:t xml:space="preserve"> </w:t>
      </w:r>
      <w:r>
        <w:rPr>
          <w:rFonts w:hint="eastAsia"/>
        </w:rPr>
        <w:t>、</w:t>
      </w:r>
      <w:r>
        <w:rPr>
          <w:rFonts w:hint="eastAsia"/>
        </w:rPr>
        <w:t>bundle manager</w:t>
      </w:r>
      <w:r>
        <w:rPr>
          <w:rFonts w:hint="eastAsia"/>
        </w:rPr>
        <w:t>插件</w:t>
      </w:r>
    </w:p>
    <w:p w:rsidR="007C2305" w:rsidRDefault="007C2305">
      <w:pPr>
        <w:ind w:leftChars="0" w:left="0" w:right="210"/>
      </w:pPr>
    </w:p>
    <w:p w:rsidR="007C2305" w:rsidRDefault="007C2305">
      <w:pPr>
        <w:ind w:leftChars="0" w:left="0" w:right="210"/>
      </w:pPr>
    </w:p>
    <w:p w:rsidR="007C2305" w:rsidRDefault="002E60CE">
      <w:pPr>
        <w:pStyle w:val="1"/>
        <w:numPr>
          <w:ilvl w:val="0"/>
          <w:numId w:val="1"/>
        </w:numPr>
        <w:spacing w:before="200" w:after="200"/>
        <w:ind w:leftChars="0" w:right="210"/>
        <w:rPr>
          <w:sz w:val="36"/>
          <w:szCs w:val="36"/>
        </w:rPr>
      </w:pPr>
      <w:r>
        <w:rPr>
          <w:rFonts w:hint="eastAsia"/>
          <w:sz w:val="36"/>
          <w:szCs w:val="36"/>
        </w:rPr>
        <w:t>数据结构算法相关</w:t>
      </w:r>
    </w:p>
    <w:p w:rsidR="007C2305" w:rsidRDefault="002E60CE">
      <w:pPr>
        <w:pStyle w:val="2"/>
        <w:numPr>
          <w:ilvl w:val="1"/>
          <w:numId w:val="2"/>
        </w:numPr>
        <w:spacing w:before="0" w:after="0"/>
        <w:ind w:leftChars="0" w:right="210"/>
        <w:rPr>
          <w:sz w:val="28"/>
          <w:szCs w:val="28"/>
        </w:rPr>
      </w:pPr>
      <w:r>
        <w:rPr>
          <w:rFonts w:hint="eastAsia"/>
          <w:sz w:val="28"/>
          <w:szCs w:val="28"/>
        </w:rPr>
        <w:t>对数据结构了解吗？说说你常用的数据结构。</w:t>
      </w:r>
    </w:p>
    <w:p w:rsidR="007C2305" w:rsidRDefault="002E60CE">
      <w:pPr>
        <w:ind w:leftChars="0" w:left="210" w:right="210"/>
      </w:pPr>
      <w:r>
        <w:rPr>
          <w:rFonts w:hint="eastAsia"/>
        </w:rPr>
        <w:t>了解，数据结构是每个程序员都要会一点的。链表、列表、散列表最常用，队列和</w:t>
      </w:r>
      <w:proofErr w:type="gramStart"/>
      <w:r>
        <w:rPr>
          <w:rFonts w:hint="eastAsia"/>
        </w:rPr>
        <w:t>栈</w:t>
      </w:r>
      <w:proofErr w:type="gramEnd"/>
      <w:r>
        <w:rPr>
          <w:rFonts w:hint="eastAsia"/>
        </w:rPr>
        <w:t>也经常使用。二叉树偶尔使用。</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什么是状态机，什么是行为树</w:t>
      </w:r>
    </w:p>
    <w:p w:rsidR="007C2305" w:rsidRDefault="002E60CE">
      <w:pPr>
        <w:ind w:left="210" w:right="210"/>
      </w:pPr>
      <w:r>
        <w:rPr>
          <w:rFonts w:hint="eastAsia"/>
        </w:rPr>
        <w:t>有限状态机系统：是指在不同阶段会呈现出不同的运行状态的系统，这些状态是有限的、不重叠的。这样的系统在某一时刻一定会处于其所有状态中的一个状态，此时它接收一部分允许的输入，产生一部分可能的响应，并且迁移到一部分可能的状态。</w:t>
      </w:r>
      <w:r>
        <w:rPr>
          <w:rFonts w:hint="eastAsia"/>
        </w:rPr>
        <w:t xml:space="preserve"> </w:t>
      </w:r>
    </w:p>
    <w:p w:rsidR="007C2305" w:rsidRDefault="002E60CE">
      <w:pPr>
        <w:ind w:left="210" w:right="210"/>
      </w:pPr>
      <w:r>
        <w:rPr>
          <w:rFonts w:hint="eastAsia"/>
        </w:rPr>
        <w:t xml:space="preserve">1. </w:t>
      </w:r>
      <w:r>
        <w:rPr>
          <w:rFonts w:hint="eastAsia"/>
        </w:rPr>
        <w:t>基本节点是状态：他包含了一系列运行在该状态的行为以及离开这个状态的条件。</w:t>
      </w:r>
    </w:p>
    <w:p w:rsidR="007C2305" w:rsidRDefault="002E60CE">
      <w:pPr>
        <w:ind w:left="210" w:right="210"/>
      </w:pPr>
      <w:r>
        <w:rPr>
          <w:rFonts w:hint="eastAsia"/>
        </w:rPr>
        <w:t xml:space="preserve">2. </w:t>
      </w:r>
      <w:r>
        <w:rPr>
          <w:rFonts w:hint="eastAsia"/>
        </w:rPr>
        <w:t>状态可以任意跳转</w:t>
      </w:r>
      <w:r>
        <w:rPr>
          <w:rFonts w:hint="eastAsia"/>
        </w:rPr>
        <w:t>,</w:t>
      </w:r>
      <w:r>
        <w:rPr>
          <w:rFonts w:hint="eastAsia"/>
        </w:rPr>
        <w:t>实现简单</w:t>
      </w:r>
      <w:r>
        <w:rPr>
          <w:rFonts w:hint="eastAsia"/>
        </w:rPr>
        <w:t>,</w:t>
      </w:r>
      <w:r>
        <w:rPr>
          <w:rFonts w:hint="eastAsia"/>
        </w:rPr>
        <w:t>但是对于大的状态机很难维护</w:t>
      </w:r>
      <w:r>
        <w:rPr>
          <w:rFonts w:hint="eastAsia"/>
        </w:rPr>
        <w:t>.</w:t>
      </w:r>
      <w:r>
        <w:rPr>
          <w:rFonts w:hint="eastAsia"/>
        </w:rPr>
        <w:t>状态逻辑的重用性低</w:t>
      </w:r>
      <w:r>
        <w:rPr>
          <w:rFonts w:hint="eastAsia"/>
        </w:rPr>
        <w:t>.</w:t>
      </w:r>
    </w:p>
    <w:p w:rsidR="007C2305" w:rsidRDefault="002E60CE">
      <w:pPr>
        <w:ind w:left="210" w:right="210"/>
      </w:pPr>
      <w:r>
        <w:rPr>
          <w:rFonts w:hint="eastAsia"/>
        </w:rPr>
        <w:t xml:space="preserve">3. </w:t>
      </w:r>
      <w:r>
        <w:rPr>
          <w:rFonts w:hint="eastAsia"/>
        </w:rPr>
        <w:t>每一个状态的逻辑会随着一些新状态的增加而越来越复杂。维持状态的数量和状态逻辑复杂性是一个很大的难点。需要合理的分割以及重用状态。</w:t>
      </w:r>
    </w:p>
    <w:p w:rsidR="007C2305" w:rsidRDefault="002E60CE">
      <w:pPr>
        <w:ind w:left="210" w:right="210"/>
      </w:pPr>
      <w:r>
        <w:rPr>
          <w:rFonts w:hint="eastAsia"/>
        </w:rPr>
        <w:t xml:space="preserve">4. </w:t>
      </w:r>
      <w:r>
        <w:rPr>
          <w:rFonts w:hint="eastAsia"/>
        </w:rPr>
        <w:t>状态机状态的复用性很差，一旦一些因素变化导致这个环境发生变化。你只能新增一个状态，并且给这个新状态添加连接他以及其他状态的跳转逻辑。</w:t>
      </w:r>
    </w:p>
    <w:p w:rsidR="007C2305" w:rsidRDefault="002E60CE">
      <w:pPr>
        <w:ind w:left="210" w:right="210"/>
      </w:pPr>
      <w:r>
        <w:rPr>
          <w:rFonts w:hint="eastAsia"/>
        </w:rPr>
        <w:t xml:space="preserve">5. </w:t>
      </w:r>
      <w:r>
        <w:rPr>
          <w:rFonts w:hint="eastAsia"/>
        </w:rPr>
        <w:t>状态机的跳转条件一旦不满足，就会一直卡在某一个状态。</w:t>
      </w:r>
    </w:p>
    <w:p w:rsidR="007C2305" w:rsidRDefault="002E60CE">
      <w:pPr>
        <w:ind w:left="210" w:right="210"/>
      </w:pPr>
      <w:r>
        <w:rPr>
          <w:rFonts w:hint="eastAsia"/>
        </w:rPr>
        <w:t>行为树：一个流行的</w:t>
      </w:r>
      <w:r>
        <w:rPr>
          <w:rFonts w:hint="eastAsia"/>
        </w:rPr>
        <w:t>AI</w:t>
      </w:r>
      <w:r>
        <w:rPr>
          <w:rFonts w:hint="eastAsia"/>
        </w:rPr>
        <w:t>技术，涵盖了层次状态机，事件调度，事件计划，行为等一系列技术。</w:t>
      </w:r>
    </w:p>
    <w:p w:rsidR="007C2305" w:rsidRDefault="002E60CE">
      <w:pPr>
        <w:ind w:left="210" w:right="210"/>
      </w:pPr>
      <w:r>
        <w:rPr>
          <w:rFonts w:hint="eastAsia"/>
        </w:rPr>
        <w:t xml:space="preserve">1. </w:t>
      </w:r>
      <w:r>
        <w:rPr>
          <w:rFonts w:hint="eastAsia"/>
        </w:rPr>
        <w:t>高度模块化状态，去掉状态中的跳转逻辑，使得状态变成一个“行为”。</w:t>
      </w:r>
    </w:p>
    <w:p w:rsidR="007C2305" w:rsidRDefault="002E60CE">
      <w:pPr>
        <w:ind w:left="210" w:right="210"/>
      </w:pPr>
      <w:r>
        <w:rPr>
          <w:rFonts w:hint="eastAsia"/>
        </w:rPr>
        <w:t xml:space="preserve">2. </w:t>
      </w:r>
      <w:r>
        <w:t>“</w:t>
      </w:r>
      <w:r>
        <w:rPr>
          <w:rFonts w:hint="eastAsia"/>
        </w:rPr>
        <w:t>行为</w:t>
      </w:r>
      <w:r>
        <w:t>”</w:t>
      </w:r>
      <w:r>
        <w:rPr>
          <w:rFonts w:hint="eastAsia"/>
        </w:rPr>
        <w:t>和</w:t>
      </w:r>
      <w:proofErr w:type="gramStart"/>
      <w:r>
        <w:t>”</w:t>
      </w:r>
      <w:proofErr w:type="gramEnd"/>
      <w:r>
        <w:rPr>
          <w:rFonts w:hint="eastAsia"/>
        </w:rPr>
        <w:t>行为</w:t>
      </w:r>
      <w:proofErr w:type="gramStart"/>
      <w:r>
        <w:t>”</w:t>
      </w:r>
      <w:proofErr w:type="gramEnd"/>
      <w:r>
        <w:rPr>
          <w:rFonts w:hint="eastAsia"/>
        </w:rPr>
        <w:t>之间的跳转是通过父节点的类型来决定的。比如并行处理两个行为，在状态机里面无法同时处理两个状态。</w:t>
      </w:r>
    </w:p>
    <w:p w:rsidR="007C2305" w:rsidRDefault="002E60CE">
      <w:pPr>
        <w:ind w:left="210" w:right="210"/>
      </w:pPr>
      <w:r>
        <w:rPr>
          <w:rFonts w:hint="eastAsia"/>
        </w:rPr>
        <w:t xml:space="preserve">3. </w:t>
      </w:r>
      <w:r>
        <w:rPr>
          <w:rFonts w:hint="eastAsia"/>
        </w:rPr>
        <w:t>通过增加控制节点的类型，可以达到复用行为的目的。</w:t>
      </w:r>
    </w:p>
    <w:p w:rsidR="007C2305" w:rsidRDefault="002E60CE">
      <w:pPr>
        <w:ind w:left="210" w:right="210"/>
      </w:pPr>
      <w:r>
        <w:rPr>
          <w:rFonts w:hint="eastAsia"/>
        </w:rPr>
        <w:t xml:space="preserve">4. </w:t>
      </w:r>
      <w:r>
        <w:rPr>
          <w:rFonts w:hint="eastAsia"/>
        </w:rPr>
        <w:t>可视化编辑。</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对</w:t>
      </w:r>
      <w:r>
        <w:rPr>
          <w:rFonts w:hint="eastAsia"/>
          <w:sz w:val="28"/>
          <w:szCs w:val="28"/>
        </w:rPr>
        <w:t>List</w:t>
      </w:r>
      <w:r>
        <w:rPr>
          <w:rFonts w:hint="eastAsia"/>
          <w:sz w:val="28"/>
          <w:szCs w:val="28"/>
        </w:rPr>
        <w:t>的理解</w:t>
      </w:r>
    </w:p>
    <w:p w:rsidR="007C2305" w:rsidRDefault="002E60CE">
      <w:pPr>
        <w:ind w:left="210" w:right="210"/>
      </w:pPr>
      <w:r>
        <w:rPr>
          <w:rFonts w:hint="eastAsia"/>
        </w:rPr>
        <w:t>有序的对象列表，属于数据结构的一种：顺序结构</w:t>
      </w:r>
    </w:p>
    <w:p w:rsidR="007C2305" w:rsidRDefault="002E60CE">
      <w:pPr>
        <w:ind w:left="210" w:right="210"/>
      </w:pPr>
      <w:r>
        <w:rPr>
          <w:rFonts w:hint="eastAsia"/>
        </w:rPr>
        <w:t>泛型集合类，引入</w:t>
      </w:r>
      <w:r>
        <w:rPr>
          <w:rFonts w:hint="eastAsia"/>
        </w:rPr>
        <w:t>System.Collections.Generic</w:t>
      </w:r>
      <w:r>
        <w:rPr>
          <w:rFonts w:hint="eastAsia"/>
        </w:rPr>
        <w:t>命名空间，</w:t>
      </w:r>
    </w:p>
    <w:p w:rsidR="007C2305" w:rsidRDefault="002E60CE">
      <w:pPr>
        <w:ind w:left="210" w:right="210"/>
      </w:pPr>
      <w:r>
        <w:rPr>
          <w:rFonts w:hint="eastAsia"/>
        </w:rPr>
        <w:t>常用操作有，</w:t>
      </w:r>
      <w:r>
        <w:rPr>
          <w:rFonts w:hint="eastAsia"/>
        </w:rPr>
        <w:t>Count</w:t>
      </w:r>
      <w:r>
        <w:rPr>
          <w:rFonts w:hint="eastAsia"/>
        </w:rPr>
        <w:t>属性查看长度，</w:t>
      </w:r>
      <w:r>
        <w:rPr>
          <w:rFonts w:hint="eastAsia"/>
        </w:rPr>
        <w:t>Add()</w:t>
      </w:r>
      <w:r>
        <w:rPr>
          <w:rFonts w:hint="eastAsia"/>
        </w:rPr>
        <w:t>添加，</w:t>
      </w:r>
      <w:r>
        <w:rPr>
          <w:rFonts w:hint="eastAsia"/>
        </w:rPr>
        <w:t>Remove()</w:t>
      </w:r>
      <w:r>
        <w:rPr>
          <w:rFonts w:hint="eastAsia"/>
        </w:rPr>
        <w:t>去除，</w:t>
      </w:r>
      <w:r>
        <w:rPr>
          <w:rFonts w:hint="eastAsia"/>
        </w:rPr>
        <w:t>AddRange()</w:t>
      </w:r>
      <w:r>
        <w:rPr>
          <w:rFonts w:hint="eastAsia"/>
        </w:rPr>
        <w:t>添加集合，</w:t>
      </w:r>
      <w:r>
        <w:rPr>
          <w:rFonts w:hint="eastAsia"/>
        </w:rPr>
        <w:t>Clear()</w:t>
      </w:r>
      <w:r>
        <w:rPr>
          <w:rFonts w:hint="eastAsia"/>
        </w:rPr>
        <w:t>清空集合。</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数组和</w:t>
      </w:r>
      <w:r>
        <w:rPr>
          <w:rFonts w:hint="eastAsia"/>
          <w:sz w:val="28"/>
          <w:szCs w:val="28"/>
        </w:rPr>
        <w:t>List</w:t>
      </w:r>
      <w:r>
        <w:rPr>
          <w:rFonts w:hint="eastAsia"/>
          <w:sz w:val="28"/>
          <w:szCs w:val="28"/>
        </w:rPr>
        <w:t>的核心区别</w:t>
      </w:r>
      <w:r>
        <w:rPr>
          <w:rFonts w:hint="eastAsia"/>
          <w:sz w:val="28"/>
          <w:szCs w:val="28"/>
        </w:rPr>
        <w:tab/>
      </w:r>
    </w:p>
    <w:p w:rsidR="007C2305" w:rsidRDefault="002E60CE">
      <w:pPr>
        <w:ind w:left="210" w:right="210"/>
      </w:pPr>
      <w:r>
        <w:rPr>
          <w:rFonts w:hint="eastAsia"/>
        </w:rPr>
        <w:t>数组在</w:t>
      </w:r>
      <w:r>
        <w:rPr>
          <w:rFonts w:hint="eastAsia"/>
        </w:rPr>
        <w:t>C#</w:t>
      </w:r>
      <w:r>
        <w:rPr>
          <w:rFonts w:hint="eastAsia"/>
        </w:rPr>
        <w:t>中最早出现的。在内存中是连续存储的，所以它的索引速度非常快，而且赋值与修改元素也很简单。</w:t>
      </w:r>
    </w:p>
    <w:p w:rsidR="007C2305" w:rsidRDefault="002E60CE">
      <w:pPr>
        <w:ind w:left="210" w:right="210"/>
      </w:pPr>
      <w:r>
        <w:rPr>
          <w:rFonts w:hint="eastAsia"/>
        </w:rPr>
        <w:t>数组存在一些不足的地方。在数组的两个数据间插入数据是很麻烦的，而且在声明数组的时候必须指定数组的长度，数组的长度过长，会造成内存浪费，</w:t>
      </w:r>
      <w:proofErr w:type="gramStart"/>
      <w:r>
        <w:rPr>
          <w:rFonts w:hint="eastAsia"/>
        </w:rPr>
        <w:t>过段会造成</w:t>
      </w:r>
      <w:proofErr w:type="gramEnd"/>
      <w:r>
        <w:rPr>
          <w:rFonts w:hint="eastAsia"/>
        </w:rPr>
        <w:t>数据溢出的错误。如果在声明数组时我们不清楚数组的长度，就会变得很麻烦。</w:t>
      </w:r>
    </w:p>
    <w:p w:rsidR="007C2305" w:rsidRDefault="002E60CE">
      <w:pPr>
        <w:ind w:left="210" w:right="210"/>
      </w:pPr>
      <w:r>
        <w:rPr>
          <w:rFonts w:hint="eastAsia"/>
        </w:rPr>
        <w:t>List&lt;T&gt;</w:t>
      </w:r>
      <w:r>
        <w:rPr>
          <w:rFonts w:hint="eastAsia"/>
        </w:rPr>
        <w:t>是集合，集合元素的数量可以动态变化。增加、插入、删除元素很方便。</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数据结构的看法</w:t>
      </w:r>
    </w:p>
    <w:p w:rsidR="007C2305" w:rsidRDefault="002E60CE">
      <w:pPr>
        <w:ind w:left="210" w:right="210"/>
      </w:pPr>
      <w:r>
        <w:rPr>
          <w:rFonts w:hint="eastAsia"/>
        </w:rPr>
        <w:t>具有一定关系的数据元素集合，好的数据结构有利于简化算法的编写</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深度优化会么</w:t>
      </w:r>
    </w:p>
    <w:p w:rsidR="007C2305" w:rsidRDefault="002E60CE">
      <w:pPr>
        <w:ind w:left="210" w:right="210"/>
      </w:pPr>
      <w:r>
        <w:rPr>
          <w:rFonts w:hint="eastAsia"/>
        </w:rPr>
        <w:t>会一点，比如在代码消耗上经常使用</w:t>
      </w:r>
      <w:r>
        <w:rPr>
          <w:rFonts w:hint="eastAsia"/>
        </w:rPr>
        <w:t>StopWatch</w:t>
      </w:r>
      <w:r>
        <w:rPr>
          <w:rFonts w:hint="eastAsia"/>
        </w:rPr>
        <w:t>类去优化算法，通常用</w:t>
      </w:r>
      <w:r>
        <w:rPr>
          <w:rFonts w:hint="eastAsia"/>
        </w:rPr>
        <w:t>IDisposable</w:t>
      </w:r>
      <w:r>
        <w:rPr>
          <w:rFonts w:hint="eastAsia"/>
        </w:rPr>
        <w:t>去显式的释放资源。</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pPr>
      <w:r>
        <w:rPr>
          <w:rFonts w:hint="eastAsia"/>
          <w:sz w:val="28"/>
          <w:szCs w:val="28"/>
        </w:rPr>
        <w:t>实现二分要什么条件</w:t>
      </w:r>
    </w:p>
    <w:p w:rsidR="007C2305" w:rsidRDefault="002E60CE">
      <w:pPr>
        <w:ind w:left="210" w:right="210"/>
      </w:pPr>
      <w:r>
        <w:rPr>
          <w:rFonts w:hint="eastAsia"/>
        </w:rPr>
        <w:t>有序结构</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c++</w:t>
      </w:r>
      <w:r>
        <w:rPr>
          <w:rFonts w:hint="eastAsia"/>
          <w:sz w:val="28"/>
          <w:szCs w:val="28"/>
        </w:rPr>
        <w:t>，</w:t>
      </w:r>
      <w:r>
        <w:rPr>
          <w:rFonts w:hint="eastAsia"/>
          <w:sz w:val="28"/>
          <w:szCs w:val="28"/>
        </w:rPr>
        <w:t>socket</w:t>
      </w:r>
      <w:r>
        <w:rPr>
          <w:rFonts w:hint="eastAsia"/>
          <w:sz w:val="28"/>
          <w:szCs w:val="28"/>
        </w:rPr>
        <w:t>网络编程会不会</w:t>
      </w:r>
    </w:p>
    <w:p w:rsidR="007C2305" w:rsidRDefault="002E60CE">
      <w:pPr>
        <w:ind w:left="210" w:right="210"/>
      </w:pPr>
      <w:r>
        <w:rPr>
          <w:rFonts w:hint="eastAsia"/>
        </w:rPr>
        <w:t>C++</w:t>
      </w:r>
      <w:r>
        <w:rPr>
          <w:rFonts w:hint="eastAsia"/>
        </w:rPr>
        <w:t>上学的时候学过，工作之后一直没用过。</w:t>
      </w:r>
    </w:p>
    <w:p w:rsidR="007C2305" w:rsidRDefault="002E60CE">
      <w:pPr>
        <w:ind w:left="210" w:right="210"/>
      </w:pPr>
      <w:r>
        <w:rPr>
          <w:rFonts w:hint="eastAsia"/>
        </w:rPr>
        <w:t>Socket</w:t>
      </w:r>
      <w:r>
        <w:rPr>
          <w:rFonts w:hint="eastAsia"/>
        </w:rPr>
        <w:t>就是一套实现双向通信的</w:t>
      </w:r>
      <w:r>
        <w:rPr>
          <w:rFonts w:hint="eastAsia"/>
        </w:rPr>
        <w:t>API</w:t>
      </w:r>
      <w:r>
        <w:rPr>
          <w:rFonts w:hint="eastAsia"/>
        </w:rPr>
        <w:t>。使用过</w:t>
      </w:r>
      <w:r>
        <w:rPr>
          <w:rFonts w:hint="eastAsia"/>
        </w:rPr>
        <w:t>C#</w:t>
      </w:r>
      <w:r>
        <w:rPr>
          <w:rFonts w:hint="eastAsia"/>
        </w:rPr>
        <w:t>的</w:t>
      </w:r>
      <w:r>
        <w:rPr>
          <w:rFonts w:hint="eastAsia"/>
        </w:rPr>
        <w:t>TCP</w:t>
      </w:r>
      <w:r>
        <w:rPr>
          <w:rFonts w:hint="eastAsia"/>
        </w:rPr>
        <w:t>（面向连接、可靠）和</w:t>
      </w:r>
      <w:r>
        <w:rPr>
          <w:rFonts w:hint="eastAsia"/>
        </w:rPr>
        <w:t>UDP</w:t>
      </w:r>
      <w:r>
        <w:rPr>
          <w:rFonts w:hint="eastAsia"/>
        </w:rPr>
        <w:t>连接（面向非连接、不可靠）</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二叉树的所有遍历方式的原理及优缺点</w:t>
      </w:r>
    </w:p>
    <w:p w:rsidR="007C2305" w:rsidRDefault="002E60CE">
      <w:pPr>
        <w:ind w:left="210" w:right="210"/>
      </w:pPr>
      <w:r>
        <w:rPr>
          <w:rFonts w:hint="eastAsia"/>
        </w:rPr>
        <w:t>前序遍历，先访问根节点在访问左节点在访问右节点。</w:t>
      </w:r>
    </w:p>
    <w:p w:rsidR="007C2305" w:rsidRDefault="002E60CE">
      <w:pPr>
        <w:ind w:left="210" w:right="210"/>
      </w:pPr>
      <w:proofErr w:type="gramStart"/>
      <w:r>
        <w:rPr>
          <w:rFonts w:hint="eastAsia"/>
        </w:rPr>
        <w:t>中序遍历</w:t>
      </w:r>
      <w:proofErr w:type="gramEnd"/>
      <w:r>
        <w:rPr>
          <w:rFonts w:hint="eastAsia"/>
        </w:rPr>
        <w:t>，先访问左节点在访问根节点在访问右节点。</w:t>
      </w:r>
    </w:p>
    <w:p w:rsidR="007C2305" w:rsidRDefault="002E60CE">
      <w:pPr>
        <w:ind w:left="210" w:right="210"/>
      </w:pPr>
      <w:r>
        <w:rPr>
          <w:rFonts w:hint="eastAsia"/>
        </w:rPr>
        <w:t>后序遍历，先访问左节点在访问右节点在访问根节点。</w:t>
      </w:r>
    </w:p>
    <w:p w:rsidR="007C2305" w:rsidRDefault="002E60CE">
      <w:pPr>
        <w:ind w:left="210" w:right="210"/>
      </w:pPr>
      <w:r>
        <w:rPr>
          <w:rFonts w:hint="eastAsia"/>
        </w:rPr>
        <w:t>前中后代表的是访问根节点的时序。</w:t>
      </w:r>
    </w:p>
    <w:p w:rsidR="007C2305" w:rsidRDefault="002E60CE">
      <w:pPr>
        <w:ind w:left="210" w:right="210"/>
      </w:pPr>
      <w:r>
        <w:rPr>
          <w:rFonts w:hint="eastAsia"/>
        </w:rPr>
        <w:t>这一点上没有什么本质上的优缺点，要看实际需求决定采用何种遍历方式</w:t>
      </w:r>
    </w:p>
    <w:p w:rsidR="007C2305" w:rsidRDefault="002E60CE">
      <w:pPr>
        <w:ind w:left="210" w:right="210"/>
      </w:pPr>
      <w:r>
        <w:rPr>
          <w:rFonts w:hint="eastAsia"/>
        </w:rPr>
        <w:t>采用递归方式和非递归方式。前者优点是直观，编写起来简单，缺点是但其开销也比较大。非递归形式开销小，但编写复杂。</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数据结构中数组和链表各有什么特点，什么场合下应该使用数组，什么场合下应该使用链表</w:t>
      </w:r>
    </w:p>
    <w:p w:rsidR="007C2305" w:rsidRDefault="002E60CE">
      <w:pPr>
        <w:ind w:left="210" w:right="210"/>
      </w:pPr>
      <w:r>
        <w:rPr>
          <w:rFonts w:hint="eastAsia"/>
        </w:rPr>
        <w:t>二者都属于一种数据结构</w:t>
      </w:r>
    </w:p>
    <w:p w:rsidR="007C2305" w:rsidRDefault="002E60CE">
      <w:pPr>
        <w:ind w:left="210" w:right="210"/>
      </w:pPr>
      <w:r>
        <w:rPr>
          <w:rFonts w:hint="eastAsia"/>
        </w:rPr>
        <w:t>从逻辑结构来看</w:t>
      </w:r>
    </w:p>
    <w:p w:rsidR="007C2305" w:rsidRDefault="002E60CE">
      <w:pPr>
        <w:ind w:left="210" w:right="210"/>
      </w:pPr>
      <w:r>
        <w:rPr>
          <w:rFonts w:hint="eastAsia"/>
        </w:rPr>
        <w:t xml:space="preserve">1. </w:t>
      </w:r>
      <w:r>
        <w:rPr>
          <w:rFonts w:hint="eastAsia"/>
        </w:rPr>
        <w:t>数组必须事先定义固定的长度（元素个数），不能适应数据动态地增减的情况。当数据增加时，可能超出原先定义的元素个数；当数据减少时，造成内存浪费；数组可以根据下标直接存取。</w:t>
      </w:r>
    </w:p>
    <w:p w:rsidR="007C2305" w:rsidRDefault="002E60CE">
      <w:pPr>
        <w:ind w:left="210" w:right="210"/>
      </w:pPr>
      <w:r>
        <w:rPr>
          <w:rFonts w:hint="eastAsia"/>
        </w:rPr>
        <w:t xml:space="preserve">2. </w:t>
      </w:r>
      <w:r>
        <w:rPr>
          <w:rFonts w:hint="eastAsia"/>
        </w:rPr>
        <w:t>链表动态地进行存储分配，可以适应数据动态地增减的情况，且可以方便地插入、删除数据项。（数组中插入、删除数据项时，需要移动其它数据项，非常繁琐）链表必须根据</w:t>
      </w:r>
      <w:r>
        <w:rPr>
          <w:rFonts w:hint="eastAsia"/>
        </w:rPr>
        <w:t>next</w:t>
      </w:r>
      <w:r>
        <w:rPr>
          <w:rFonts w:hint="eastAsia"/>
        </w:rPr>
        <w:t>指针找到下一个元素</w:t>
      </w:r>
    </w:p>
    <w:p w:rsidR="007C2305" w:rsidRDefault="002E60CE">
      <w:pPr>
        <w:ind w:left="210" w:right="210"/>
      </w:pPr>
      <w:r>
        <w:rPr>
          <w:rFonts w:hint="eastAsia"/>
        </w:rPr>
        <w:t>从内存存储来看</w:t>
      </w:r>
    </w:p>
    <w:p w:rsidR="007C2305" w:rsidRDefault="002E60CE">
      <w:pPr>
        <w:ind w:left="210" w:right="210"/>
      </w:pPr>
      <w:r>
        <w:rPr>
          <w:rFonts w:hint="eastAsia"/>
        </w:rPr>
        <w:t>1. (</w:t>
      </w:r>
      <w:r>
        <w:rPr>
          <w:rFonts w:hint="eastAsia"/>
        </w:rPr>
        <w:t>静态</w:t>
      </w:r>
      <w:r>
        <w:rPr>
          <w:rFonts w:hint="eastAsia"/>
        </w:rPr>
        <w:t>)</w:t>
      </w:r>
      <w:r>
        <w:rPr>
          <w:rFonts w:hint="eastAsia"/>
        </w:rPr>
        <w:t>数组从</w:t>
      </w:r>
      <w:proofErr w:type="gramStart"/>
      <w:r>
        <w:rPr>
          <w:rFonts w:hint="eastAsia"/>
        </w:rPr>
        <w:t>栈</w:t>
      </w:r>
      <w:proofErr w:type="gramEnd"/>
      <w:r>
        <w:rPr>
          <w:rFonts w:hint="eastAsia"/>
        </w:rPr>
        <w:t>中分配空间</w:t>
      </w:r>
      <w:r>
        <w:rPr>
          <w:rFonts w:hint="eastAsia"/>
        </w:rPr>
        <w:t xml:space="preserve">, </w:t>
      </w:r>
      <w:r>
        <w:rPr>
          <w:rFonts w:hint="eastAsia"/>
        </w:rPr>
        <w:t>对于程序员方便快速</w:t>
      </w:r>
      <w:r>
        <w:rPr>
          <w:rFonts w:hint="eastAsia"/>
        </w:rPr>
        <w:t>,</w:t>
      </w:r>
      <w:r>
        <w:rPr>
          <w:rFonts w:hint="eastAsia"/>
        </w:rPr>
        <w:t>但是自由度小</w:t>
      </w:r>
    </w:p>
    <w:p w:rsidR="007C2305" w:rsidRDefault="002E60CE">
      <w:pPr>
        <w:ind w:left="210" w:right="210"/>
      </w:pPr>
      <w:r>
        <w:rPr>
          <w:rFonts w:hint="eastAsia"/>
        </w:rPr>
        <w:t xml:space="preserve">2. </w:t>
      </w:r>
      <w:r>
        <w:rPr>
          <w:rFonts w:hint="eastAsia"/>
        </w:rPr>
        <w:t>链表从堆中分配空间</w:t>
      </w:r>
      <w:r>
        <w:rPr>
          <w:rFonts w:hint="eastAsia"/>
        </w:rPr>
        <w:t xml:space="preserve">, </w:t>
      </w:r>
      <w:r>
        <w:rPr>
          <w:rFonts w:hint="eastAsia"/>
        </w:rPr>
        <w:t>自由度大但是申请管理比较麻烦</w:t>
      </w:r>
      <w:r>
        <w:rPr>
          <w:rFonts w:hint="eastAsia"/>
        </w:rPr>
        <w:t xml:space="preserve"> </w:t>
      </w:r>
    </w:p>
    <w:p w:rsidR="007C2305" w:rsidRDefault="002E60CE">
      <w:pPr>
        <w:ind w:left="210" w:right="210"/>
      </w:pPr>
      <w:r>
        <w:rPr>
          <w:rFonts w:hint="eastAsia"/>
        </w:rPr>
        <w:t>从上面的比较可以看出，如果需要快速访问数据，很少或不插入和删除元素，就应该用数组；相反，</w:t>
      </w:r>
      <w:r>
        <w:rPr>
          <w:rFonts w:hint="eastAsia"/>
        </w:rPr>
        <w:t xml:space="preserve"> </w:t>
      </w:r>
      <w:r>
        <w:rPr>
          <w:rFonts w:hint="eastAsia"/>
        </w:rPr>
        <w:t>如果需要经常插入和删除元素就需要用链表数据结构了。</w:t>
      </w:r>
    </w:p>
    <w:p w:rsidR="007C2305" w:rsidRDefault="007C2305">
      <w:pPr>
        <w:ind w:leftChars="0" w:left="0" w:right="210"/>
      </w:pPr>
    </w:p>
    <w:p w:rsidR="007C2305" w:rsidRDefault="007C2305">
      <w:pPr>
        <w:ind w:leftChars="0" w:left="0" w:right="210"/>
      </w:pPr>
    </w:p>
    <w:p w:rsidR="007C2305" w:rsidRDefault="002E60CE">
      <w:pPr>
        <w:pStyle w:val="1"/>
        <w:numPr>
          <w:ilvl w:val="0"/>
          <w:numId w:val="1"/>
        </w:numPr>
        <w:spacing w:before="200" w:after="200"/>
        <w:ind w:leftChars="0" w:right="210"/>
        <w:rPr>
          <w:sz w:val="36"/>
          <w:szCs w:val="36"/>
        </w:rPr>
      </w:pPr>
      <w:r>
        <w:rPr>
          <w:rFonts w:hint="eastAsia"/>
          <w:sz w:val="36"/>
          <w:szCs w:val="36"/>
        </w:rPr>
        <w:t>设计模式相关</w:t>
      </w:r>
      <w:r>
        <w:rPr>
          <w:rFonts w:hint="eastAsia"/>
          <w:sz w:val="36"/>
          <w:szCs w:val="36"/>
        </w:rPr>
        <w:tab/>
      </w:r>
    </w:p>
    <w:p w:rsidR="007C2305" w:rsidRDefault="002E60CE">
      <w:pPr>
        <w:pStyle w:val="2"/>
        <w:numPr>
          <w:ilvl w:val="1"/>
          <w:numId w:val="2"/>
        </w:numPr>
        <w:spacing w:before="0" w:after="0"/>
        <w:ind w:leftChars="0" w:right="210"/>
        <w:rPr>
          <w:sz w:val="28"/>
          <w:szCs w:val="28"/>
        </w:rPr>
      </w:pPr>
      <w:r>
        <w:rPr>
          <w:rFonts w:hint="eastAsia"/>
          <w:sz w:val="28"/>
          <w:szCs w:val="28"/>
        </w:rPr>
        <w:t>用过哪些设计模式？谈谈自己比较熟悉的设计模式</w:t>
      </w:r>
      <w:r>
        <w:rPr>
          <w:rFonts w:hint="eastAsia"/>
          <w:sz w:val="28"/>
          <w:szCs w:val="28"/>
        </w:rPr>
        <w:tab/>
      </w:r>
    </w:p>
    <w:p w:rsidR="007C2305" w:rsidRDefault="002E60CE">
      <w:pPr>
        <w:ind w:left="210" w:right="210"/>
      </w:pPr>
      <w:r>
        <w:rPr>
          <w:rFonts w:hint="eastAsia"/>
        </w:rPr>
        <w:t>1</w:t>
      </w:r>
      <w:r>
        <w:rPr>
          <w:rFonts w:hint="eastAsia"/>
        </w:rPr>
        <w:t>、工厂模式</w:t>
      </w:r>
      <w:r>
        <w:rPr>
          <w:rFonts w:hint="eastAsia"/>
        </w:rPr>
        <w:t>2</w:t>
      </w:r>
      <w:r>
        <w:rPr>
          <w:rFonts w:hint="eastAsia"/>
        </w:rPr>
        <w:t>、代理模式</w:t>
      </w:r>
      <w:r>
        <w:rPr>
          <w:rFonts w:hint="eastAsia"/>
        </w:rPr>
        <w:t>3</w:t>
      </w:r>
      <w:r>
        <w:rPr>
          <w:rFonts w:hint="eastAsia"/>
        </w:rPr>
        <w:t>、策略模式</w:t>
      </w:r>
      <w:r>
        <w:rPr>
          <w:rFonts w:hint="eastAsia"/>
        </w:rPr>
        <w:t>4</w:t>
      </w:r>
      <w:r>
        <w:rPr>
          <w:rFonts w:hint="eastAsia"/>
        </w:rPr>
        <w:t>、观察</w:t>
      </w:r>
      <w:proofErr w:type="gramStart"/>
      <w:r>
        <w:rPr>
          <w:rFonts w:hint="eastAsia"/>
        </w:rPr>
        <w:t>者模式</w:t>
      </w:r>
      <w:proofErr w:type="gramEnd"/>
      <w:r>
        <w:rPr>
          <w:rFonts w:hint="eastAsia"/>
        </w:rPr>
        <w:t>6</w:t>
      </w:r>
      <w:r>
        <w:rPr>
          <w:rFonts w:hint="eastAsia"/>
        </w:rPr>
        <w:t>、</w:t>
      </w:r>
      <w:proofErr w:type="gramStart"/>
      <w:r>
        <w:rPr>
          <w:rFonts w:hint="eastAsia"/>
        </w:rPr>
        <w:t>单例模式</w:t>
      </w:r>
      <w:proofErr w:type="gramEnd"/>
    </w:p>
    <w:p w:rsidR="007C2305" w:rsidRDefault="002E60CE">
      <w:pPr>
        <w:ind w:left="210" w:right="210"/>
      </w:pPr>
      <w:r>
        <w:rPr>
          <w:rFonts w:hint="eastAsia"/>
        </w:rPr>
        <w:t>工厂模式：</w:t>
      </w:r>
    </w:p>
    <w:p w:rsidR="007C2305" w:rsidRDefault="002E60CE">
      <w:pPr>
        <w:ind w:left="210" w:right="210"/>
      </w:pPr>
      <w:r>
        <w:rPr>
          <w:rFonts w:hint="eastAsia"/>
        </w:rPr>
        <w:t>简单工厂模式解决的问题是如何去实例化一个合适的对象。</w:t>
      </w:r>
    </w:p>
    <w:p w:rsidR="007C2305" w:rsidRDefault="002E60CE">
      <w:pPr>
        <w:ind w:left="210" w:right="210"/>
      </w:pPr>
      <w:r>
        <w:rPr>
          <w:rFonts w:hint="eastAsia"/>
        </w:rPr>
        <w:t>简单工厂模式的核心思想就是：有一个专门的类来负责创建实例的过程。凡是出现了大量的产品需要创建，并且具有共同的接口时，可以通过工厂方法模式进行创建。比如说写技能是一系列类，那么就可以使用工厂模式创建。</w:t>
      </w:r>
    </w:p>
    <w:p w:rsidR="007C2305" w:rsidRDefault="002E60CE">
      <w:pPr>
        <w:ind w:left="210" w:right="210"/>
      </w:pPr>
      <w:r>
        <w:rPr>
          <w:rFonts w:hint="eastAsia"/>
        </w:rPr>
        <w:t>代理模式：一个是真正的你要访问的对象</w:t>
      </w:r>
      <w:r>
        <w:rPr>
          <w:rFonts w:hint="eastAsia"/>
        </w:rPr>
        <w:t>(</w:t>
      </w:r>
      <w:r>
        <w:rPr>
          <w:rFonts w:hint="eastAsia"/>
        </w:rPr>
        <w:t>目标类</w:t>
      </w:r>
      <w:r>
        <w:rPr>
          <w:rFonts w:hint="eastAsia"/>
        </w:rPr>
        <w:t>)</w:t>
      </w:r>
      <w:r>
        <w:rPr>
          <w:rFonts w:hint="eastAsia"/>
        </w:rPr>
        <w:t>，一个是代理对象</w:t>
      </w:r>
      <w:r>
        <w:rPr>
          <w:rFonts w:hint="eastAsia"/>
        </w:rPr>
        <w:t>,</w:t>
      </w:r>
      <w:r>
        <w:rPr>
          <w:rFonts w:hint="eastAsia"/>
        </w:rPr>
        <w:t>真正对象与代理对象实现同一个接口</w:t>
      </w:r>
      <w:r>
        <w:rPr>
          <w:rFonts w:hint="eastAsia"/>
        </w:rPr>
        <w:t>,</w:t>
      </w:r>
      <w:r>
        <w:rPr>
          <w:rFonts w:hint="eastAsia"/>
        </w:rPr>
        <w:t>先访问代理类再访问真正要访问的对象。</w:t>
      </w:r>
    </w:p>
    <w:p w:rsidR="007C2305" w:rsidRDefault="002E60CE">
      <w:pPr>
        <w:ind w:left="210" w:right="210"/>
      </w:pPr>
      <w:r>
        <w:rPr>
          <w:rFonts w:hint="eastAsia"/>
        </w:rPr>
        <w:t>代理模式就是多一个代理类出来，</w:t>
      </w:r>
      <w:proofErr w:type="gramStart"/>
      <w:r>
        <w:rPr>
          <w:rFonts w:hint="eastAsia"/>
        </w:rPr>
        <w:t>替原对象</w:t>
      </w:r>
      <w:proofErr w:type="gramEnd"/>
      <w:r>
        <w:rPr>
          <w:rFonts w:hint="eastAsia"/>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w:t>
      </w:r>
    </w:p>
    <w:p w:rsidR="007C2305" w:rsidRDefault="002E60CE">
      <w:pPr>
        <w:ind w:left="210" w:right="210"/>
      </w:pPr>
      <w:r>
        <w:rPr>
          <w:rFonts w:hint="eastAsia"/>
        </w:rPr>
        <w:t>代理模式的应用场景：</w:t>
      </w:r>
    </w:p>
    <w:p w:rsidR="007C2305" w:rsidRDefault="002E60CE">
      <w:pPr>
        <w:ind w:left="210" w:right="210"/>
      </w:pPr>
      <w:r>
        <w:rPr>
          <w:rFonts w:hint="eastAsia"/>
        </w:rPr>
        <w:t>如果已有的方法在使用的时候需要对原有的方法进行改进，此时有两种办法：</w:t>
      </w:r>
    </w:p>
    <w:p w:rsidR="007C2305" w:rsidRDefault="002E60CE">
      <w:pPr>
        <w:ind w:left="210" w:right="210"/>
      </w:pPr>
      <w:r>
        <w:rPr>
          <w:rFonts w:hint="eastAsia"/>
        </w:rPr>
        <w:t>1</w:t>
      </w:r>
      <w:r>
        <w:rPr>
          <w:rFonts w:hint="eastAsia"/>
        </w:rPr>
        <w:t>、修改原有的方法来适应。这样违反了“对扩展开放，对修改关闭”的原则。</w:t>
      </w:r>
    </w:p>
    <w:p w:rsidR="007C2305" w:rsidRDefault="002E60CE">
      <w:pPr>
        <w:ind w:left="210" w:right="210"/>
      </w:pPr>
      <w:r>
        <w:rPr>
          <w:rFonts w:hint="eastAsia"/>
        </w:rPr>
        <w:t>2</w:t>
      </w:r>
      <w:r>
        <w:rPr>
          <w:rFonts w:hint="eastAsia"/>
        </w:rPr>
        <w:t>、就是采用一个代理类调用原有的方法，且对产生的结果进行控制。这种方法就是代理模式。</w:t>
      </w:r>
    </w:p>
    <w:p w:rsidR="007C2305" w:rsidRDefault="002E60CE">
      <w:pPr>
        <w:ind w:left="210" w:right="210"/>
      </w:pPr>
      <w:r>
        <w:rPr>
          <w:rFonts w:hint="eastAsia"/>
        </w:rPr>
        <w:t>使用代理模式，可以将功能划分的更加清晰，有助于后期维护！</w:t>
      </w:r>
    </w:p>
    <w:p w:rsidR="007C2305" w:rsidRDefault="002E60CE">
      <w:pPr>
        <w:ind w:left="210" w:right="210"/>
      </w:pPr>
      <w:r>
        <w:rPr>
          <w:rFonts w:hint="eastAsia"/>
        </w:rPr>
        <w:t>策略模式</w:t>
      </w:r>
      <w:r>
        <w:rPr>
          <w:rFonts w:hint="eastAsia"/>
        </w:rPr>
        <w:t>:</w:t>
      </w:r>
      <w:r>
        <w:rPr>
          <w:rFonts w:hint="eastAsia"/>
        </w:rPr>
        <w:t>定义一系列算法，并将每个算法封装起来，使他们可以相互替换，且算法的变化不会影响到使用算法的客户。策略模式的决定权在用户，系统本身提供不同算法的实现，新增或者删除算法，对各种算法做封装。因此，策略模式多用在算法决策系统中，外部用户只需要决定用哪个算法即可。</w:t>
      </w:r>
    </w:p>
    <w:p w:rsidR="007C2305" w:rsidRDefault="002E60CE">
      <w:pPr>
        <w:ind w:left="210" w:right="210"/>
      </w:pPr>
      <w:r>
        <w:rPr>
          <w:rFonts w:hint="eastAsia"/>
        </w:rPr>
        <w:t>观察</w:t>
      </w:r>
      <w:proofErr w:type="gramStart"/>
      <w:r>
        <w:rPr>
          <w:rFonts w:hint="eastAsia"/>
        </w:rPr>
        <w:t>者模式</w:t>
      </w:r>
      <w:proofErr w:type="gramEnd"/>
      <w:r>
        <w:rPr>
          <w:rFonts w:hint="eastAsia"/>
        </w:rPr>
        <w:t>很好理解，类似于邮件订阅和</w:t>
      </w:r>
      <w:r>
        <w:rPr>
          <w:rFonts w:hint="eastAsia"/>
        </w:rPr>
        <w:t>RSS</w:t>
      </w:r>
      <w:r>
        <w:rPr>
          <w:rFonts w:hint="eastAsia"/>
        </w:rPr>
        <w:t>订阅，当我们浏览</w:t>
      </w:r>
      <w:proofErr w:type="gramStart"/>
      <w:r>
        <w:rPr>
          <w:rFonts w:hint="eastAsia"/>
        </w:rPr>
        <w:t>一些博客</w:t>
      </w:r>
      <w:proofErr w:type="gramEnd"/>
      <w:r>
        <w:rPr>
          <w:rFonts w:hint="eastAsia"/>
        </w:rPr>
        <w:t>或</w:t>
      </w:r>
      <w:r>
        <w:rPr>
          <w:rFonts w:hint="eastAsia"/>
        </w:rPr>
        <w:t>wiki</w:t>
      </w:r>
      <w:r>
        <w:rPr>
          <w:rFonts w:hint="eastAsia"/>
        </w:rPr>
        <w:t>时，经常会看到</w:t>
      </w:r>
      <w:r>
        <w:rPr>
          <w:rFonts w:hint="eastAsia"/>
        </w:rPr>
        <w:t>RSS</w:t>
      </w:r>
      <w:r>
        <w:rPr>
          <w:rFonts w:hint="eastAsia"/>
        </w:rPr>
        <w:t>图标，就这的意思是，当你订阅了该文章，如果后续有更新，会及时通知你。其实，简单来讲就一句话：当一个对象变化时，其它依赖该对象的对象都会收到通知，并且随着变化！对象之间是一种一对多的关系。</w:t>
      </w:r>
    </w:p>
    <w:p w:rsidR="007C2305" w:rsidRDefault="002E60CE">
      <w:pPr>
        <w:ind w:left="210" w:right="210"/>
      </w:pPr>
      <w:proofErr w:type="gramStart"/>
      <w:r>
        <w:rPr>
          <w:rFonts w:hint="eastAsia"/>
        </w:rPr>
        <w:t>单例对象</w:t>
      </w:r>
      <w:proofErr w:type="gramEnd"/>
      <w:r>
        <w:rPr>
          <w:rFonts w:hint="eastAsia"/>
        </w:rPr>
        <w:t>（</w:t>
      </w:r>
      <w:r>
        <w:rPr>
          <w:rFonts w:hint="eastAsia"/>
        </w:rPr>
        <w:t>Singleton</w:t>
      </w:r>
      <w:r>
        <w:rPr>
          <w:rFonts w:hint="eastAsia"/>
        </w:rPr>
        <w:t>）是一种常用的设计模式。在</w:t>
      </w:r>
      <w:r>
        <w:rPr>
          <w:rFonts w:hint="eastAsia"/>
        </w:rPr>
        <w:t>C#</w:t>
      </w:r>
      <w:r>
        <w:rPr>
          <w:rFonts w:hint="eastAsia"/>
        </w:rPr>
        <w:t>应用中，</w:t>
      </w:r>
      <w:proofErr w:type="gramStart"/>
      <w:r>
        <w:rPr>
          <w:rFonts w:hint="eastAsia"/>
        </w:rPr>
        <w:t>单例对象</w:t>
      </w:r>
      <w:proofErr w:type="gramEnd"/>
      <w:r>
        <w:rPr>
          <w:rFonts w:hint="eastAsia"/>
        </w:rPr>
        <w:t>能保证在一个</w:t>
      </w:r>
      <w:r>
        <w:rPr>
          <w:rFonts w:hint="eastAsia"/>
        </w:rPr>
        <w:t>CLR</w:t>
      </w:r>
      <w:r>
        <w:rPr>
          <w:rFonts w:hint="eastAsia"/>
        </w:rPr>
        <w:t>中，该对象只有一个实例存在。这样的模式有几个好处：</w:t>
      </w:r>
    </w:p>
    <w:p w:rsidR="007C2305" w:rsidRDefault="002E60CE">
      <w:pPr>
        <w:ind w:left="210" w:right="210"/>
      </w:pPr>
      <w:r>
        <w:rPr>
          <w:rFonts w:hint="eastAsia"/>
        </w:rPr>
        <w:t>1</w:t>
      </w:r>
      <w:r>
        <w:rPr>
          <w:rFonts w:hint="eastAsia"/>
        </w:rPr>
        <w:t>、某些类创建比较频繁，对于一些大型的对象，这是一笔很大的系统开销。</w:t>
      </w:r>
    </w:p>
    <w:p w:rsidR="007C2305" w:rsidRDefault="002E60CE">
      <w:pPr>
        <w:ind w:left="210" w:right="210"/>
      </w:pPr>
      <w:r>
        <w:rPr>
          <w:rFonts w:hint="eastAsia"/>
        </w:rPr>
        <w:t>2</w:t>
      </w:r>
      <w:r>
        <w:rPr>
          <w:rFonts w:hint="eastAsia"/>
        </w:rPr>
        <w:t>、省去了</w:t>
      </w:r>
      <w:r>
        <w:rPr>
          <w:rFonts w:hint="eastAsia"/>
        </w:rPr>
        <w:t>new</w:t>
      </w:r>
      <w:r>
        <w:rPr>
          <w:rFonts w:hint="eastAsia"/>
        </w:rPr>
        <w:t>操作符，降低了系统内存的使用频率，减轻</w:t>
      </w:r>
      <w:r>
        <w:rPr>
          <w:rFonts w:hint="eastAsia"/>
        </w:rPr>
        <w:t>GC</w:t>
      </w:r>
      <w:r>
        <w:rPr>
          <w:rFonts w:hint="eastAsia"/>
        </w:rPr>
        <w:t>压力。</w:t>
      </w:r>
    </w:p>
    <w:p w:rsidR="007C2305" w:rsidRDefault="002E60CE">
      <w:pPr>
        <w:ind w:left="210" w:right="210"/>
      </w:pPr>
      <w:r>
        <w:rPr>
          <w:rFonts w:hint="eastAsia"/>
        </w:rPr>
        <w:t>3</w:t>
      </w:r>
      <w:r>
        <w:rPr>
          <w:rFonts w:hint="eastAsia"/>
        </w:rPr>
        <w:t>、有些类如交易所的核心交易引擎，控制着交易流程，如果该类可以创建多个的话，系统完全乱了。（比如一个军队出现了多个司令员同时指挥，肯定会乱成一团），所以只有</w:t>
      </w:r>
      <w:proofErr w:type="gramStart"/>
      <w:r>
        <w:rPr>
          <w:rFonts w:hint="eastAsia"/>
        </w:rPr>
        <w:t>使用单例模式</w:t>
      </w:r>
      <w:proofErr w:type="gramEnd"/>
      <w:r>
        <w:rPr>
          <w:rFonts w:hint="eastAsia"/>
        </w:rPr>
        <w:t>，才能保证核心交易服务器独立控制整个流程。</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请说出</w:t>
      </w:r>
      <w:r>
        <w:rPr>
          <w:rFonts w:hint="eastAsia"/>
          <w:sz w:val="28"/>
          <w:szCs w:val="28"/>
        </w:rPr>
        <w:t xml:space="preserve"> 4 </w:t>
      </w:r>
      <w:r>
        <w:rPr>
          <w:rFonts w:hint="eastAsia"/>
          <w:sz w:val="28"/>
          <w:szCs w:val="28"/>
        </w:rPr>
        <w:t>种面向对象的设计原则，并分别简述它们的含义。</w:t>
      </w:r>
      <w:r>
        <w:rPr>
          <w:rFonts w:hint="eastAsia"/>
          <w:sz w:val="28"/>
          <w:szCs w:val="28"/>
        </w:rPr>
        <w:tab/>
      </w:r>
    </w:p>
    <w:p w:rsidR="007C2305" w:rsidRDefault="002E60CE">
      <w:pPr>
        <w:pStyle w:val="11"/>
        <w:numPr>
          <w:ilvl w:val="0"/>
          <w:numId w:val="6"/>
        </w:numPr>
        <w:ind w:leftChars="0" w:right="210" w:firstLineChars="0"/>
      </w:pPr>
      <w:r>
        <w:rPr>
          <w:rFonts w:hint="eastAsia"/>
        </w:rPr>
        <w:t>单一职责原则</w:t>
      </w:r>
      <w:r>
        <w:rPr>
          <w:rFonts w:hint="eastAsia"/>
        </w:rPr>
        <w:t xml:space="preserve"> </w:t>
      </w:r>
      <w:r>
        <w:rPr>
          <w:rFonts w:hint="eastAsia"/>
        </w:rPr>
        <w:t>（</w:t>
      </w:r>
      <w:r>
        <w:rPr>
          <w:rFonts w:hint="eastAsia"/>
        </w:rPr>
        <w:t>The Single Responsiblity Principle</w:t>
      </w:r>
      <w:r>
        <w:rPr>
          <w:rFonts w:hint="eastAsia"/>
        </w:rPr>
        <w:t>，简称</w:t>
      </w:r>
    </w:p>
    <w:p w:rsidR="007C2305" w:rsidRDefault="002E60CE">
      <w:pPr>
        <w:pStyle w:val="11"/>
        <w:ind w:leftChars="0" w:left="630" w:right="210" w:firstLineChars="0" w:firstLine="0"/>
      </w:pPr>
      <w:r>
        <w:rPr>
          <w:rFonts w:hint="eastAsia"/>
        </w:rPr>
        <w:t>SRP</w:t>
      </w:r>
      <w:r>
        <w:rPr>
          <w:rFonts w:hint="eastAsia"/>
        </w:rPr>
        <w:t>）：一个类，最好只做一件事，只有一个引起它的变化</w:t>
      </w:r>
      <w:r>
        <w:rPr>
          <w:rFonts w:hint="eastAsia"/>
        </w:rPr>
        <w:t>.</w:t>
      </w:r>
    </w:p>
    <w:p w:rsidR="007C2305" w:rsidRDefault="002E60CE">
      <w:pPr>
        <w:pStyle w:val="11"/>
        <w:numPr>
          <w:ilvl w:val="0"/>
          <w:numId w:val="6"/>
        </w:numPr>
        <w:ind w:leftChars="0" w:right="210" w:firstLineChars="0"/>
      </w:pPr>
      <w:r>
        <w:rPr>
          <w:rFonts w:hint="eastAsia"/>
        </w:rPr>
        <w:t>开放－封闭原则</w:t>
      </w:r>
      <w:r>
        <w:rPr>
          <w:rFonts w:hint="eastAsia"/>
        </w:rPr>
        <w:t xml:space="preserve"> </w:t>
      </w:r>
      <w:r>
        <w:rPr>
          <w:rFonts w:hint="eastAsia"/>
        </w:rPr>
        <w:t>（</w:t>
      </w:r>
      <w:r>
        <w:rPr>
          <w:rFonts w:hint="eastAsia"/>
        </w:rPr>
        <w:t>The Open</w:t>
      </w:r>
      <w:r>
        <w:rPr>
          <w:rFonts w:hint="eastAsia"/>
        </w:rPr>
        <w:t>－</w:t>
      </w:r>
      <w:r>
        <w:rPr>
          <w:rFonts w:hint="eastAsia"/>
        </w:rPr>
        <w:t>Close Principle</w:t>
      </w:r>
      <w:r>
        <w:rPr>
          <w:rFonts w:hint="eastAsia"/>
        </w:rPr>
        <w:t>，简称</w:t>
      </w:r>
      <w:r>
        <w:rPr>
          <w:rFonts w:hint="eastAsia"/>
        </w:rPr>
        <w:t xml:space="preserve"> </w:t>
      </w:r>
    </w:p>
    <w:p w:rsidR="007C2305" w:rsidRDefault="002E60CE">
      <w:pPr>
        <w:pStyle w:val="11"/>
        <w:ind w:leftChars="0" w:left="630" w:right="210" w:firstLineChars="0" w:firstLine="0"/>
      </w:pPr>
      <w:r>
        <w:rPr>
          <w:rFonts w:hint="eastAsia"/>
        </w:rPr>
        <w:t>OCP</w:t>
      </w:r>
      <w:r>
        <w:rPr>
          <w:rFonts w:hint="eastAsia"/>
        </w:rPr>
        <w:t>）：对于扩展是开放的，对于更改是封闭的</w:t>
      </w:r>
    </w:p>
    <w:p w:rsidR="007C2305" w:rsidRDefault="002E60CE">
      <w:pPr>
        <w:pStyle w:val="11"/>
        <w:numPr>
          <w:ilvl w:val="0"/>
          <w:numId w:val="6"/>
        </w:numPr>
        <w:ind w:leftChars="0" w:right="210" w:firstLineChars="0"/>
      </w:pPr>
      <w:r>
        <w:rPr>
          <w:rFonts w:hint="eastAsia"/>
        </w:rPr>
        <w:t xml:space="preserve">Liskov </w:t>
      </w:r>
      <w:r>
        <w:rPr>
          <w:rFonts w:hint="eastAsia"/>
        </w:rPr>
        <w:t>替换原则（</w:t>
      </w:r>
      <w:r>
        <w:rPr>
          <w:rFonts w:hint="eastAsia"/>
        </w:rPr>
        <w:t>The Liskov Substitution Principle,</w:t>
      </w:r>
      <w:r>
        <w:rPr>
          <w:rFonts w:hint="eastAsia"/>
        </w:rPr>
        <w:t>简称</w:t>
      </w:r>
    </w:p>
    <w:p w:rsidR="007C2305" w:rsidRDefault="002E60CE">
      <w:pPr>
        <w:pStyle w:val="11"/>
        <w:ind w:leftChars="0" w:left="630" w:right="210" w:firstLineChars="0" w:firstLine="0"/>
      </w:pPr>
      <w:r>
        <w:rPr>
          <w:rFonts w:hint="eastAsia"/>
        </w:rPr>
        <w:t>LSP</w:t>
      </w:r>
      <w:r>
        <w:rPr>
          <w:rFonts w:hint="eastAsia"/>
        </w:rPr>
        <w:t>）：子类必须能够替换其基类</w:t>
      </w:r>
    </w:p>
    <w:p w:rsidR="007C2305" w:rsidRDefault="002E60CE">
      <w:pPr>
        <w:pStyle w:val="11"/>
        <w:numPr>
          <w:ilvl w:val="0"/>
          <w:numId w:val="6"/>
        </w:numPr>
        <w:ind w:leftChars="0" w:right="210" w:firstLineChars="0"/>
      </w:pPr>
      <w:r>
        <w:rPr>
          <w:rFonts w:hint="eastAsia"/>
        </w:rPr>
        <w:t>依赖倒置原则</w:t>
      </w:r>
      <w:r>
        <w:rPr>
          <w:rFonts w:hint="eastAsia"/>
        </w:rPr>
        <w:t xml:space="preserve"> </w:t>
      </w:r>
      <w:r>
        <w:rPr>
          <w:rFonts w:hint="eastAsia"/>
        </w:rPr>
        <w:t>（</w:t>
      </w:r>
      <w:r>
        <w:rPr>
          <w:rFonts w:hint="eastAsia"/>
        </w:rPr>
        <w:t>The Dependency Inversion Pricinple</w:t>
      </w:r>
      <w:r>
        <w:rPr>
          <w:rFonts w:hint="eastAsia"/>
        </w:rPr>
        <w:t>，</w:t>
      </w:r>
      <w:r>
        <w:rPr>
          <w:rFonts w:hint="eastAsia"/>
        </w:rPr>
        <w:t xml:space="preserve"> </w:t>
      </w:r>
      <w:r>
        <w:rPr>
          <w:rFonts w:hint="eastAsia"/>
        </w:rPr>
        <w:t>简称</w:t>
      </w:r>
      <w:r>
        <w:rPr>
          <w:rFonts w:hint="eastAsia"/>
        </w:rPr>
        <w:t xml:space="preserve"> </w:t>
      </w:r>
    </w:p>
    <w:p w:rsidR="007C2305" w:rsidRDefault="002E60CE">
      <w:pPr>
        <w:pStyle w:val="11"/>
        <w:ind w:leftChars="0" w:left="630" w:right="210" w:firstLineChars="0" w:firstLine="0"/>
      </w:pPr>
      <w:r>
        <w:rPr>
          <w:rFonts w:hint="eastAsia"/>
        </w:rPr>
        <w:lastRenderedPageBreak/>
        <w:t>DIP</w:t>
      </w:r>
      <w:r>
        <w:rPr>
          <w:rFonts w:hint="eastAsia"/>
        </w:rPr>
        <w:t>）：依赖于抽象</w:t>
      </w:r>
    </w:p>
    <w:p w:rsidR="007C2305" w:rsidRDefault="002E60CE">
      <w:pPr>
        <w:pStyle w:val="11"/>
        <w:numPr>
          <w:ilvl w:val="0"/>
          <w:numId w:val="6"/>
        </w:numPr>
        <w:ind w:leftChars="0" w:right="210" w:firstLineChars="0"/>
      </w:pPr>
      <w:r>
        <w:rPr>
          <w:rFonts w:hint="eastAsia"/>
        </w:rPr>
        <w:t>接口隔离原则</w:t>
      </w:r>
      <w:r>
        <w:rPr>
          <w:rFonts w:hint="eastAsia"/>
        </w:rPr>
        <w:t xml:space="preserve"> </w:t>
      </w:r>
      <w:r>
        <w:rPr>
          <w:rFonts w:hint="eastAsia"/>
        </w:rPr>
        <w:t>（</w:t>
      </w:r>
      <w:r>
        <w:rPr>
          <w:rFonts w:hint="eastAsia"/>
        </w:rPr>
        <w:t>The Interface Segregation Principle</w:t>
      </w:r>
      <w:r>
        <w:rPr>
          <w:rFonts w:hint="eastAsia"/>
        </w:rPr>
        <w:t>，简称</w:t>
      </w:r>
      <w:r>
        <w:rPr>
          <w:rFonts w:hint="eastAsia"/>
        </w:rPr>
        <w:t xml:space="preserve"> </w:t>
      </w:r>
    </w:p>
    <w:p w:rsidR="007C2305" w:rsidRDefault="002E60CE">
      <w:pPr>
        <w:pStyle w:val="11"/>
        <w:ind w:leftChars="0" w:left="630" w:right="210" w:firstLineChars="0" w:firstLine="0"/>
      </w:pPr>
      <w:r>
        <w:rPr>
          <w:rFonts w:hint="eastAsia"/>
        </w:rPr>
        <w:t>ISP</w:t>
      </w:r>
      <w:r>
        <w:rPr>
          <w:rFonts w:hint="eastAsia"/>
        </w:rPr>
        <w:t>）：使用多个小的专门的接口，而不要使用一个大的总接口。</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设计一个状态机类型，状态值为</w:t>
      </w:r>
      <w:r>
        <w:rPr>
          <w:rFonts w:hint="eastAsia"/>
          <w:sz w:val="28"/>
          <w:szCs w:val="28"/>
        </w:rPr>
        <w:t>int</w:t>
      </w:r>
      <w:r>
        <w:rPr>
          <w:rFonts w:hint="eastAsia"/>
          <w:sz w:val="28"/>
          <w:szCs w:val="28"/>
        </w:rPr>
        <w:t>类型，要求：</w:t>
      </w:r>
    </w:p>
    <w:p w:rsidR="007C2305" w:rsidRDefault="002E60CE">
      <w:pPr>
        <w:ind w:left="210" w:right="210"/>
      </w:pPr>
      <w:r>
        <w:rPr>
          <w:rFonts w:hint="eastAsia"/>
        </w:rPr>
        <w:t>拥有接口，获取当前状态，切换状态</w:t>
      </w:r>
    </w:p>
    <w:p w:rsidR="007C2305" w:rsidRDefault="002E60CE">
      <w:pPr>
        <w:ind w:left="210" w:right="210"/>
      </w:pPr>
      <w:r>
        <w:rPr>
          <w:rFonts w:hint="eastAsia"/>
        </w:rPr>
        <w:t>外部可以监听状态切换事件，参数为切换前状态和切换后状态（使用</w:t>
      </w:r>
      <w:r>
        <w:t>delete</w:t>
      </w:r>
      <w:r>
        <w:rPr>
          <w:rFonts w:hint="eastAsia"/>
        </w:rPr>
        <w:t>和</w:t>
      </w:r>
      <w:r>
        <w:t>event</w:t>
      </w:r>
      <w:r>
        <w:rPr>
          <w:rFonts w:hint="eastAsia"/>
        </w:rPr>
        <w:t>）</w:t>
      </w:r>
      <w:r>
        <w:t>//</w:t>
      </w:r>
      <w:r>
        <w:rPr>
          <w:rFonts w:hint="eastAsia"/>
        </w:rPr>
        <w:t>定义一个状态</w:t>
      </w:r>
    </w:p>
    <w:p w:rsidR="007C2305" w:rsidRDefault="002E60CE">
      <w:pPr>
        <w:ind w:left="210" w:right="210"/>
      </w:pPr>
      <w:proofErr w:type="gramStart"/>
      <w:r>
        <w:t>public</w:t>
      </w:r>
      <w:proofErr w:type="gramEnd"/>
      <w:r>
        <w:t xml:space="preserve"> abstract class IAction{</w:t>
      </w:r>
    </w:p>
    <w:p w:rsidR="007C2305" w:rsidRDefault="002E60CE">
      <w:pPr>
        <w:ind w:left="210" w:right="210"/>
      </w:pPr>
      <w:r>
        <w:t xml:space="preserve">    </w:t>
      </w:r>
      <w:proofErr w:type="gramStart"/>
      <w:r>
        <w:t>public</w:t>
      </w:r>
      <w:proofErr w:type="gramEnd"/>
      <w:r>
        <w:t xml:space="preserve"> int StateName;</w:t>
      </w:r>
    </w:p>
    <w:p w:rsidR="007C2305" w:rsidRDefault="002E60CE">
      <w:pPr>
        <w:ind w:left="210" w:right="210"/>
      </w:pPr>
      <w:r>
        <w:t xml:space="preserve">    </w:t>
      </w:r>
      <w:proofErr w:type="gramStart"/>
      <w:r>
        <w:t>public</w:t>
      </w:r>
      <w:proofErr w:type="gramEnd"/>
      <w:r>
        <w:t xml:space="preserve"> IAction(int stateName) {</w:t>
      </w:r>
    </w:p>
    <w:p w:rsidR="007C2305" w:rsidRDefault="002E60CE">
      <w:pPr>
        <w:ind w:left="210" w:right="210"/>
      </w:pPr>
      <w:r>
        <w:t xml:space="preserve">        this.StateName = stateName;</w:t>
      </w:r>
    </w:p>
    <w:p w:rsidR="007C2305" w:rsidRDefault="002E60CE">
      <w:pPr>
        <w:ind w:left="210" w:right="210"/>
      </w:pPr>
      <w:r>
        <w:t xml:space="preserve">    }</w:t>
      </w:r>
    </w:p>
    <w:p w:rsidR="007C2305" w:rsidRDefault="002E60CE">
      <w:pPr>
        <w:ind w:left="210" w:right="210"/>
      </w:pPr>
      <w:r>
        <w:t xml:space="preserve">    </w:t>
      </w:r>
      <w:proofErr w:type="gramStart"/>
      <w:r>
        <w:t>public</w:t>
      </w:r>
      <w:proofErr w:type="gramEnd"/>
      <w:r>
        <w:t xml:space="preserve"> int GetState(){</w:t>
      </w:r>
    </w:p>
    <w:p w:rsidR="007C2305" w:rsidRDefault="002E60CE">
      <w:pPr>
        <w:ind w:left="210" w:right="210"/>
      </w:pPr>
      <w:r>
        <w:t xml:space="preserve">        </w:t>
      </w:r>
      <w:proofErr w:type="gramStart"/>
      <w:r>
        <w:t>return</w:t>
      </w:r>
      <w:proofErr w:type="gramEnd"/>
      <w:r>
        <w:t xml:space="preserve"> StateName;</w:t>
      </w:r>
    </w:p>
    <w:p w:rsidR="007C2305" w:rsidRDefault="002E60CE">
      <w:pPr>
        <w:ind w:left="210" w:right="210"/>
      </w:pPr>
      <w:r>
        <w:t xml:space="preserve">    }</w:t>
      </w:r>
    </w:p>
    <w:p w:rsidR="007C2305" w:rsidRDefault="007C2305">
      <w:pPr>
        <w:ind w:left="210" w:right="210"/>
      </w:pPr>
    </w:p>
    <w:p w:rsidR="007C2305" w:rsidRDefault="002E60CE">
      <w:pPr>
        <w:ind w:left="210" w:right="210"/>
      </w:pPr>
      <w:r>
        <w:t xml:space="preserve">    </w:t>
      </w:r>
      <w:proofErr w:type="gramStart"/>
      <w:r>
        <w:t>public</w:t>
      </w:r>
      <w:proofErr w:type="gramEnd"/>
      <w:r>
        <w:t xml:space="preserve"> abstract bool CanGetIn();</w:t>
      </w:r>
    </w:p>
    <w:p w:rsidR="007C2305" w:rsidRDefault="002E60CE">
      <w:pPr>
        <w:ind w:left="210" w:right="210"/>
      </w:pPr>
      <w:r>
        <w:t xml:space="preserve">    </w:t>
      </w:r>
      <w:proofErr w:type="gramStart"/>
      <w:r>
        <w:t>public</w:t>
      </w:r>
      <w:proofErr w:type="gramEnd"/>
      <w:r>
        <w:t xml:space="preserve"> abstract void GetIn();</w:t>
      </w:r>
    </w:p>
    <w:p w:rsidR="007C2305" w:rsidRDefault="002E60CE">
      <w:pPr>
        <w:ind w:left="210" w:right="210"/>
      </w:pPr>
      <w:r>
        <w:t xml:space="preserve">    </w:t>
      </w:r>
      <w:proofErr w:type="gramStart"/>
      <w:r>
        <w:t>public</w:t>
      </w:r>
      <w:proofErr w:type="gramEnd"/>
      <w:r>
        <w:t xml:space="preserve"> abstract void GetOut();</w:t>
      </w:r>
    </w:p>
    <w:p w:rsidR="007C2305" w:rsidRDefault="002E60CE">
      <w:pPr>
        <w:ind w:left="210" w:right="210"/>
      </w:pPr>
      <w:r>
        <w:t xml:space="preserve">    </w:t>
      </w:r>
      <w:proofErr w:type="gramStart"/>
      <w:r>
        <w:t>public</w:t>
      </w:r>
      <w:proofErr w:type="gramEnd"/>
      <w:r>
        <w:t xml:space="preserve"> abstract void Update(float dt);</w:t>
      </w:r>
    </w:p>
    <w:p w:rsidR="007C2305" w:rsidRDefault="002E60CE">
      <w:pPr>
        <w:ind w:left="210" w:right="210"/>
      </w:pPr>
      <w:r>
        <w:t>}</w:t>
      </w:r>
    </w:p>
    <w:p w:rsidR="007C2305" w:rsidRDefault="002E60CE">
      <w:pPr>
        <w:ind w:left="210" w:right="210"/>
      </w:pPr>
      <w:r>
        <w:rPr>
          <w:rFonts w:hint="eastAsia"/>
        </w:rPr>
        <w:t>//</w:t>
      </w:r>
      <w:r>
        <w:rPr>
          <w:rFonts w:hint="eastAsia"/>
        </w:rPr>
        <w:t>定义一个状态切换事件</w:t>
      </w:r>
    </w:p>
    <w:p w:rsidR="007C2305" w:rsidRDefault="002E60CE">
      <w:pPr>
        <w:ind w:left="210" w:right="210"/>
      </w:pPr>
      <w:proofErr w:type="gramStart"/>
      <w:r>
        <w:t>public</w:t>
      </w:r>
      <w:proofErr w:type="gramEnd"/>
      <w:r>
        <w:t xml:space="preserve"> abstract class IEvent</w:t>
      </w:r>
      <w:r>
        <w:rPr>
          <w:rFonts w:hint="eastAsia"/>
        </w:rPr>
        <w:t xml:space="preserve"> </w:t>
      </w:r>
      <w:r>
        <w:t>{</w:t>
      </w:r>
    </w:p>
    <w:p w:rsidR="007C2305" w:rsidRDefault="002E60CE">
      <w:pPr>
        <w:ind w:left="210" w:right="210"/>
      </w:pPr>
      <w:r>
        <w:t xml:space="preserve">    </w:t>
      </w:r>
      <w:proofErr w:type="gramStart"/>
      <w:r>
        <w:t>public</w:t>
      </w:r>
      <w:proofErr w:type="gramEnd"/>
      <w:r>
        <w:t xml:space="preserve"> int code; </w:t>
      </w:r>
    </w:p>
    <w:p w:rsidR="007C2305" w:rsidRDefault="002E60CE">
      <w:pPr>
        <w:ind w:left="210" w:right="210"/>
      </w:pPr>
      <w:r>
        <w:t xml:space="preserve">    </w:t>
      </w:r>
      <w:proofErr w:type="gramStart"/>
      <w:r>
        <w:t>public</w:t>
      </w:r>
      <w:proofErr w:type="gramEnd"/>
      <w:r>
        <w:t xml:space="preserve"> IEvent(int code) {</w:t>
      </w:r>
    </w:p>
    <w:p w:rsidR="007C2305" w:rsidRDefault="002E60CE">
      <w:pPr>
        <w:ind w:left="210" w:right="210"/>
      </w:pPr>
      <w:r>
        <w:t xml:space="preserve">        this.code = code;</w:t>
      </w:r>
    </w:p>
    <w:p w:rsidR="007C2305" w:rsidRDefault="002E60CE">
      <w:pPr>
        <w:ind w:left="210" w:right="210" w:firstLine="420"/>
      </w:pPr>
      <w:r>
        <w:t>}</w:t>
      </w:r>
    </w:p>
    <w:p w:rsidR="007C2305" w:rsidRDefault="002E60CE">
      <w:pPr>
        <w:ind w:left="210" w:right="210"/>
      </w:pPr>
      <w:r>
        <w:t xml:space="preserve">    </w:t>
      </w:r>
      <w:proofErr w:type="gramStart"/>
      <w:r>
        <w:t>public</w:t>
      </w:r>
      <w:proofErr w:type="gramEnd"/>
      <w:r>
        <w:t xml:space="preserve"> int GetCode(){</w:t>
      </w:r>
    </w:p>
    <w:p w:rsidR="007C2305" w:rsidRDefault="002E60CE">
      <w:pPr>
        <w:ind w:left="210" w:right="210"/>
      </w:pPr>
      <w:r>
        <w:t xml:space="preserve">        </w:t>
      </w:r>
      <w:proofErr w:type="gramStart"/>
      <w:r>
        <w:t>return</w:t>
      </w:r>
      <w:proofErr w:type="gramEnd"/>
      <w:r>
        <w:t xml:space="preserve"> code;</w:t>
      </w:r>
    </w:p>
    <w:p w:rsidR="007C2305" w:rsidRDefault="002E60CE">
      <w:pPr>
        <w:ind w:left="210" w:right="210" w:firstLine="420"/>
      </w:pPr>
      <w:r>
        <w:t>}</w:t>
      </w:r>
    </w:p>
    <w:p w:rsidR="007C2305" w:rsidRDefault="002E60CE">
      <w:pPr>
        <w:ind w:left="210" w:right="210" w:firstLine="420"/>
      </w:pPr>
      <w:r>
        <w:rPr>
          <w:rFonts w:hint="eastAsia"/>
        </w:rPr>
        <w:t>//</w:t>
      </w:r>
      <w:r>
        <w:rPr>
          <w:rFonts w:hint="eastAsia"/>
        </w:rPr>
        <w:t>当前状态事件检测</w:t>
      </w:r>
    </w:p>
    <w:p w:rsidR="007C2305" w:rsidRDefault="002E60CE">
      <w:pPr>
        <w:ind w:left="210" w:right="210"/>
      </w:pPr>
      <w:r>
        <w:t xml:space="preserve">    </w:t>
      </w:r>
      <w:proofErr w:type="gramStart"/>
      <w:r>
        <w:t>public</w:t>
      </w:r>
      <w:proofErr w:type="gramEnd"/>
      <w:r>
        <w:t xml:space="preserve"> abstract bool Check();</w:t>
      </w:r>
    </w:p>
    <w:p w:rsidR="007C2305" w:rsidRDefault="002E60CE">
      <w:pPr>
        <w:ind w:left="210" w:right="210" w:firstLineChars="50" w:firstLine="105"/>
      </w:pPr>
      <w:r>
        <w:t>}</w:t>
      </w:r>
    </w:p>
    <w:p w:rsidR="007C2305" w:rsidRDefault="002E60CE">
      <w:pPr>
        <w:ind w:left="210" w:right="210" w:firstLineChars="50" w:firstLine="105"/>
      </w:pPr>
      <w:proofErr w:type="gramStart"/>
      <w:r>
        <w:t>public</w:t>
      </w:r>
      <w:proofErr w:type="gramEnd"/>
      <w:r>
        <w:t xml:space="preserve"> class AvatarStateMachine{</w:t>
      </w:r>
    </w:p>
    <w:p w:rsidR="007C2305" w:rsidRDefault="002E60CE">
      <w:pPr>
        <w:ind w:left="210" w:right="210"/>
      </w:pPr>
      <w:r>
        <w:rPr>
          <w:rFonts w:hint="eastAsia"/>
        </w:rPr>
        <w:t xml:space="preserve"> </w:t>
      </w:r>
      <w:r>
        <w:rPr>
          <w:rFonts w:hint="eastAsia"/>
        </w:rPr>
        <w:tab/>
      </w:r>
      <w:r>
        <w:rPr>
          <w:rFonts w:hint="eastAsia"/>
        </w:rPr>
        <w:tab/>
        <w:t>//</w:t>
      </w:r>
      <w:r>
        <w:rPr>
          <w:rFonts w:hint="eastAsia"/>
        </w:rPr>
        <w:t>初始化状态机</w:t>
      </w:r>
    </w:p>
    <w:p w:rsidR="007C2305" w:rsidRDefault="002E60CE">
      <w:pPr>
        <w:ind w:left="210" w:right="210"/>
      </w:pPr>
      <w:r>
        <w:t xml:space="preserve"> </w:t>
      </w:r>
      <w:r>
        <w:rPr>
          <w:rFonts w:hint="eastAsia"/>
        </w:rPr>
        <w:tab/>
      </w:r>
      <w:r>
        <w:rPr>
          <w:rFonts w:hint="eastAsia"/>
        </w:rPr>
        <w:tab/>
      </w:r>
      <w:proofErr w:type="gramStart"/>
      <w:r>
        <w:t>public</w:t>
      </w:r>
      <w:proofErr w:type="gramEnd"/>
      <w:r>
        <w:t xml:space="preserve"> void InitStateMachine(){}</w:t>
      </w:r>
    </w:p>
    <w:p w:rsidR="007C2305" w:rsidRDefault="002E60CE">
      <w:pPr>
        <w:ind w:left="210" w:right="210"/>
      </w:pPr>
      <w:r>
        <w:rPr>
          <w:rFonts w:hint="eastAsia"/>
        </w:rPr>
        <w:t xml:space="preserve"> </w:t>
      </w:r>
      <w:r>
        <w:rPr>
          <w:rFonts w:hint="eastAsia"/>
        </w:rPr>
        <w:tab/>
      </w:r>
      <w:r>
        <w:rPr>
          <w:rFonts w:hint="eastAsia"/>
        </w:rPr>
        <w:tab/>
        <w:t>//</w:t>
      </w:r>
      <w:r>
        <w:rPr>
          <w:rFonts w:hint="eastAsia"/>
        </w:rPr>
        <w:t>注册一个状态</w:t>
      </w:r>
    </w:p>
    <w:p w:rsidR="007C2305" w:rsidRDefault="002E60CE">
      <w:pPr>
        <w:ind w:left="210" w:right="210"/>
      </w:pPr>
      <w:r>
        <w:t xml:space="preserve"> </w:t>
      </w:r>
      <w:r>
        <w:rPr>
          <w:rFonts w:hint="eastAsia"/>
        </w:rPr>
        <w:tab/>
      </w:r>
      <w:r>
        <w:rPr>
          <w:rFonts w:hint="eastAsia"/>
        </w:rPr>
        <w:tab/>
      </w:r>
      <w:proofErr w:type="gramStart"/>
      <w:r>
        <w:t>public</w:t>
      </w:r>
      <w:proofErr w:type="gramEnd"/>
      <w:r>
        <w:t xml:space="preserve"> void AddAction(int action) {}</w:t>
      </w:r>
    </w:p>
    <w:p w:rsidR="007C2305" w:rsidRDefault="002E60CE">
      <w:pPr>
        <w:ind w:left="210" w:right="210"/>
      </w:pPr>
      <w:r>
        <w:rPr>
          <w:rFonts w:hint="eastAsia"/>
        </w:rPr>
        <w:t xml:space="preserve"> </w:t>
      </w:r>
      <w:r>
        <w:rPr>
          <w:rFonts w:hint="eastAsia"/>
        </w:rPr>
        <w:tab/>
      </w:r>
      <w:r>
        <w:rPr>
          <w:rFonts w:hint="eastAsia"/>
        </w:rPr>
        <w:tab/>
        <w:t>//</w:t>
      </w:r>
      <w:r>
        <w:rPr>
          <w:rFonts w:hint="eastAsia"/>
        </w:rPr>
        <w:t>注册一个状态切换事件</w:t>
      </w:r>
    </w:p>
    <w:p w:rsidR="007C2305" w:rsidRDefault="002E60CE">
      <w:pPr>
        <w:ind w:left="210" w:right="210"/>
      </w:pPr>
      <w:r>
        <w:t xml:space="preserve"> </w:t>
      </w:r>
      <w:r>
        <w:rPr>
          <w:rFonts w:hint="eastAsia"/>
        </w:rPr>
        <w:tab/>
      </w:r>
      <w:r>
        <w:rPr>
          <w:rFonts w:hint="eastAsia"/>
        </w:rPr>
        <w:tab/>
      </w:r>
      <w:proofErr w:type="gramStart"/>
      <w:r>
        <w:t>public</w:t>
      </w:r>
      <w:proofErr w:type="gramEnd"/>
      <w:r>
        <w:t xml:space="preserve"> void AddEventTransition(int fromAction, int toAction, IEvent byEvent) {}</w:t>
      </w:r>
    </w:p>
    <w:p w:rsidR="007C2305" w:rsidRDefault="002E60CE">
      <w:pPr>
        <w:ind w:left="210" w:right="210"/>
      </w:pPr>
      <w:r>
        <w:rPr>
          <w:rFonts w:hint="eastAsia"/>
        </w:rPr>
        <w:t xml:space="preserve"> </w:t>
      </w:r>
      <w:r>
        <w:rPr>
          <w:rFonts w:hint="eastAsia"/>
        </w:rPr>
        <w:tab/>
      </w:r>
      <w:r>
        <w:rPr>
          <w:rFonts w:hint="eastAsia"/>
        </w:rPr>
        <w:tab/>
        <w:t>//</w:t>
      </w:r>
      <w:r>
        <w:rPr>
          <w:rFonts w:hint="eastAsia"/>
        </w:rPr>
        <w:t>更新当前状态，检测能否进入下一个状态</w:t>
      </w:r>
    </w:p>
    <w:p w:rsidR="007C2305" w:rsidRDefault="002E60CE">
      <w:pPr>
        <w:ind w:left="210" w:right="210"/>
      </w:pPr>
      <w:r>
        <w:t xml:space="preserve"> </w:t>
      </w:r>
      <w:r>
        <w:rPr>
          <w:rFonts w:hint="eastAsia"/>
        </w:rPr>
        <w:tab/>
      </w:r>
      <w:r>
        <w:rPr>
          <w:rFonts w:hint="eastAsia"/>
        </w:rPr>
        <w:tab/>
      </w:r>
      <w:proofErr w:type="gramStart"/>
      <w:r>
        <w:t>public</w:t>
      </w:r>
      <w:proofErr w:type="gramEnd"/>
      <w:r>
        <w:t xml:space="preserve"> void UpdateStateMachine(){}</w:t>
      </w:r>
    </w:p>
    <w:p w:rsidR="007C2305" w:rsidRDefault="002E60CE">
      <w:pPr>
        <w:ind w:left="210" w:right="210"/>
      </w:pPr>
      <w:r>
        <w:rPr>
          <w:rFonts w:hint="eastAsia"/>
        </w:rPr>
        <w:t xml:space="preserve"> </w:t>
      </w:r>
      <w:r>
        <w:rPr>
          <w:rFonts w:hint="eastAsia"/>
        </w:rPr>
        <w:tab/>
      </w:r>
      <w:r>
        <w:rPr>
          <w:rFonts w:hint="eastAsia"/>
        </w:rPr>
        <w:tab/>
        <w:t>//</w:t>
      </w:r>
      <w:r>
        <w:rPr>
          <w:rFonts w:hint="eastAsia"/>
        </w:rPr>
        <w:t>强行切换状态</w:t>
      </w:r>
    </w:p>
    <w:p w:rsidR="007C2305" w:rsidRDefault="002E60CE">
      <w:pPr>
        <w:ind w:left="210" w:right="210"/>
      </w:pPr>
      <w:r>
        <w:t xml:space="preserve"> </w:t>
      </w:r>
      <w:r>
        <w:rPr>
          <w:rFonts w:hint="eastAsia"/>
        </w:rPr>
        <w:tab/>
      </w:r>
      <w:r>
        <w:rPr>
          <w:rFonts w:hint="eastAsia"/>
        </w:rPr>
        <w:tab/>
      </w:r>
      <w:proofErr w:type="gramStart"/>
      <w:r>
        <w:t>public</w:t>
      </w:r>
      <w:proofErr w:type="gramEnd"/>
      <w:r>
        <w:t xml:space="preserve"> void SwitchTo(int toState) {} </w:t>
      </w:r>
    </w:p>
    <w:p w:rsidR="007C2305" w:rsidRDefault="002E60CE">
      <w:pPr>
        <w:ind w:left="21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如何处理</w:t>
      </w:r>
      <w:r>
        <w:rPr>
          <w:rFonts w:hint="eastAsia"/>
          <w:sz w:val="28"/>
          <w:szCs w:val="28"/>
        </w:rPr>
        <w:t>unity</w:t>
      </w:r>
      <w:r>
        <w:rPr>
          <w:rFonts w:hint="eastAsia"/>
          <w:sz w:val="28"/>
          <w:szCs w:val="28"/>
        </w:rPr>
        <w:t>中界面资源，界面逻辑以及功能模块三者之间耦合关系</w:t>
      </w:r>
    </w:p>
    <w:p w:rsidR="007C2305" w:rsidRDefault="002E60CE">
      <w:pPr>
        <w:ind w:left="210" w:right="210"/>
      </w:pPr>
      <w:r>
        <w:rPr>
          <w:rFonts w:hint="eastAsia"/>
        </w:rPr>
        <w:t>这就是在</w:t>
      </w:r>
      <w:r>
        <w:rPr>
          <w:rFonts w:hint="eastAsia"/>
        </w:rPr>
        <w:t>Unity</w:t>
      </w:r>
      <w:r>
        <w:rPr>
          <w:rFonts w:hint="eastAsia"/>
        </w:rPr>
        <w:t>使用</w:t>
      </w:r>
      <w:r>
        <w:rPr>
          <w:rFonts w:hint="eastAsia"/>
        </w:rPr>
        <w:t>MVC</w:t>
      </w:r>
      <w:r>
        <w:rPr>
          <w:rFonts w:hint="eastAsia"/>
        </w:rPr>
        <w:t>时通常将功能模块尽量</w:t>
      </w:r>
      <w:proofErr w:type="gramStart"/>
      <w:r>
        <w:rPr>
          <w:rFonts w:hint="eastAsia"/>
        </w:rPr>
        <w:t>脱离脱离</w:t>
      </w:r>
      <w:proofErr w:type="gramEnd"/>
      <w:r>
        <w:rPr>
          <w:rFonts w:hint="eastAsia"/>
        </w:rPr>
        <w:t>MonoBehavior</w:t>
      </w:r>
      <w:r>
        <w:rPr>
          <w:rFonts w:hint="eastAsia"/>
        </w:rPr>
        <w:t>，同一个模块内</w:t>
      </w:r>
      <w:r>
        <w:rPr>
          <w:rFonts w:hint="eastAsia"/>
        </w:rPr>
        <w:t>M</w:t>
      </w:r>
      <w:r>
        <w:rPr>
          <w:rFonts w:hint="eastAsia"/>
        </w:rPr>
        <w:t>只用来操作数据并发送更新消息，</w:t>
      </w:r>
      <w:r>
        <w:rPr>
          <w:rFonts w:hint="eastAsia"/>
        </w:rPr>
        <w:t>V</w:t>
      </w:r>
      <w:r>
        <w:rPr>
          <w:rFonts w:hint="eastAsia"/>
        </w:rPr>
        <w:t>只用来接受消息并控制界面显示跳转，使用</w:t>
      </w:r>
      <w:r>
        <w:rPr>
          <w:rFonts w:hint="eastAsia"/>
        </w:rPr>
        <w:t>C</w:t>
      </w:r>
      <w:r>
        <w:rPr>
          <w:rFonts w:hint="eastAsia"/>
        </w:rPr>
        <w:t>来处理界面与数据的频繁操作。</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观察</w:t>
      </w:r>
      <w:proofErr w:type="gramStart"/>
      <w:r>
        <w:rPr>
          <w:rFonts w:hint="eastAsia"/>
          <w:sz w:val="28"/>
          <w:szCs w:val="28"/>
        </w:rPr>
        <w:t>者模式</w:t>
      </w:r>
      <w:proofErr w:type="gramEnd"/>
      <w:r>
        <w:rPr>
          <w:rFonts w:hint="eastAsia"/>
          <w:sz w:val="28"/>
          <w:szCs w:val="28"/>
        </w:rPr>
        <w:t>的深入理解？</w:t>
      </w:r>
    </w:p>
    <w:p w:rsidR="007C2305" w:rsidRDefault="002E60CE">
      <w:pPr>
        <w:ind w:left="210" w:right="210"/>
      </w:pPr>
      <w:r>
        <w:rPr>
          <w:rFonts w:hint="eastAsia"/>
        </w:rPr>
        <w:t>观察者模式：一对多的关系，当被观察这发生改变时会通知所有观察者。让双方都依赖于抽象，使得各自变化不会影响另一方。</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MVC</w:t>
      </w:r>
      <w:r>
        <w:rPr>
          <w:rFonts w:hint="eastAsia"/>
          <w:sz w:val="28"/>
          <w:szCs w:val="28"/>
        </w:rPr>
        <w:t>模式</w:t>
      </w:r>
      <w:r>
        <w:rPr>
          <w:rFonts w:hint="eastAsia"/>
          <w:sz w:val="28"/>
          <w:szCs w:val="28"/>
        </w:rPr>
        <w:tab/>
      </w:r>
    </w:p>
    <w:p w:rsidR="007C2305" w:rsidRDefault="002E60CE">
      <w:pPr>
        <w:ind w:left="210" w:right="210"/>
      </w:pPr>
      <w:r>
        <w:rPr>
          <w:rFonts w:hint="eastAsia"/>
        </w:rPr>
        <w:t>用一种业务逻辑、数据、界面显示分离的方法组织代码，将业务逻辑聚集到一个部件里面，在改进和个性化定制界面及用户交互的同时，不需要重新编写业务逻辑。</w:t>
      </w:r>
    </w:p>
    <w:p w:rsidR="007C2305" w:rsidRDefault="007C2305">
      <w:pPr>
        <w:ind w:leftChars="0" w:left="0" w:right="210"/>
      </w:pPr>
    </w:p>
    <w:p w:rsidR="007C2305" w:rsidRDefault="007C2305">
      <w:pPr>
        <w:ind w:leftChars="0" w:left="0" w:right="210"/>
      </w:pPr>
    </w:p>
    <w:p w:rsidR="007C2305" w:rsidRDefault="002E60CE">
      <w:pPr>
        <w:pStyle w:val="1"/>
        <w:numPr>
          <w:ilvl w:val="0"/>
          <w:numId w:val="1"/>
        </w:numPr>
        <w:spacing w:before="200" w:after="200"/>
        <w:ind w:leftChars="0" w:right="210"/>
        <w:rPr>
          <w:sz w:val="36"/>
          <w:szCs w:val="36"/>
        </w:rPr>
      </w:pPr>
      <w:r>
        <w:rPr>
          <w:rFonts w:hint="eastAsia"/>
          <w:sz w:val="36"/>
          <w:szCs w:val="36"/>
        </w:rPr>
        <w:t>图形学相关</w:t>
      </w:r>
    </w:p>
    <w:p w:rsidR="007C2305" w:rsidRDefault="002E60CE">
      <w:pPr>
        <w:pStyle w:val="2"/>
        <w:numPr>
          <w:ilvl w:val="1"/>
          <w:numId w:val="2"/>
        </w:numPr>
        <w:spacing w:before="0" w:after="0"/>
        <w:ind w:leftChars="0" w:right="210"/>
        <w:rPr>
          <w:sz w:val="28"/>
          <w:szCs w:val="28"/>
        </w:rPr>
      </w:pPr>
      <w:r>
        <w:rPr>
          <w:rFonts w:hint="eastAsia"/>
          <w:sz w:val="28"/>
          <w:szCs w:val="28"/>
        </w:rPr>
        <w:t>简述四元数的作用，四元数对欧拉角的优点？</w:t>
      </w:r>
    </w:p>
    <w:p w:rsidR="007C2305" w:rsidRDefault="002E60CE">
      <w:pPr>
        <w:ind w:left="210" w:right="210"/>
      </w:pPr>
      <w:r>
        <w:rPr>
          <w:rFonts w:hint="eastAsia"/>
        </w:rPr>
        <w:t>四元数用于表示旋转</w:t>
      </w:r>
    </w:p>
    <w:p w:rsidR="007C2305" w:rsidRDefault="002E60CE">
      <w:pPr>
        <w:ind w:left="210" w:right="210"/>
      </w:pPr>
      <w:r>
        <w:rPr>
          <w:rFonts w:hint="eastAsia"/>
        </w:rPr>
        <w:t>A.</w:t>
      </w:r>
      <w:r>
        <w:rPr>
          <w:rFonts w:hint="eastAsia"/>
        </w:rPr>
        <w:t>四元数一般定义如下：</w:t>
      </w:r>
      <w:r>
        <w:rPr>
          <w:rFonts w:hint="eastAsia"/>
        </w:rPr>
        <w:t xml:space="preserve">q=w+xi+yj+zk </w:t>
      </w:r>
      <w:r>
        <w:rPr>
          <w:rFonts w:hint="eastAsia"/>
        </w:rPr>
        <w:t>其中</w:t>
      </w:r>
      <w:r>
        <w:rPr>
          <w:rFonts w:hint="eastAsia"/>
        </w:rPr>
        <w:t xml:space="preserve"> w,x,y,z </w:t>
      </w:r>
      <w:r>
        <w:rPr>
          <w:rFonts w:hint="eastAsia"/>
        </w:rPr>
        <w:t>是实数。同时，有</w:t>
      </w:r>
      <w:r>
        <w:rPr>
          <w:rFonts w:hint="eastAsia"/>
        </w:rPr>
        <w:t xml:space="preserve">: </w:t>
      </w:r>
      <w:proofErr w:type="gramStart"/>
      <w:r>
        <w:rPr>
          <w:rFonts w:hint="eastAsia"/>
        </w:rPr>
        <w:t>i*</w:t>
      </w:r>
      <w:proofErr w:type="gramEnd"/>
      <w:r>
        <w:rPr>
          <w:rFonts w:hint="eastAsia"/>
        </w:rPr>
        <w:t>i=-1 j*j=-1 k*k=-1</w:t>
      </w:r>
    </w:p>
    <w:p w:rsidR="007C2305" w:rsidRDefault="002E60CE">
      <w:pPr>
        <w:ind w:left="210" w:right="210"/>
      </w:pPr>
      <w:r>
        <w:rPr>
          <w:rFonts w:hint="eastAsia"/>
        </w:rPr>
        <w:t>B.</w:t>
      </w:r>
      <w:r>
        <w:rPr>
          <w:rFonts w:hint="eastAsia"/>
        </w:rPr>
        <w:t>四元数也可以表示为：</w:t>
      </w:r>
      <w:r>
        <w:rPr>
          <w:rFonts w:hint="eastAsia"/>
        </w:rPr>
        <w:t xml:space="preserve">q=[w,v] </w:t>
      </w:r>
      <w:r>
        <w:rPr>
          <w:rFonts w:hint="eastAsia"/>
        </w:rPr>
        <w:t>有多种方式可表示旋转，如</w:t>
      </w:r>
      <w:r>
        <w:rPr>
          <w:rFonts w:hint="eastAsia"/>
        </w:rPr>
        <w:t xml:space="preserve"> axis/angle</w:t>
      </w:r>
      <w:r>
        <w:rPr>
          <w:rFonts w:hint="eastAsia"/>
        </w:rPr>
        <w:t>、欧拉角</w:t>
      </w:r>
      <w:r>
        <w:rPr>
          <w:rFonts w:hint="eastAsia"/>
        </w:rPr>
        <w:t>(Euler angles)</w:t>
      </w:r>
      <w:r>
        <w:rPr>
          <w:rFonts w:hint="eastAsia"/>
        </w:rPr>
        <w:t>、矩阵</w:t>
      </w:r>
      <w:r>
        <w:rPr>
          <w:rFonts w:hint="eastAsia"/>
        </w:rPr>
        <w:t>(matrix)</w:t>
      </w:r>
      <w:r>
        <w:rPr>
          <w:rFonts w:hint="eastAsia"/>
        </w:rPr>
        <w:t>、四元组等。</w:t>
      </w:r>
      <w:r>
        <w:rPr>
          <w:rFonts w:hint="eastAsia"/>
        </w:rPr>
        <w:t xml:space="preserve"> </w:t>
      </w:r>
      <w:r>
        <w:rPr>
          <w:rFonts w:hint="eastAsia"/>
        </w:rPr>
        <w:t>相对于其它方法，四元组有其本身的优点：</w:t>
      </w:r>
    </w:p>
    <w:p w:rsidR="007C2305" w:rsidRDefault="002E60CE">
      <w:pPr>
        <w:ind w:left="210" w:right="210" w:firstLineChars="100" w:firstLine="210"/>
      </w:pPr>
      <w:r>
        <w:rPr>
          <w:rFonts w:hint="eastAsia"/>
        </w:rPr>
        <w:t>a.</w:t>
      </w:r>
      <w:r>
        <w:rPr>
          <w:rFonts w:hint="eastAsia"/>
        </w:rPr>
        <w:t>四元数不会有欧拉角存在的</w:t>
      </w:r>
      <w:r>
        <w:rPr>
          <w:rFonts w:hint="eastAsia"/>
        </w:rPr>
        <w:t xml:space="preserve"> gimbal lock </w:t>
      </w:r>
      <w:r>
        <w:rPr>
          <w:rFonts w:hint="eastAsia"/>
        </w:rPr>
        <w:t>问题</w:t>
      </w:r>
      <w:r>
        <w:rPr>
          <w:rFonts w:hint="eastAsia"/>
        </w:rPr>
        <w:t>[</w:t>
      </w:r>
      <w:r>
        <w:rPr>
          <w:rFonts w:hint="eastAsia"/>
        </w:rPr>
        <w:t>万向节死锁</w:t>
      </w:r>
      <w:r>
        <w:rPr>
          <w:rFonts w:hint="eastAsia"/>
        </w:rPr>
        <w:t>]</w:t>
      </w:r>
    </w:p>
    <w:p w:rsidR="007C2305" w:rsidRDefault="002E60CE">
      <w:pPr>
        <w:ind w:left="210" w:right="210" w:firstLineChars="100" w:firstLine="210"/>
      </w:pPr>
      <w:r>
        <w:rPr>
          <w:rFonts w:hint="eastAsia"/>
        </w:rPr>
        <w:t>b.</w:t>
      </w:r>
      <w:r>
        <w:rPr>
          <w:rFonts w:hint="eastAsia"/>
        </w:rPr>
        <w:t>四元数由</w:t>
      </w:r>
      <w:r>
        <w:rPr>
          <w:rFonts w:hint="eastAsia"/>
        </w:rPr>
        <w:t xml:space="preserve"> 4 </w:t>
      </w:r>
      <w:r>
        <w:rPr>
          <w:rFonts w:hint="eastAsia"/>
        </w:rPr>
        <w:t>个数组成，旋转矩阵需要</w:t>
      </w:r>
      <w:r>
        <w:rPr>
          <w:rFonts w:hint="eastAsia"/>
        </w:rPr>
        <w:t xml:space="preserve"> 9 </w:t>
      </w:r>
      <w:r>
        <w:rPr>
          <w:rFonts w:hint="eastAsia"/>
        </w:rPr>
        <w:t>个数</w:t>
      </w:r>
    </w:p>
    <w:p w:rsidR="007C2305" w:rsidRDefault="002E60CE">
      <w:pPr>
        <w:ind w:left="210" w:right="210" w:firstLineChars="100" w:firstLine="210"/>
      </w:pPr>
      <w:r>
        <w:rPr>
          <w:rFonts w:hint="eastAsia"/>
        </w:rPr>
        <w:t>c.</w:t>
      </w:r>
      <w:r>
        <w:rPr>
          <w:rFonts w:hint="eastAsia"/>
        </w:rPr>
        <w:t>两个四元数之间更容易插值</w:t>
      </w:r>
    </w:p>
    <w:p w:rsidR="007C2305" w:rsidRDefault="002E60CE">
      <w:pPr>
        <w:ind w:leftChars="200" w:right="210"/>
      </w:pPr>
      <w:r>
        <w:rPr>
          <w:rFonts w:hint="eastAsia"/>
        </w:rPr>
        <w:t>d.</w:t>
      </w:r>
      <w:r>
        <w:rPr>
          <w:rFonts w:hint="eastAsia"/>
        </w:rPr>
        <w:t>四元数、矩阵在多次运算后会积攒误差，需要分别对其做规范化</w:t>
      </w:r>
      <w:r>
        <w:rPr>
          <w:rFonts w:hint="eastAsia"/>
        </w:rPr>
        <w:t>(normalize)</w:t>
      </w:r>
      <w:r>
        <w:rPr>
          <w:rFonts w:hint="eastAsia"/>
        </w:rPr>
        <w:t>和正交化</w:t>
      </w:r>
      <w:r>
        <w:rPr>
          <w:rFonts w:hint="eastAsia"/>
        </w:rPr>
        <w:t xml:space="preserve"> (orthogonalize)</w:t>
      </w:r>
      <w:r>
        <w:rPr>
          <w:rFonts w:hint="eastAsia"/>
        </w:rPr>
        <w:t>，对四元数规范化更容易</w:t>
      </w:r>
    </w:p>
    <w:p w:rsidR="007C2305" w:rsidRDefault="002E60CE">
      <w:pPr>
        <w:ind w:left="210" w:right="210" w:firstLineChars="100" w:firstLine="210"/>
      </w:pPr>
      <w:r>
        <w:rPr>
          <w:rFonts w:hint="eastAsia"/>
        </w:rPr>
        <w:t>e.</w:t>
      </w:r>
      <w:r>
        <w:rPr>
          <w:rFonts w:hint="eastAsia"/>
        </w:rPr>
        <w:t>与旋转矩阵类似，两个四元组相乘可表示两次旋转</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向量的点乘、</w:t>
      </w:r>
      <w:proofErr w:type="gramStart"/>
      <w:r>
        <w:rPr>
          <w:rFonts w:hint="eastAsia"/>
          <w:sz w:val="28"/>
          <w:szCs w:val="28"/>
        </w:rPr>
        <w:t>叉乘以及</w:t>
      </w:r>
      <w:proofErr w:type="gramEnd"/>
      <w:r>
        <w:rPr>
          <w:rFonts w:hint="eastAsia"/>
          <w:sz w:val="28"/>
          <w:szCs w:val="28"/>
        </w:rPr>
        <w:t>归一化的意义？</w:t>
      </w:r>
    </w:p>
    <w:p w:rsidR="007C2305" w:rsidRDefault="002E60CE">
      <w:pPr>
        <w:ind w:left="210" w:right="210"/>
      </w:pPr>
      <w:r>
        <w:rPr>
          <w:rFonts w:hint="eastAsia"/>
        </w:rPr>
        <w:t>1</w:t>
      </w:r>
      <w:r>
        <w:rPr>
          <w:rFonts w:hint="eastAsia"/>
        </w:rPr>
        <w:t>）点乘描述了两个向量的相似程度，结果越大两向量越相似，还可表示投影</w:t>
      </w:r>
    </w:p>
    <w:p w:rsidR="007C2305" w:rsidRDefault="002E60CE">
      <w:pPr>
        <w:ind w:left="210" w:right="210"/>
      </w:pPr>
      <w:r>
        <w:rPr>
          <w:rFonts w:hint="eastAsia"/>
        </w:rPr>
        <w:t>2</w:t>
      </w:r>
      <w:r>
        <w:rPr>
          <w:rFonts w:hint="eastAsia"/>
        </w:rPr>
        <w:t>）</w:t>
      </w:r>
      <w:proofErr w:type="gramStart"/>
      <w:r>
        <w:rPr>
          <w:rFonts w:hint="eastAsia"/>
        </w:rPr>
        <w:t>叉乘得到</w:t>
      </w:r>
      <w:proofErr w:type="gramEnd"/>
      <w:r>
        <w:rPr>
          <w:rFonts w:hint="eastAsia"/>
        </w:rPr>
        <w:t>的向量垂直于原来的两个向量</w:t>
      </w:r>
    </w:p>
    <w:p w:rsidR="007C2305" w:rsidRDefault="002E60CE">
      <w:pPr>
        <w:ind w:left="210" w:right="210"/>
      </w:pPr>
      <w:r>
        <w:rPr>
          <w:rFonts w:hint="eastAsia"/>
        </w:rPr>
        <w:t>3</w:t>
      </w:r>
      <w:r>
        <w:rPr>
          <w:rFonts w:hint="eastAsia"/>
        </w:rPr>
        <w:t>）标准化向量：用在</w:t>
      </w:r>
      <w:proofErr w:type="gramStart"/>
      <w:r>
        <w:rPr>
          <w:rFonts w:hint="eastAsia"/>
        </w:rPr>
        <w:t>只关系</w:t>
      </w:r>
      <w:proofErr w:type="gramEnd"/>
      <w:r>
        <w:rPr>
          <w:rFonts w:hint="eastAsia"/>
        </w:rPr>
        <w:t>方向，不关心大小的时候</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矩阵相乘的意义及注意点</w:t>
      </w:r>
    </w:p>
    <w:p w:rsidR="007C2305" w:rsidRDefault="002E60CE">
      <w:pPr>
        <w:ind w:left="210" w:right="210"/>
      </w:pPr>
      <w:r>
        <w:rPr>
          <w:rFonts w:hint="eastAsia"/>
        </w:rPr>
        <w:t>用于表示线性变换：旋转、缩放、投影、平移、仿射</w:t>
      </w:r>
    </w:p>
    <w:p w:rsidR="007C2305" w:rsidRDefault="002E60CE">
      <w:pPr>
        <w:ind w:left="210" w:right="210"/>
      </w:pPr>
      <w:r>
        <w:rPr>
          <w:rFonts w:hint="eastAsia"/>
        </w:rPr>
        <w:t>注意矩阵的蠕变：误差的积累</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 xml:space="preserve">alpha blend </w:t>
      </w:r>
      <w:r>
        <w:rPr>
          <w:rFonts w:hint="eastAsia"/>
          <w:sz w:val="28"/>
          <w:szCs w:val="28"/>
        </w:rPr>
        <w:t>工作原理</w:t>
      </w:r>
    </w:p>
    <w:p w:rsidR="007C2305" w:rsidRDefault="002E60CE">
      <w:pPr>
        <w:ind w:left="210" w:right="210"/>
      </w:pPr>
      <w:r>
        <w:rPr>
          <w:rFonts w:hint="eastAsia"/>
        </w:rPr>
        <w:t>实际显示颜色</w:t>
      </w:r>
      <w:r>
        <w:rPr>
          <w:rFonts w:hint="eastAsia"/>
        </w:rPr>
        <w:t xml:space="preserve"> = </w:t>
      </w:r>
      <w:r>
        <w:rPr>
          <w:rFonts w:hint="eastAsia"/>
        </w:rPr>
        <w:t>前景颜色</w:t>
      </w:r>
      <w:r>
        <w:rPr>
          <w:rFonts w:hint="eastAsia"/>
        </w:rPr>
        <w:t xml:space="preserve">*Alpha/255 + </w:t>
      </w:r>
      <w:r>
        <w:rPr>
          <w:rFonts w:hint="eastAsia"/>
        </w:rPr>
        <w:t>背景颜色</w:t>
      </w:r>
      <w:r>
        <w:rPr>
          <w:rFonts w:hint="eastAsia"/>
        </w:rPr>
        <w:t>*(255-Alpha)/255</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写光照计算中的</w:t>
      </w:r>
      <w:r>
        <w:rPr>
          <w:rFonts w:hint="eastAsia"/>
          <w:sz w:val="28"/>
          <w:szCs w:val="28"/>
        </w:rPr>
        <w:t xml:space="preserve"> diffuse </w:t>
      </w:r>
      <w:r>
        <w:rPr>
          <w:rFonts w:hint="eastAsia"/>
          <w:sz w:val="28"/>
          <w:szCs w:val="28"/>
        </w:rPr>
        <w:t>的计算公式</w:t>
      </w:r>
    </w:p>
    <w:p w:rsidR="007C2305" w:rsidRDefault="002E60CE">
      <w:pPr>
        <w:ind w:left="210" w:right="210"/>
      </w:pPr>
      <w:r>
        <w:rPr>
          <w:rFonts w:hint="eastAsia"/>
        </w:rPr>
        <w:t>实际光照强度</w:t>
      </w:r>
      <w:r>
        <w:rPr>
          <w:rFonts w:hint="eastAsia"/>
        </w:rPr>
        <w:t xml:space="preserve"> I= </w:t>
      </w:r>
      <w:r>
        <w:rPr>
          <w:rFonts w:hint="eastAsia"/>
        </w:rPr>
        <w:t>环境光</w:t>
      </w:r>
      <w:r>
        <w:rPr>
          <w:rFonts w:hint="eastAsia"/>
        </w:rPr>
        <w:t xml:space="preserve">(Iambient) + </w:t>
      </w:r>
      <w:r>
        <w:rPr>
          <w:rFonts w:hint="eastAsia"/>
        </w:rPr>
        <w:t>漫反射光</w:t>
      </w:r>
      <w:r>
        <w:rPr>
          <w:rFonts w:hint="eastAsia"/>
        </w:rPr>
        <w:t xml:space="preserve">(Idiffuse) + </w:t>
      </w:r>
      <w:r>
        <w:rPr>
          <w:rFonts w:hint="eastAsia"/>
        </w:rPr>
        <w:t>镜面高光</w:t>
      </w:r>
      <w:r>
        <w:rPr>
          <w:rFonts w:hint="eastAsia"/>
        </w:rPr>
        <w:t>(Ispecular);</w:t>
      </w:r>
    </w:p>
    <w:p w:rsidR="007C2305" w:rsidRDefault="002E60CE">
      <w:pPr>
        <w:ind w:left="210" w:right="210"/>
      </w:pPr>
      <w:r>
        <w:rPr>
          <w:rFonts w:hint="eastAsia"/>
        </w:rPr>
        <w:t>环境光：</w:t>
      </w:r>
      <w:r>
        <w:rPr>
          <w:rFonts w:hint="eastAsia"/>
        </w:rPr>
        <w:t xml:space="preserve">Iambient= Aintensity* Acolor; (Aintensity </w:t>
      </w:r>
      <w:r>
        <w:rPr>
          <w:rFonts w:hint="eastAsia"/>
        </w:rPr>
        <w:t>表示环境光强度，</w:t>
      </w:r>
      <w:r>
        <w:rPr>
          <w:rFonts w:hint="eastAsia"/>
        </w:rPr>
        <w:t xml:space="preserve">Acolor </w:t>
      </w:r>
      <w:r>
        <w:rPr>
          <w:rFonts w:hint="eastAsia"/>
        </w:rPr>
        <w:t>表示环境光颜色</w:t>
      </w:r>
      <w:r>
        <w:rPr>
          <w:rFonts w:hint="eastAsia"/>
        </w:rPr>
        <w:t>)</w:t>
      </w:r>
    </w:p>
    <w:p w:rsidR="007C2305" w:rsidRDefault="002E60CE">
      <w:pPr>
        <w:ind w:left="210" w:right="210"/>
      </w:pPr>
      <w:r>
        <w:rPr>
          <w:rFonts w:hint="eastAsia"/>
        </w:rPr>
        <w:t>漫反射光：</w:t>
      </w:r>
      <w:r>
        <w:rPr>
          <w:rFonts w:hint="eastAsia"/>
        </w:rPr>
        <w:t xml:space="preserve">Idiffuse = Dintensity*Dcolor*N.L;(Dintensity </w:t>
      </w:r>
      <w:r>
        <w:rPr>
          <w:rFonts w:hint="eastAsia"/>
        </w:rPr>
        <w:t>表示漫反射强度，</w:t>
      </w:r>
      <w:r>
        <w:rPr>
          <w:rFonts w:hint="eastAsia"/>
        </w:rPr>
        <w:t xml:space="preserve">Dcolor </w:t>
      </w:r>
      <w:r>
        <w:rPr>
          <w:rFonts w:hint="eastAsia"/>
        </w:rPr>
        <w:t>表示漫反射光颜色，</w:t>
      </w:r>
      <w:r>
        <w:rPr>
          <w:rFonts w:hint="eastAsia"/>
        </w:rPr>
        <w:t xml:space="preserve">N </w:t>
      </w:r>
      <w:r>
        <w:rPr>
          <w:rFonts w:hint="eastAsia"/>
        </w:rPr>
        <w:t>为该点的法向量，</w:t>
      </w:r>
      <w:r>
        <w:rPr>
          <w:rFonts w:hint="eastAsia"/>
        </w:rPr>
        <w:t xml:space="preserve">L </w:t>
      </w:r>
      <w:r>
        <w:rPr>
          <w:rFonts w:hint="eastAsia"/>
        </w:rPr>
        <w:t>为光源向量</w:t>
      </w:r>
      <w:r>
        <w:rPr>
          <w:rFonts w:hint="eastAsia"/>
        </w:rPr>
        <w:t>)</w:t>
      </w:r>
    </w:p>
    <w:p w:rsidR="007C2305" w:rsidRDefault="002E60CE">
      <w:pPr>
        <w:ind w:left="210" w:right="210"/>
      </w:pPr>
      <w:r>
        <w:rPr>
          <w:rFonts w:hint="eastAsia"/>
        </w:rPr>
        <w:t>镜面反射光：</w:t>
      </w:r>
      <w:r>
        <w:rPr>
          <w:rFonts w:hint="eastAsia"/>
        </w:rPr>
        <w:t xml:space="preserve">Ispecular = Sintensity*Scolor*(R.V)^n;(Sintensity </w:t>
      </w:r>
      <w:r>
        <w:rPr>
          <w:rFonts w:hint="eastAsia"/>
        </w:rPr>
        <w:t>表示镜面光照强度，</w:t>
      </w:r>
      <w:r>
        <w:rPr>
          <w:rFonts w:hint="eastAsia"/>
        </w:rPr>
        <w:t xml:space="preserve">Scolor </w:t>
      </w:r>
      <w:r>
        <w:rPr>
          <w:rFonts w:hint="eastAsia"/>
        </w:rPr>
        <w:t>表示镜面光颜色，</w:t>
      </w:r>
      <w:r>
        <w:rPr>
          <w:rFonts w:hint="eastAsia"/>
        </w:rPr>
        <w:t xml:space="preserve">R </w:t>
      </w:r>
      <w:r>
        <w:rPr>
          <w:rFonts w:hint="eastAsia"/>
        </w:rPr>
        <w:t>为光的反射向量，</w:t>
      </w:r>
      <w:r>
        <w:rPr>
          <w:rFonts w:hint="eastAsia"/>
        </w:rPr>
        <w:t xml:space="preserve">V </w:t>
      </w:r>
      <w:r>
        <w:rPr>
          <w:rFonts w:hint="eastAsia"/>
        </w:rPr>
        <w:t>为观察者向量，</w:t>
      </w:r>
      <w:r>
        <w:rPr>
          <w:rFonts w:hint="eastAsia"/>
        </w:rPr>
        <w:t xml:space="preserve">n </w:t>
      </w:r>
      <w:r>
        <w:rPr>
          <w:rFonts w:hint="eastAsia"/>
        </w:rPr>
        <w:t>称为镜面光指数</w:t>
      </w:r>
      <w:r>
        <w:rPr>
          <w:rFonts w:hint="eastAsia"/>
        </w:rP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两种阴影判断的方法工作原理</w:t>
      </w:r>
    </w:p>
    <w:p w:rsidR="007C2305" w:rsidRDefault="002E60CE">
      <w:pPr>
        <w:ind w:left="210" w:right="210"/>
      </w:pPr>
      <w:r>
        <w:rPr>
          <w:rFonts w:hint="eastAsia"/>
        </w:rPr>
        <w:t>阴影由两部分组成：本影与半影</w:t>
      </w:r>
    </w:p>
    <w:p w:rsidR="007C2305" w:rsidRDefault="002E60CE">
      <w:pPr>
        <w:ind w:left="210" w:right="210"/>
      </w:pPr>
      <w:r>
        <w:rPr>
          <w:rFonts w:hint="eastAsia"/>
        </w:rPr>
        <w:t>本影：景物表面上那些没有被光源直接照射的区域（全黑的轮廓分明的区域）</w:t>
      </w:r>
    </w:p>
    <w:p w:rsidR="007C2305" w:rsidRDefault="002E60CE">
      <w:pPr>
        <w:ind w:left="210" w:right="210"/>
      </w:pPr>
      <w:r>
        <w:rPr>
          <w:rFonts w:hint="eastAsia"/>
        </w:rPr>
        <w:t>半影：景物表面上那些被某些特定光源直接照射但并非被所有特定光源直接照射的区域（半明半暗区域）</w:t>
      </w:r>
    </w:p>
    <w:p w:rsidR="007C2305" w:rsidRDefault="002E60CE">
      <w:pPr>
        <w:ind w:left="210" w:right="210"/>
      </w:pPr>
      <w:r>
        <w:rPr>
          <w:rFonts w:hint="eastAsia"/>
        </w:rPr>
        <w:t>求阴影区域的方法：做两次消隐过程</w:t>
      </w:r>
    </w:p>
    <w:p w:rsidR="007C2305" w:rsidRDefault="002E60CE">
      <w:pPr>
        <w:ind w:left="210" w:right="210"/>
      </w:pPr>
      <w:r>
        <w:rPr>
          <w:rFonts w:hint="eastAsia"/>
        </w:rPr>
        <w:t>一次对每个光源进行消隐，求出对于光源而言不可见的区域</w:t>
      </w:r>
      <w:r>
        <w:rPr>
          <w:rFonts w:hint="eastAsia"/>
        </w:rPr>
        <w:t xml:space="preserve"> L</w:t>
      </w:r>
      <w:r>
        <w:rPr>
          <w:rFonts w:hint="eastAsia"/>
        </w:rPr>
        <w:t>；</w:t>
      </w:r>
    </w:p>
    <w:p w:rsidR="007C2305" w:rsidRDefault="002E60CE">
      <w:pPr>
        <w:ind w:left="210" w:right="210"/>
      </w:pPr>
      <w:r>
        <w:rPr>
          <w:rFonts w:hint="eastAsia"/>
        </w:rPr>
        <w:t>一次对视点的位置进行消隐，求出对于视点而言可见的面</w:t>
      </w:r>
      <w:r>
        <w:rPr>
          <w:rFonts w:hint="eastAsia"/>
        </w:rPr>
        <w:t xml:space="preserve"> S</w:t>
      </w:r>
      <w:r>
        <w:rPr>
          <w:rFonts w:hint="eastAsia"/>
        </w:rPr>
        <w:t>；</w:t>
      </w:r>
    </w:p>
    <w:p w:rsidR="007C2305" w:rsidRDefault="002E60CE">
      <w:pPr>
        <w:ind w:left="210" w:right="210"/>
      </w:pPr>
      <w:r>
        <w:rPr>
          <w:rFonts w:hint="eastAsia"/>
        </w:rPr>
        <w:t xml:space="preserve">shadow area = L </w:t>
      </w:r>
      <w:r>
        <w:rPr>
          <w:rFonts w:hint="eastAsia"/>
        </w:rPr>
        <w:t>∩</w:t>
      </w:r>
      <w:r>
        <w:rPr>
          <w:rFonts w:hint="eastAsia"/>
        </w:rPr>
        <w:t xml:space="preserve"> S</w:t>
      </w:r>
    </w:p>
    <w:p w:rsidR="007C2305" w:rsidRDefault="002E60CE">
      <w:pPr>
        <w:ind w:left="210" w:right="210"/>
      </w:pPr>
      <w:r>
        <w:rPr>
          <w:rFonts w:hint="eastAsia"/>
        </w:rPr>
        <w:t>阴影分为两种：自身阴影和投射阴影</w:t>
      </w:r>
    </w:p>
    <w:p w:rsidR="007C2305" w:rsidRDefault="002E60CE">
      <w:pPr>
        <w:ind w:left="210" w:right="210"/>
      </w:pPr>
      <w:r>
        <w:rPr>
          <w:rFonts w:hint="eastAsia"/>
        </w:rPr>
        <w:t>自身阴影：因物体自身的遮挡而使光线照射不到它上面的某些可见面</w:t>
      </w:r>
    </w:p>
    <w:p w:rsidR="007C2305" w:rsidRDefault="002E60CE">
      <w:pPr>
        <w:ind w:left="210" w:right="210"/>
      </w:pPr>
      <w:r>
        <w:rPr>
          <w:rFonts w:hint="eastAsia"/>
        </w:rPr>
        <w:t>工作原理：利用背面剔除的方法求出，即假设视点在点光源的位置。</w:t>
      </w:r>
    </w:p>
    <w:p w:rsidR="007C2305" w:rsidRDefault="002E60CE">
      <w:pPr>
        <w:ind w:left="210" w:right="210"/>
      </w:pPr>
      <w:r>
        <w:rPr>
          <w:rFonts w:hint="eastAsia"/>
        </w:rPr>
        <w:t>投射阴影：因不透明物体遮挡光线使得场景中位于该物体后面的物体或区域受不到光照照射而形成的阴影</w:t>
      </w:r>
    </w:p>
    <w:p w:rsidR="007C2305" w:rsidRDefault="002E60CE">
      <w:pPr>
        <w:ind w:left="210" w:right="210"/>
      </w:pPr>
      <w:r>
        <w:rPr>
          <w:rFonts w:hint="eastAsia"/>
        </w:rPr>
        <w:t>工作原理：从光源处向物体的所有可见面投射光线，将这些面投影到场景中得到投影面，再将这些投影面与场景中的其他</w:t>
      </w:r>
      <w:proofErr w:type="gramStart"/>
      <w:r>
        <w:rPr>
          <w:rFonts w:hint="eastAsia"/>
        </w:rPr>
        <w:t>平面求交得出</w:t>
      </w:r>
      <w:proofErr w:type="gramEnd"/>
      <w:r>
        <w:rPr>
          <w:rFonts w:hint="eastAsia"/>
        </w:rPr>
        <w:t>阴影多边形，保存这些阴影多边形信息，然后再按视点位置对场景进行相应处理得到所要求的视图（利用空间换时间，每次只需依据视点位置进行一次阴影计算即可，省去了一次消隐过程）若是动态光源此方法就无效了。</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pPr>
      <w:r>
        <w:rPr>
          <w:rFonts w:hint="eastAsia"/>
          <w:sz w:val="28"/>
          <w:szCs w:val="28"/>
        </w:rPr>
        <w:t xml:space="preserve">Vertex Shader </w:t>
      </w:r>
      <w:r>
        <w:rPr>
          <w:rFonts w:hint="eastAsia"/>
          <w:sz w:val="28"/>
          <w:szCs w:val="28"/>
        </w:rPr>
        <w:t>是什么？怎么计算？</w:t>
      </w:r>
    </w:p>
    <w:p w:rsidR="007C2305" w:rsidRDefault="002E60CE">
      <w:pPr>
        <w:ind w:left="210" w:right="210"/>
      </w:pPr>
      <w:r>
        <w:rPr>
          <w:rFonts w:hint="eastAsia"/>
        </w:rPr>
        <w:t>顶点着色器是一段执行在</w:t>
      </w:r>
      <w:r>
        <w:rPr>
          <w:rFonts w:hint="eastAsia"/>
        </w:rPr>
        <w:t xml:space="preserve"> GPU </w:t>
      </w:r>
      <w:r>
        <w:rPr>
          <w:rFonts w:hint="eastAsia"/>
        </w:rPr>
        <w:t>上的程序，用来取代</w:t>
      </w:r>
      <w:r>
        <w:rPr>
          <w:rFonts w:hint="eastAsia"/>
        </w:rPr>
        <w:t xml:space="preserve"> fixed pipeline </w:t>
      </w:r>
      <w:r>
        <w:rPr>
          <w:rFonts w:hint="eastAsia"/>
        </w:rPr>
        <w:t>中的</w:t>
      </w:r>
      <w:r>
        <w:rPr>
          <w:rFonts w:hint="eastAsia"/>
        </w:rPr>
        <w:t xml:space="preserve"> transformation</w:t>
      </w:r>
      <w:r>
        <w:rPr>
          <w:rFonts w:hint="eastAsia"/>
        </w:rPr>
        <w:t>和</w:t>
      </w:r>
      <w:r>
        <w:rPr>
          <w:rFonts w:hint="eastAsia"/>
        </w:rPr>
        <w:t xml:space="preserve"> lighting</w:t>
      </w:r>
      <w:r>
        <w:rPr>
          <w:rFonts w:hint="eastAsia"/>
        </w:rPr>
        <w:t>，</w:t>
      </w:r>
      <w:r>
        <w:rPr>
          <w:rFonts w:hint="eastAsia"/>
        </w:rPr>
        <w:t xml:space="preserve">Vertex Shader </w:t>
      </w:r>
      <w:r>
        <w:rPr>
          <w:rFonts w:hint="eastAsia"/>
        </w:rPr>
        <w:t>主要操作顶点。</w:t>
      </w:r>
    </w:p>
    <w:p w:rsidR="007C2305" w:rsidRDefault="002E60CE">
      <w:pPr>
        <w:ind w:left="210" w:right="210"/>
      </w:pPr>
      <w:r>
        <w:rPr>
          <w:rFonts w:hint="eastAsia"/>
        </w:rPr>
        <w:t xml:space="preserve">Vertex Shader </w:t>
      </w:r>
      <w:r>
        <w:rPr>
          <w:rFonts w:hint="eastAsia"/>
        </w:rPr>
        <w:t>对输入顶点完成了从</w:t>
      </w:r>
      <w:r>
        <w:rPr>
          <w:rFonts w:hint="eastAsia"/>
        </w:rPr>
        <w:t xml:space="preserve"> local space </w:t>
      </w:r>
      <w:r>
        <w:rPr>
          <w:rFonts w:hint="eastAsia"/>
        </w:rPr>
        <w:t>到</w:t>
      </w:r>
      <w:r>
        <w:rPr>
          <w:rFonts w:hint="eastAsia"/>
        </w:rPr>
        <w:t xml:space="preserve"> homogeneous space</w:t>
      </w:r>
      <w:r>
        <w:rPr>
          <w:rFonts w:hint="eastAsia"/>
        </w:rPr>
        <w:t>（</w:t>
      </w:r>
      <w:proofErr w:type="gramStart"/>
      <w:r>
        <w:rPr>
          <w:rFonts w:hint="eastAsia"/>
        </w:rPr>
        <w:t>齐次空间</w:t>
      </w:r>
      <w:proofErr w:type="gramEnd"/>
      <w:r>
        <w:rPr>
          <w:rFonts w:hint="eastAsia"/>
        </w:rPr>
        <w:t>）的变换过程，</w:t>
      </w:r>
      <w:r>
        <w:rPr>
          <w:rFonts w:hint="eastAsia"/>
        </w:rPr>
        <w:t xml:space="preserve">homogeneous space </w:t>
      </w:r>
      <w:r>
        <w:rPr>
          <w:rFonts w:hint="eastAsia"/>
        </w:rPr>
        <w:t>即</w:t>
      </w:r>
      <w:r>
        <w:rPr>
          <w:rFonts w:hint="eastAsia"/>
        </w:rPr>
        <w:t xml:space="preserve"> projection space </w:t>
      </w:r>
      <w:r>
        <w:rPr>
          <w:rFonts w:hint="eastAsia"/>
        </w:rPr>
        <w:t>的下一个</w:t>
      </w:r>
      <w:r>
        <w:rPr>
          <w:rFonts w:hint="eastAsia"/>
        </w:rPr>
        <w:t xml:space="preserve"> space</w:t>
      </w:r>
      <w:r>
        <w:rPr>
          <w:rFonts w:hint="eastAsia"/>
        </w:rPr>
        <w:t>。在这其间共有</w:t>
      </w:r>
      <w:r>
        <w:rPr>
          <w:rFonts w:hint="eastAsia"/>
        </w:rPr>
        <w:t xml:space="preserve"> worldtransformation, view transformation </w:t>
      </w:r>
      <w:r>
        <w:rPr>
          <w:rFonts w:hint="eastAsia"/>
        </w:rPr>
        <w:t>和</w:t>
      </w:r>
      <w:r>
        <w:rPr>
          <w:rFonts w:hint="eastAsia"/>
        </w:rPr>
        <w:t xml:space="preserve"> projection transformation </w:t>
      </w:r>
      <w:r>
        <w:rPr>
          <w:rFonts w:hint="eastAsia"/>
        </w:rPr>
        <w:t>及</w:t>
      </w:r>
      <w:r>
        <w:rPr>
          <w:rFonts w:hint="eastAsia"/>
        </w:rPr>
        <w:t xml:space="preserve"> lighting </w:t>
      </w:r>
      <w:r>
        <w:rPr>
          <w:rFonts w:hint="eastAsia"/>
        </w:rPr>
        <w:t>几个过程。</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什么是渲染管道？</w:t>
      </w:r>
    </w:p>
    <w:p w:rsidR="007C2305" w:rsidRDefault="002E60CE">
      <w:pPr>
        <w:ind w:left="210" w:right="210"/>
      </w:pPr>
      <w:r>
        <w:rPr>
          <w:rFonts w:hint="eastAsia"/>
        </w:rPr>
        <w:t>是指在显示器上为了显示出图像而经过的一系列必要操作。</w:t>
      </w:r>
      <w:r>
        <w:rPr>
          <w:rFonts w:hint="eastAsia"/>
        </w:rPr>
        <w:t xml:space="preserve"> </w:t>
      </w:r>
      <w:r>
        <w:rPr>
          <w:rFonts w:hint="eastAsia"/>
        </w:rPr>
        <w:t>渲染管道中的很多步骤，都要将几何物体从一个坐标系中变换到另一个坐标系中去。主要步骤有：</w:t>
      </w:r>
    </w:p>
    <w:p w:rsidR="007C2305" w:rsidRDefault="002E60CE">
      <w:pPr>
        <w:ind w:left="210" w:right="210"/>
      </w:pPr>
      <w:r>
        <w:rPr>
          <w:rFonts w:hint="eastAsia"/>
        </w:rPr>
        <w:t>本地坐标</w:t>
      </w:r>
      <w:r>
        <w:rPr>
          <w:rFonts w:hint="eastAsia"/>
        </w:rPr>
        <w:t>-&gt;</w:t>
      </w:r>
      <w:r>
        <w:rPr>
          <w:rFonts w:hint="eastAsia"/>
        </w:rPr>
        <w:t>视图坐标</w:t>
      </w:r>
      <w:r>
        <w:rPr>
          <w:rFonts w:hint="eastAsia"/>
        </w:rPr>
        <w:t>-&gt;</w:t>
      </w:r>
      <w:r>
        <w:rPr>
          <w:rFonts w:hint="eastAsia"/>
        </w:rPr>
        <w:t>背面裁剪</w:t>
      </w:r>
      <w:r>
        <w:rPr>
          <w:rFonts w:hint="eastAsia"/>
        </w:rPr>
        <w:t>-&gt;</w:t>
      </w:r>
      <w:r>
        <w:rPr>
          <w:rFonts w:hint="eastAsia"/>
        </w:rPr>
        <w:t>光照</w:t>
      </w:r>
      <w:r>
        <w:rPr>
          <w:rFonts w:hint="eastAsia"/>
        </w:rPr>
        <w:t>-&gt;</w:t>
      </w:r>
      <w:r>
        <w:rPr>
          <w:rFonts w:hint="eastAsia"/>
        </w:rPr>
        <w:t>裁剪</w:t>
      </w:r>
      <w:r>
        <w:rPr>
          <w:rFonts w:hint="eastAsia"/>
        </w:rPr>
        <w:t>-&gt;</w:t>
      </w:r>
      <w:r>
        <w:rPr>
          <w:rFonts w:hint="eastAsia"/>
        </w:rPr>
        <w:t>投影</w:t>
      </w:r>
      <w:r>
        <w:rPr>
          <w:rFonts w:hint="eastAsia"/>
        </w:rPr>
        <w:t>-&gt;</w:t>
      </w:r>
      <w:r>
        <w:rPr>
          <w:rFonts w:hint="eastAsia"/>
        </w:rPr>
        <w:t>视图变换</w:t>
      </w:r>
      <w:r>
        <w:rPr>
          <w:rFonts w:hint="eastAsia"/>
        </w:rPr>
        <w:t>-&gt;</w:t>
      </w:r>
      <w:r>
        <w:rPr>
          <w:rFonts w:hint="eastAsia"/>
        </w:rPr>
        <w:t>光栅化。</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怎么判断两个平面是否相交</w:t>
      </w:r>
      <w:r>
        <w:rPr>
          <w:rFonts w:hint="eastAsia"/>
          <w:sz w:val="28"/>
          <w:szCs w:val="28"/>
        </w:rPr>
        <w:t>?</w:t>
      </w:r>
      <w:r>
        <w:rPr>
          <w:rFonts w:hint="eastAsia"/>
          <w:sz w:val="28"/>
          <w:szCs w:val="28"/>
        </w:rPr>
        <w:t>不能用碰撞体</w:t>
      </w:r>
      <w:r>
        <w:rPr>
          <w:rFonts w:hint="eastAsia"/>
          <w:sz w:val="28"/>
          <w:szCs w:val="28"/>
        </w:rPr>
        <w:t>,</w:t>
      </w:r>
      <w:r>
        <w:rPr>
          <w:rFonts w:hint="eastAsia"/>
          <w:sz w:val="28"/>
          <w:szCs w:val="28"/>
        </w:rPr>
        <w:t>说出计算方法</w:t>
      </w:r>
    </w:p>
    <w:p w:rsidR="007C2305" w:rsidRDefault="002E60CE">
      <w:pPr>
        <w:ind w:left="210" w:right="210"/>
      </w:pPr>
      <w:r>
        <w:rPr>
          <w:rFonts w:hint="eastAsia"/>
        </w:rPr>
        <w:t>对于两个平面</w:t>
      </w:r>
      <w:r>
        <w:rPr>
          <w:rFonts w:hint="eastAsia"/>
        </w:rPr>
        <w:t>Ax+By+Cz+D=0</w:t>
      </w:r>
      <w:r>
        <w:rPr>
          <w:rFonts w:hint="eastAsia"/>
        </w:rPr>
        <w:t>与</w:t>
      </w:r>
      <w:r>
        <w:rPr>
          <w:rFonts w:hint="eastAsia"/>
        </w:rPr>
        <w:t>ax+by+cz+d=0</w:t>
      </w:r>
      <w:r>
        <w:rPr>
          <w:rFonts w:hint="eastAsia"/>
        </w:rPr>
        <w:t>，只要</w:t>
      </w:r>
      <w:r>
        <w:rPr>
          <w:rFonts w:hint="eastAsia"/>
        </w:rPr>
        <w:t>(A,B,C)</w:t>
      </w:r>
      <w:r>
        <w:rPr>
          <w:rFonts w:hint="eastAsia"/>
        </w:rPr>
        <w:t>与</w:t>
      </w:r>
      <w:r>
        <w:rPr>
          <w:rFonts w:hint="eastAsia"/>
        </w:rPr>
        <w:t>(a,b,c)</w:t>
      </w:r>
      <w:r>
        <w:rPr>
          <w:rFonts w:hint="eastAsia"/>
        </w:rPr>
        <w:t>不成比例，这两个平面就是相交的。</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法线贴图</w:t>
      </w:r>
      <w:r>
        <w:rPr>
          <w:rFonts w:hint="eastAsia"/>
          <w:sz w:val="28"/>
          <w:szCs w:val="28"/>
        </w:rPr>
        <w:t xml:space="preserve"> </w:t>
      </w:r>
      <w:r>
        <w:rPr>
          <w:rFonts w:hint="eastAsia"/>
          <w:sz w:val="28"/>
          <w:szCs w:val="28"/>
        </w:rPr>
        <w:t>、</w:t>
      </w:r>
      <w:r>
        <w:rPr>
          <w:rFonts w:hint="eastAsia"/>
          <w:sz w:val="28"/>
          <w:szCs w:val="28"/>
        </w:rPr>
        <w:t xml:space="preserve">CG </w:t>
      </w:r>
      <w:r>
        <w:rPr>
          <w:rFonts w:hint="eastAsia"/>
          <w:sz w:val="28"/>
          <w:szCs w:val="28"/>
        </w:rPr>
        <w:t>动画</w:t>
      </w:r>
    </w:p>
    <w:p w:rsidR="007C2305" w:rsidRDefault="002E60CE">
      <w:pPr>
        <w:ind w:left="210" w:right="210"/>
      </w:pPr>
      <w:r>
        <w:rPr>
          <w:rFonts w:hint="eastAsia"/>
        </w:rPr>
        <w:t>A.</w:t>
      </w:r>
      <w:r>
        <w:rPr>
          <w:rFonts w:hint="eastAsia"/>
        </w:rPr>
        <w:t>法线贴图：是在原物体的凹凸表面的每个点上均作法线，通过</w:t>
      </w:r>
      <w:r>
        <w:rPr>
          <w:rFonts w:hint="eastAsia"/>
        </w:rPr>
        <w:t xml:space="preserve"> RGB </w:t>
      </w:r>
      <w:r>
        <w:rPr>
          <w:rFonts w:hint="eastAsia"/>
        </w:rPr>
        <w:t>颜色通道来标记法线的方向，</w:t>
      </w:r>
      <w:r>
        <w:rPr>
          <w:rFonts w:hint="eastAsia"/>
        </w:rPr>
        <w:t xml:space="preserve"> </w:t>
      </w:r>
      <w:r>
        <w:rPr>
          <w:rFonts w:hint="eastAsia"/>
        </w:rPr>
        <w:t>你可以把它理解成与原凹凸表面平行的另一个不同的表面，但实际上它又只是一个光滑的平面。</w:t>
      </w:r>
    </w:p>
    <w:p w:rsidR="007C2305" w:rsidRDefault="002E60CE">
      <w:pPr>
        <w:ind w:left="210" w:right="210"/>
      </w:pPr>
      <w:r>
        <w:rPr>
          <w:rFonts w:hint="eastAsia"/>
        </w:rPr>
        <w:t xml:space="preserve">B.CG </w:t>
      </w:r>
      <w:r>
        <w:rPr>
          <w:rFonts w:hint="eastAsia"/>
        </w:rPr>
        <w:t>动画：原为</w:t>
      </w:r>
      <w:r>
        <w:rPr>
          <w:rFonts w:hint="eastAsia"/>
        </w:rPr>
        <w:t xml:space="preserve"> Computer Graphics </w:t>
      </w:r>
      <w:r>
        <w:rPr>
          <w:rFonts w:hint="eastAsia"/>
        </w:rPr>
        <w:t>的英文缩写。随着以计算机为主要工具进行视觉设计和生产的一系列相关产业的形成</w:t>
      </w:r>
      <w:r>
        <w:rPr>
          <w:rFonts w:hint="eastAsia"/>
        </w:rPr>
        <w:t>,</w:t>
      </w:r>
      <w:r>
        <w:rPr>
          <w:rFonts w:hint="eastAsia"/>
        </w:rPr>
        <w:t>国际上习惯将利用计算机技术进行视觉设计和生产的领域通称为</w:t>
      </w:r>
      <w:r>
        <w:rPr>
          <w:rFonts w:hint="eastAsia"/>
        </w:rPr>
        <w:t xml:space="preserve"> CG</w:t>
      </w:r>
      <w:r>
        <w:rPr>
          <w:rFonts w:hint="eastAsia"/>
        </w:rPr>
        <w:t>。它既包括技术也包括艺术，几乎囊括了当今电脑时代中所有的视觉艺术创作活动，如平面印刷品的设计、网页设计、三维动画、影视特效、多媒体技术、以计算机辅助设计为主的建筑设计及工业造型设计等。</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什么是局部坐标，什么是世界坐标？</w:t>
      </w:r>
    </w:p>
    <w:p w:rsidR="007C2305" w:rsidRDefault="002E60CE">
      <w:pPr>
        <w:ind w:left="210" w:right="210"/>
      </w:pPr>
      <w:r>
        <w:rPr>
          <w:rFonts w:hint="eastAsia"/>
        </w:rPr>
        <w:t>世界坐标是不会变的，一直以世界坐标轴的</w:t>
      </w:r>
      <w:r>
        <w:rPr>
          <w:rFonts w:hint="eastAsia"/>
        </w:rPr>
        <w:t xml:space="preserve"> XYZ </w:t>
      </w:r>
      <w:r>
        <w:rPr>
          <w:rFonts w:hint="eastAsia"/>
        </w:rPr>
        <w:t>为标准。</w:t>
      </w:r>
      <w:r>
        <w:rPr>
          <w:rFonts w:hint="eastAsia"/>
        </w:rPr>
        <w:t xml:space="preserve"> </w:t>
      </w:r>
      <w:r>
        <w:rPr>
          <w:rFonts w:hint="eastAsia"/>
        </w:rPr>
        <w:t>局部坐标其实就是自身的坐标，会随着物体的旋转而变化的。</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请描述</w:t>
      </w:r>
      <w:r>
        <w:rPr>
          <w:rFonts w:hint="eastAsia"/>
          <w:sz w:val="28"/>
          <w:szCs w:val="28"/>
        </w:rPr>
        <w:t xml:space="preserve"> MeshRender </w:t>
      </w:r>
      <w:r>
        <w:rPr>
          <w:rFonts w:hint="eastAsia"/>
          <w:sz w:val="28"/>
          <w:szCs w:val="28"/>
        </w:rPr>
        <w:t>中</w:t>
      </w:r>
      <w:r>
        <w:rPr>
          <w:rFonts w:hint="eastAsia"/>
          <w:sz w:val="28"/>
          <w:szCs w:val="28"/>
        </w:rPr>
        <w:t xml:space="preserve"> material </w:t>
      </w:r>
      <w:r>
        <w:rPr>
          <w:rFonts w:hint="eastAsia"/>
          <w:sz w:val="28"/>
          <w:szCs w:val="28"/>
        </w:rPr>
        <w:t>和</w:t>
      </w:r>
      <w:r>
        <w:rPr>
          <w:rFonts w:hint="eastAsia"/>
          <w:sz w:val="28"/>
          <w:szCs w:val="28"/>
        </w:rPr>
        <w:t xml:space="preserve"> shader </w:t>
      </w:r>
      <w:r>
        <w:rPr>
          <w:rFonts w:hint="eastAsia"/>
          <w:sz w:val="28"/>
          <w:szCs w:val="28"/>
        </w:rPr>
        <w:t>的区别？</w:t>
      </w:r>
    </w:p>
    <w:p w:rsidR="007C2305" w:rsidRDefault="002E60CE">
      <w:pPr>
        <w:ind w:left="210" w:right="210"/>
      </w:pPr>
      <w:r>
        <w:rPr>
          <w:rFonts w:hint="eastAsia"/>
        </w:rPr>
        <w:t>Shader</w:t>
      </w:r>
      <w:r>
        <w:rPr>
          <w:rFonts w:hint="eastAsia"/>
        </w:rPr>
        <w:t>（着色器）实际上就是</w:t>
      </w:r>
      <w:proofErr w:type="gramStart"/>
      <w:r>
        <w:rPr>
          <w:rFonts w:hint="eastAsia"/>
        </w:rPr>
        <w:t>一</w:t>
      </w:r>
      <w:proofErr w:type="gramEnd"/>
      <w:r>
        <w:rPr>
          <w:rFonts w:hint="eastAsia"/>
        </w:rPr>
        <w:t>小段程序，它负责将输入的</w:t>
      </w:r>
      <w:r>
        <w:rPr>
          <w:rFonts w:hint="eastAsia"/>
        </w:rPr>
        <w:t xml:space="preserve"> Mesh</w:t>
      </w:r>
      <w:r>
        <w:rPr>
          <w:rFonts w:hint="eastAsia"/>
        </w:rPr>
        <w:t>（网格）以指定的方式和输入的贴图或者颜色等组合作用，然后输出。绘图单元可以依据这个输出来将图像绘制到屏幕上。输入的贴图或者颜色等，加上对应的</w:t>
      </w:r>
      <w:r>
        <w:rPr>
          <w:rFonts w:hint="eastAsia"/>
        </w:rPr>
        <w:t xml:space="preserve"> Shader</w:t>
      </w:r>
      <w:r>
        <w:rPr>
          <w:rFonts w:hint="eastAsia"/>
        </w:rPr>
        <w:t>，以及对</w:t>
      </w:r>
      <w:r>
        <w:rPr>
          <w:rFonts w:hint="eastAsia"/>
        </w:rPr>
        <w:t xml:space="preserve"> Shader </w:t>
      </w:r>
      <w:r>
        <w:rPr>
          <w:rFonts w:hint="eastAsia"/>
        </w:rPr>
        <w:t>的特定的参数设置，将这些内容（</w:t>
      </w:r>
      <w:r>
        <w:rPr>
          <w:rFonts w:hint="eastAsia"/>
        </w:rPr>
        <w:t xml:space="preserve">Shader </w:t>
      </w:r>
      <w:r>
        <w:rPr>
          <w:rFonts w:hint="eastAsia"/>
        </w:rPr>
        <w:t>及输入参数）打包存储在一起，得到的就是一个</w:t>
      </w:r>
      <w:r>
        <w:rPr>
          <w:rFonts w:hint="eastAsia"/>
        </w:rPr>
        <w:t xml:space="preserve"> Material</w:t>
      </w:r>
      <w:r>
        <w:rPr>
          <w:rFonts w:hint="eastAsia"/>
        </w:rPr>
        <w:t>（材质）</w:t>
      </w:r>
      <w:r>
        <w:rPr>
          <w:rFonts w:hint="eastAsia"/>
        </w:rPr>
        <w:t xml:space="preserve">Shader </w:t>
      </w:r>
      <w:r>
        <w:rPr>
          <w:rFonts w:hint="eastAsia"/>
        </w:rPr>
        <w:t>大体上可以分为两类</w:t>
      </w:r>
      <w:r>
        <w:rPr>
          <w:rFonts w:hint="eastAsia"/>
        </w:rPr>
        <w:t>:</w:t>
      </w:r>
      <w:r>
        <w:rPr>
          <w:rFonts w:hint="eastAsia"/>
        </w:rPr>
        <w:t>表面着色器（</w:t>
      </w:r>
      <w:r>
        <w:rPr>
          <w:rFonts w:hint="eastAsia"/>
        </w:rPr>
        <w:t>Surface Shader</w:t>
      </w:r>
      <w:r>
        <w:rPr>
          <w:rFonts w:hint="eastAsia"/>
        </w:rPr>
        <w:t>）</w:t>
      </w:r>
      <w:r>
        <w:rPr>
          <w:rFonts w:hint="eastAsia"/>
        </w:rPr>
        <w:t xml:space="preserve"> </w:t>
      </w:r>
      <w:r>
        <w:rPr>
          <w:rFonts w:hint="eastAsia"/>
        </w:rPr>
        <w:t>、片段着色器（</w:t>
      </w:r>
      <w:r>
        <w:rPr>
          <w:rFonts w:hint="eastAsia"/>
        </w:rPr>
        <w:t>Fragment Shader</w:t>
      </w:r>
      <w:r>
        <w:rPr>
          <w:rFonts w:hint="eastAsia"/>
        </w:rP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什么是矢量图</w:t>
      </w:r>
    </w:p>
    <w:p w:rsidR="007C2305" w:rsidRDefault="002E60CE">
      <w:pPr>
        <w:ind w:left="210" w:right="210"/>
      </w:pPr>
      <w:r>
        <w:rPr>
          <w:rFonts w:hint="eastAsia"/>
        </w:rPr>
        <w:t>矢量图：计算机中显示的图形一般可以分为两大类——矢量图和位图。矢量图使用直线和曲线来描述图形，这些图形的元素是一些点、线、矩形、多边形、圆和弧线等等，它们都是通过数学公式计算获得的。例如一幅花的矢量图形实际上是由线段形成外框轮廓，</w:t>
      </w:r>
      <w:r>
        <w:rPr>
          <w:rFonts w:hint="eastAsia"/>
        </w:rPr>
        <w:t xml:space="preserve"> </w:t>
      </w:r>
      <w:r>
        <w:rPr>
          <w:rFonts w:hint="eastAsia"/>
        </w:rPr>
        <w:t>由外框的颜色以及外框所封闭的颜色决定</w:t>
      </w:r>
      <w:proofErr w:type="gramStart"/>
      <w:r>
        <w:rPr>
          <w:rFonts w:hint="eastAsia"/>
        </w:rPr>
        <w:t>花显示</w:t>
      </w:r>
      <w:proofErr w:type="gramEnd"/>
      <w:r>
        <w:rPr>
          <w:rFonts w:hint="eastAsia"/>
        </w:rPr>
        <w:t>出的颜色。由于矢量图形可通过公式计算获得，所以矢量图形文件体积一般较小。矢量图形最大的优点是无论放大、缩小或旋转等不会失真；最大的缺点是难以表现色彩层次丰富的逼真图像效果。</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四元组是什么</w:t>
      </w:r>
      <w:r>
        <w:rPr>
          <w:rFonts w:hint="eastAsia"/>
          <w:sz w:val="28"/>
          <w:szCs w:val="28"/>
        </w:rPr>
        <w:t>?</w:t>
      </w:r>
    </w:p>
    <w:p w:rsidR="007C2305" w:rsidRDefault="002E60CE">
      <w:pPr>
        <w:ind w:left="210" w:right="210"/>
      </w:pPr>
      <w:r>
        <w:rPr>
          <w:rFonts w:hint="eastAsia"/>
        </w:rPr>
        <w:t>所谓四元数，就是把</w:t>
      </w:r>
      <w:r>
        <w:rPr>
          <w:rFonts w:hint="eastAsia"/>
        </w:rPr>
        <w:t xml:space="preserve"> 4 </w:t>
      </w:r>
      <w:proofErr w:type="gramStart"/>
      <w:r>
        <w:rPr>
          <w:rFonts w:hint="eastAsia"/>
        </w:rPr>
        <w:t>个</w:t>
      </w:r>
      <w:proofErr w:type="gramEnd"/>
      <w:r>
        <w:rPr>
          <w:rFonts w:hint="eastAsia"/>
        </w:rPr>
        <w:t>实数组合起来的东西。</w:t>
      </w:r>
      <w:r>
        <w:rPr>
          <w:rFonts w:hint="eastAsia"/>
        </w:rPr>
        <w:t xml:space="preserve">4 </w:t>
      </w:r>
      <w:proofErr w:type="gramStart"/>
      <w:r>
        <w:rPr>
          <w:rFonts w:hint="eastAsia"/>
        </w:rPr>
        <w:t>个</w:t>
      </w:r>
      <w:proofErr w:type="gramEnd"/>
      <w:r>
        <w:rPr>
          <w:rFonts w:hint="eastAsia"/>
        </w:rPr>
        <w:t>元素中，一个是实部，其余</w:t>
      </w:r>
      <w:r>
        <w:rPr>
          <w:rFonts w:hint="eastAsia"/>
        </w:rPr>
        <w:t xml:space="preserve"> 3 </w:t>
      </w:r>
      <w:proofErr w:type="gramStart"/>
      <w:r>
        <w:rPr>
          <w:rFonts w:hint="eastAsia"/>
        </w:rPr>
        <w:t>个</w:t>
      </w:r>
      <w:proofErr w:type="gramEnd"/>
      <w:r>
        <w:rPr>
          <w:rFonts w:hint="eastAsia"/>
        </w:rPr>
        <w:t>是虚部。</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你对你的数学知识感觉如何？比如空间向量，图形学</w:t>
      </w:r>
    </w:p>
    <w:p w:rsidR="007C2305" w:rsidRDefault="002E60CE">
      <w:pPr>
        <w:ind w:left="210" w:right="210"/>
      </w:pPr>
      <w:r>
        <w:rPr>
          <w:rFonts w:hint="eastAsia"/>
        </w:rPr>
        <w:t>个人感觉还是不错的，空间向量和图形</w:t>
      </w:r>
      <w:proofErr w:type="gramStart"/>
      <w:r>
        <w:rPr>
          <w:rFonts w:hint="eastAsia"/>
        </w:rPr>
        <w:t>学之前</w:t>
      </w:r>
      <w:proofErr w:type="gramEnd"/>
      <w:r>
        <w:rPr>
          <w:rFonts w:hint="eastAsia"/>
        </w:rPr>
        <w:t>有自学过。只是在实际工作中直</w:t>
      </w:r>
      <w:proofErr w:type="gramStart"/>
      <w:r>
        <w:rPr>
          <w:rFonts w:hint="eastAsia"/>
        </w:rPr>
        <w:t>接使用</w:t>
      </w:r>
      <w:proofErr w:type="gramEnd"/>
      <w:r>
        <w:rPr>
          <w:rFonts w:hint="eastAsia"/>
        </w:rPr>
        <w:t>的机会比较少，底</w:t>
      </w:r>
      <w:r>
        <w:rPr>
          <w:rFonts w:hint="eastAsia"/>
        </w:rPr>
        <w:lastRenderedPageBreak/>
        <w:t>层的一些操作有些生疏了。</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会写</w:t>
      </w:r>
      <w:r>
        <w:rPr>
          <w:rFonts w:hint="eastAsia"/>
          <w:sz w:val="28"/>
          <w:szCs w:val="28"/>
        </w:rPr>
        <w:t>shader</w:t>
      </w:r>
      <w:r>
        <w:rPr>
          <w:rFonts w:hint="eastAsia"/>
          <w:sz w:val="28"/>
          <w:szCs w:val="28"/>
        </w:rPr>
        <w:t>么</w:t>
      </w:r>
    </w:p>
    <w:p w:rsidR="007C2305" w:rsidRDefault="002E60CE">
      <w:pPr>
        <w:ind w:left="210" w:right="210"/>
      </w:pPr>
      <w:r>
        <w:rPr>
          <w:rFonts w:hint="eastAsia"/>
        </w:rPr>
        <w:t>了解一些，但是写的不多</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3D</w:t>
      </w:r>
      <w:r>
        <w:rPr>
          <w:rFonts w:hint="eastAsia"/>
          <w:sz w:val="28"/>
          <w:szCs w:val="28"/>
        </w:rPr>
        <w:t>基础相关</w:t>
      </w:r>
    </w:p>
    <w:p w:rsidR="007C2305" w:rsidRDefault="002E60CE">
      <w:pPr>
        <w:ind w:leftChars="0" w:left="0" w:right="210" w:firstLineChars="100" w:firstLine="210"/>
      </w:pPr>
      <w:proofErr w:type="gramStart"/>
      <w:r>
        <w:t>2  1</w:t>
      </w:r>
      <w:proofErr w:type="gramEnd"/>
      <w:r>
        <w:t xml:space="preserve">  0       1  0  1</w:t>
      </w:r>
    </w:p>
    <w:p w:rsidR="007C2305" w:rsidRDefault="002E60CE">
      <w:pPr>
        <w:ind w:left="210" w:right="210"/>
      </w:pPr>
      <w:proofErr w:type="gramStart"/>
      <w:r>
        <w:t>1  0</w:t>
      </w:r>
      <w:proofErr w:type="gramEnd"/>
      <w:r>
        <w:t xml:space="preserve">  1   ×   0  0  0</w:t>
      </w:r>
    </w:p>
    <w:p w:rsidR="007C2305" w:rsidRDefault="002E60CE">
      <w:pPr>
        <w:ind w:left="210" w:right="210"/>
      </w:pPr>
      <w:proofErr w:type="gramStart"/>
      <w:r>
        <w:t>2  1</w:t>
      </w:r>
      <w:proofErr w:type="gramEnd"/>
      <w:r>
        <w:t xml:space="preserve">  1       1  1  1</w:t>
      </w:r>
    </w:p>
    <w:p w:rsidR="007C2305" w:rsidRDefault="002E60CE">
      <w:pPr>
        <w:ind w:left="210" w:right="210"/>
      </w:pPr>
      <w:r>
        <w:rPr>
          <w:rFonts w:hint="eastAsia"/>
        </w:rPr>
        <w:t>上述两个矩阵相乘的结果</w:t>
      </w:r>
    </w:p>
    <w:p w:rsidR="007C2305" w:rsidRDefault="002E60CE">
      <w:pPr>
        <w:ind w:left="210" w:right="210"/>
      </w:pPr>
      <w:r>
        <w:rPr>
          <w:rFonts w:hint="eastAsia"/>
        </w:rPr>
        <w:t>2   0   2</w:t>
      </w:r>
    </w:p>
    <w:p w:rsidR="007C2305" w:rsidRDefault="002E60CE">
      <w:pPr>
        <w:ind w:left="210" w:right="210"/>
      </w:pPr>
      <w:r>
        <w:t>2   1   2</w:t>
      </w:r>
    </w:p>
    <w:p w:rsidR="007C2305" w:rsidRDefault="002E60CE">
      <w:pPr>
        <w:ind w:left="210" w:right="210"/>
      </w:pPr>
      <w:r>
        <w:t>3   1   3</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什么是投影矩阵</w:t>
      </w:r>
      <w:r>
        <w:rPr>
          <w:rFonts w:hint="eastAsia"/>
          <w:sz w:val="28"/>
          <w:szCs w:val="28"/>
        </w:rPr>
        <w:tab/>
      </w:r>
    </w:p>
    <w:p w:rsidR="007C2305" w:rsidRDefault="002E60CE">
      <w:pPr>
        <w:ind w:left="210" w:right="210"/>
      </w:pPr>
      <w:r>
        <w:rPr>
          <w:rFonts w:hint="eastAsia"/>
        </w:rPr>
        <w:t>投影矩阵是一个典型的缩放和透视矩阵。投影变换将视锥变换成一个直平行六面体的形状。因为视锥的近处比远处小，这样就会对靠近摄像机的对象起到放大的作用，也就将透视应用到了场景当中</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什么是</w:t>
      </w:r>
      <w:r>
        <w:rPr>
          <w:rFonts w:hint="eastAsia"/>
          <w:sz w:val="28"/>
          <w:szCs w:val="28"/>
        </w:rPr>
        <w:t>UV</w:t>
      </w:r>
    </w:p>
    <w:p w:rsidR="007C2305" w:rsidRDefault="002E60CE">
      <w:pPr>
        <w:ind w:left="210" w:right="210"/>
      </w:pPr>
      <w:r>
        <w:rPr>
          <w:rFonts w:hint="eastAsia"/>
        </w:rPr>
        <w:t>UV</w:t>
      </w:r>
      <w:r>
        <w:rPr>
          <w:rFonts w:hint="eastAsia"/>
        </w:rPr>
        <w:t>坐标是指所有的</w:t>
      </w:r>
      <w:proofErr w:type="gramStart"/>
      <w:r>
        <w:rPr>
          <w:rFonts w:hint="eastAsia"/>
        </w:rPr>
        <w:t>图象</w:t>
      </w:r>
      <w:proofErr w:type="gramEnd"/>
      <w:r>
        <w:rPr>
          <w:rFonts w:hint="eastAsia"/>
        </w:rPr>
        <w:t>文件都是二维的一个平面。水平方向是</w:t>
      </w:r>
      <w:r>
        <w:rPr>
          <w:rFonts w:hint="eastAsia"/>
        </w:rPr>
        <w:t>U</w:t>
      </w:r>
      <w:r>
        <w:rPr>
          <w:rFonts w:hint="eastAsia"/>
        </w:rPr>
        <w:t>，垂直方向是</w:t>
      </w:r>
      <w:r>
        <w:rPr>
          <w:rFonts w:hint="eastAsia"/>
        </w:rPr>
        <w:t>V</w:t>
      </w:r>
      <w:r>
        <w:rPr>
          <w:rFonts w:hint="eastAsia"/>
        </w:rPr>
        <w:t>，通过这个平面的，二维的</w:t>
      </w:r>
      <w:r>
        <w:rPr>
          <w:rFonts w:hint="eastAsia"/>
        </w:rPr>
        <w:t>UV</w:t>
      </w:r>
      <w:r>
        <w:rPr>
          <w:rFonts w:hint="eastAsia"/>
        </w:rPr>
        <w:t>坐标系。我们可以定位</w:t>
      </w:r>
      <w:proofErr w:type="gramStart"/>
      <w:r>
        <w:rPr>
          <w:rFonts w:hint="eastAsia"/>
        </w:rPr>
        <w:t>图象</w:t>
      </w:r>
      <w:proofErr w:type="gramEnd"/>
      <w:r>
        <w:rPr>
          <w:rFonts w:hint="eastAsia"/>
        </w:rPr>
        <w:t>上的任意一个象素。</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Cullback</w:t>
      </w:r>
      <w:r>
        <w:rPr>
          <w:rFonts w:hint="eastAsia"/>
          <w:sz w:val="28"/>
          <w:szCs w:val="28"/>
        </w:rPr>
        <w:t>，</w:t>
      </w:r>
      <w:r>
        <w:rPr>
          <w:rFonts w:hint="eastAsia"/>
          <w:sz w:val="28"/>
          <w:szCs w:val="28"/>
        </w:rPr>
        <w:t>cullfront</w:t>
      </w:r>
      <w:r>
        <w:rPr>
          <w:rFonts w:hint="eastAsia"/>
          <w:sz w:val="28"/>
          <w:szCs w:val="28"/>
        </w:rPr>
        <w:t>，</w:t>
      </w:r>
      <w:r>
        <w:rPr>
          <w:rFonts w:hint="eastAsia"/>
          <w:sz w:val="28"/>
          <w:szCs w:val="28"/>
        </w:rPr>
        <w:t>culloff</w:t>
      </w:r>
      <w:r>
        <w:rPr>
          <w:rFonts w:hint="eastAsia"/>
          <w:sz w:val="28"/>
          <w:szCs w:val="28"/>
        </w:rPr>
        <w:t>区别</w:t>
      </w:r>
    </w:p>
    <w:p w:rsidR="007C2305" w:rsidRDefault="002E60CE">
      <w:pPr>
        <w:ind w:left="210" w:right="210"/>
      </w:pPr>
      <w:r>
        <w:rPr>
          <w:rFonts w:hint="eastAsia"/>
        </w:rPr>
        <w:t>剔除背面、剔除前面、不剔除</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什么是顶点程序和片段程序</w:t>
      </w:r>
    </w:p>
    <w:p w:rsidR="007C2305" w:rsidRDefault="002E60CE">
      <w:pPr>
        <w:ind w:left="210" w:right="210"/>
      </w:pPr>
      <w:r>
        <w:rPr>
          <w:rFonts w:hint="eastAsia"/>
        </w:rPr>
        <w:t>顶点着色器是一组指令代码，这组指令代码在顶点被渲染时执行。</w:t>
      </w:r>
    </w:p>
    <w:p w:rsidR="007C2305" w:rsidRDefault="002E60CE">
      <w:pPr>
        <w:ind w:left="210" w:right="210"/>
      </w:pPr>
      <w:r>
        <w:rPr>
          <w:rFonts w:hint="eastAsia"/>
        </w:rPr>
        <w:t>片段着色器也是在</w:t>
      </w:r>
      <w:r>
        <w:rPr>
          <w:rFonts w:hint="eastAsia"/>
        </w:rPr>
        <w:t xml:space="preserve"> GPU </w:t>
      </w:r>
      <w:r>
        <w:rPr>
          <w:rFonts w:hint="eastAsia"/>
        </w:rPr>
        <w:t>上运行的小程序。它们负责输出每个呈现的三角形像素的最终像素颜色。基本而言，它的工作原理如下：片段着色器以输入的形式收到顶点着色器通过管道传递的所有这些片段。</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如何实现以下人物在树丛中部分透明效果？</w:t>
      </w:r>
      <w:r>
        <w:rPr>
          <w:rFonts w:hint="eastAsia"/>
          <w:sz w:val="28"/>
          <w:szCs w:val="28"/>
        </w:rPr>
        <w:tab/>
      </w:r>
    </w:p>
    <w:p w:rsidR="007C2305" w:rsidRDefault="002E60CE">
      <w:pPr>
        <w:ind w:left="210" w:right="210"/>
      </w:pPr>
      <w:r>
        <w:rPr>
          <w:rFonts w:hint="eastAsia"/>
        </w:rPr>
        <w:t>Shader "Custom/PlayerDiffuse" {</w:t>
      </w:r>
    </w:p>
    <w:p w:rsidR="007C2305" w:rsidRDefault="002E60CE">
      <w:pPr>
        <w:ind w:left="210" w:right="210"/>
      </w:pPr>
      <w:r>
        <w:t xml:space="preserve">    Properties {</w:t>
      </w:r>
    </w:p>
    <w:p w:rsidR="007C2305" w:rsidRDefault="002E60CE">
      <w:pPr>
        <w:ind w:left="210" w:right="210"/>
      </w:pPr>
      <w:r>
        <w:t xml:space="preserve">        _NotVisibleColor (</w:t>
      </w:r>
      <w:r>
        <w:rPr>
          <w:rFonts w:hint="eastAsia"/>
        </w:rPr>
        <w:t>"</w:t>
      </w:r>
      <w:r>
        <w:t>NotVisibleColor (RGB)</w:t>
      </w:r>
      <w:r>
        <w:rPr>
          <w:rFonts w:hint="eastAsia"/>
        </w:rPr>
        <w:t xml:space="preserve"> "</w:t>
      </w:r>
      <w:r>
        <w:t>, Color) = (0.3</w:t>
      </w:r>
      <w:proofErr w:type="gramStart"/>
      <w:r>
        <w:t>,0.3,0.3,1</w:t>
      </w:r>
      <w:proofErr w:type="gramEnd"/>
      <w:r>
        <w:t>)</w:t>
      </w:r>
    </w:p>
    <w:p w:rsidR="007C2305" w:rsidRDefault="002E60CE">
      <w:pPr>
        <w:ind w:left="210" w:right="210"/>
      </w:pPr>
      <w:r>
        <w:t xml:space="preserve">        _MainTex (</w:t>
      </w:r>
      <w:r>
        <w:rPr>
          <w:rFonts w:hint="eastAsia"/>
        </w:rPr>
        <w:t>"</w:t>
      </w:r>
      <w:r>
        <w:t>Base (RGB)</w:t>
      </w:r>
      <w:r>
        <w:rPr>
          <w:rFonts w:hint="eastAsia"/>
        </w:rPr>
        <w:t xml:space="preserve"> "</w:t>
      </w:r>
      <w:r>
        <w:t xml:space="preserve">, 2D) = </w:t>
      </w:r>
      <w:r>
        <w:rPr>
          <w:rFonts w:hint="eastAsia"/>
        </w:rPr>
        <w:t>"</w:t>
      </w:r>
      <w:r>
        <w:t>white</w:t>
      </w:r>
      <w:r>
        <w:rPr>
          <w:rFonts w:hint="eastAsia"/>
        </w:rPr>
        <w:t>"</w:t>
      </w:r>
      <w:r>
        <w:t>{}</w:t>
      </w:r>
    </w:p>
    <w:p w:rsidR="007C2305" w:rsidRDefault="002E60CE">
      <w:pPr>
        <w:ind w:left="210" w:right="210"/>
      </w:pPr>
      <w:r>
        <w:lastRenderedPageBreak/>
        <w:t xml:space="preserve">    }</w:t>
      </w:r>
    </w:p>
    <w:p w:rsidR="007C2305" w:rsidRDefault="002E60CE">
      <w:pPr>
        <w:ind w:left="210" w:right="210"/>
      </w:pPr>
      <w:r>
        <w:t xml:space="preserve">    SubShader {</w:t>
      </w:r>
    </w:p>
    <w:p w:rsidR="007C2305" w:rsidRDefault="002E60CE">
      <w:pPr>
        <w:ind w:left="210" w:right="210"/>
      </w:pPr>
      <w:r>
        <w:t xml:space="preserve">        Tags { </w:t>
      </w:r>
      <w:r>
        <w:rPr>
          <w:rFonts w:hint="eastAsia"/>
        </w:rPr>
        <w:t>"</w:t>
      </w:r>
      <w:r>
        <w:t>Queue</w:t>
      </w:r>
      <w:r>
        <w:rPr>
          <w:rFonts w:hint="eastAsia"/>
        </w:rPr>
        <w:t>"</w:t>
      </w:r>
      <w:r>
        <w:t xml:space="preserve">= </w:t>
      </w:r>
      <w:r>
        <w:rPr>
          <w:rFonts w:hint="eastAsia"/>
        </w:rPr>
        <w:t>"</w:t>
      </w:r>
      <w:r>
        <w:t>Geometry+500</w:t>
      </w:r>
      <w:r>
        <w:rPr>
          <w:rFonts w:hint="eastAsia"/>
        </w:rPr>
        <w:t>""</w:t>
      </w:r>
      <w:r>
        <w:t>RenderType</w:t>
      </w:r>
      <w:r>
        <w:rPr>
          <w:rFonts w:hint="eastAsia"/>
        </w:rPr>
        <w:t>"</w:t>
      </w:r>
      <w:r>
        <w:t>=</w:t>
      </w:r>
      <w:r>
        <w:rPr>
          <w:rFonts w:hint="eastAsia"/>
        </w:rPr>
        <w:t>"</w:t>
      </w:r>
      <w:r>
        <w:t>Opaque</w:t>
      </w:r>
      <w:r>
        <w:rPr>
          <w:rFonts w:hint="eastAsia"/>
        </w:rPr>
        <w:t>"</w:t>
      </w:r>
      <w:r>
        <w:t>}</w:t>
      </w:r>
    </w:p>
    <w:p w:rsidR="007C2305" w:rsidRDefault="002E60CE">
      <w:pPr>
        <w:ind w:left="210" w:right="210"/>
      </w:pPr>
      <w:r>
        <w:t xml:space="preserve">        LOD 200 </w:t>
      </w:r>
    </w:p>
    <w:p w:rsidR="007C2305" w:rsidRDefault="002E60CE">
      <w:pPr>
        <w:ind w:left="210" w:right="210"/>
      </w:pPr>
      <w:r>
        <w:t xml:space="preserve">        Pass {</w:t>
      </w:r>
    </w:p>
    <w:p w:rsidR="007C2305" w:rsidRDefault="002E60CE">
      <w:pPr>
        <w:ind w:left="210" w:right="210"/>
      </w:pPr>
      <w:r>
        <w:t xml:space="preserve">            ZTest Greater</w:t>
      </w:r>
    </w:p>
    <w:p w:rsidR="007C2305" w:rsidRDefault="002E60CE">
      <w:pPr>
        <w:ind w:left="210" w:right="210"/>
      </w:pPr>
      <w:r>
        <w:t xml:space="preserve">            Lighting Off</w:t>
      </w:r>
    </w:p>
    <w:p w:rsidR="007C2305" w:rsidRDefault="002E60CE">
      <w:pPr>
        <w:ind w:left="210" w:right="210"/>
      </w:pPr>
      <w:r>
        <w:t xml:space="preserve">            ZWrite Off</w:t>
      </w:r>
    </w:p>
    <w:p w:rsidR="007C2305" w:rsidRDefault="002E60CE">
      <w:pPr>
        <w:ind w:left="210" w:right="210"/>
      </w:pPr>
      <w:r>
        <w:t xml:space="preserve">         </w:t>
      </w:r>
      <w:r>
        <w:rPr>
          <w:rFonts w:hint="eastAsia"/>
        </w:rPr>
        <w:t xml:space="preserve"> </w:t>
      </w:r>
      <w:r>
        <w:t>//Color [_NotVisibleColor]</w:t>
      </w:r>
    </w:p>
    <w:p w:rsidR="007C2305" w:rsidRDefault="002E60CE">
      <w:pPr>
        <w:ind w:left="210" w:right="210"/>
      </w:pPr>
      <w:r>
        <w:t xml:space="preserve">            Blend SrcAlpha OneMinusSrcAlpha</w:t>
      </w:r>
    </w:p>
    <w:p w:rsidR="007C2305" w:rsidRDefault="002E60CE">
      <w:pPr>
        <w:ind w:left="210" w:right="210"/>
      </w:pPr>
      <w:r>
        <w:t xml:space="preserve">            SetTexture [_MainTex] </w:t>
      </w:r>
      <w:proofErr w:type="gramStart"/>
      <w:r>
        <w:t>{ ConstantColor</w:t>
      </w:r>
      <w:proofErr w:type="gramEnd"/>
      <w:r>
        <w:t xml:space="preserve"> [_NotVisibleColor] combine constant * texture } </w:t>
      </w:r>
    </w:p>
    <w:p w:rsidR="007C2305" w:rsidRDefault="002E60CE">
      <w:pPr>
        <w:ind w:left="210" w:right="210"/>
      </w:pPr>
      <w:r>
        <w:t xml:space="preserve">        } </w:t>
      </w:r>
    </w:p>
    <w:p w:rsidR="007C2305" w:rsidRDefault="002E60CE">
      <w:pPr>
        <w:ind w:left="210" w:right="210"/>
      </w:pPr>
      <w:r>
        <w:t xml:space="preserve">        Pass {</w:t>
      </w:r>
    </w:p>
    <w:p w:rsidR="007C2305" w:rsidRDefault="002E60CE">
      <w:pPr>
        <w:ind w:left="210" w:right="210"/>
      </w:pPr>
      <w:r>
        <w:t xml:space="preserve">            ZTest LEqual</w:t>
      </w:r>
    </w:p>
    <w:p w:rsidR="007C2305" w:rsidRDefault="002E60CE">
      <w:pPr>
        <w:ind w:left="210" w:right="210"/>
      </w:pPr>
      <w:r>
        <w:t xml:space="preserve">            Material {</w:t>
      </w:r>
    </w:p>
    <w:p w:rsidR="007C2305" w:rsidRDefault="002E60CE">
      <w:pPr>
        <w:ind w:left="210" w:right="210"/>
      </w:pPr>
      <w:r>
        <w:t xml:space="preserve">                Diffuse (1</w:t>
      </w:r>
      <w:proofErr w:type="gramStart"/>
      <w:r>
        <w:t>,1,1,1</w:t>
      </w:r>
      <w:proofErr w:type="gramEnd"/>
      <w:r>
        <w:t>)</w:t>
      </w:r>
    </w:p>
    <w:p w:rsidR="007C2305" w:rsidRDefault="002E60CE">
      <w:pPr>
        <w:ind w:left="210" w:right="210"/>
      </w:pPr>
      <w:r>
        <w:t xml:space="preserve">                Ambient (1</w:t>
      </w:r>
      <w:proofErr w:type="gramStart"/>
      <w:r>
        <w:t>,1,1,1</w:t>
      </w:r>
      <w:proofErr w:type="gramEnd"/>
      <w:r>
        <w:t>)</w:t>
      </w:r>
    </w:p>
    <w:p w:rsidR="007C2305" w:rsidRDefault="002E60CE">
      <w:pPr>
        <w:ind w:left="210" w:right="210"/>
      </w:pPr>
      <w:r>
        <w:t xml:space="preserve">            }</w:t>
      </w:r>
    </w:p>
    <w:p w:rsidR="007C2305" w:rsidRDefault="002E60CE">
      <w:pPr>
        <w:ind w:left="210" w:right="210"/>
      </w:pPr>
      <w:r>
        <w:t xml:space="preserve">            Lighting Off</w:t>
      </w:r>
    </w:p>
    <w:p w:rsidR="007C2305" w:rsidRDefault="002E60CE">
      <w:pPr>
        <w:ind w:left="210" w:right="210"/>
      </w:pPr>
      <w:r>
        <w:t xml:space="preserve">            SetTexture [_MainTex] </w:t>
      </w:r>
      <w:proofErr w:type="gramStart"/>
      <w:r>
        <w:t>{ combine</w:t>
      </w:r>
      <w:proofErr w:type="gramEnd"/>
      <w:r>
        <w:t xml:space="preserve"> texture } </w:t>
      </w:r>
    </w:p>
    <w:p w:rsidR="007C2305" w:rsidRDefault="002E60CE">
      <w:pPr>
        <w:ind w:left="210" w:right="210"/>
      </w:pPr>
      <w:r>
        <w:t xml:space="preserve">        } </w:t>
      </w:r>
    </w:p>
    <w:p w:rsidR="007C2305" w:rsidRDefault="002E60CE">
      <w:pPr>
        <w:ind w:left="210" w:right="210"/>
      </w:pPr>
      <w:r>
        <w:t xml:space="preserve">    } </w:t>
      </w:r>
    </w:p>
    <w:p w:rsidR="007C2305" w:rsidRDefault="002E60CE">
      <w:pPr>
        <w:ind w:left="210" w:right="210"/>
      </w:pPr>
      <w:r>
        <w:t xml:space="preserve">    FallBack </w:t>
      </w:r>
      <w:r>
        <w:rPr>
          <w:rFonts w:hint="eastAsia"/>
        </w:rPr>
        <w:t>"</w:t>
      </w:r>
      <w:r>
        <w:t>Diffuse</w:t>
      </w:r>
      <w:r>
        <w:rPr>
          <w:rFonts w:hint="eastAsia"/>
        </w:rPr>
        <w:t>"</w:t>
      </w:r>
    </w:p>
    <w:p w:rsidR="007C2305" w:rsidRDefault="002E60CE">
      <w:pPr>
        <w:ind w:left="21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简述</w:t>
      </w:r>
      <w:r>
        <w:rPr>
          <w:rFonts w:hint="eastAsia"/>
          <w:sz w:val="28"/>
          <w:szCs w:val="28"/>
        </w:rPr>
        <w:t>lightmap</w:t>
      </w:r>
      <w:r>
        <w:rPr>
          <w:rFonts w:hint="eastAsia"/>
          <w:sz w:val="28"/>
          <w:szCs w:val="28"/>
        </w:rPr>
        <w:t>的使用</w:t>
      </w:r>
    </w:p>
    <w:p w:rsidR="007C2305" w:rsidRDefault="002E60CE">
      <w:pPr>
        <w:ind w:left="210" w:right="210"/>
      </w:pPr>
      <w:r>
        <w:rPr>
          <w:rFonts w:hint="eastAsia"/>
        </w:rPr>
        <w:t>(</w:t>
      </w:r>
      <w:r>
        <w:rPr>
          <w:rFonts w:hint="eastAsia"/>
        </w:rPr>
        <w:t>此为帖子全文</w:t>
      </w:r>
      <w:r>
        <w:rPr>
          <w:rFonts w:hint="eastAsia"/>
        </w:rPr>
        <w:t>,</w:t>
      </w:r>
      <w:r>
        <w:rPr>
          <w:rFonts w:hint="eastAsia"/>
        </w:rPr>
        <w:t>请自己简述</w:t>
      </w:r>
      <w:r>
        <w:rPr>
          <w:rFonts w:hint="eastAsia"/>
        </w:rPr>
        <w:t>)</w:t>
      </w:r>
    </w:p>
    <w:p w:rsidR="007C2305" w:rsidRDefault="002E60CE">
      <w:pPr>
        <w:ind w:left="210" w:right="210"/>
      </w:pPr>
      <w:r>
        <w:rPr>
          <w:rFonts w:hint="eastAsia"/>
        </w:rPr>
        <w:t xml:space="preserve">Unity </w:t>
      </w:r>
      <w:r>
        <w:rPr>
          <w:rFonts w:hint="eastAsia"/>
        </w:rPr>
        <w:t>完全集成了光照贴图，可以通过编辑器创建完整的光照贴图，你完全不用担心，所有材质会自动获得光照贴图。光照贴图的意思是，所有灯光的特性将被直接映射到</w:t>
      </w:r>
      <w:r>
        <w:rPr>
          <w:rFonts w:hint="eastAsia"/>
        </w:rPr>
        <w:t>Beast lightmapper</w:t>
      </w:r>
      <w:r>
        <w:rPr>
          <w:rFonts w:hint="eastAsia"/>
        </w:rPr>
        <w:t>并</w:t>
      </w:r>
      <w:proofErr w:type="gramStart"/>
      <w:r>
        <w:rPr>
          <w:rFonts w:hint="eastAsia"/>
        </w:rPr>
        <w:t>烘培到</w:t>
      </w:r>
      <w:proofErr w:type="gramEnd"/>
      <w:r>
        <w:rPr>
          <w:rFonts w:hint="eastAsia"/>
        </w:rPr>
        <w:t>纹理，以此获得更好的性能。</w:t>
      </w:r>
      <w:r>
        <w:rPr>
          <w:rFonts w:hint="eastAsia"/>
        </w:rPr>
        <w:t>UnityPro</w:t>
      </w:r>
      <w:r>
        <w:rPr>
          <w:rFonts w:hint="eastAsia"/>
        </w:rPr>
        <w:t>版扩展了全局光照功能，可以烘焙出真实而漂亮的光照，当然这就不能同时使用实时光照。此外，</w:t>
      </w:r>
      <w:r>
        <w:rPr>
          <w:rFonts w:hint="eastAsia"/>
        </w:rPr>
        <w:t>Unity</w:t>
      </w:r>
      <w:r>
        <w:rPr>
          <w:rFonts w:hint="eastAsia"/>
        </w:rPr>
        <w:t>专业版带给你天光和发光材质，为你增加更有趣的场景照明。</w:t>
      </w:r>
    </w:p>
    <w:p w:rsidR="007C2305" w:rsidRDefault="002E60CE">
      <w:pPr>
        <w:ind w:left="210" w:right="210"/>
      </w:pPr>
      <w:r>
        <w:rPr>
          <w:rFonts w:hint="eastAsia"/>
        </w:rPr>
        <w:t>在此页中，你会发现更深入的描述，可以找到在</w:t>
      </w:r>
      <w:r>
        <w:rPr>
          <w:rFonts w:hint="eastAsia"/>
        </w:rPr>
        <w:t>Lightmapping</w:t>
      </w:r>
      <w:r>
        <w:rPr>
          <w:rFonts w:hint="eastAsia"/>
        </w:rPr>
        <w:t>窗口的所有属性。从菜单中</w:t>
      </w:r>
      <w:r>
        <w:rPr>
          <w:rFonts w:hint="eastAsia"/>
        </w:rPr>
        <w:t xml:space="preserve">Window </w:t>
      </w:r>
      <w:r>
        <w:rPr>
          <w:rFonts w:hint="eastAsia"/>
        </w:rPr>
        <w:t>–</w:t>
      </w:r>
      <w:r>
        <w:rPr>
          <w:rFonts w:hint="eastAsia"/>
        </w:rPr>
        <w:t xml:space="preserve"> Lightmapping</w:t>
      </w:r>
      <w:r>
        <w:rPr>
          <w:rFonts w:hint="eastAsia"/>
        </w:rPr>
        <w:t>打开</w:t>
      </w:r>
      <w:r>
        <w:rPr>
          <w:rFonts w:hint="eastAsia"/>
        </w:rPr>
        <w:t>Lightmapping</w:t>
      </w:r>
      <w:r>
        <w:rPr>
          <w:rFonts w:hint="eastAsia"/>
        </w:rPr>
        <w:t>窗口。</w:t>
      </w:r>
    </w:p>
    <w:p w:rsidR="007C2305" w:rsidRDefault="002E60CE">
      <w:pPr>
        <w:ind w:left="210" w:right="210"/>
      </w:pPr>
      <w:r>
        <w:rPr>
          <w:rFonts w:hint="eastAsia"/>
        </w:rPr>
        <w:t>物体</w:t>
      </w:r>
    </w:p>
    <w:p w:rsidR="007C2305" w:rsidRDefault="002E60CE">
      <w:pPr>
        <w:ind w:left="210" w:right="210"/>
      </w:pPr>
      <w:r>
        <w:rPr>
          <w:rFonts w:hint="eastAsia"/>
        </w:rPr>
        <w:t>物体</w:t>
      </w:r>
      <w:proofErr w:type="gramStart"/>
      <w:r>
        <w:rPr>
          <w:rFonts w:hint="eastAsia"/>
        </w:rPr>
        <w:t>的烘培设置</w:t>
      </w:r>
      <w:proofErr w:type="gramEnd"/>
      <w:r>
        <w:rPr>
          <w:rFonts w:hint="eastAsia"/>
        </w:rPr>
        <w:t>：灯光、网格渲染和地形</w:t>
      </w:r>
      <w:r>
        <w:rPr>
          <w:rFonts w:hint="eastAsia"/>
        </w:rPr>
        <w:t xml:space="preserve"> - </w:t>
      </w:r>
      <w:r>
        <w:rPr>
          <w:rFonts w:hint="eastAsia"/>
        </w:rPr>
        <w:t>取决于当前的选择。</w:t>
      </w:r>
    </w:p>
    <w:p w:rsidR="007C2305" w:rsidRDefault="002E60CE">
      <w:pPr>
        <w:ind w:left="210" w:right="210"/>
      </w:pPr>
      <w:r>
        <w:rPr>
          <w:rFonts w:hint="eastAsia"/>
        </w:rPr>
        <w:t>网格</w:t>
      </w:r>
      <w:proofErr w:type="gramStart"/>
      <w:r>
        <w:rPr>
          <w:rFonts w:hint="eastAsia"/>
        </w:rPr>
        <w:t>渲染器</w:t>
      </w:r>
      <w:proofErr w:type="gramEnd"/>
      <w:r>
        <w:rPr>
          <w:rFonts w:hint="eastAsia"/>
        </w:rPr>
        <w:t>和地形：</w:t>
      </w:r>
    </w:p>
    <w:p w:rsidR="007C2305" w:rsidRDefault="002E60CE">
      <w:pPr>
        <w:ind w:left="210" w:right="210"/>
      </w:pPr>
      <w:r>
        <w:rPr>
          <w:rFonts w:hint="eastAsia"/>
        </w:rPr>
        <w:t>·</w:t>
      </w:r>
      <w:r>
        <w:rPr>
          <w:rFonts w:hint="eastAsia"/>
        </w:rPr>
        <w:t xml:space="preserve">Static </w:t>
      </w:r>
      <w:r>
        <w:rPr>
          <w:rFonts w:hint="eastAsia"/>
        </w:rPr>
        <w:t>静态</w:t>
      </w:r>
    </w:p>
    <w:p w:rsidR="007C2305" w:rsidRDefault="002E60CE">
      <w:pPr>
        <w:ind w:left="210" w:right="210"/>
      </w:pPr>
      <w:r>
        <w:rPr>
          <w:rFonts w:hint="eastAsia"/>
        </w:rPr>
        <w:t>可渲染网格和地形必须标记为静态才能被烘培。</w:t>
      </w:r>
    </w:p>
    <w:p w:rsidR="007C2305" w:rsidRDefault="002E60CE">
      <w:pPr>
        <w:ind w:left="210" w:right="210"/>
      </w:pPr>
      <w:r>
        <w:rPr>
          <w:rFonts w:hint="eastAsia"/>
        </w:rPr>
        <w:t>·</w:t>
      </w:r>
      <w:r>
        <w:rPr>
          <w:rFonts w:hint="eastAsia"/>
        </w:rPr>
        <w:t xml:space="preserve">Scale In Lightmap </w:t>
      </w:r>
      <w:r>
        <w:rPr>
          <w:rFonts w:hint="eastAsia"/>
        </w:rPr>
        <w:t>光照图比率</w:t>
      </w:r>
    </w:p>
    <w:p w:rsidR="007C2305" w:rsidRDefault="002E60CE">
      <w:pPr>
        <w:ind w:left="210" w:right="210"/>
      </w:pPr>
      <w:r>
        <w:rPr>
          <w:rFonts w:hint="eastAsia"/>
        </w:rPr>
        <w:t>（只作用于可渲染网格）特别大的数值将分配给可渲染网格更大的分辨率。最终分辨率比例（光照图缩放）</w:t>
      </w:r>
      <w:r>
        <w:rPr>
          <w:rFonts w:hint="eastAsia"/>
        </w:rPr>
        <w:t>*</w:t>
      </w:r>
      <w:r>
        <w:rPr>
          <w:rFonts w:hint="eastAsia"/>
        </w:rPr>
        <w:t>（物体世界坐标空间所占面积）</w:t>
      </w:r>
      <w:r>
        <w:rPr>
          <w:rFonts w:hint="eastAsia"/>
        </w:rPr>
        <w:t>*</w:t>
      </w:r>
      <w:r>
        <w:rPr>
          <w:rFonts w:hint="eastAsia"/>
        </w:rPr>
        <w:t>全局</w:t>
      </w:r>
      <w:proofErr w:type="gramStart"/>
      <w:r>
        <w:rPr>
          <w:rFonts w:hint="eastAsia"/>
        </w:rPr>
        <w:t>分辨率烘培设置</w:t>
      </w:r>
      <w:proofErr w:type="gramEnd"/>
      <w:r>
        <w:rPr>
          <w:rFonts w:hint="eastAsia"/>
        </w:rPr>
        <w:t>）如果设置为</w:t>
      </w:r>
      <w:r>
        <w:rPr>
          <w:rFonts w:hint="eastAsia"/>
        </w:rPr>
        <w:t>0</w:t>
      </w:r>
      <w:r>
        <w:rPr>
          <w:rFonts w:hint="eastAsia"/>
        </w:rPr>
        <w:t>物体将不被烘培。（但是它依旧对其他的物体有影响）</w:t>
      </w:r>
    </w:p>
    <w:p w:rsidR="007C2305" w:rsidRDefault="002E60CE">
      <w:pPr>
        <w:ind w:left="210" w:right="210"/>
      </w:pPr>
      <w:r>
        <w:rPr>
          <w:rFonts w:hint="eastAsia"/>
        </w:rPr>
        <w:t>·</w:t>
      </w:r>
      <w:r>
        <w:rPr>
          <w:rFonts w:hint="eastAsia"/>
        </w:rPr>
        <w:t xml:space="preserve">Lightmap Size </w:t>
      </w:r>
      <w:r>
        <w:rPr>
          <w:rFonts w:hint="eastAsia"/>
        </w:rPr>
        <w:t>光照图大小</w:t>
      </w:r>
    </w:p>
    <w:p w:rsidR="007C2305" w:rsidRDefault="002E60CE">
      <w:pPr>
        <w:ind w:left="210" w:right="210"/>
      </w:pPr>
      <w:r>
        <w:rPr>
          <w:rFonts w:hint="eastAsia"/>
        </w:rPr>
        <w:t>（只作用于地形）光照贴图尺寸是地形实例独有的属性，地形将不和其他物体共用图集。地形光照贴图将存贮在一个单独的文件中。</w:t>
      </w:r>
    </w:p>
    <w:p w:rsidR="007C2305" w:rsidRDefault="002E60CE">
      <w:pPr>
        <w:ind w:left="210" w:right="210"/>
      </w:pPr>
      <w:r>
        <w:rPr>
          <w:rFonts w:hint="eastAsia"/>
        </w:rPr>
        <w:t>·</w:t>
      </w:r>
      <w:r>
        <w:rPr>
          <w:rFonts w:hint="eastAsia"/>
        </w:rPr>
        <w:t xml:space="preserve">Atlas </w:t>
      </w:r>
      <w:r>
        <w:rPr>
          <w:rFonts w:hint="eastAsia"/>
        </w:rPr>
        <w:t>图集</w:t>
      </w:r>
    </w:p>
    <w:p w:rsidR="007C2305" w:rsidRDefault="002E60CE">
      <w:pPr>
        <w:ind w:left="210" w:right="210"/>
      </w:pPr>
      <w:r>
        <w:rPr>
          <w:rFonts w:hint="eastAsia"/>
        </w:rPr>
        <w:t>图集信息</w:t>
      </w:r>
      <w:r>
        <w:rPr>
          <w:rFonts w:hint="eastAsia"/>
        </w:rPr>
        <w:t>-</w:t>
      </w:r>
      <w:r>
        <w:rPr>
          <w:rFonts w:hint="eastAsia"/>
        </w:rPr>
        <w:t>如果</w:t>
      </w:r>
      <w:r>
        <w:rPr>
          <w:rFonts w:hint="eastAsia"/>
        </w:rPr>
        <w:t>Lock Atlas</w:t>
      </w:r>
      <w:r>
        <w:rPr>
          <w:rFonts w:hint="eastAsia"/>
        </w:rPr>
        <w:t>（锁定图集）选项没有开启那么这些参数将自动更新。如果</w:t>
      </w:r>
      <w:r>
        <w:rPr>
          <w:rFonts w:hint="eastAsia"/>
        </w:rPr>
        <w:t>Lock Atlas</w:t>
      </w:r>
      <w:r>
        <w:rPr>
          <w:rFonts w:hint="eastAsia"/>
        </w:rPr>
        <w:t>（锁定图</w:t>
      </w:r>
      <w:r>
        <w:rPr>
          <w:rFonts w:hint="eastAsia"/>
        </w:rPr>
        <w:lastRenderedPageBreak/>
        <w:t>集）选项开启，这些参数将不会自动编辑。但是你可以手动设置他们。</w:t>
      </w:r>
    </w:p>
    <w:p w:rsidR="007C2305" w:rsidRDefault="002E60CE">
      <w:pPr>
        <w:ind w:left="210" w:right="210"/>
      </w:pPr>
      <w:r>
        <w:rPr>
          <w:rFonts w:hint="eastAsia"/>
        </w:rPr>
        <w:t>·</w:t>
      </w:r>
      <w:r>
        <w:rPr>
          <w:rFonts w:hint="eastAsia"/>
        </w:rPr>
        <w:t xml:space="preserve">Lightmap Index </w:t>
      </w:r>
      <w:r>
        <w:rPr>
          <w:rFonts w:hint="eastAsia"/>
        </w:rPr>
        <w:t>光照图索引</w:t>
      </w:r>
    </w:p>
    <w:p w:rsidR="007C2305" w:rsidRDefault="002E60CE">
      <w:pPr>
        <w:ind w:left="210" w:right="210"/>
      </w:pPr>
      <w:r>
        <w:rPr>
          <w:rFonts w:hint="eastAsia"/>
        </w:rPr>
        <w:t>光照贴图序列中的索引。</w:t>
      </w:r>
    </w:p>
    <w:p w:rsidR="007C2305" w:rsidRDefault="002E60CE">
      <w:pPr>
        <w:ind w:left="210" w:right="210"/>
      </w:pPr>
      <w:r>
        <w:rPr>
          <w:rFonts w:hint="eastAsia"/>
        </w:rPr>
        <w:t>·</w:t>
      </w:r>
      <w:r>
        <w:rPr>
          <w:rFonts w:hint="eastAsia"/>
        </w:rPr>
        <w:t xml:space="preserve">Tiling </w:t>
      </w:r>
      <w:r>
        <w:rPr>
          <w:rFonts w:hint="eastAsia"/>
        </w:rPr>
        <w:t>平铺</w:t>
      </w:r>
    </w:p>
    <w:p w:rsidR="007C2305" w:rsidRDefault="002E60CE">
      <w:pPr>
        <w:ind w:left="210" w:right="210"/>
      </w:pPr>
      <w:r>
        <w:rPr>
          <w:rFonts w:hint="eastAsia"/>
        </w:rPr>
        <w:t>（只作用于可渲染网格）物体光照贴图</w:t>
      </w:r>
      <w:r>
        <w:rPr>
          <w:rFonts w:hint="eastAsia"/>
        </w:rPr>
        <w:t>UVs</w:t>
      </w:r>
      <w:r>
        <w:rPr>
          <w:rFonts w:hint="eastAsia"/>
        </w:rPr>
        <w:t>平铺。</w:t>
      </w:r>
    </w:p>
    <w:p w:rsidR="007C2305" w:rsidRDefault="002E60CE">
      <w:pPr>
        <w:ind w:left="210" w:right="210"/>
      </w:pPr>
      <w:r>
        <w:rPr>
          <w:rFonts w:hint="eastAsia"/>
        </w:rPr>
        <w:t>·</w:t>
      </w:r>
      <w:r>
        <w:rPr>
          <w:rFonts w:hint="eastAsia"/>
        </w:rPr>
        <w:t xml:space="preserve">Offset </w:t>
      </w:r>
      <w:r>
        <w:rPr>
          <w:rFonts w:hint="eastAsia"/>
        </w:rPr>
        <w:t>偏移</w:t>
      </w:r>
    </w:p>
    <w:p w:rsidR="007C2305" w:rsidRDefault="002E60CE">
      <w:pPr>
        <w:ind w:left="210" w:right="210"/>
      </w:pPr>
      <w:r>
        <w:rPr>
          <w:rFonts w:hint="eastAsia"/>
        </w:rPr>
        <w:t>（只作用于可渲染网格）物体</w:t>
      </w:r>
      <w:r>
        <w:rPr>
          <w:rFonts w:hint="eastAsia"/>
        </w:rPr>
        <w:t>UVs</w:t>
      </w:r>
      <w:r>
        <w:rPr>
          <w:rFonts w:hint="eastAsia"/>
        </w:rPr>
        <w:t>的偏移。</w:t>
      </w:r>
    </w:p>
    <w:p w:rsidR="007C2305" w:rsidRDefault="002E60CE">
      <w:pPr>
        <w:ind w:left="210" w:right="210"/>
      </w:pPr>
      <w:r>
        <w:rPr>
          <w:rFonts w:hint="eastAsia"/>
        </w:rPr>
        <w:t xml:space="preserve">Lights </w:t>
      </w:r>
      <w:r>
        <w:rPr>
          <w:rFonts w:hint="eastAsia"/>
        </w:rPr>
        <w:t>灯光：</w:t>
      </w:r>
    </w:p>
    <w:p w:rsidR="007C2305" w:rsidRDefault="002E60CE">
      <w:pPr>
        <w:ind w:left="210" w:right="210"/>
      </w:pPr>
      <w:r>
        <w:rPr>
          <w:rFonts w:hint="eastAsia"/>
        </w:rPr>
        <w:t>·</w:t>
      </w:r>
      <w:r>
        <w:rPr>
          <w:rFonts w:hint="eastAsia"/>
        </w:rPr>
        <w:t xml:space="preserve">Lightmapping </w:t>
      </w:r>
      <w:r>
        <w:rPr>
          <w:rFonts w:hint="eastAsia"/>
        </w:rPr>
        <w:t>光照贴图</w:t>
      </w:r>
    </w:p>
    <w:p w:rsidR="007C2305" w:rsidRDefault="002E60CE">
      <w:pPr>
        <w:ind w:left="210" w:right="210"/>
      </w:pPr>
      <w:r>
        <w:rPr>
          <w:rFonts w:hint="eastAsia"/>
        </w:rPr>
        <w:t>光照图模式：仅实时模式，自动模式和</w:t>
      </w:r>
      <w:proofErr w:type="gramStart"/>
      <w:r>
        <w:rPr>
          <w:rFonts w:hint="eastAsia"/>
        </w:rPr>
        <w:t>仅烘培</w:t>
      </w:r>
      <w:proofErr w:type="gramEnd"/>
      <w:r>
        <w:rPr>
          <w:rFonts w:hint="eastAsia"/>
        </w:rPr>
        <w:t xml:space="preserve"> </w:t>
      </w:r>
      <w:r>
        <w:rPr>
          <w:rFonts w:hint="eastAsia"/>
        </w:rPr>
        <w:t>模式。查看下面</w:t>
      </w:r>
      <w:r>
        <w:rPr>
          <w:rFonts w:hint="eastAsia"/>
        </w:rPr>
        <w:t>Dual Lightmaps</w:t>
      </w:r>
      <w:r>
        <w:rPr>
          <w:rFonts w:hint="eastAsia"/>
        </w:rPr>
        <w:t>的描述。</w:t>
      </w:r>
    </w:p>
    <w:p w:rsidR="007C2305" w:rsidRDefault="002E60CE">
      <w:pPr>
        <w:ind w:left="210" w:right="210"/>
      </w:pPr>
      <w:r>
        <w:rPr>
          <w:rFonts w:hint="eastAsia"/>
        </w:rPr>
        <w:t>·</w:t>
      </w:r>
      <w:r>
        <w:rPr>
          <w:rFonts w:hint="eastAsia"/>
        </w:rPr>
        <w:t xml:space="preserve">Color </w:t>
      </w:r>
      <w:r>
        <w:rPr>
          <w:rFonts w:hint="eastAsia"/>
        </w:rPr>
        <w:t>颜色</w:t>
      </w:r>
    </w:p>
    <w:p w:rsidR="007C2305" w:rsidRDefault="002E60CE">
      <w:pPr>
        <w:ind w:left="210" w:right="210"/>
      </w:pPr>
      <w:r>
        <w:rPr>
          <w:rFonts w:hint="eastAsia"/>
        </w:rPr>
        <w:t>灯光颜色。一些属性只作用于实时光照。</w:t>
      </w:r>
    </w:p>
    <w:p w:rsidR="007C2305" w:rsidRDefault="002E60CE">
      <w:pPr>
        <w:ind w:left="210" w:right="210"/>
      </w:pPr>
      <w:r>
        <w:rPr>
          <w:rFonts w:hint="eastAsia"/>
        </w:rPr>
        <w:t>·</w:t>
      </w:r>
      <w:r>
        <w:rPr>
          <w:rFonts w:hint="eastAsia"/>
        </w:rPr>
        <w:t xml:space="preserve">Intensity </w:t>
      </w:r>
      <w:r>
        <w:rPr>
          <w:rFonts w:hint="eastAsia"/>
        </w:rPr>
        <w:t>光强度</w:t>
      </w:r>
    </w:p>
    <w:p w:rsidR="007C2305" w:rsidRDefault="002E60CE">
      <w:pPr>
        <w:ind w:left="210" w:right="210"/>
      </w:pPr>
      <w:r>
        <w:rPr>
          <w:rFonts w:hint="eastAsia"/>
        </w:rPr>
        <w:t>灯光照明强度。一些属性只作用于实时光照。</w:t>
      </w:r>
    </w:p>
    <w:p w:rsidR="007C2305" w:rsidRDefault="002E60CE">
      <w:pPr>
        <w:ind w:left="210" w:right="210"/>
      </w:pPr>
      <w:r>
        <w:rPr>
          <w:rFonts w:hint="eastAsia"/>
        </w:rPr>
        <w:t>·</w:t>
      </w:r>
      <w:r>
        <w:rPr>
          <w:rFonts w:hint="eastAsia"/>
        </w:rPr>
        <w:t xml:space="preserve">Bounce Intensity </w:t>
      </w:r>
      <w:r>
        <w:rPr>
          <w:rFonts w:hint="eastAsia"/>
        </w:rPr>
        <w:t>反弹强度</w:t>
      </w:r>
    </w:p>
    <w:p w:rsidR="007C2305" w:rsidRDefault="002E60CE">
      <w:pPr>
        <w:ind w:left="210" w:right="210"/>
      </w:pPr>
      <w:r>
        <w:rPr>
          <w:rFonts w:hint="eastAsia"/>
        </w:rPr>
        <w:t>特定光源间接光照强度的倍增值。</w:t>
      </w:r>
    </w:p>
    <w:p w:rsidR="007C2305" w:rsidRDefault="002E60CE">
      <w:pPr>
        <w:ind w:left="210" w:right="210"/>
      </w:pPr>
      <w:r>
        <w:rPr>
          <w:rFonts w:hint="eastAsia"/>
        </w:rPr>
        <w:t>·</w:t>
      </w:r>
      <w:r>
        <w:rPr>
          <w:rFonts w:hint="eastAsia"/>
        </w:rPr>
        <w:t xml:space="preserve">Baked Shadows </w:t>
      </w:r>
      <w:r>
        <w:rPr>
          <w:rFonts w:hint="eastAsia"/>
        </w:rPr>
        <w:t>烘焙阴影</w:t>
      </w:r>
    </w:p>
    <w:p w:rsidR="007C2305" w:rsidRDefault="002E60CE">
      <w:pPr>
        <w:ind w:left="210" w:right="210"/>
      </w:pPr>
      <w:r>
        <w:rPr>
          <w:rFonts w:hint="eastAsia"/>
        </w:rPr>
        <w:t>控制当前灯光是否产生阴影。（当选择自动选项时同时影响实施阴影的产生）</w:t>
      </w:r>
    </w:p>
    <w:p w:rsidR="007C2305" w:rsidRDefault="002E60CE">
      <w:pPr>
        <w:ind w:left="210" w:right="210"/>
      </w:pPr>
      <w:r>
        <w:rPr>
          <w:rFonts w:hint="eastAsia"/>
        </w:rPr>
        <w:t>·</w:t>
      </w:r>
      <w:r>
        <w:rPr>
          <w:rFonts w:hint="eastAsia"/>
        </w:rPr>
        <w:t xml:space="preserve">Shadow Radius </w:t>
      </w:r>
      <w:r>
        <w:rPr>
          <w:rFonts w:hint="eastAsia"/>
        </w:rPr>
        <w:t>阴影半径</w:t>
      </w:r>
    </w:p>
    <w:p w:rsidR="007C2305" w:rsidRDefault="002E60CE">
      <w:pPr>
        <w:ind w:left="210" w:right="210"/>
      </w:pPr>
      <w:r>
        <w:rPr>
          <w:rFonts w:hint="eastAsia"/>
        </w:rPr>
        <w:t>（只作用于点光源和聚光灯）增加这个值将得到一个较柔和的阴影。增加这个值的大小影响阴影覆盖面积范围的计算（不会影响到灯光照射范围）。</w:t>
      </w:r>
    </w:p>
    <w:p w:rsidR="007C2305" w:rsidRDefault="002E60CE">
      <w:pPr>
        <w:ind w:left="210" w:right="210"/>
      </w:pPr>
      <w:r>
        <w:rPr>
          <w:rFonts w:hint="eastAsia"/>
        </w:rPr>
        <w:t>·</w:t>
      </w:r>
      <w:r>
        <w:rPr>
          <w:rFonts w:hint="eastAsia"/>
        </w:rPr>
        <w:t xml:space="preserve">Shadow Angle </w:t>
      </w:r>
      <w:r>
        <w:rPr>
          <w:rFonts w:hint="eastAsia"/>
        </w:rPr>
        <w:t>阴影角度</w:t>
      </w:r>
    </w:p>
    <w:p w:rsidR="007C2305" w:rsidRDefault="002E60CE">
      <w:pPr>
        <w:ind w:left="210" w:right="210"/>
      </w:pPr>
      <w:r>
        <w:rPr>
          <w:rFonts w:hint="eastAsia"/>
        </w:rPr>
        <w:t>（只影响平行光）增加这个值将会得到一个比较柔和的阴影</w:t>
      </w:r>
      <w:r>
        <w:rPr>
          <w:rFonts w:hint="eastAsia"/>
        </w:rPr>
        <w:t>-</w:t>
      </w:r>
      <w:r>
        <w:rPr>
          <w:rFonts w:hint="eastAsia"/>
        </w:rPr>
        <w:t>增加灯光阴影覆盖角度范围的计算。（不会影响到灯光照射范围）</w:t>
      </w:r>
    </w:p>
    <w:p w:rsidR="007C2305" w:rsidRDefault="002E60CE">
      <w:pPr>
        <w:ind w:left="210" w:right="210"/>
      </w:pPr>
      <w:r>
        <w:rPr>
          <w:rFonts w:hint="eastAsia"/>
        </w:rPr>
        <w:t>·</w:t>
      </w:r>
      <w:r>
        <w:rPr>
          <w:rFonts w:hint="eastAsia"/>
        </w:rPr>
        <w:t xml:space="preserve">Shadow Samples </w:t>
      </w:r>
      <w:r>
        <w:rPr>
          <w:rFonts w:hint="eastAsia"/>
        </w:rPr>
        <w:t>阴影采样</w:t>
      </w:r>
    </w:p>
    <w:p w:rsidR="007C2305" w:rsidRDefault="002E60CE">
      <w:pPr>
        <w:ind w:left="210" w:right="210"/>
      </w:pPr>
      <w:r>
        <w:rPr>
          <w:rFonts w:hint="eastAsia"/>
        </w:rPr>
        <w:t>如果你将阴影半径或者角度设置为大于</w:t>
      </w:r>
      <w:r>
        <w:rPr>
          <w:rFonts w:hint="eastAsia"/>
        </w:rPr>
        <w:t>0</w:t>
      </w:r>
      <w:r>
        <w:rPr>
          <w:rFonts w:hint="eastAsia"/>
        </w:rPr>
        <w:t>的值，增加阴影采样值能得到一个比较好的结果。高采样值将消除半影中</w:t>
      </w:r>
      <w:proofErr w:type="gramStart"/>
      <w:r>
        <w:rPr>
          <w:rFonts w:hint="eastAsia"/>
        </w:rPr>
        <w:t>中</w:t>
      </w:r>
      <w:proofErr w:type="gramEnd"/>
      <w:r>
        <w:rPr>
          <w:rFonts w:hint="eastAsia"/>
        </w:rPr>
        <w:t>的噪点。</w:t>
      </w:r>
    </w:p>
    <w:p w:rsidR="007C2305" w:rsidRDefault="002E60CE">
      <w:pPr>
        <w:ind w:left="210" w:right="210"/>
      </w:pPr>
      <w:r>
        <w:rPr>
          <w:rFonts w:hint="eastAsia"/>
        </w:rPr>
        <w:t xml:space="preserve">Bake </w:t>
      </w:r>
      <w:r>
        <w:rPr>
          <w:rFonts w:hint="eastAsia"/>
        </w:rPr>
        <w:t>烘焙</w:t>
      </w:r>
    </w:p>
    <w:p w:rsidR="007C2305" w:rsidRDefault="002E60CE">
      <w:pPr>
        <w:ind w:left="210" w:right="210"/>
      </w:pPr>
      <w:r>
        <w:rPr>
          <w:rFonts w:hint="eastAsia"/>
        </w:rPr>
        <w:t>全局烘焙设置。</w:t>
      </w:r>
    </w:p>
    <w:p w:rsidR="007C2305" w:rsidRDefault="002E60CE">
      <w:pPr>
        <w:ind w:left="210" w:right="210"/>
      </w:pPr>
      <w:r>
        <w:rPr>
          <w:rFonts w:hint="eastAsia"/>
        </w:rPr>
        <w:t>·</w:t>
      </w:r>
      <w:r>
        <w:rPr>
          <w:rFonts w:hint="eastAsia"/>
        </w:rPr>
        <w:t xml:space="preserve">Mode </w:t>
      </w:r>
      <w:r>
        <w:rPr>
          <w:rFonts w:hint="eastAsia"/>
        </w:rPr>
        <w:t>模式</w:t>
      </w:r>
    </w:p>
    <w:p w:rsidR="007C2305" w:rsidRDefault="002E60CE">
      <w:pPr>
        <w:ind w:left="210" w:right="210"/>
      </w:pPr>
      <w:r>
        <w:rPr>
          <w:rFonts w:hint="eastAsia"/>
        </w:rPr>
        <w:t>控制</w:t>
      </w:r>
      <w:proofErr w:type="gramStart"/>
      <w:r>
        <w:rPr>
          <w:rFonts w:hint="eastAsia"/>
        </w:rPr>
        <w:t>离线烘培和</w:t>
      </w:r>
      <w:proofErr w:type="gramEnd"/>
      <w:r>
        <w:rPr>
          <w:rFonts w:hint="eastAsia"/>
        </w:rPr>
        <w:t>实时光照模式。在</w:t>
      </w:r>
      <w:r>
        <w:rPr>
          <w:rFonts w:hint="eastAsia"/>
        </w:rPr>
        <w:t xml:space="preserve">Dual Lightmaps </w:t>
      </w:r>
      <w:r>
        <w:rPr>
          <w:rFonts w:hint="eastAsia"/>
        </w:rPr>
        <w:t>模式下近端和远端光照图都将被烘培；只有延迟光照渲染方式</w:t>
      </w:r>
      <w:proofErr w:type="gramStart"/>
      <w:r>
        <w:rPr>
          <w:rFonts w:hint="eastAsia"/>
        </w:rPr>
        <w:t>式</w:t>
      </w:r>
      <w:proofErr w:type="gramEnd"/>
      <w:r>
        <w:rPr>
          <w:rFonts w:hint="eastAsia"/>
        </w:rPr>
        <w:t>才能更好的支持双重光照图。</w:t>
      </w:r>
      <w:r>
        <w:rPr>
          <w:rFonts w:hint="eastAsia"/>
        </w:rPr>
        <w:t xml:space="preserve">Single Lightmaps </w:t>
      </w:r>
      <w:r>
        <w:rPr>
          <w:rFonts w:hint="eastAsia"/>
        </w:rPr>
        <w:t>模式</w:t>
      </w:r>
      <w:proofErr w:type="gramStart"/>
      <w:r>
        <w:rPr>
          <w:rFonts w:hint="eastAsia"/>
        </w:rPr>
        <w:t>仅烘培远端</w:t>
      </w:r>
      <w:proofErr w:type="gramEnd"/>
      <w:r>
        <w:rPr>
          <w:rFonts w:hint="eastAsia"/>
        </w:rPr>
        <w:t>光照图。在延迟渲染方式下也可以强制使用单光照图模式。</w:t>
      </w:r>
    </w:p>
    <w:p w:rsidR="007C2305" w:rsidRDefault="002E60CE">
      <w:pPr>
        <w:ind w:left="210" w:right="210"/>
      </w:pPr>
      <w:r>
        <w:rPr>
          <w:rFonts w:hint="eastAsia"/>
        </w:rPr>
        <w:t>·</w:t>
      </w:r>
      <w:r>
        <w:rPr>
          <w:rFonts w:hint="eastAsia"/>
        </w:rPr>
        <w:t xml:space="preserve">Use in forward rendering </w:t>
      </w:r>
      <w:r>
        <w:rPr>
          <w:rFonts w:hint="eastAsia"/>
        </w:rPr>
        <w:t>使用正向渲染</w:t>
      </w:r>
    </w:p>
    <w:p w:rsidR="007C2305" w:rsidRDefault="002E60CE">
      <w:pPr>
        <w:ind w:left="210" w:right="210"/>
      </w:pPr>
      <w:r>
        <w:rPr>
          <w:rFonts w:hint="eastAsia"/>
        </w:rPr>
        <w:t xml:space="preserve">(Dual lightmaps only) </w:t>
      </w:r>
      <w:r>
        <w:rPr>
          <w:rFonts w:hint="eastAsia"/>
        </w:rPr>
        <w:t>在正向渲染中启用</w:t>
      </w:r>
      <w:r>
        <w:rPr>
          <w:rFonts w:hint="eastAsia"/>
        </w:rPr>
        <w:t>dual lightmaps</w:t>
      </w:r>
      <w:r>
        <w:rPr>
          <w:rFonts w:hint="eastAsia"/>
        </w:rPr>
        <w:t>。要注意的是这需要你创建自己的</w:t>
      </w:r>
      <w:r>
        <w:rPr>
          <w:rFonts w:hint="eastAsia"/>
        </w:rPr>
        <w:t>shader</w:t>
      </w:r>
      <w:r>
        <w:rPr>
          <w:rFonts w:hint="eastAsia"/>
        </w:rPr>
        <w:t>来达到目的。</w:t>
      </w:r>
    </w:p>
    <w:p w:rsidR="007C2305" w:rsidRDefault="002E60CE">
      <w:pPr>
        <w:ind w:left="210" w:right="210"/>
      </w:pPr>
      <w:r>
        <w:rPr>
          <w:rFonts w:hint="eastAsia"/>
        </w:rPr>
        <w:t>·</w:t>
      </w:r>
      <w:r>
        <w:rPr>
          <w:rFonts w:hint="eastAsia"/>
        </w:rPr>
        <w:t xml:space="preserve">Quality </w:t>
      </w:r>
      <w:r>
        <w:rPr>
          <w:rFonts w:hint="eastAsia"/>
        </w:rPr>
        <w:t>质量</w:t>
      </w:r>
    </w:p>
    <w:p w:rsidR="007C2305" w:rsidRDefault="002E60CE">
      <w:pPr>
        <w:ind w:left="210" w:right="210"/>
      </w:pPr>
      <w:r>
        <w:rPr>
          <w:rFonts w:hint="eastAsia"/>
        </w:rPr>
        <w:t>高质量（比较好的效果）和低质量（计算速度快）的预设值。它们将影响最终聚集光线数量和对比度的数值以及其他有关最终聚集和抗锯齿的设置。</w:t>
      </w:r>
    </w:p>
    <w:p w:rsidR="007C2305" w:rsidRDefault="002E60CE">
      <w:pPr>
        <w:ind w:left="210" w:right="210"/>
      </w:pPr>
      <w:r>
        <w:rPr>
          <w:rFonts w:hint="eastAsia"/>
        </w:rPr>
        <w:t>·</w:t>
      </w:r>
      <w:r>
        <w:rPr>
          <w:rFonts w:hint="eastAsia"/>
        </w:rPr>
        <w:t xml:space="preserve">Bounces </w:t>
      </w:r>
      <w:r>
        <w:rPr>
          <w:rFonts w:hint="eastAsia"/>
        </w:rPr>
        <w:t>反弹</w:t>
      </w:r>
    </w:p>
    <w:p w:rsidR="007C2305" w:rsidRDefault="002E60CE">
      <w:pPr>
        <w:ind w:left="210" w:right="210"/>
      </w:pPr>
      <w:r>
        <w:rPr>
          <w:rFonts w:hint="eastAsia"/>
        </w:rPr>
        <w:t>控制全局光照模拟中光线反弹的次数。如果想得到一个比较柔和的相对真实的光照至少需要将此数值设置为</w:t>
      </w:r>
      <w:r>
        <w:rPr>
          <w:rFonts w:hint="eastAsia"/>
        </w:rPr>
        <w:t>1.</w:t>
      </w:r>
      <w:r>
        <w:rPr>
          <w:rFonts w:hint="eastAsia"/>
        </w:rPr>
        <w:t>如果设置为</w:t>
      </w:r>
      <w:r>
        <w:rPr>
          <w:rFonts w:hint="eastAsia"/>
        </w:rPr>
        <w:t>0</w:t>
      </w:r>
      <w:r>
        <w:rPr>
          <w:rFonts w:hint="eastAsia"/>
        </w:rPr>
        <w:t>那么只会计算直接光照。</w:t>
      </w:r>
    </w:p>
    <w:p w:rsidR="007C2305" w:rsidRDefault="002E60CE">
      <w:pPr>
        <w:ind w:left="210" w:right="210"/>
      </w:pPr>
      <w:r>
        <w:rPr>
          <w:rFonts w:hint="eastAsia"/>
        </w:rPr>
        <w:t>·</w:t>
      </w:r>
      <w:r>
        <w:rPr>
          <w:rFonts w:hint="eastAsia"/>
        </w:rPr>
        <w:t xml:space="preserve">Sky Light Color </w:t>
      </w:r>
      <w:r>
        <w:rPr>
          <w:rFonts w:hint="eastAsia"/>
        </w:rPr>
        <w:t>天光颜色</w:t>
      </w:r>
    </w:p>
    <w:p w:rsidR="007C2305" w:rsidRDefault="002E60CE">
      <w:pPr>
        <w:ind w:left="210" w:right="210"/>
      </w:pPr>
      <w:r>
        <w:rPr>
          <w:rFonts w:hint="eastAsia"/>
        </w:rPr>
        <w:t>天光是模拟从天球向所有方向发射光线照射场景</w:t>
      </w:r>
      <w:r>
        <w:rPr>
          <w:rFonts w:hint="eastAsia"/>
        </w:rPr>
        <w:t>-</w:t>
      </w:r>
      <w:proofErr w:type="gramStart"/>
      <w:r>
        <w:rPr>
          <w:rFonts w:hint="eastAsia"/>
        </w:rPr>
        <w:t>在烘培室外</w:t>
      </w:r>
      <w:proofErr w:type="gramEnd"/>
      <w:r>
        <w:rPr>
          <w:rFonts w:hint="eastAsia"/>
        </w:rPr>
        <w:t>场景的时候开启天光将得到一个非常好的效果。</w:t>
      </w:r>
    </w:p>
    <w:p w:rsidR="007C2305" w:rsidRDefault="002E60CE">
      <w:pPr>
        <w:ind w:left="210" w:right="210"/>
      </w:pPr>
      <w:r>
        <w:rPr>
          <w:rFonts w:hint="eastAsia"/>
        </w:rPr>
        <w:t>·</w:t>
      </w:r>
      <w:r>
        <w:rPr>
          <w:rFonts w:hint="eastAsia"/>
        </w:rPr>
        <w:t xml:space="preserve">Sky Light Intensity </w:t>
      </w:r>
      <w:r>
        <w:rPr>
          <w:rFonts w:hint="eastAsia"/>
        </w:rPr>
        <w:t>天光强度</w:t>
      </w:r>
    </w:p>
    <w:p w:rsidR="007C2305" w:rsidRDefault="002E60CE">
      <w:pPr>
        <w:ind w:left="210" w:right="210"/>
      </w:pPr>
      <w:r>
        <w:rPr>
          <w:rFonts w:hint="eastAsia"/>
        </w:rPr>
        <w:t>天光的强度</w:t>
      </w:r>
      <w:r>
        <w:rPr>
          <w:rFonts w:hint="eastAsia"/>
        </w:rPr>
        <w:t xml:space="preserve"> - 0</w:t>
      </w:r>
      <w:r>
        <w:rPr>
          <w:rFonts w:hint="eastAsia"/>
        </w:rPr>
        <w:t>代表禁用天光。</w:t>
      </w:r>
    </w:p>
    <w:p w:rsidR="007C2305" w:rsidRDefault="002E60CE">
      <w:pPr>
        <w:ind w:left="210" w:right="210"/>
      </w:pPr>
      <w:r>
        <w:rPr>
          <w:rFonts w:hint="eastAsia"/>
        </w:rPr>
        <w:t>·</w:t>
      </w:r>
      <w:r>
        <w:rPr>
          <w:rFonts w:hint="eastAsia"/>
        </w:rPr>
        <w:t xml:space="preserve">Bounce Boost </w:t>
      </w:r>
      <w:r>
        <w:rPr>
          <w:rFonts w:hint="eastAsia"/>
        </w:rPr>
        <w:t>反弹增强</w:t>
      </w:r>
    </w:p>
    <w:p w:rsidR="007C2305" w:rsidRDefault="002E60CE">
      <w:pPr>
        <w:ind w:left="210" w:right="210"/>
      </w:pPr>
      <w:r>
        <w:rPr>
          <w:rFonts w:hint="eastAsia"/>
        </w:rPr>
        <w:t>增强间接光，</w:t>
      </w:r>
      <w:r>
        <w:rPr>
          <w:rFonts w:hint="eastAsia"/>
        </w:rPr>
        <w:t xml:space="preserve"> </w:t>
      </w:r>
      <w:r>
        <w:rPr>
          <w:rFonts w:hint="eastAsia"/>
        </w:rPr>
        <w:t>可用来增加场景中渲染太快没有烘焙出灯光的反弹量。</w:t>
      </w:r>
    </w:p>
    <w:p w:rsidR="007C2305" w:rsidRDefault="002E60CE">
      <w:pPr>
        <w:ind w:left="210" w:right="210"/>
      </w:pPr>
      <w:r>
        <w:rPr>
          <w:rFonts w:hint="eastAsia"/>
        </w:rPr>
        <w:lastRenderedPageBreak/>
        <w:t>·</w:t>
      </w:r>
      <w:r>
        <w:rPr>
          <w:rFonts w:hint="eastAsia"/>
        </w:rPr>
        <w:t xml:space="preserve">Bounce Intensity </w:t>
      </w:r>
      <w:r>
        <w:rPr>
          <w:rFonts w:hint="eastAsia"/>
        </w:rPr>
        <w:t>反弹强度</w:t>
      </w:r>
    </w:p>
    <w:p w:rsidR="007C2305" w:rsidRDefault="002E60CE">
      <w:pPr>
        <w:ind w:left="210" w:right="210"/>
      </w:pPr>
      <w:r>
        <w:rPr>
          <w:rFonts w:hint="eastAsia"/>
        </w:rPr>
        <w:t>间接光照的强度倍增器。</w:t>
      </w:r>
    </w:p>
    <w:p w:rsidR="007C2305" w:rsidRDefault="002E60CE">
      <w:pPr>
        <w:ind w:left="210" w:right="210"/>
      </w:pPr>
      <w:r>
        <w:rPr>
          <w:rFonts w:hint="eastAsia"/>
        </w:rPr>
        <w:t>·</w:t>
      </w:r>
      <w:r>
        <w:rPr>
          <w:rFonts w:hint="eastAsia"/>
        </w:rPr>
        <w:t xml:space="preserve">Final Gather Rays </w:t>
      </w:r>
      <w:r>
        <w:rPr>
          <w:rFonts w:hint="eastAsia"/>
        </w:rPr>
        <w:t>最终聚集光线</w:t>
      </w:r>
    </w:p>
    <w:p w:rsidR="007C2305" w:rsidRDefault="002E60CE">
      <w:pPr>
        <w:ind w:left="210" w:right="210"/>
      </w:pPr>
      <w:r>
        <w:rPr>
          <w:rFonts w:hint="eastAsia"/>
        </w:rPr>
        <w:t>控制从最终聚集点发射的光线数量</w:t>
      </w:r>
      <w:r>
        <w:rPr>
          <w:rFonts w:hint="eastAsia"/>
        </w:rPr>
        <w:t>-</w:t>
      </w:r>
      <w:r>
        <w:rPr>
          <w:rFonts w:hint="eastAsia"/>
        </w:rPr>
        <w:t>较高的数值能得到更好的效果</w:t>
      </w:r>
      <w:r>
        <w:rPr>
          <w:rFonts w:hint="eastAsia"/>
        </w:rPr>
        <w:t xml:space="preserve"> </w:t>
      </w:r>
      <w:r>
        <w:rPr>
          <w:rFonts w:hint="eastAsia"/>
        </w:rPr>
        <w:t>。</w:t>
      </w:r>
    </w:p>
    <w:p w:rsidR="007C2305" w:rsidRDefault="002E60CE">
      <w:pPr>
        <w:ind w:left="210" w:right="210"/>
      </w:pPr>
      <w:r>
        <w:rPr>
          <w:rFonts w:hint="eastAsia"/>
        </w:rPr>
        <w:t>·</w:t>
      </w:r>
      <w:r>
        <w:t>Contrast Threshold</w:t>
      </w:r>
    </w:p>
    <w:p w:rsidR="007C2305" w:rsidRDefault="002E60CE">
      <w:pPr>
        <w:ind w:left="210" w:right="210"/>
      </w:pPr>
      <w:r>
        <w:rPr>
          <w:rFonts w:hint="eastAsia"/>
        </w:rPr>
        <w:t>对比度阈值</w:t>
      </w:r>
    </w:p>
    <w:p w:rsidR="007C2305" w:rsidRDefault="002E60CE">
      <w:pPr>
        <w:ind w:left="210" w:right="210"/>
      </w:pPr>
      <w:r>
        <w:rPr>
          <w:rFonts w:hint="eastAsia"/>
        </w:rPr>
        <w:t>颜色对比</w:t>
      </w:r>
      <w:proofErr w:type="gramStart"/>
      <w:r>
        <w:rPr>
          <w:rFonts w:hint="eastAsia"/>
        </w:rPr>
        <w:t>度根据</w:t>
      </w:r>
      <w:proofErr w:type="gramEnd"/>
      <w:r>
        <w:rPr>
          <w:rFonts w:hint="eastAsia"/>
        </w:rPr>
        <w:t>采样运算规则控制哪些最终聚集点被创建。较高的数值可以使</w:t>
      </w:r>
      <w:r>
        <w:rPr>
          <w:rFonts w:hint="eastAsia"/>
        </w:rPr>
        <w:t>Beast</w:t>
      </w:r>
      <w:r>
        <w:rPr>
          <w:rFonts w:hint="eastAsia"/>
        </w:rPr>
        <w:t>处理物体表面灯光照明时有很大的改善，从而得到一张平滑的光照贴图但是会牺牲一些照明细节。较低的数值需要最终聚集光线数量要高于对比度阈值这样被过滤掉的最终聚集点才能被创建出来。</w:t>
      </w:r>
    </w:p>
    <w:p w:rsidR="007C2305" w:rsidRDefault="002E60CE">
      <w:pPr>
        <w:ind w:left="210" w:right="210"/>
      </w:pPr>
      <w:r>
        <w:rPr>
          <w:rFonts w:hint="eastAsia"/>
        </w:rPr>
        <w:t>·</w:t>
      </w:r>
      <w:r>
        <w:rPr>
          <w:rFonts w:hint="eastAsia"/>
        </w:rPr>
        <w:t xml:space="preserve">Interpolation </w:t>
      </w:r>
      <w:r>
        <w:rPr>
          <w:rFonts w:hint="eastAsia"/>
        </w:rPr>
        <w:t>插值</w:t>
      </w:r>
    </w:p>
    <w:p w:rsidR="007C2305" w:rsidRDefault="002E60CE">
      <w:pPr>
        <w:ind w:left="210" w:right="210"/>
      </w:pPr>
      <w:r>
        <w:rPr>
          <w:rFonts w:hint="eastAsia"/>
        </w:rPr>
        <w:t>控制最终聚集点颜色的插值。设置</w:t>
      </w:r>
      <w:r>
        <w:rPr>
          <w:rFonts w:hint="eastAsia"/>
        </w:rPr>
        <w:t>0</w:t>
      </w:r>
      <w:r>
        <w:rPr>
          <w:rFonts w:hint="eastAsia"/>
        </w:rPr>
        <w:t>为线性插值，设置</w:t>
      </w:r>
      <w:r>
        <w:rPr>
          <w:rFonts w:hint="eastAsia"/>
        </w:rPr>
        <w:t>1</w:t>
      </w:r>
      <w:r>
        <w:rPr>
          <w:rFonts w:hint="eastAsia"/>
        </w:rPr>
        <w:t>为基于梯度的高级插值。多数情况下推荐使用后者。</w:t>
      </w:r>
    </w:p>
    <w:p w:rsidR="007C2305" w:rsidRDefault="002E60CE">
      <w:pPr>
        <w:ind w:left="210" w:right="210"/>
      </w:pPr>
      <w:r>
        <w:rPr>
          <w:rFonts w:hint="eastAsia"/>
        </w:rPr>
        <w:t>·</w:t>
      </w:r>
      <w:r>
        <w:rPr>
          <w:rFonts w:hint="eastAsia"/>
        </w:rPr>
        <w:t xml:space="preserve">Interpolation Points </w:t>
      </w:r>
      <w:r>
        <w:rPr>
          <w:rFonts w:hint="eastAsia"/>
        </w:rPr>
        <w:t>插值点</w:t>
      </w:r>
    </w:p>
    <w:p w:rsidR="007C2305" w:rsidRDefault="002E60CE">
      <w:pPr>
        <w:ind w:left="210" w:right="210"/>
      </w:pPr>
      <w:r>
        <w:rPr>
          <w:rFonts w:hint="eastAsia"/>
        </w:rPr>
        <w:t>设置最终聚集点颜色的插值的参考点。高数值可以获得比较平滑的结果，但是会牺牲一些光照细节。</w:t>
      </w:r>
    </w:p>
    <w:p w:rsidR="007C2305" w:rsidRDefault="002E60CE">
      <w:pPr>
        <w:ind w:left="210" w:right="210"/>
      </w:pPr>
      <w:r>
        <w:rPr>
          <w:rFonts w:hint="eastAsia"/>
        </w:rPr>
        <w:t>·</w:t>
      </w:r>
      <w:r>
        <w:t>Ambient Occlusion</w:t>
      </w:r>
    </w:p>
    <w:p w:rsidR="007C2305" w:rsidRDefault="002E60CE">
      <w:pPr>
        <w:ind w:left="210" w:right="210"/>
      </w:pPr>
      <w:r>
        <w:rPr>
          <w:rFonts w:hint="eastAsia"/>
        </w:rPr>
        <w:t>环境光遮挡</w:t>
      </w:r>
    </w:p>
    <w:p w:rsidR="007C2305" w:rsidRDefault="002E60CE">
      <w:pPr>
        <w:ind w:left="210" w:right="210"/>
      </w:pPr>
      <w:proofErr w:type="gramStart"/>
      <w:r>
        <w:rPr>
          <w:rFonts w:hint="eastAsia"/>
        </w:rPr>
        <w:t>烘培光照</w:t>
      </w:r>
      <w:proofErr w:type="gramEnd"/>
      <w:r>
        <w:rPr>
          <w:rFonts w:hint="eastAsia"/>
        </w:rPr>
        <w:t>图时产生一定数量的环境阻光。环境阻光计算物体每一点被一定距离内的其他物体或者一定距离内自身物体的遮挡程度（用来模拟物体表面环境光及阴影覆盖的比例，达到全局光照的效果），所以和所有的灯光设置没有太大关系。</w:t>
      </w:r>
    </w:p>
    <w:p w:rsidR="007C2305" w:rsidRDefault="002E60CE">
      <w:pPr>
        <w:ind w:left="210" w:right="210"/>
      </w:pPr>
      <w:r>
        <w:rPr>
          <w:rFonts w:hint="eastAsia"/>
        </w:rPr>
        <w:t>·</w:t>
      </w:r>
      <w:r>
        <w:rPr>
          <w:rFonts w:hint="eastAsia"/>
        </w:rPr>
        <w:t xml:space="preserve">Max Distance </w:t>
      </w:r>
      <w:r>
        <w:rPr>
          <w:rFonts w:hint="eastAsia"/>
        </w:rPr>
        <w:t>最大距离</w:t>
      </w:r>
    </w:p>
    <w:p w:rsidR="007C2305" w:rsidRDefault="002E60CE">
      <w:pPr>
        <w:ind w:left="210" w:right="210"/>
      </w:pPr>
      <w:r>
        <w:t>Beyond this distance a ray is considered to be unoccluded. 0 stands for infinitely long rays.</w:t>
      </w:r>
    </w:p>
    <w:p w:rsidR="007C2305" w:rsidRDefault="002E60CE">
      <w:pPr>
        <w:ind w:left="210" w:right="210"/>
      </w:pPr>
      <w:r>
        <w:rPr>
          <w:rFonts w:hint="eastAsia"/>
        </w:rPr>
        <w:t>超出这个距离的光线将不被遮挡。</w:t>
      </w:r>
      <w:r>
        <w:rPr>
          <w:rFonts w:hint="eastAsia"/>
        </w:rPr>
        <w:t>0</w:t>
      </w:r>
      <w:r>
        <w:rPr>
          <w:rFonts w:hint="eastAsia"/>
        </w:rPr>
        <w:t>表示无限长的光线。</w:t>
      </w:r>
    </w:p>
    <w:p w:rsidR="007C2305" w:rsidRDefault="002E60CE">
      <w:pPr>
        <w:ind w:left="210" w:right="210"/>
      </w:pPr>
      <w:r>
        <w:rPr>
          <w:rFonts w:hint="eastAsia"/>
        </w:rPr>
        <w:t>·</w:t>
      </w:r>
      <w:r>
        <w:rPr>
          <w:rFonts w:hint="eastAsia"/>
        </w:rPr>
        <w:t xml:space="preserve">Contrast </w:t>
      </w:r>
      <w:r>
        <w:rPr>
          <w:rFonts w:hint="eastAsia"/>
        </w:rPr>
        <w:t>对比度</w:t>
      </w:r>
    </w:p>
    <w:p w:rsidR="007C2305" w:rsidRDefault="002E60CE">
      <w:pPr>
        <w:ind w:left="210" w:right="210"/>
      </w:pPr>
      <w:r>
        <w:rPr>
          <w:rFonts w:hint="eastAsia"/>
        </w:rPr>
        <w:t>控制完全</w:t>
      </w:r>
      <w:proofErr w:type="gramStart"/>
      <w:r>
        <w:rPr>
          <w:rFonts w:hint="eastAsia"/>
        </w:rPr>
        <w:t>阻</w:t>
      </w:r>
      <w:proofErr w:type="gramEnd"/>
      <w:r>
        <w:rPr>
          <w:rFonts w:hint="eastAsia"/>
        </w:rPr>
        <w:t>光和</w:t>
      </w:r>
      <w:proofErr w:type="gramStart"/>
      <w:r>
        <w:rPr>
          <w:rFonts w:hint="eastAsia"/>
        </w:rPr>
        <w:t>不</w:t>
      </w:r>
      <w:proofErr w:type="gramEnd"/>
      <w:r>
        <w:rPr>
          <w:rFonts w:hint="eastAsia"/>
        </w:rPr>
        <w:t>阻光之间的过度。</w:t>
      </w:r>
    </w:p>
    <w:p w:rsidR="007C2305" w:rsidRDefault="002E60CE">
      <w:pPr>
        <w:ind w:left="210" w:right="210"/>
      </w:pPr>
      <w:r>
        <w:rPr>
          <w:rFonts w:hint="eastAsia"/>
        </w:rPr>
        <w:t>·</w:t>
      </w:r>
      <w:r>
        <w:rPr>
          <w:rFonts w:hint="eastAsia"/>
        </w:rPr>
        <w:t xml:space="preserve">Lock Atlas </w:t>
      </w:r>
      <w:r>
        <w:rPr>
          <w:rFonts w:hint="eastAsia"/>
        </w:rPr>
        <w:t>锁定图集</w:t>
      </w:r>
    </w:p>
    <w:p w:rsidR="007C2305" w:rsidRDefault="002E60CE">
      <w:pPr>
        <w:ind w:left="210" w:right="210"/>
      </w:pPr>
      <w:r>
        <w:rPr>
          <w:rFonts w:hint="eastAsia"/>
        </w:rPr>
        <w:t>当锁定图集被打开。自动图集功能将不执行，物体光照图索引，平铺和偏移将不能编辑。</w:t>
      </w:r>
    </w:p>
    <w:p w:rsidR="007C2305" w:rsidRDefault="002E60CE">
      <w:pPr>
        <w:ind w:left="210" w:right="210"/>
      </w:pPr>
      <w:r>
        <w:rPr>
          <w:rFonts w:hint="eastAsia"/>
        </w:rPr>
        <w:t>·</w:t>
      </w:r>
      <w:r>
        <w:rPr>
          <w:rFonts w:hint="eastAsia"/>
        </w:rPr>
        <w:t xml:space="preserve">Resolution </w:t>
      </w:r>
      <w:r>
        <w:rPr>
          <w:rFonts w:hint="eastAsia"/>
        </w:rPr>
        <w:t>分辨率</w:t>
      </w:r>
    </w:p>
    <w:p w:rsidR="007C2305" w:rsidRDefault="002E60CE">
      <w:pPr>
        <w:ind w:left="210" w:right="210"/>
      </w:pPr>
      <w:proofErr w:type="gramStart"/>
      <w:r>
        <w:rPr>
          <w:rFonts w:hint="eastAsia"/>
        </w:rPr>
        <w:t>每世界</w:t>
      </w:r>
      <w:proofErr w:type="gramEnd"/>
      <w:r>
        <w:rPr>
          <w:rFonts w:hint="eastAsia"/>
        </w:rPr>
        <w:t>单位中光照图分辨率的大小。因此当设置分辨率为</w:t>
      </w:r>
      <w:r>
        <w:rPr>
          <w:rFonts w:hint="eastAsia"/>
        </w:rPr>
        <w:t>50</w:t>
      </w:r>
      <w:r>
        <w:rPr>
          <w:rFonts w:hint="eastAsia"/>
        </w:rPr>
        <w:t>的一个</w:t>
      </w:r>
      <w:r>
        <w:rPr>
          <w:rFonts w:hint="eastAsia"/>
        </w:rPr>
        <w:t>10</w:t>
      </w:r>
      <w:r>
        <w:rPr>
          <w:rFonts w:hint="eastAsia"/>
        </w:rPr>
        <w:t>单位乘以</w:t>
      </w:r>
      <w:r>
        <w:rPr>
          <w:rFonts w:hint="eastAsia"/>
        </w:rPr>
        <w:t>10</w:t>
      </w:r>
      <w:r>
        <w:rPr>
          <w:rFonts w:hint="eastAsia"/>
        </w:rPr>
        <w:t>单位的平面将产生一张</w:t>
      </w:r>
      <w:r>
        <w:rPr>
          <w:rFonts w:hint="eastAsia"/>
        </w:rPr>
        <w:t>500*500</w:t>
      </w:r>
      <w:r>
        <w:rPr>
          <w:rFonts w:hint="eastAsia"/>
        </w:rPr>
        <w:t>像素的光照贴图。</w:t>
      </w:r>
    </w:p>
    <w:p w:rsidR="007C2305" w:rsidRDefault="002E60CE">
      <w:pPr>
        <w:ind w:left="210" w:right="210"/>
      </w:pPr>
      <w:r>
        <w:rPr>
          <w:rFonts w:hint="eastAsia"/>
        </w:rPr>
        <w:t xml:space="preserve">Maps </w:t>
      </w:r>
      <w:r>
        <w:rPr>
          <w:rFonts w:hint="eastAsia"/>
        </w:rPr>
        <w:t>贴图所有光照贴图的可编辑数组。</w:t>
      </w:r>
    </w:p>
    <w:p w:rsidR="007C2305" w:rsidRDefault="002E60CE">
      <w:pPr>
        <w:ind w:left="210" w:right="210"/>
      </w:pPr>
      <w:r>
        <w:rPr>
          <w:rFonts w:hint="eastAsia"/>
        </w:rPr>
        <w:t>·</w:t>
      </w:r>
      <w:r>
        <w:rPr>
          <w:rFonts w:hint="eastAsia"/>
        </w:rPr>
        <w:t xml:space="preserve">Compressed </w:t>
      </w:r>
      <w:r>
        <w:rPr>
          <w:rFonts w:hint="eastAsia"/>
        </w:rPr>
        <w:t>压缩</w:t>
      </w:r>
    </w:p>
    <w:p w:rsidR="007C2305" w:rsidRDefault="002E60CE">
      <w:pPr>
        <w:ind w:left="210" w:right="210"/>
      </w:pPr>
      <w:r>
        <w:rPr>
          <w:rFonts w:hint="eastAsia"/>
        </w:rPr>
        <w:t>控制是否压缩所有当前场景中的光照贴图。</w:t>
      </w:r>
    </w:p>
    <w:p w:rsidR="007C2305" w:rsidRDefault="002E60CE">
      <w:pPr>
        <w:ind w:left="210" w:right="210"/>
      </w:pPr>
      <w:r>
        <w:rPr>
          <w:rFonts w:hint="eastAsia"/>
        </w:rPr>
        <w:t>·</w:t>
      </w:r>
      <w:r>
        <w:rPr>
          <w:rFonts w:hint="eastAsia"/>
        </w:rPr>
        <w:t xml:space="preserve">Array Size </w:t>
      </w:r>
      <w:r>
        <w:rPr>
          <w:rFonts w:hint="eastAsia"/>
        </w:rPr>
        <w:t>数组大小</w:t>
      </w:r>
    </w:p>
    <w:p w:rsidR="007C2305" w:rsidRDefault="002E60CE">
      <w:pPr>
        <w:ind w:left="210" w:right="210"/>
      </w:pPr>
      <w:r>
        <w:rPr>
          <w:rFonts w:hint="eastAsia"/>
        </w:rPr>
        <w:t>光照贴图数组的大小（</w:t>
      </w:r>
      <w:r>
        <w:rPr>
          <w:rFonts w:hint="eastAsia"/>
        </w:rPr>
        <w:t>0</w:t>
      </w:r>
      <w:r>
        <w:rPr>
          <w:rFonts w:hint="eastAsia"/>
        </w:rPr>
        <w:t>～</w:t>
      </w:r>
      <w:r>
        <w:rPr>
          <w:rFonts w:hint="eastAsia"/>
        </w:rPr>
        <w:t>254</w:t>
      </w:r>
      <w:r>
        <w:rPr>
          <w:rFonts w:hint="eastAsia"/>
        </w:rPr>
        <w:t>）。</w:t>
      </w:r>
    </w:p>
    <w:p w:rsidR="007C2305" w:rsidRDefault="002E60CE">
      <w:pPr>
        <w:ind w:left="210" w:right="210"/>
      </w:pPr>
      <w:r>
        <w:rPr>
          <w:rFonts w:hint="eastAsia"/>
        </w:rPr>
        <w:t>·</w:t>
      </w:r>
      <w:r>
        <w:rPr>
          <w:rFonts w:hint="eastAsia"/>
        </w:rPr>
        <w:t xml:space="preserve">Lightmaps Array </w:t>
      </w:r>
      <w:r>
        <w:rPr>
          <w:rFonts w:hint="eastAsia"/>
        </w:rPr>
        <w:t>光照贴图数组</w:t>
      </w:r>
    </w:p>
    <w:p w:rsidR="007C2305" w:rsidRDefault="002E60CE">
      <w:pPr>
        <w:ind w:left="210" w:right="210"/>
      </w:pPr>
      <w:r>
        <w:rPr>
          <w:rFonts w:hint="eastAsia"/>
        </w:rPr>
        <w:t>当前场景</w:t>
      </w:r>
      <w:proofErr w:type="gramStart"/>
      <w:r>
        <w:rPr>
          <w:rFonts w:hint="eastAsia"/>
        </w:rPr>
        <w:t>被烘培的</w:t>
      </w:r>
      <w:proofErr w:type="gramEnd"/>
      <w:r>
        <w:rPr>
          <w:rFonts w:hint="eastAsia"/>
        </w:rPr>
        <w:t>所有光照图的可编辑序列。没有被指定的通道将被处理为黑色光照图。索引相当于网格渲染和地形中所使用的光照图编号。除非锁定图集被开启否则序列将自动初始化并分配给</w:t>
      </w:r>
      <w:proofErr w:type="gramStart"/>
      <w:r>
        <w:rPr>
          <w:rFonts w:hint="eastAsia"/>
        </w:rPr>
        <w:t>你烘培的</w:t>
      </w:r>
      <w:proofErr w:type="gramEnd"/>
      <w:r>
        <w:rPr>
          <w:rFonts w:hint="eastAsia"/>
        </w:rPr>
        <w:t>贴图。</w:t>
      </w:r>
    </w:p>
    <w:p w:rsidR="007C2305" w:rsidRDefault="002E60CE">
      <w:pPr>
        <w:ind w:left="210" w:right="210"/>
      </w:pPr>
      <w:r>
        <w:rPr>
          <w:rFonts w:hint="eastAsia"/>
        </w:rPr>
        <w:t xml:space="preserve">Lightmap Display </w:t>
      </w:r>
      <w:r>
        <w:rPr>
          <w:rFonts w:hint="eastAsia"/>
        </w:rPr>
        <w:t>光照贴图显示</w:t>
      </w:r>
    </w:p>
    <w:p w:rsidR="007C2305" w:rsidRDefault="002E60CE">
      <w:pPr>
        <w:ind w:left="210" w:right="210"/>
      </w:pPr>
      <w:r>
        <w:rPr>
          <w:rFonts w:hint="eastAsia"/>
        </w:rPr>
        <w:t>在编辑器中控制光照</w:t>
      </w:r>
      <w:proofErr w:type="gramStart"/>
      <w:r>
        <w:rPr>
          <w:rFonts w:hint="eastAsia"/>
        </w:rPr>
        <w:t>图如何</w:t>
      </w:r>
      <w:proofErr w:type="gramEnd"/>
      <w:r>
        <w:rPr>
          <w:rFonts w:hint="eastAsia"/>
        </w:rPr>
        <w:t>显示的工具。光照图显示是在场景视口中的</w:t>
      </w:r>
      <w:proofErr w:type="gramStart"/>
      <w:r>
        <w:rPr>
          <w:rFonts w:hint="eastAsia"/>
        </w:rPr>
        <w:t>一</w:t>
      </w:r>
      <w:proofErr w:type="gramEnd"/>
      <w:r>
        <w:rPr>
          <w:rFonts w:hint="eastAsia"/>
        </w:rPr>
        <w:t>个子窗口。可见只要光照图窗口可见。</w:t>
      </w:r>
    </w:p>
    <w:p w:rsidR="007C2305" w:rsidRDefault="002E60CE">
      <w:pPr>
        <w:ind w:left="210" w:right="210"/>
      </w:pPr>
      <w:r>
        <w:rPr>
          <w:rFonts w:hint="eastAsia"/>
        </w:rPr>
        <w:t>·</w:t>
      </w:r>
      <w:r>
        <w:rPr>
          <w:rFonts w:hint="eastAsia"/>
        </w:rPr>
        <w:t xml:space="preserve">Use Lightmaps </w:t>
      </w:r>
      <w:r>
        <w:rPr>
          <w:rFonts w:hint="eastAsia"/>
        </w:rPr>
        <w:t>使用光照贴图</w:t>
      </w:r>
    </w:p>
    <w:p w:rsidR="007C2305" w:rsidRDefault="002E60CE">
      <w:pPr>
        <w:ind w:left="210" w:right="210"/>
      </w:pPr>
      <w:r>
        <w:rPr>
          <w:rFonts w:hint="eastAsia"/>
        </w:rPr>
        <w:t>是否渲染光照图。</w:t>
      </w:r>
    </w:p>
    <w:p w:rsidR="007C2305" w:rsidRDefault="002E60CE">
      <w:pPr>
        <w:ind w:left="210" w:right="210"/>
      </w:pPr>
      <w:r>
        <w:rPr>
          <w:rFonts w:hint="eastAsia"/>
        </w:rPr>
        <w:t>·</w:t>
      </w:r>
      <w:r>
        <w:rPr>
          <w:rFonts w:hint="eastAsia"/>
        </w:rPr>
        <w:t xml:space="preserve">Shadow Distance </w:t>
      </w:r>
      <w:r>
        <w:rPr>
          <w:rFonts w:hint="eastAsia"/>
        </w:rPr>
        <w:t>阴影距离</w:t>
      </w:r>
    </w:p>
    <w:p w:rsidR="007C2305" w:rsidRDefault="002E60CE">
      <w:pPr>
        <w:ind w:left="210" w:right="210"/>
      </w:pPr>
      <w:r>
        <w:rPr>
          <w:rFonts w:hint="eastAsia"/>
        </w:rPr>
        <w:t>根据过度到只使用远端光照图时哪些设置为自动模式的灯光被关闭的距离。这里的设置覆盖其他面板中相关设置。但是不能覆盖质量设置中的阴影距离设置。</w:t>
      </w:r>
    </w:p>
    <w:p w:rsidR="007C2305" w:rsidRDefault="002E60CE">
      <w:pPr>
        <w:ind w:left="210" w:right="210"/>
      </w:pPr>
      <w:r>
        <w:rPr>
          <w:rFonts w:hint="eastAsia"/>
        </w:rPr>
        <w:t>·</w:t>
      </w:r>
      <w:r>
        <w:rPr>
          <w:rFonts w:hint="eastAsia"/>
        </w:rPr>
        <w:t xml:space="preserve">Show Resolution </w:t>
      </w:r>
      <w:r>
        <w:rPr>
          <w:rFonts w:hint="eastAsia"/>
        </w:rPr>
        <w:t>显示分辨率</w:t>
      </w:r>
    </w:p>
    <w:p w:rsidR="007C2305" w:rsidRDefault="002E60CE">
      <w:pPr>
        <w:ind w:left="210" w:right="210"/>
      </w:pPr>
      <w:r>
        <w:rPr>
          <w:rFonts w:hint="eastAsia"/>
        </w:rPr>
        <w:t>切换在场景中是否显示光照图分辨率。开启这项设置你可以在你的场景中直接预览静态物体光照图的分辨率大小。</w:t>
      </w:r>
    </w:p>
    <w:p w:rsidR="007C2305" w:rsidRDefault="002E60CE">
      <w:pPr>
        <w:ind w:left="210" w:right="210"/>
      </w:pPr>
      <w:r>
        <w:rPr>
          <w:rFonts w:hint="eastAsia"/>
        </w:rPr>
        <w:lastRenderedPageBreak/>
        <w:t xml:space="preserve">Details </w:t>
      </w:r>
      <w:r>
        <w:rPr>
          <w:rFonts w:hint="eastAsia"/>
        </w:rPr>
        <w:t>细节</w:t>
      </w:r>
    </w:p>
    <w:p w:rsidR="007C2305" w:rsidRDefault="002E60CE">
      <w:pPr>
        <w:ind w:left="210" w:right="210"/>
      </w:pPr>
      <w:r>
        <w:rPr>
          <w:rFonts w:hint="eastAsia"/>
        </w:rPr>
        <w:t xml:space="preserve">Dual Lightmaps </w:t>
      </w:r>
      <w:r>
        <w:rPr>
          <w:rFonts w:hint="eastAsia"/>
        </w:rPr>
        <w:t>双重光照贴图</w:t>
      </w:r>
    </w:p>
    <w:p w:rsidR="007C2305" w:rsidRDefault="002E60CE">
      <w:pPr>
        <w:ind w:left="210" w:right="210"/>
      </w:pPr>
      <w:r>
        <w:rPr>
          <w:rFonts w:hint="eastAsia"/>
        </w:rPr>
        <w:t>双光照贴图是</w:t>
      </w:r>
      <w:r>
        <w:rPr>
          <w:rFonts w:hint="eastAsia"/>
        </w:rPr>
        <w:t>Unity</w:t>
      </w:r>
      <w:r>
        <w:rPr>
          <w:rFonts w:hint="eastAsia"/>
        </w:rPr>
        <w:t>中的光照贴图可以同高光贴图，法线贴图和适当混合的实时阴影一起渲染的工具。同时它也可以让你的光照贴图看起来效果更好，即使设置的光照分辨率较低。</w:t>
      </w:r>
    </w:p>
    <w:p w:rsidR="007C2305" w:rsidRDefault="002E60CE">
      <w:pPr>
        <w:ind w:left="210" w:right="210"/>
      </w:pPr>
      <w:r>
        <w:rPr>
          <w:rFonts w:hint="eastAsia"/>
        </w:rPr>
        <w:t>双光照贴图默认情况下只能用于延迟光照渲染路径。但通过编写自定义着色器就可能让双光照贴图用于前向渲染路径中（使用</w:t>
      </w:r>
      <w:r>
        <w:rPr>
          <w:rFonts w:hint="eastAsia"/>
        </w:rPr>
        <w:t>dualforward</w:t>
      </w:r>
      <w:r>
        <w:rPr>
          <w:rFonts w:hint="eastAsia"/>
        </w:rPr>
        <w:t>表面着色指令）。</w:t>
      </w:r>
    </w:p>
    <w:p w:rsidR="007C2305" w:rsidRDefault="002E60CE">
      <w:pPr>
        <w:ind w:left="210" w:right="210"/>
      </w:pPr>
      <w:r>
        <w:rPr>
          <w:rFonts w:hint="eastAsia"/>
        </w:rPr>
        <w:t>双光照贴图即意为使用两套光照贴图：</w:t>
      </w:r>
    </w:p>
    <w:p w:rsidR="007C2305" w:rsidRDefault="002E60CE">
      <w:pPr>
        <w:ind w:left="210" w:right="210"/>
      </w:pPr>
      <w:r>
        <w:rPr>
          <w:rFonts w:hint="eastAsia"/>
        </w:rPr>
        <w:t>·远</w:t>
      </w:r>
      <w:r>
        <w:rPr>
          <w:rFonts w:hint="eastAsia"/>
        </w:rPr>
        <w:t xml:space="preserve"> </w:t>
      </w:r>
      <w:r>
        <w:rPr>
          <w:rFonts w:hint="eastAsia"/>
        </w:rPr>
        <w:t>：包含全部照明</w:t>
      </w:r>
    </w:p>
    <w:p w:rsidR="007C2305" w:rsidRDefault="002E60CE">
      <w:pPr>
        <w:ind w:left="210" w:right="210"/>
      </w:pPr>
      <w:r>
        <w:rPr>
          <w:rFonts w:hint="eastAsia"/>
        </w:rPr>
        <w:t>·近</w:t>
      </w:r>
      <w:r>
        <w:rPr>
          <w:rFonts w:hint="eastAsia"/>
        </w:rPr>
        <w:t xml:space="preserve"> </w:t>
      </w:r>
      <w:r>
        <w:rPr>
          <w:rFonts w:hint="eastAsia"/>
        </w:rPr>
        <w:t>：包含标记为自动模式的灯光所产生的</w:t>
      </w:r>
      <w:proofErr w:type="gramStart"/>
      <w:r>
        <w:rPr>
          <w:rFonts w:hint="eastAsia"/>
        </w:rPr>
        <w:t>的</w:t>
      </w:r>
      <w:proofErr w:type="gramEnd"/>
      <w:r>
        <w:rPr>
          <w:rFonts w:hint="eastAsia"/>
        </w:rPr>
        <w:t>间接照明，和标记为仅烘焙模式的灯光，发光材质和天光的所有照明。</w:t>
      </w:r>
    </w:p>
    <w:p w:rsidR="007C2305" w:rsidRDefault="002E60CE">
      <w:pPr>
        <w:ind w:left="210" w:right="210"/>
      </w:pPr>
      <w:r>
        <w:rPr>
          <w:rFonts w:hint="eastAsia"/>
        </w:rPr>
        <w:t>设置为仅实时的灯光永远不会被烘培。近端光照</w:t>
      </w:r>
      <w:proofErr w:type="gramStart"/>
      <w:r>
        <w:rPr>
          <w:rFonts w:hint="eastAsia"/>
        </w:rPr>
        <w:t>图作用</w:t>
      </w:r>
      <w:proofErr w:type="gramEnd"/>
      <w:r>
        <w:rPr>
          <w:rFonts w:hint="eastAsia"/>
        </w:rPr>
        <w:t>于质量设置中的相对摄像机最小阴影距离范围内。</w:t>
      </w:r>
    </w:p>
    <w:p w:rsidR="007C2305" w:rsidRDefault="002E60CE">
      <w:pPr>
        <w:ind w:left="210" w:right="210"/>
      </w:pPr>
      <w:r>
        <w:rPr>
          <w:rFonts w:hint="eastAsia"/>
        </w:rPr>
        <w:t>在这个距离范围内，自动模式的灯光将实时渲染高光，凹凸和阴影，（它们的阴影与实时模式的等光的阴影融为一体），间接光则来自近端光照贴图。</w:t>
      </w:r>
      <w:r>
        <w:rPr>
          <w:rFonts w:hint="eastAsia"/>
        </w:rPr>
        <w:t xml:space="preserve"> </w:t>
      </w:r>
      <w:r>
        <w:rPr>
          <w:rFonts w:hint="eastAsia"/>
        </w:rPr>
        <w:t>若超出阴影距离自动模式灯光就不再进行实时渲染，而全部照明都由光照贴图产生（仅实时模式灯光仍然产生照明，但不产生阴影）。</w:t>
      </w:r>
    </w:p>
    <w:p w:rsidR="007C2305" w:rsidRDefault="002E60CE">
      <w:pPr>
        <w:ind w:left="210" w:right="210"/>
      </w:pPr>
      <w:r>
        <w:rPr>
          <w:rFonts w:hint="eastAsia"/>
        </w:rPr>
        <w:t>下面的场景包含一个默认设置为</w:t>
      </w:r>
      <w:proofErr w:type="gramStart"/>
      <w:r>
        <w:rPr>
          <w:rFonts w:hint="eastAsia"/>
        </w:rPr>
        <w:t>为</w:t>
      </w:r>
      <w:proofErr w:type="gramEnd"/>
      <w:r>
        <w:rPr>
          <w:rFonts w:hint="eastAsia"/>
        </w:rPr>
        <w:t>自动模式的平行光，</w:t>
      </w:r>
      <w:proofErr w:type="gramStart"/>
      <w:r>
        <w:rPr>
          <w:rFonts w:hint="eastAsia"/>
        </w:rPr>
        <w:t>一些烘培完</w:t>
      </w:r>
      <w:proofErr w:type="gramEnd"/>
      <w:r>
        <w:rPr>
          <w:rFonts w:hint="eastAsia"/>
        </w:rPr>
        <w:t>光照贴图的静态物体（建筑物，障碍物，其他静态物体）和一些动态的移动或可移动物体（持枪的假人，桶）。</w:t>
      </w:r>
      <w:r>
        <w:rPr>
          <w:rFonts w:hint="eastAsia"/>
        </w:rPr>
        <w:t xml:space="preserve"> </w:t>
      </w:r>
      <w:r>
        <w:rPr>
          <w:rFonts w:hint="eastAsia"/>
        </w:rPr>
        <w:t>该场景在双重光照贴图模式中烘焙和渲染：阴影距离以外的建筑物完全由光照贴图产生照明，而两个假人由实时灯光产生动态光照，但是不投射阴影</w:t>
      </w:r>
      <w:r>
        <w:rPr>
          <w:rFonts w:hint="eastAsia"/>
        </w:rPr>
        <w:t xml:space="preserve">; </w:t>
      </w:r>
      <w:r>
        <w:rPr>
          <w:rFonts w:hint="eastAsia"/>
        </w:rPr>
        <w:t>阴影距离范围内的建筑物和</w:t>
      </w:r>
      <w:proofErr w:type="gramStart"/>
      <w:r>
        <w:rPr>
          <w:rFonts w:hint="eastAsia"/>
        </w:rPr>
        <w:t>地面被即时光</w:t>
      </w:r>
      <w:proofErr w:type="gramEnd"/>
      <w:r>
        <w:rPr>
          <w:rFonts w:hint="eastAsia"/>
        </w:rPr>
        <w:t>照亮并投下实时阴影，但柔和的间接光是来自于近端光照贴图产生。</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Shader</w:t>
      </w:r>
      <w:r>
        <w:rPr>
          <w:rFonts w:hint="eastAsia"/>
          <w:sz w:val="28"/>
          <w:szCs w:val="28"/>
        </w:rPr>
        <w:t>的代码实现？大概写一下</w:t>
      </w:r>
    </w:p>
    <w:p w:rsidR="007C2305" w:rsidRDefault="002E60CE">
      <w:pPr>
        <w:ind w:left="210" w:right="210"/>
      </w:pPr>
      <w:r>
        <w:rPr>
          <w:rFonts w:hint="eastAsia"/>
        </w:rPr>
        <w:t>Shader "Custom/NewSurfaceShader"{</w:t>
      </w:r>
    </w:p>
    <w:p w:rsidR="007C2305" w:rsidRDefault="002E60CE">
      <w:pPr>
        <w:ind w:left="210" w:right="210" w:firstLineChars="200" w:firstLine="420"/>
      </w:pPr>
      <w:r>
        <w:t>Properties {</w:t>
      </w:r>
    </w:p>
    <w:p w:rsidR="007C2305" w:rsidRDefault="002E60CE">
      <w:pPr>
        <w:ind w:left="210" w:right="210"/>
      </w:pPr>
      <w:r>
        <w:t xml:space="preserve">  </w:t>
      </w:r>
      <w:r>
        <w:rPr>
          <w:rFonts w:hint="eastAsia"/>
        </w:rPr>
        <w:t xml:space="preserve">      </w:t>
      </w:r>
      <w:r>
        <w:t>_Color (</w:t>
      </w:r>
      <w:r>
        <w:rPr>
          <w:rFonts w:hint="eastAsia"/>
        </w:rPr>
        <w:t>"</w:t>
      </w:r>
      <w:r>
        <w:t>Color</w:t>
      </w:r>
      <w:r>
        <w:rPr>
          <w:rFonts w:hint="eastAsia"/>
        </w:rPr>
        <w:t>"</w:t>
      </w:r>
      <w:r>
        <w:t>, Color) = (1</w:t>
      </w:r>
      <w:proofErr w:type="gramStart"/>
      <w:r>
        <w:t>,1,1,1</w:t>
      </w:r>
      <w:proofErr w:type="gramEnd"/>
      <w:r>
        <w:t>)</w:t>
      </w:r>
    </w:p>
    <w:p w:rsidR="007C2305" w:rsidRDefault="002E60CE">
      <w:pPr>
        <w:ind w:left="210" w:right="210"/>
      </w:pPr>
      <w:r>
        <w:t xml:space="preserve">  </w:t>
      </w:r>
      <w:r>
        <w:rPr>
          <w:rFonts w:hint="eastAsia"/>
        </w:rPr>
        <w:tab/>
        <w:t xml:space="preserve">  </w:t>
      </w:r>
      <w:r>
        <w:t>_MainTex (</w:t>
      </w:r>
      <w:r>
        <w:rPr>
          <w:rFonts w:hint="eastAsia"/>
        </w:rPr>
        <w:t>"</w:t>
      </w:r>
      <w:r>
        <w:t>Albedo (RGB)</w:t>
      </w:r>
      <w:r>
        <w:rPr>
          <w:rFonts w:hint="eastAsia"/>
        </w:rPr>
        <w:t xml:space="preserve"> "</w:t>
      </w:r>
      <w:r>
        <w:t xml:space="preserve">, 2D) = </w:t>
      </w:r>
      <w:r>
        <w:rPr>
          <w:rFonts w:hint="eastAsia"/>
        </w:rPr>
        <w:t>"</w:t>
      </w:r>
      <w:r>
        <w:t>white</w:t>
      </w:r>
      <w:r>
        <w:rPr>
          <w:rFonts w:hint="eastAsia"/>
        </w:rPr>
        <w:t>"</w:t>
      </w:r>
      <w:r>
        <w:t xml:space="preserve"> {}</w:t>
      </w:r>
    </w:p>
    <w:p w:rsidR="007C2305" w:rsidRDefault="002E60CE">
      <w:pPr>
        <w:ind w:left="210" w:right="210"/>
      </w:pPr>
      <w:r>
        <w:t xml:space="preserve">  </w:t>
      </w:r>
      <w:r>
        <w:rPr>
          <w:rFonts w:hint="eastAsia"/>
        </w:rPr>
        <w:tab/>
        <w:t xml:space="preserve">  </w:t>
      </w:r>
      <w:r>
        <w:t>_Glossiness (</w:t>
      </w:r>
      <w:r>
        <w:rPr>
          <w:rFonts w:hint="eastAsia"/>
        </w:rPr>
        <w:t>"</w:t>
      </w:r>
      <w:r>
        <w:t>Smoothness</w:t>
      </w:r>
      <w:r>
        <w:rPr>
          <w:rFonts w:hint="eastAsia"/>
        </w:rPr>
        <w:t>"</w:t>
      </w:r>
      <w:r>
        <w:t xml:space="preserve">, </w:t>
      </w:r>
      <w:proofErr w:type="gramStart"/>
      <w:r>
        <w:t>Range(</w:t>
      </w:r>
      <w:proofErr w:type="gramEnd"/>
      <w:r>
        <w:t>0,1)) = 0.5</w:t>
      </w:r>
    </w:p>
    <w:p w:rsidR="007C2305" w:rsidRDefault="002E60CE">
      <w:pPr>
        <w:ind w:left="210" w:right="210"/>
      </w:pPr>
      <w:r>
        <w:t xml:space="preserve">  </w:t>
      </w:r>
      <w:r>
        <w:rPr>
          <w:rFonts w:hint="eastAsia"/>
        </w:rPr>
        <w:tab/>
        <w:t xml:space="preserve">  </w:t>
      </w:r>
      <w:r>
        <w:t>_Metallic (</w:t>
      </w:r>
      <w:r>
        <w:rPr>
          <w:rFonts w:hint="eastAsia"/>
        </w:rPr>
        <w:t>"</w:t>
      </w:r>
      <w:r>
        <w:t>Metallic</w:t>
      </w:r>
      <w:r>
        <w:rPr>
          <w:rFonts w:hint="eastAsia"/>
        </w:rPr>
        <w:t>"</w:t>
      </w:r>
      <w:r>
        <w:t xml:space="preserve">, </w:t>
      </w:r>
      <w:proofErr w:type="gramStart"/>
      <w:r>
        <w:t>Range(</w:t>
      </w:r>
      <w:proofErr w:type="gramEnd"/>
      <w:r>
        <w:t>0,1)) = 0.0</w:t>
      </w:r>
    </w:p>
    <w:p w:rsidR="007C2305" w:rsidRDefault="002E60CE">
      <w:pPr>
        <w:ind w:left="210" w:right="210"/>
      </w:pPr>
      <w:r>
        <w:t xml:space="preserve"> </w:t>
      </w:r>
      <w:r>
        <w:rPr>
          <w:rFonts w:hint="eastAsia"/>
        </w:rPr>
        <w:t xml:space="preserve">   </w:t>
      </w:r>
      <w:r>
        <w:t>}</w:t>
      </w:r>
    </w:p>
    <w:p w:rsidR="007C2305" w:rsidRDefault="002E60CE">
      <w:pPr>
        <w:ind w:left="210" w:right="210"/>
      </w:pPr>
      <w:r>
        <w:t xml:space="preserve"> </w:t>
      </w:r>
      <w:r>
        <w:rPr>
          <w:rFonts w:hint="eastAsia"/>
        </w:rPr>
        <w:t xml:space="preserve">   </w:t>
      </w:r>
      <w:r>
        <w:t>SubShader {</w:t>
      </w:r>
    </w:p>
    <w:p w:rsidR="007C2305" w:rsidRDefault="002E60CE">
      <w:pPr>
        <w:ind w:left="210" w:right="210"/>
      </w:pPr>
      <w:r>
        <w:t xml:space="preserve">  </w:t>
      </w:r>
      <w:r>
        <w:rPr>
          <w:rFonts w:hint="eastAsia"/>
        </w:rPr>
        <w:t xml:space="preserve">      </w:t>
      </w:r>
      <w:r>
        <w:t xml:space="preserve">Tags </w:t>
      </w:r>
      <w:proofErr w:type="gramStart"/>
      <w:r>
        <w:t xml:space="preserve">{ </w:t>
      </w:r>
      <w:r>
        <w:rPr>
          <w:rFonts w:hint="eastAsia"/>
        </w:rPr>
        <w:t>"</w:t>
      </w:r>
      <w:proofErr w:type="gramEnd"/>
      <w:r>
        <w:t>RenderType</w:t>
      </w:r>
      <w:r>
        <w:rPr>
          <w:rFonts w:hint="eastAsia"/>
        </w:rPr>
        <w:t>"</w:t>
      </w:r>
      <w:r>
        <w:t>=</w:t>
      </w:r>
      <w:r>
        <w:rPr>
          <w:rFonts w:hint="eastAsia"/>
        </w:rPr>
        <w:t>"</w:t>
      </w:r>
      <w:r>
        <w:t>Opaque</w:t>
      </w:r>
      <w:r>
        <w:rPr>
          <w:rFonts w:hint="eastAsia"/>
        </w:rPr>
        <w:t>"</w:t>
      </w:r>
      <w:r>
        <w:t xml:space="preserve"> }</w:t>
      </w:r>
    </w:p>
    <w:p w:rsidR="007C2305" w:rsidRDefault="002E60CE">
      <w:pPr>
        <w:ind w:left="210" w:right="210"/>
      </w:pPr>
      <w:r>
        <w:t xml:space="preserve">  </w:t>
      </w:r>
      <w:r>
        <w:rPr>
          <w:rFonts w:hint="eastAsia"/>
        </w:rPr>
        <w:t xml:space="preserve">      </w:t>
      </w:r>
      <w:r>
        <w:t xml:space="preserve">LOD 200 </w:t>
      </w:r>
    </w:p>
    <w:p w:rsidR="007C2305" w:rsidRDefault="002E60CE">
      <w:pPr>
        <w:ind w:left="210" w:right="210"/>
      </w:pPr>
      <w:r>
        <w:t xml:space="preserve">  </w:t>
      </w:r>
      <w:r>
        <w:rPr>
          <w:rFonts w:hint="eastAsia"/>
        </w:rPr>
        <w:t xml:space="preserve">      </w:t>
      </w:r>
      <w:r>
        <w:t>CGPROGRAM</w:t>
      </w:r>
    </w:p>
    <w:p w:rsidR="007C2305" w:rsidRDefault="002E60CE">
      <w:pPr>
        <w:ind w:left="210" w:right="210"/>
      </w:pPr>
      <w:r>
        <w:t xml:space="preserve">  </w:t>
      </w:r>
      <w:r>
        <w:rPr>
          <w:rFonts w:hint="eastAsia"/>
        </w:rPr>
        <w:t xml:space="preserve">      </w:t>
      </w:r>
      <w:r>
        <w:t xml:space="preserve">// </w:t>
      </w:r>
      <w:proofErr w:type="gramStart"/>
      <w:r>
        <w:t>Physically</w:t>
      </w:r>
      <w:proofErr w:type="gramEnd"/>
      <w:r>
        <w:t xml:space="preserve"> based Standard lighting model, and enable shadows on all light types</w:t>
      </w:r>
    </w:p>
    <w:p w:rsidR="007C2305" w:rsidRDefault="002E60CE">
      <w:pPr>
        <w:ind w:left="210" w:right="210"/>
      </w:pPr>
      <w:r>
        <w:t xml:space="preserve">  </w:t>
      </w:r>
      <w:r>
        <w:rPr>
          <w:rFonts w:hint="eastAsia"/>
        </w:rPr>
        <w:t xml:space="preserve">      </w:t>
      </w:r>
      <w:r>
        <w:t>#pragma surface surf Standard fullforwardshadows</w:t>
      </w:r>
    </w:p>
    <w:p w:rsidR="007C2305" w:rsidRDefault="002E60CE">
      <w:pPr>
        <w:ind w:left="210" w:right="210"/>
      </w:pPr>
      <w:r>
        <w:t xml:space="preserve">  </w:t>
      </w:r>
      <w:r>
        <w:rPr>
          <w:rFonts w:hint="eastAsia"/>
        </w:rPr>
        <w:t xml:space="preserve">      </w:t>
      </w:r>
      <w:r>
        <w:t>// Use shader model 3.0 target, to get nicer looking lighting</w:t>
      </w:r>
    </w:p>
    <w:p w:rsidR="007C2305" w:rsidRDefault="002E60CE">
      <w:pPr>
        <w:ind w:left="210" w:right="210"/>
      </w:pPr>
      <w:r>
        <w:t xml:space="preserve">  </w:t>
      </w:r>
      <w:r>
        <w:rPr>
          <w:rFonts w:hint="eastAsia"/>
        </w:rPr>
        <w:t xml:space="preserve">      </w:t>
      </w:r>
      <w:r>
        <w:t>#pragma target 3.0</w:t>
      </w:r>
    </w:p>
    <w:p w:rsidR="007C2305" w:rsidRDefault="002E60CE">
      <w:pPr>
        <w:ind w:left="210" w:right="210"/>
      </w:pPr>
      <w:r>
        <w:t xml:space="preserve">  </w:t>
      </w:r>
      <w:r>
        <w:rPr>
          <w:rFonts w:hint="eastAsia"/>
        </w:rPr>
        <w:t xml:space="preserve">      </w:t>
      </w:r>
      <w:r>
        <w:t>sampler2D _MainTex;</w:t>
      </w:r>
    </w:p>
    <w:p w:rsidR="007C2305" w:rsidRDefault="002E60CE">
      <w:pPr>
        <w:ind w:left="210" w:right="210"/>
      </w:pPr>
      <w:r>
        <w:t xml:space="preserve">  </w:t>
      </w:r>
      <w:r>
        <w:rPr>
          <w:rFonts w:hint="eastAsia"/>
        </w:rPr>
        <w:t xml:space="preserve">      </w:t>
      </w:r>
      <w:proofErr w:type="gramStart"/>
      <w:r>
        <w:t>struct</w:t>
      </w:r>
      <w:proofErr w:type="gramEnd"/>
      <w:r>
        <w:t xml:space="preserve"> Input {</w:t>
      </w:r>
    </w:p>
    <w:p w:rsidR="007C2305" w:rsidRDefault="002E60CE">
      <w:pPr>
        <w:ind w:left="210" w:right="210"/>
      </w:pPr>
      <w:r>
        <w:t xml:space="preserve">   </w:t>
      </w:r>
      <w:r>
        <w:rPr>
          <w:rFonts w:hint="eastAsia"/>
        </w:rPr>
        <w:t xml:space="preserve">         </w:t>
      </w:r>
      <w:r>
        <w:t>float2 uv_MainTex;</w:t>
      </w:r>
    </w:p>
    <w:p w:rsidR="007C2305" w:rsidRDefault="002E60CE">
      <w:pPr>
        <w:ind w:left="210" w:right="210"/>
      </w:pPr>
      <w:r>
        <w:t xml:space="preserve">  </w:t>
      </w:r>
      <w:r>
        <w:rPr>
          <w:rFonts w:hint="eastAsia"/>
        </w:rPr>
        <w:t xml:space="preserve">      </w:t>
      </w:r>
      <w:r>
        <w:t>};</w:t>
      </w:r>
    </w:p>
    <w:p w:rsidR="007C2305" w:rsidRDefault="002E60CE">
      <w:pPr>
        <w:ind w:left="210" w:right="210"/>
      </w:pPr>
      <w:r>
        <w:t xml:space="preserve">  </w:t>
      </w:r>
      <w:r>
        <w:rPr>
          <w:rFonts w:hint="eastAsia"/>
        </w:rPr>
        <w:t xml:space="preserve">      </w:t>
      </w:r>
      <w:proofErr w:type="gramStart"/>
      <w:r>
        <w:t>half</w:t>
      </w:r>
      <w:proofErr w:type="gramEnd"/>
      <w:r>
        <w:t xml:space="preserve"> _Glossiness;</w:t>
      </w:r>
    </w:p>
    <w:p w:rsidR="007C2305" w:rsidRDefault="002E60CE">
      <w:pPr>
        <w:ind w:left="210" w:right="210"/>
      </w:pPr>
      <w:r>
        <w:t xml:space="preserve">  </w:t>
      </w:r>
      <w:r>
        <w:rPr>
          <w:rFonts w:hint="eastAsia"/>
        </w:rPr>
        <w:t xml:space="preserve">      </w:t>
      </w:r>
      <w:proofErr w:type="gramStart"/>
      <w:r>
        <w:t>half</w:t>
      </w:r>
      <w:proofErr w:type="gramEnd"/>
      <w:r>
        <w:t xml:space="preserve"> _Metallic;</w:t>
      </w:r>
    </w:p>
    <w:p w:rsidR="007C2305" w:rsidRDefault="002E60CE">
      <w:pPr>
        <w:ind w:left="210" w:right="210"/>
      </w:pPr>
      <w:r>
        <w:t xml:space="preserve">  </w:t>
      </w:r>
      <w:r>
        <w:rPr>
          <w:rFonts w:hint="eastAsia"/>
        </w:rPr>
        <w:t xml:space="preserve">      </w:t>
      </w:r>
      <w:r>
        <w:t>fixed4 _Color;</w:t>
      </w:r>
    </w:p>
    <w:p w:rsidR="007C2305" w:rsidRDefault="002E60CE">
      <w:pPr>
        <w:ind w:left="210" w:right="210"/>
      </w:pPr>
      <w:r>
        <w:t xml:space="preserve">  </w:t>
      </w:r>
      <w:r>
        <w:rPr>
          <w:rFonts w:hint="eastAsia"/>
        </w:rPr>
        <w:t xml:space="preserve">      </w:t>
      </w:r>
      <w:proofErr w:type="gramStart"/>
      <w:r>
        <w:t>void</w:t>
      </w:r>
      <w:proofErr w:type="gramEnd"/>
      <w:r>
        <w:t xml:space="preserve"> surf (Input IN, inout SurfaceOutputStandard o) {</w:t>
      </w:r>
    </w:p>
    <w:p w:rsidR="007C2305" w:rsidRDefault="002E60CE">
      <w:pPr>
        <w:ind w:left="210" w:right="210"/>
      </w:pPr>
      <w:r>
        <w:t xml:space="preserve">   </w:t>
      </w:r>
      <w:r>
        <w:rPr>
          <w:rFonts w:hint="eastAsia"/>
        </w:rPr>
        <w:t xml:space="preserve">         </w:t>
      </w:r>
      <w:r>
        <w:t>// Albedo comes from a texture tinted by color</w:t>
      </w:r>
    </w:p>
    <w:p w:rsidR="007C2305" w:rsidRDefault="002E60CE">
      <w:pPr>
        <w:ind w:left="210" w:right="210"/>
      </w:pPr>
      <w:r>
        <w:t xml:space="preserve">   </w:t>
      </w:r>
      <w:r>
        <w:rPr>
          <w:rFonts w:hint="eastAsia"/>
        </w:rPr>
        <w:t xml:space="preserve">         </w:t>
      </w:r>
      <w:proofErr w:type="gramStart"/>
      <w:r>
        <w:t>fixed4</w:t>
      </w:r>
      <w:proofErr w:type="gramEnd"/>
      <w:r>
        <w:t xml:space="preserve"> c = tex2D (_MainTex, IN.uv_MainTex) * _Color;</w:t>
      </w:r>
    </w:p>
    <w:p w:rsidR="007C2305" w:rsidRDefault="002E60CE">
      <w:pPr>
        <w:ind w:left="210" w:right="210"/>
      </w:pPr>
      <w:r>
        <w:lastRenderedPageBreak/>
        <w:t xml:space="preserve">   </w:t>
      </w:r>
      <w:r>
        <w:rPr>
          <w:rFonts w:hint="eastAsia"/>
        </w:rPr>
        <w:t xml:space="preserve">         </w:t>
      </w:r>
      <w:r>
        <w:t>o.Albedo = c.rgb;</w:t>
      </w:r>
    </w:p>
    <w:p w:rsidR="007C2305" w:rsidRDefault="002E60CE">
      <w:pPr>
        <w:ind w:left="210" w:right="210"/>
      </w:pPr>
      <w:r>
        <w:t xml:space="preserve">   </w:t>
      </w:r>
      <w:r>
        <w:rPr>
          <w:rFonts w:hint="eastAsia"/>
        </w:rPr>
        <w:t xml:space="preserve">         </w:t>
      </w:r>
      <w:r>
        <w:t>// Metallic and smoothness come from slider variables</w:t>
      </w:r>
    </w:p>
    <w:p w:rsidR="007C2305" w:rsidRDefault="002E60CE">
      <w:pPr>
        <w:ind w:left="210" w:right="210"/>
      </w:pPr>
      <w:r>
        <w:t xml:space="preserve">   </w:t>
      </w:r>
      <w:r>
        <w:rPr>
          <w:rFonts w:hint="eastAsia"/>
        </w:rPr>
        <w:t xml:space="preserve">         </w:t>
      </w:r>
      <w:r>
        <w:t>o.Metallic = _Metallic;</w:t>
      </w:r>
    </w:p>
    <w:p w:rsidR="007C2305" w:rsidRDefault="002E60CE">
      <w:pPr>
        <w:ind w:left="210" w:right="210"/>
      </w:pPr>
      <w:r>
        <w:t xml:space="preserve">   </w:t>
      </w:r>
      <w:r>
        <w:rPr>
          <w:rFonts w:hint="eastAsia"/>
        </w:rPr>
        <w:t xml:space="preserve">         </w:t>
      </w:r>
      <w:r>
        <w:t>o.Smoothness = _Glossiness;</w:t>
      </w:r>
    </w:p>
    <w:p w:rsidR="007C2305" w:rsidRDefault="002E60CE">
      <w:pPr>
        <w:ind w:left="210" w:right="210"/>
      </w:pPr>
      <w:r>
        <w:t xml:space="preserve">   </w:t>
      </w:r>
      <w:r>
        <w:rPr>
          <w:rFonts w:hint="eastAsia"/>
        </w:rPr>
        <w:t xml:space="preserve">         </w:t>
      </w:r>
      <w:r>
        <w:t>o.Alpha = c.a;</w:t>
      </w:r>
    </w:p>
    <w:p w:rsidR="007C2305" w:rsidRDefault="002E60CE">
      <w:pPr>
        <w:ind w:left="210" w:right="210"/>
      </w:pPr>
      <w:r>
        <w:t xml:space="preserve">  </w:t>
      </w:r>
      <w:r>
        <w:rPr>
          <w:rFonts w:hint="eastAsia"/>
        </w:rPr>
        <w:t xml:space="preserve">       </w:t>
      </w:r>
      <w:r>
        <w:t>}</w:t>
      </w:r>
    </w:p>
    <w:p w:rsidR="007C2305" w:rsidRDefault="002E60CE">
      <w:pPr>
        <w:ind w:left="210" w:right="210"/>
      </w:pPr>
      <w:r>
        <w:t xml:space="preserve">  </w:t>
      </w:r>
      <w:r>
        <w:rPr>
          <w:rFonts w:hint="eastAsia"/>
        </w:rPr>
        <w:t xml:space="preserve">       </w:t>
      </w:r>
      <w:r>
        <w:t>ENDCG</w:t>
      </w:r>
    </w:p>
    <w:p w:rsidR="007C2305" w:rsidRDefault="002E60CE">
      <w:pPr>
        <w:ind w:left="210" w:right="210"/>
      </w:pPr>
      <w:r>
        <w:t xml:space="preserve"> </w:t>
      </w:r>
      <w:r>
        <w:rPr>
          <w:rFonts w:hint="eastAsia"/>
        </w:rPr>
        <w:t xml:space="preserve">   </w:t>
      </w:r>
      <w:r>
        <w:t xml:space="preserve">} </w:t>
      </w:r>
    </w:p>
    <w:p w:rsidR="007C2305" w:rsidRDefault="002E60CE">
      <w:pPr>
        <w:ind w:left="210" w:right="210"/>
      </w:pPr>
      <w:r>
        <w:t xml:space="preserve"> </w:t>
      </w:r>
      <w:r>
        <w:rPr>
          <w:rFonts w:hint="eastAsia"/>
        </w:rPr>
        <w:t xml:space="preserve">   </w:t>
      </w:r>
      <w:r>
        <w:t xml:space="preserve">FallBack </w:t>
      </w:r>
      <w:r>
        <w:rPr>
          <w:rFonts w:hint="eastAsia"/>
        </w:rPr>
        <w:t>"</w:t>
      </w:r>
      <w:r>
        <w:t>Diffuse</w:t>
      </w:r>
      <w:r>
        <w:rPr>
          <w:rFonts w:hint="eastAsia"/>
        </w:rPr>
        <w:t>"</w:t>
      </w:r>
    </w:p>
    <w:p w:rsidR="007C2305" w:rsidRDefault="002E60CE">
      <w:pPr>
        <w:ind w:left="21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游戏中要怎么实现矩阵相乘？</w:t>
      </w:r>
    </w:p>
    <w:p w:rsidR="007C2305" w:rsidRDefault="002E60CE">
      <w:pPr>
        <w:ind w:leftChars="300" w:left="630" w:right="210"/>
      </w:pPr>
      <w:r>
        <w:rPr>
          <w:rFonts w:hint="eastAsia"/>
        </w:rPr>
        <w:t>//</w:t>
      </w:r>
      <w:r>
        <w:rPr>
          <w:rFonts w:hint="eastAsia"/>
        </w:rPr>
        <w:t>矩阵相乘</w:t>
      </w:r>
    </w:p>
    <w:p w:rsidR="007C2305" w:rsidRDefault="002E60CE">
      <w:pPr>
        <w:ind w:left="210" w:right="210"/>
      </w:pPr>
      <w:r>
        <w:t xml:space="preserve">    </w:t>
      </w:r>
      <w:proofErr w:type="gramStart"/>
      <w:r>
        <w:t>public</w:t>
      </w:r>
      <w:proofErr w:type="gramEnd"/>
      <w:r>
        <w:t xml:space="preserve"> static float[][] Mul(float[][] a, float[][] b) {</w:t>
      </w:r>
    </w:p>
    <w:p w:rsidR="007C2305" w:rsidRDefault="002E60CE">
      <w:pPr>
        <w:ind w:left="210" w:right="210"/>
      </w:pPr>
      <w:r>
        <w:rPr>
          <w:rFonts w:hint="eastAsia"/>
        </w:rPr>
        <w:t xml:space="preserve">        //</w:t>
      </w:r>
      <w:r>
        <w:rPr>
          <w:rFonts w:hint="eastAsia"/>
        </w:rPr>
        <w:t>确保矩阵</w:t>
      </w:r>
      <w:r>
        <w:rPr>
          <w:rFonts w:hint="eastAsia"/>
        </w:rPr>
        <w:t>a</w:t>
      </w:r>
      <w:r>
        <w:rPr>
          <w:rFonts w:hint="eastAsia"/>
        </w:rPr>
        <w:t>的列数和</w:t>
      </w:r>
      <w:r>
        <w:rPr>
          <w:rFonts w:hint="eastAsia"/>
        </w:rPr>
        <w:t>b</w:t>
      </w:r>
      <w:r>
        <w:rPr>
          <w:rFonts w:hint="eastAsia"/>
        </w:rPr>
        <w:t>的行数相等</w:t>
      </w:r>
    </w:p>
    <w:p w:rsidR="007C2305" w:rsidRDefault="002E60CE">
      <w:pPr>
        <w:ind w:left="210" w:right="210"/>
      </w:pPr>
      <w:r>
        <w:t xml:space="preserve">        </w:t>
      </w:r>
      <w:proofErr w:type="gramStart"/>
      <w:r>
        <w:t>if(</w:t>
      </w:r>
      <w:proofErr w:type="gramEnd"/>
      <w:r>
        <w:t>a[0].length != b.length) {</w:t>
      </w:r>
    </w:p>
    <w:p w:rsidR="007C2305" w:rsidRDefault="002E60CE">
      <w:pPr>
        <w:ind w:left="210" w:right="210"/>
      </w:pPr>
      <w:r>
        <w:t xml:space="preserve">            </w:t>
      </w:r>
      <w:proofErr w:type="gramStart"/>
      <w:r>
        <w:t>return</w:t>
      </w:r>
      <w:proofErr w:type="gramEnd"/>
      <w:r>
        <w:t xml:space="preserve"> null;</w:t>
      </w:r>
    </w:p>
    <w:p w:rsidR="007C2305" w:rsidRDefault="002E60CE">
      <w:pPr>
        <w:ind w:left="210" w:right="210"/>
      </w:pPr>
      <w:r>
        <w:t xml:space="preserve">        } </w:t>
      </w:r>
    </w:p>
    <w:p w:rsidR="007C2305" w:rsidRDefault="002E60CE">
      <w:pPr>
        <w:ind w:left="210" w:right="210"/>
      </w:pPr>
      <w:r>
        <w:rPr>
          <w:rFonts w:hint="eastAsia"/>
        </w:rPr>
        <w:t xml:space="preserve">        //</w:t>
      </w:r>
      <w:r>
        <w:rPr>
          <w:rFonts w:hint="eastAsia"/>
        </w:rPr>
        <w:t>用来存放结果的矩阵，</w:t>
      </w:r>
      <w:r>
        <w:rPr>
          <w:rFonts w:hint="eastAsia"/>
        </w:rPr>
        <w:t>axb</w:t>
      </w:r>
      <w:r>
        <w:rPr>
          <w:rFonts w:hint="eastAsia"/>
        </w:rPr>
        <w:t>的结果为</w:t>
      </w:r>
      <w:r>
        <w:rPr>
          <w:rFonts w:hint="eastAsia"/>
        </w:rPr>
        <w:t>a</w:t>
      </w:r>
      <w:r>
        <w:rPr>
          <w:rFonts w:hint="eastAsia"/>
        </w:rPr>
        <w:t>的行数和</w:t>
      </w:r>
      <w:r>
        <w:rPr>
          <w:rFonts w:hint="eastAsia"/>
        </w:rPr>
        <w:t>b</w:t>
      </w:r>
      <w:r>
        <w:rPr>
          <w:rFonts w:hint="eastAsia"/>
        </w:rPr>
        <w:t>的列数</w:t>
      </w:r>
    </w:p>
    <w:p w:rsidR="007C2305" w:rsidRDefault="002E60CE">
      <w:pPr>
        <w:ind w:left="210" w:right="210"/>
      </w:pPr>
      <w:r>
        <w:t xml:space="preserve">        </w:t>
      </w:r>
      <w:proofErr w:type="gramStart"/>
      <w:r>
        <w:t>float[</w:t>
      </w:r>
      <w:proofErr w:type="gramEnd"/>
      <w:r>
        <w:t xml:space="preserve">][] result = new float[a.length][b[0].length]; </w:t>
      </w:r>
    </w:p>
    <w:p w:rsidR="007C2305" w:rsidRDefault="002E60CE">
      <w:pPr>
        <w:ind w:left="210" w:right="210"/>
      </w:pPr>
      <w:r>
        <w:rPr>
          <w:rFonts w:hint="eastAsia"/>
        </w:rPr>
        <w:t xml:space="preserve">        //</w:t>
      </w:r>
      <w:r>
        <w:rPr>
          <w:rFonts w:hint="eastAsia"/>
        </w:rPr>
        <w:t>对</w:t>
      </w:r>
      <w:r>
        <w:rPr>
          <w:rFonts w:hint="eastAsia"/>
        </w:rPr>
        <w:t>a</w:t>
      </w:r>
      <w:r>
        <w:rPr>
          <w:rFonts w:hint="eastAsia"/>
        </w:rPr>
        <w:t>的每行进行遍历</w:t>
      </w:r>
    </w:p>
    <w:p w:rsidR="007C2305" w:rsidRDefault="002E60CE">
      <w:pPr>
        <w:ind w:left="210" w:right="210"/>
      </w:pPr>
      <w:r>
        <w:t xml:space="preserve">        </w:t>
      </w:r>
      <w:proofErr w:type="gramStart"/>
      <w:r>
        <w:t>for(</w:t>
      </w:r>
      <w:proofErr w:type="gramEnd"/>
      <w:r>
        <w:t>int i=0; i&lt;a.length; i++) {</w:t>
      </w:r>
    </w:p>
    <w:p w:rsidR="007C2305" w:rsidRDefault="002E60CE">
      <w:pPr>
        <w:ind w:left="210" w:right="210"/>
      </w:pPr>
      <w:r>
        <w:rPr>
          <w:rFonts w:hint="eastAsia"/>
        </w:rPr>
        <w:t xml:space="preserve">            //</w:t>
      </w:r>
      <w:r>
        <w:rPr>
          <w:rFonts w:hint="eastAsia"/>
        </w:rPr>
        <w:t>对</w:t>
      </w:r>
      <w:r>
        <w:rPr>
          <w:rFonts w:hint="eastAsia"/>
        </w:rPr>
        <w:t>b</w:t>
      </w:r>
      <w:r>
        <w:rPr>
          <w:rFonts w:hint="eastAsia"/>
        </w:rPr>
        <w:t>的每列进行遍历</w:t>
      </w:r>
    </w:p>
    <w:p w:rsidR="007C2305" w:rsidRDefault="002E60CE">
      <w:pPr>
        <w:ind w:left="210" w:right="210"/>
      </w:pPr>
      <w:r>
        <w:t xml:space="preserve">            </w:t>
      </w:r>
      <w:proofErr w:type="gramStart"/>
      <w:r>
        <w:t>for(</w:t>
      </w:r>
      <w:proofErr w:type="gramEnd"/>
      <w:r>
        <w:t>int j=0;j&lt;b[0].length; j++) {</w:t>
      </w:r>
    </w:p>
    <w:p w:rsidR="007C2305" w:rsidRDefault="002E60CE">
      <w:pPr>
        <w:ind w:left="210" w:right="210"/>
      </w:pPr>
      <w:r>
        <w:rPr>
          <w:rFonts w:hint="eastAsia"/>
        </w:rPr>
        <w:t xml:space="preserve">                //c</w:t>
      </w:r>
      <w:r>
        <w:rPr>
          <w:rFonts w:hint="eastAsia"/>
        </w:rPr>
        <w:t>为每一个点的值</w:t>
      </w:r>
    </w:p>
    <w:p w:rsidR="007C2305" w:rsidRDefault="002E60CE">
      <w:pPr>
        <w:ind w:left="210" w:right="210"/>
      </w:pPr>
      <w:r>
        <w:t xml:space="preserve">                </w:t>
      </w:r>
      <w:proofErr w:type="gramStart"/>
      <w:r>
        <w:t>float</w:t>
      </w:r>
      <w:proofErr w:type="gramEnd"/>
      <w:r>
        <w:t xml:space="preserve"> c = 0;</w:t>
      </w:r>
    </w:p>
    <w:p w:rsidR="007C2305" w:rsidRDefault="002E60CE">
      <w:pPr>
        <w:ind w:left="1890" w:right="210" w:hangingChars="800" w:hanging="1680"/>
      </w:pPr>
      <w:r>
        <w:rPr>
          <w:rFonts w:hint="eastAsia"/>
        </w:rPr>
        <w:t xml:space="preserve">                //</w:t>
      </w:r>
      <w:r>
        <w:rPr>
          <w:rFonts w:hint="eastAsia"/>
        </w:rPr>
        <w:t>第</w:t>
      </w:r>
      <w:r>
        <w:rPr>
          <w:rFonts w:hint="eastAsia"/>
        </w:rPr>
        <w:t>i</w:t>
      </w:r>
      <w:r>
        <w:rPr>
          <w:rFonts w:hint="eastAsia"/>
        </w:rPr>
        <w:t>行</w:t>
      </w:r>
      <w:r>
        <w:rPr>
          <w:rFonts w:hint="eastAsia"/>
        </w:rPr>
        <w:t>j</w:t>
      </w:r>
      <w:r>
        <w:rPr>
          <w:rFonts w:hint="eastAsia"/>
        </w:rPr>
        <w:t>列的值为</w:t>
      </w:r>
      <w:r>
        <w:rPr>
          <w:rFonts w:hint="eastAsia"/>
        </w:rPr>
        <w:t>a</w:t>
      </w:r>
      <w:r>
        <w:rPr>
          <w:rFonts w:hint="eastAsia"/>
        </w:rPr>
        <w:t>的第</w:t>
      </w:r>
      <w:r>
        <w:rPr>
          <w:rFonts w:hint="eastAsia"/>
        </w:rPr>
        <w:t>i</w:t>
      </w:r>
      <w:r>
        <w:rPr>
          <w:rFonts w:hint="eastAsia"/>
        </w:rPr>
        <w:t>行上的</w:t>
      </w:r>
      <w:r>
        <w:rPr>
          <w:rFonts w:hint="eastAsia"/>
        </w:rPr>
        <w:t>n</w:t>
      </w:r>
      <w:r>
        <w:rPr>
          <w:rFonts w:hint="eastAsia"/>
        </w:rPr>
        <w:t>个数和</w:t>
      </w:r>
      <w:r>
        <w:rPr>
          <w:rFonts w:hint="eastAsia"/>
        </w:rPr>
        <w:t>b</w:t>
      </w:r>
      <w:r>
        <w:rPr>
          <w:rFonts w:hint="eastAsia"/>
        </w:rPr>
        <w:t>的第</w:t>
      </w:r>
      <w:r>
        <w:rPr>
          <w:rFonts w:hint="eastAsia"/>
        </w:rPr>
        <w:t>j</w:t>
      </w:r>
      <w:r>
        <w:rPr>
          <w:rFonts w:hint="eastAsia"/>
        </w:rPr>
        <w:t>列上的</w:t>
      </w:r>
      <w:r>
        <w:rPr>
          <w:rFonts w:hint="eastAsia"/>
        </w:rPr>
        <w:t>n</w:t>
      </w:r>
      <w:r>
        <w:rPr>
          <w:rFonts w:hint="eastAsia"/>
        </w:rPr>
        <w:t>个数对应相乘之和，其中</w:t>
      </w:r>
      <w:r>
        <w:rPr>
          <w:rFonts w:hint="eastAsia"/>
        </w:rPr>
        <w:t>n</w:t>
      </w:r>
      <w:r>
        <w:rPr>
          <w:rFonts w:hint="eastAsia"/>
        </w:rPr>
        <w:t>为</w:t>
      </w:r>
      <w:r>
        <w:rPr>
          <w:rFonts w:hint="eastAsia"/>
        </w:rPr>
        <w:t>a</w:t>
      </w:r>
      <w:r>
        <w:rPr>
          <w:rFonts w:hint="eastAsia"/>
        </w:rPr>
        <w:t>的列数，也是</w:t>
      </w:r>
      <w:r>
        <w:rPr>
          <w:rFonts w:hint="eastAsia"/>
        </w:rPr>
        <w:t>b</w:t>
      </w:r>
      <w:r>
        <w:rPr>
          <w:rFonts w:hint="eastAsia"/>
        </w:rPr>
        <w:t>的行数，</w:t>
      </w:r>
      <w:r>
        <w:rPr>
          <w:rFonts w:hint="eastAsia"/>
        </w:rPr>
        <w:t>a</w:t>
      </w:r>
      <w:r>
        <w:rPr>
          <w:rFonts w:hint="eastAsia"/>
        </w:rPr>
        <w:t>的列数和</w:t>
      </w:r>
      <w:r>
        <w:rPr>
          <w:rFonts w:hint="eastAsia"/>
        </w:rPr>
        <w:t>b</w:t>
      </w:r>
      <w:r>
        <w:rPr>
          <w:rFonts w:hint="eastAsia"/>
        </w:rPr>
        <w:t>的行数相等</w:t>
      </w:r>
    </w:p>
    <w:p w:rsidR="007C2305" w:rsidRDefault="002E60CE">
      <w:pPr>
        <w:ind w:left="210" w:right="210"/>
      </w:pPr>
      <w:r>
        <w:t xml:space="preserve">                </w:t>
      </w:r>
      <w:proofErr w:type="gramStart"/>
      <w:r>
        <w:t>for(</w:t>
      </w:r>
      <w:proofErr w:type="gramEnd"/>
      <w:r>
        <w:t>int k=0; k&lt;a[0].length; k++) {</w:t>
      </w:r>
    </w:p>
    <w:p w:rsidR="007C2305" w:rsidRDefault="002E60CE">
      <w:pPr>
        <w:ind w:left="210" w:right="210"/>
      </w:pPr>
      <w:r>
        <w:t xml:space="preserve">                    c += (a[i</w:t>
      </w:r>
      <w:proofErr w:type="gramStart"/>
      <w:r>
        <w:t>][</w:t>
      </w:r>
      <w:proofErr w:type="gramEnd"/>
      <w:r>
        <w:t>k]*b[k][j]);</w:t>
      </w:r>
    </w:p>
    <w:p w:rsidR="007C2305" w:rsidRDefault="002E60CE">
      <w:pPr>
        <w:ind w:left="210" w:right="210"/>
      </w:pPr>
      <w:r>
        <w:t xml:space="preserve">                }</w:t>
      </w:r>
    </w:p>
    <w:p w:rsidR="007C2305" w:rsidRDefault="002E60CE">
      <w:pPr>
        <w:ind w:left="210" w:right="210"/>
      </w:pPr>
      <w:r>
        <w:t xml:space="preserve">                </w:t>
      </w:r>
      <w:proofErr w:type="gramStart"/>
      <w:r>
        <w:t>result[</w:t>
      </w:r>
      <w:proofErr w:type="gramEnd"/>
      <w:r>
        <w:t>i][j] = c;</w:t>
      </w:r>
    </w:p>
    <w:p w:rsidR="007C2305" w:rsidRDefault="002E60CE">
      <w:pPr>
        <w:ind w:left="210" w:right="210"/>
      </w:pPr>
      <w:r>
        <w:t xml:space="preserve">            }</w:t>
      </w:r>
    </w:p>
    <w:p w:rsidR="007C2305" w:rsidRDefault="002E60CE">
      <w:pPr>
        <w:ind w:left="210" w:right="210"/>
      </w:pPr>
      <w:r>
        <w:t xml:space="preserve">        }</w:t>
      </w:r>
    </w:p>
    <w:p w:rsidR="007C2305" w:rsidRDefault="002E60CE">
      <w:pPr>
        <w:ind w:left="210" w:right="210"/>
      </w:pPr>
      <w:r>
        <w:t xml:space="preserve">        </w:t>
      </w:r>
      <w:proofErr w:type="gramStart"/>
      <w:r>
        <w:t>return</w:t>
      </w:r>
      <w:proofErr w:type="gramEnd"/>
      <w:r>
        <w:t xml:space="preserve"> result;</w:t>
      </w:r>
    </w:p>
    <w:p w:rsidR="007C2305" w:rsidRDefault="002E60CE">
      <w:pPr>
        <w:ind w:left="210" w:right="210" w:firstLine="420"/>
      </w:pPr>
      <w:r>
        <w:t>}</w:t>
      </w:r>
    </w:p>
    <w:p w:rsidR="007C2305" w:rsidRDefault="007C2305">
      <w:pPr>
        <w:ind w:leftChars="0" w:left="0" w:right="210"/>
      </w:pPr>
    </w:p>
    <w:p w:rsidR="007C2305" w:rsidRDefault="007C2305">
      <w:pPr>
        <w:ind w:leftChars="0" w:left="0" w:right="210"/>
      </w:pPr>
    </w:p>
    <w:p w:rsidR="007C2305" w:rsidRDefault="002E60CE">
      <w:pPr>
        <w:pStyle w:val="1"/>
        <w:numPr>
          <w:ilvl w:val="0"/>
          <w:numId w:val="1"/>
        </w:numPr>
        <w:spacing w:before="200" w:after="200"/>
        <w:ind w:leftChars="0" w:right="210"/>
        <w:rPr>
          <w:sz w:val="36"/>
          <w:szCs w:val="36"/>
        </w:rPr>
      </w:pPr>
      <w:r>
        <w:rPr>
          <w:rFonts w:hint="eastAsia"/>
          <w:sz w:val="36"/>
          <w:szCs w:val="36"/>
        </w:rPr>
        <w:t>逻辑题</w:t>
      </w:r>
    </w:p>
    <w:p w:rsidR="007C2305" w:rsidRDefault="002E60CE">
      <w:pPr>
        <w:pStyle w:val="2"/>
        <w:numPr>
          <w:ilvl w:val="1"/>
          <w:numId w:val="2"/>
        </w:numPr>
        <w:spacing w:before="0" w:after="0"/>
        <w:ind w:leftChars="0" w:right="210"/>
        <w:rPr>
          <w:sz w:val="28"/>
          <w:szCs w:val="28"/>
        </w:rPr>
      </w:pPr>
      <w:r>
        <w:rPr>
          <w:rFonts w:hint="eastAsia"/>
          <w:sz w:val="28"/>
          <w:szCs w:val="28"/>
        </w:rPr>
        <w:t>也许是因为我太善良，我上的当是要比别人多一些。</w:t>
      </w:r>
      <w:r>
        <w:rPr>
          <w:rFonts w:hint="eastAsia"/>
          <w:sz w:val="28"/>
          <w:szCs w:val="28"/>
        </w:rPr>
        <w:t>D</w:t>
      </w:r>
    </w:p>
    <w:p w:rsidR="007C2305" w:rsidRDefault="002E60CE">
      <w:pPr>
        <w:pStyle w:val="11"/>
        <w:numPr>
          <w:ilvl w:val="0"/>
          <w:numId w:val="7"/>
        </w:numPr>
        <w:ind w:leftChars="0" w:right="210" w:firstLineChars="0"/>
      </w:pPr>
      <w:r>
        <w:rPr>
          <w:rFonts w:hint="eastAsia"/>
        </w:rPr>
        <w:t>非常同意</w:t>
      </w:r>
      <w:r>
        <w:rPr>
          <w:rFonts w:hint="eastAsia"/>
        </w:rPr>
        <w:t xml:space="preserve"> B.</w:t>
      </w:r>
      <w:r>
        <w:rPr>
          <w:rFonts w:hint="eastAsia"/>
        </w:rPr>
        <w:t>比较同意</w:t>
      </w:r>
      <w:r>
        <w:rPr>
          <w:rFonts w:hint="eastAsia"/>
        </w:rPr>
        <w:t xml:space="preserve"> C.</w:t>
      </w:r>
      <w:r>
        <w:rPr>
          <w:rFonts w:hint="eastAsia"/>
        </w:rPr>
        <w:t>比较不同意</w:t>
      </w:r>
      <w:r>
        <w:rPr>
          <w:rFonts w:hint="eastAsia"/>
        </w:rPr>
        <w:t xml:space="preserve">  D.</w:t>
      </w:r>
      <w:r>
        <w:rPr>
          <w:rFonts w:hint="eastAsia"/>
        </w:rPr>
        <w:t>非常不同意</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现在生活中老实人总是吃亏。</w:t>
      </w:r>
      <w:r>
        <w:rPr>
          <w:rFonts w:hint="eastAsia"/>
          <w:sz w:val="28"/>
          <w:szCs w:val="28"/>
        </w:rPr>
        <w:t>D</w:t>
      </w:r>
    </w:p>
    <w:p w:rsidR="007C2305" w:rsidRDefault="002E60CE">
      <w:pPr>
        <w:pStyle w:val="11"/>
        <w:numPr>
          <w:ilvl w:val="0"/>
          <w:numId w:val="8"/>
        </w:numPr>
        <w:ind w:leftChars="0" w:right="210" w:firstLineChars="0"/>
      </w:pPr>
      <w:r>
        <w:rPr>
          <w:rFonts w:hint="eastAsia"/>
        </w:rPr>
        <w:t>非常正确</w:t>
      </w:r>
      <w:r>
        <w:rPr>
          <w:rFonts w:hint="eastAsia"/>
        </w:rPr>
        <w:t xml:space="preserve"> B.</w:t>
      </w:r>
      <w:r>
        <w:rPr>
          <w:rFonts w:hint="eastAsia"/>
        </w:rPr>
        <w:t>比较正确</w:t>
      </w:r>
      <w:r>
        <w:rPr>
          <w:rFonts w:hint="eastAsia"/>
        </w:rPr>
        <w:t xml:space="preserve"> C.</w:t>
      </w:r>
      <w:r>
        <w:rPr>
          <w:rFonts w:hint="eastAsia"/>
        </w:rPr>
        <w:t>比较不正确</w:t>
      </w:r>
      <w:r>
        <w:rPr>
          <w:rFonts w:hint="eastAsia"/>
        </w:rPr>
        <w:t xml:space="preserve">  D.</w:t>
      </w:r>
      <w:r>
        <w:rPr>
          <w:rFonts w:hint="eastAsia"/>
        </w:rPr>
        <w:t>非常不正确</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社会上很多不法分子逍遥法外</w:t>
      </w:r>
      <w:r>
        <w:rPr>
          <w:rFonts w:hint="eastAsia"/>
          <w:sz w:val="28"/>
          <w:szCs w:val="28"/>
        </w:rPr>
        <w:t xml:space="preserve"> D</w:t>
      </w:r>
    </w:p>
    <w:p w:rsidR="007C2305" w:rsidRDefault="002E60CE">
      <w:pPr>
        <w:ind w:left="210" w:right="210"/>
      </w:pPr>
      <w:r>
        <w:rPr>
          <w:rFonts w:hint="eastAsia"/>
        </w:rPr>
        <w:t>A.</w:t>
      </w:r>
      <w:r>
        <w:rPr>
          <w:rFonts w:hint="eastAsia"/>
        </w:rPr>
        <w:t>非常正确</w:t>
      </w:r>
      <w:r>
        <w:rPr>
          <w:rFonts w:hint="eastAsia"/>
        </w:rPr>
        <w:t xml:space="preserve"> B.</w:t>
      </w:r>
      <w:r>
        <w:rPr>
          <w:rFonts w:hint="eastAsia"/>
        </w:rPr>
        <w:t>比较正确</w:t>
      </w:r>
      <w:r>
        <w:rPr>
          <w:rFonts w:hint="eastAsia"/>
        </w:rPr>
        <w:t xml:space="preserve"> C.</w:t>
      </w:r>
      <w:r>
        <w:rPr>
          <w:rFonts w:hint="eastAsia"/>
        </w:rPr>
        <w:t>比较不正确</w:t>
      </w:r>
      <w:r>
        <w:rPr>
          <w:rFonts w:hint="eastAsia"/>
        </w:rPr>
        <w:t xml:space="preserve">  D.</w:t>
      </w:r>
      <w:r>
        <w:rPr>
          <w:rFonts w:hint="eastAsia"/>
        </w:rPr>
        <w:t>非常不正确</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如果我家很小，如带客人来家我会有伤自尊</w:t>
      </w:r>
      <w:r>
        <w:rPr>
          <w:rFonts w:hint="eastAsia"/>
          <w:sz w:val="28"/>
          <w:szCs w:val="28"/>
        </w:rPr>
        <w:t xml:space="preserve"> D</w:t>
      </w:r>
    </w:p>
    <w:p w:rsidR="007C2305" w:rsidRDefault="002E60CE">
      <w:pPr>
        <w:ind w:left="210" w:right="210"/>
      </w:pPr>
      <w:r>
        <w:rPr>
          <w:rFonts w:hint="eastAsia"/>
        </w:rPr>
        <w:t>A.</w:t>
      </w:r>
      <w:r>
        <w:rPr>
          <w:rFonts w:hint="eastAsia"/>
        </w:rPr>
        <w:t>非常同意</w:t>
      </w:r>
      <w:r>
        <w:rPr>
          <w:rFonts w:hint="eastAsia"/>
        </w:rPr>
        <w:t xml:space="preserve"> B.</w:t>
      </w:r>
      <w:r>
        <w:rPr>
          <w:rFonts w:hint="eastAsia"/>
        </w:rPr>
        <w:t>比较同意</w:t>
      </w:r>
      <w:r>
        <w:rPr>
          <w:rFonts w:hint="eastAsia"/>
        </w:rPr>
        <w:t xml:space="preserve"> C.</w:t>
      </w:r>
      <w:r>
        <w:rPr>
          <w:rFonts w:hint="eastAsia"/>
        </w:rPr>
        <w:t>比较不同意</w:t>
      </w:r>
      <w:r>
        <w:rPr>
          <w:rFonts w:hint="eastAsia"/>
        </w:rPr>
        <w:t xml:space="preserve">  D.</w:t>
      </w:r>
      <w:r>
        <w:rPr>
          <w:rFonts w:hint="eastAsia"/>
        </w:rPr>
        <w:t>非常不同意</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我多数娱乐活动都是和学生一起进行的</w:t>
      </w:r>
      <w:r>
        <w:rPr>
          <w:rFonts w:hint="eastAsia"/>
          <w:sz w:val="28"/>
          <w:szCs w:val="28"/>
        </w:rPr>
        <w:t xml:space="preserve"> A</w:t>
      </w:r>
    </w:p>
    <w:p w:rsidR="007C2305" w:rsidRDefault="002E60CE">
      <w:pPr>
        <w:ind w:left="210" w:right="210"/>
      </w:pPr>
      <w:r>
        <w:rPr>
          <w:rFonts w:hint="eastAsia"/>
        </w:rPr>
        <w:t>A.</w:t>
      </w:r>
      <w:r>
        <w:rPr>
          <w:rFonts w:hint="eastAsia"/>
        </w:rPr>
        <w:t>非常同意</w:t>
      </w:r>
      <w:r>
        <w:rPr>
          <w:rFonts w:hint="eastAsia"/>
        </w:rPr>
        <w:t xml:space="preserve"> B.</w:t>
      </w:r>
      <w:r>
        <w:rPr>
          <w:rFonts w:hint="eastAsia"/>
        </w:rPr>
        <w:t>比较同意</w:t>
      </w:r>
      <w:r>
        <w:rPr>
          <w:rFonts w:hint="eastAsia"/>
        </w:rPr>
        <w:t xml:space="preserve"> C.</w:t>
      </w:r>
      <w:r>
        <w:rPr>
          <w:rFonts w:hint="eastAsia"/>
        </w:rPr>
        <w:t>比较不同意</w:t>
      </w:r>
      <w:r>
        <w:rPr>
          <w:rFonts w:hint="eastAsia"/>
        </w:rPr>
        <w:t xml:space="preserve">  D.</w:t>
      </w:r>
      <w:r>
        <w:rPr>
          <w:rFonts w:hint="eastAsia"/>
        </w:rPr>
        <w:t>非常不同意</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如果有件小事（如头痛或家务事），使我感到烦恼时，我会向别人倾诉</w:t>
      </w:r>
      <w:r>
        <w:rPr>
          <w:rFonts w:hint="eastAsia"/>
          <w:sz w:val="28"/>
          <w:szCs w:val="28"/>
        </w:rPr>
        <w:t xml:space="preserve"> C</w:t>
      </w:r>
    </w:p>
    <w:p w:rsidR="007C2305" w:rsidRDefault="002E60CE">
      <w:pPr>
        <w:ind w:left="210" w:right="210"/>
      </w:pPr>
      <w:r>
        <w:rPr>
          <w:rFonts w:hint="eastAsia"/>
        </w:rPr>
        <w:t>A.</w:t>
      </w:r>
      <w:r>
        <w:rPr>
          <w:rFonts w:hint="eastAsia"/>
        </w:rPr>
        <w:t>非常同意</w:t>
      </w:r>
      <w:r>
        <w:rPr>
          <w:rFonts w:hint="eastAsia"/>
        </w:rPr>
        <w:t xml:space="preserve"> B.</w:t>
      </w:r>
      <w:r>
        <w:rPr>
          <w:rFonts w:hint="eastAsia"/>
        </w:rPr>
        <w:t>比较同意</w:t>
      </w:r>
      <w:r>
        <w:rPr>
          <w:rFonts w:hint="eastAsia"/>
        </w:rPr>
        <w:t xml:space="preserve"> C.</w:t>
      </w:r>
      <w:r>
        <w:rPr>
          <w:rFonts w:hint="eastAsia"/>
        </w:rPr>
        <w:t>比较不同意</w:t>
      </w:r>
      <w:r>
        <w:rPr>
          <w:rFonts w:hint="eastAsia"/>
        </w:rPr>
        <w:t xml:space="preserve">  D.</w:t>
      </w:r>
      <w:r>
        <w:rPr>
          <w:rFonts w:hint="eastAsia"/>
        </w:rPr>
        <w:t>非常不同意</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根据如下图形中的规律，问号代表下列哪个方块？</w:t>
      </w:r>
      <w:r>
        <w:rPr>
          <w:rFonts w:hint="eastAsia"/>
          <w:sz w:val="28"/>
          <w:szCs w:val="28"/>
        </w:rPr>
        <w:t xml:space="preserve"> </w:t>
      </w:r>
      <w:r>
        <w:rPr>
          <w:sz w:val="28"/>
          <w:szCs w:val="28"/>
        </w:rPr>
        <w:t>A</w:t>
      </w:r>
    </w:p>
    <w:p w:rsidR="007C2305" w:rsidRDefault="00025AB3">
      <w:pPr>
        <w:ind w:left="210" w:right="21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7" o:spid="_x0000_i1025" type="#_x0000_t75" style="width:380.65pt;height:77pt">
            <v:imagedata r:id="rId8" o:title=""/>
          </v:shape>
        </w:pic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观察数字：</w:t>
      </w:r>
      <w:r>
        <w:rPr>
          <w:rFonts w:hint="eastAsia"/>
          <w:sz w:val="28"/>
          <w:szCs w:val="28"/>
        </w:rPr>
        <w:t>54321,43215,32154</w:t>
      </w:r>
      <w:r>
        <w:rPr>
          <w:rFonts w:hint="eastAsia"/>
          <w:sz w:val="28"/>
          <w:szCs w:val="28"/>
        </w:rPr>
        <w:t>，（），</w:t>
      </w:r>
      <w:r>
        <w:rPr>
          <w:rFonts w:hint="eastAsia"/>
          <w:sz w:val="28"/>
          <w:szCs w:val="28"/>
        </w:rPr>
        <w:t>15432</w:t>
      </w:r>
      <w:r>
        <w:rPr>
          <w:rFonts w:hint="eastAsia"/>
          <w:sz w:val="28"/>
          <w:szCs w:val="28"/>
        </w:rPr>
        <w:t>，第四个数字是多少？</w:t>
      </w:r>
      <w:r>
        <w:rPr>
          <w:rFonts w:hint="eastAsia"/>
          <w:sz w:val="28"/>
          <w:szCs w:val="28"/>
        </w:rPr>
        <w:t xml:space="preserve"> </w:t>
      </w:r>
    </w:p>
    <w:p w:rsidR="007C2305" w:rsidRDefault="002E60CE">
      <w:pPr>
        <w:ind w:left="210" w:right="210"/>
      </w:pPr>
      <w:r>
        <w:rPr>
          <w:rFonts w:hint="eastAsia"/>
        </w:rPr>
        <w:t>21543</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在下列分数中，选出</w:t>
      </w:r>
      <w:proofErr w:type="gramStart"/>
      <w:r>
        <w:rPr>
          <w:rFonts w:hint="eastAsia"/>
          <w:sz w:val="28"/>
          <w:szCs w:val="28"/>
        </w:rPr>
        <w:t>不</w:t>
      </w:r>
      <w:proofErr w:type="gramEnd"/>
      <w:r>
        <w:rPr>
          <w:rFonts w:hint="eastAsia"/>
          <w:sz w:val="28"/>
          <w:szCs w:val="28"/>
        </w:rPr>
        <w:t>同类的一项：</w:t>
      </w:r>
      <w:r>
        <w:rPr>
          <w:rFonts w:hint="eastAsia"/>
          <w:sz w:val="28"/>
          <w:szCs w:val="28"/>
        </w:rPr>
        <w:t xml:space="preserve"> C </w:t>
      </w:r>
      <w:r>
        <w:rPr>
          <w:rFonts w:hint="eastAsia"/>
          <w:sz w:val="28"/>
          <w:szCs w:val="28"/>
        </w:rPr>
        <w:t>可以约分</w:t>
      </w:r>
    </w:p>
    <w:p w:rsidR="007C2305" w:rsidRDefault="002E60CE">
      <w:pPr>
        <w:ind w:left="210" w:right="210"/>
      </w:pPr>
      <w:r>
        <w:rPr>
          <w:rFonts w:hint="eastAsia"/>
        </w:rPr>
        <w:t>A.3/5 B.3/7 C.3/9</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小赵的店里来了一位顾客，挑了</w:t>
      </w:r>
      <w:r>
        <w:rPr>
          <w:rFonts w:hint="eastAsia"/>
          <w:sz w:val="28"/>
          <w:szCs w:val="28"/>
        </w:rPr>
        <w:t>20</w:t>
      </w:r>
      <w:r>
        <w:rPr>
          <w:rFonts w:hint="eastAsia"/>
          <w:sz w:val="28"/>
          <w:szCs w:val="28"/>
        </w:rPr>
        <w:t>元的货，顾客拿出</w:t>
      </w:r>
      <w:r>
        <w:rPr>
          <w:rFonts w:hint="eastAsia"/>
          <w:sz w:val="28"/>
          <w:szCs w:val="28"/>
        </w:rPr>
        <w:t>50</w:t>
      </w:r>
      <w:r>
        <w:rPr>
          <w:rFonts w:hint="eastAsia"/>
          <w:sz w:val="28"/>
          <w:szCs w:val="28"/>
        </w:rPr>
        <w:t>元，小赵没有零钱找不开，就到隔壁小韩的店里把这</w:t>
      </w:r>
      <w:r>
        <w:rPr>
          <w:rFonts w:hint="eastAsia"/>
          <w:sz w:val="28"/>
          <w:szCs w:val="28"/>
        </w:rPr>
        <w:t>50</w:t>
      </w:r>
      <w:r>
        <w:rPr>
          <w:rFonts w:hint="eastAsia"/>
          <w:sz w:val="28"/>
          <w:szCs w:val="28"/>
        </w:rPr>
        <w:t>元换成零钱，回来给顾客找了</w:t>
      </w:r>
      <w:r>
        <w:rPr>
          <w:rFonts w:hint="eastAsia"/>
          <w:sz w:val="28"/>
          <w:szCs w:val="28"/>
        </w:rPr>
        <w:t>30</w:t>
      </w:r>
      <w:r>
        <w:rPr>
          <w:rFonts w:hint="eastAsia"/>
          <w:sz w:val="28"/>
          <w:szCs w:val="28"/>
        </w:rPr>
        <w:t>元零钱，过了一会儿，小韩来找小赵，说刚才的是假钱，小赵马上给小韩换成了一张真钱，问：在这一过程</w:t>
      </w:r>
      <w:proofErr w:type="gramStart"/>
      <w:r>
        <w:rPr>
          <w:rFonts w:hint="eastAsia"/>
          <w:sz w:val="28"/>
          <w:szCs w:val="28"/>
        </w:rPr>
        <w:t>中小赵赔</w:t>
      </w:r>
      <w:proofErr w:type="gramEnd"/>
      <w:r>
        <w:rPr>
          <w:rFonts w:hint="eastAsia"/>
          <w:sz w:val="28"/>
          <w:szCs w:val="28"/>
        </w:rPr>
        <w:t>了多少钱？</w:t>
      </w:r>
      <w:r>
        <w:rPr>
          <w:rFonts w:hint="eastAsia"/>
          <w:sz w:val="28"/>
          <w:szCs w:val="28"/>
        </w:rPr>
        <w:tab/>
        <w:t>D</w:t>
      </w:r>
    </w:p>
    <w:p w:rsidR="007C2305" w:rsidRDefault="002E60CE">
      <w:pPr>
        <w:ind w:left="210" w:right="210"/>
      </w:pPr>
      <w:r>
        <w:rPr>
          <w:rFonts w:hint="eastAsia"/>
        </w:rPr>
        <w:t>A.50</w:t>
      </w:r>
      <w:r>
        <w:rPr>
          <w:rFonts w:hint="eastAsia"/>
        </w:rPr>
        <w:t>元</w:t>
      </w:r>
      <w:r>
        <w:rPr>
          <w:rFonts w:hint="eastAsia"/>
        </w:rPr>
        <w:t xml:space="preserve">   B.60</w:t>
      </w:r>
      <w:r>
        <w:rPr>
          <w:rFonts w:hint="eastAsia"/>
        </w:rPr>
        <w:t>元</w:t>
      </w:r>
      <w:r>
        <w:rPr>
          <w:rFonts w:hint="eastAsia"/>
        </w:rPr>
        <w:t xml:space="preserve">   C.70</w:t>
      </w:r>
      <w:r>
        <w:rPr>
          <w:rFonts w:hint="eastAsia"/>
        </w:rPr>
        <w:t>元</w:t>
      </w:r>
      <w:r>
        <w:rPr>
          <w:rFonts w:hint="eastAsia"/>
        </w:rPr>
        <w:t xml:space="preserve">   D.80</w:t>
      </w:r>
      <w:r>
        <w:rPr>
          <w:rFonts w:hint="eastAsia"/>
        </w:rPr>
        <w:t>元</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观察</w:t>
      </w:r>
      <w:r>
        <w:rPr>
          <w:rFonts w:hint="eastAsia"/>
          <w:sz w:val="28"/>
          <w:szCs w:val="28"/>
        </w:rPr>
        <w:t>3</w:t>
      </w:r>
      <w:r>
        <w:rPr>
          <w:rFonts w:hint="eastAsia"/>
          <w:sz w:val="28"/>
          <w:szCs w:val="28"/>
        </w:rPr>
        <w:t>、</w:t>
      </w:r>
      <w:r>
        <w:rPr>
          <w:rFonts w:hint="eastAsia"/>
          <w:sz w:val="28"/>
          <w:szCs w:val="28"/>
        </w:rPr>
        <w:t>3</w:t>
      </w:r>
      <w:r>
        <w:rPr>
          <w:rFonts w:hint="eastAsia"/>
          <w:sz w:val="28"/>
          <w:szCs w:val="28"/>
        </w:rPr>
        <w:t>、</w:t>
      </w:r>
      <w:r>
        <w:rPr>
          <w:rFonts w:hint="eastAsia"/>
          <w:sz w:val="28"/>
          <w:szCs w:val="28"/>
        </w:rPr>
        <w:t>8</w:t>
      </w:r>
      <w:r>
        <w:rPr>
          <w:rFonts w:hint="eastAsia"/>
          <w:sz w:val="28"/>
          <w:szCs w:val="28"/>
        </w:rPr>
        <w:t>、</w:t>
      </w:r>
      <w:r>
        <w:rPr>
          <w:rFonts w:hint="eastAsia"/>
          <w:sz w:val="28"/>
          <w:szCs w:val="28"/>
        </w:rPr>
        <w:t>8</w:t>
      </w:r>
      <w:r>
        <w:rPr>
          <w:rFonts w:hint="eastAsia"/>
          <w:sz w:val="28"/>
          <w:szCs w:val="28"/>
        </w:rPr>
        <w:t>这一组数字，不改变数字顺序，加入运算符号和括号，将这些数字组成一个算式，使结果等于</w:t>
      </w:r>
      <w:r>
        <w:rPr>
          <w:rFonts w:hint="eastAsia"/>
          <w:sz w:val="28"/>
          <w:szCs w:val="28"/>
        </w:rPr>
        <w:t>27</w:t>
      </w:r>
    </w:p>
    <w:p w:rsidR="007C2305" w:rsidRDefault="002E60CE">
      <w:pPr>
        <w:ind w:left="210" w:right="210"/>
      </w:pPr>
      <w:r>
        <w:rPr>
          <w:rFonts w:hint="eastAsia"/>
        </w:rPr>
        <w:t>答案：</w:t>
      </w:r>
      <w:r>
        <w:rPr>
          <w:rFonts w:hint="eastAsia"/>
        </w:rPr>
        <w:t>(3+3/8)*8=27</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图形共有</w:t>
      </w:r>
      <w:r>
        <w:rPr>
          <w:rFonts w:hint="eastAsia"/>
          <w:sz w:val="28"/>
          <w:szCs w:val="28"/>
        </w:rPr>
        <w:t>2000</w:t>
      </w:r>
      <w:r>
        <w:rPr>
          <w:rFonts w:hint="eastAsia"/>
          <w:sz w:val="28"/>
          <w:szCs w:val="28"/>
        </w:rPr>
        <w:t>个，按照下面的规律排列：</w:t>
      </w:r>
      <w:r>
        <w:rPr>
          <w:rFonts w:hint="eastAsia"/>
          <w:sz w:val="28"/>
          <w:szCs w:val="28"/>
        </w:rPr>
        <w:t xml:space="preserve"> </w:t>
      </w:r>
      <w:r>
        <w:rPr>
          <w:rFonts w:hint="eastAsia"/>
          <w:sz w:val="28"/>
          <w:szCs w:val="28"/>
        </w:rPr>
        <w:t>△□□□△□□□△□□□……第</w:t>
      </w:r>
      <w:r>
        <w:rPr>
          <w:rFonts w:hint="eastAsia"/>
          <w:sz w:val="28"/>
          <w:szCs w:val="28"/>
        </w:rPr>
        <w:t>1995</w:t>
      </w:r>
      <w:r>
        <w:rPr>
          <w:rFonts w:hint="eastAsia"/>
          <w:sz w:val="28"/>
          <w:szCs w:val="28"/>
        </w:rPr>
        <w:t>个图形是什么？</w:t>
      </w:r>
    </w:p>
    <w:p w:rsidR="007C2305" w:rsidRDefault="002E60CE">
      <w:pPr>
        <w:ind w:left="210" w:right="210"/>
      </w:pPr>
      <w:r>
        <w:rPr>
          <w:rFonts w:hint="eastAsia"/>
        </w:rPr>
        <w:t xml:space="preserve">1995 % 4 =  3 </w:t>
      </w:r>
      <w:r>
        <w:rPr>
          <w:rFonts w:hint="eastAsia"/>
        </w:rPr>
        <w:t>所以是方块</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用三根火柴要摆成一个最小的数（不许把火柴折断或者弯曲），这个数是什么？</w:t>
      </w:r>
    </w:p>
    <w:p w:rsidR="007C2305" w:rsidRDefault="002E60CE">
      <w:pPr>
        <w:ind w:left="210" w:right="210"/>
      </w:pPr>
      <w:r>
        <w:rPr>
          <w:rFonts w:hint="eastAsia"/>
        </w:rPr>
        <w:t>-11</w:t>
      </w:r>
    </w:p>
    <w:p w:rsidR="007C2305" w:rsidRDefault="007C2305">
      <w:pPr>
        <w:ind w:leftChars="0" w:left="0" w:right="210"/>
      </w:pPr>
    </w:p>
    <w:p w:rsidR="007C2305" w:rsidRDefault="007C2305">
      <w:pPr>
        <w:ind w:leftChars="0" w:left="0" w:right="210"/>
      </w:pPr>
    </w:p>
    <w:p w:rsidR="007C2305" w:rsidRDefault="007C2305">
      <w:pPr>
        <w:pStyle w:val="2"/>
        <w:numPr>
          <w:ilvl w:val="1"/>
          <w:numId w:val="2"/>
        </w:numPr>
        <w:spacing w:before="0" w:after="0"/>
        <w:ind w:leftChars="0" w:right="210"/>
      </w:pPr>
    </w:p>
    <w:p w:rsidR="007C2305" w:rsidRDefault="00025AB3">
      <w:pPr>
        <w:ind w:left="210" w:right="210"/>
      </w:pPr>
      <w:r>
        <w:pict>
          <v:shape id="图片框 1028" o:spid="_x0000_i1026" type="#_x0000_t75" style="width:246.05pt;height:195.95pt">
            <v:imagedata r:id="rId9" o:title=""/>
          </v:shape>
        </w:pict>
      </w:r>
    </w:p>
    <w:p w:rsidR="007C2305" w:rsidRDefault="002E60CE">
      <w:pPr>
        <w:ind w:left="210" w:right="210"/>
      </w:pPr>
      <w:r>
        <w:rPr>
          <w:rFonts w:hint="eastAsia"/>
        </w:rPr>
        <w:t>根据逻辑关系在方框内填出空缺处图形。</w:t>
      </w:r>
    </w:p>
    <w:p w:rsidR="007C2305" w:rsidRDefault="00025AB3">
      <w:pPr>
        <w:ind w:left="210" w:right="210"/>
      </w:pPr>
      <w:r>
        <w:lastRenderedPageBreak/>
        <w:pict>
          <v:shape id="图片框 1029" o:spid="_x0000_i1027" type="#_x0000_t75" style="width:195.35pt;height:159.65pt">
            <v:imagedata r:id="rId10" o:title=""/>
          </v:shape>
        </w:pic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说一个岛上有</w:t>
      </w:r>
      <w:r>
        <w:rPr>
          <w:rFonts w:hint="eastAsia"/>
          <w:sz w:val="28"/>
          <w:szCs w:val="28"/>
        </w:rPr>
        <w:t>100</w:t>
      </w:r>
      <w:r>
        <w:rPr>
          <w:rFonts w:hint="eastAsia"/>
          <w:sz w:val="28"/>
          <w:szCs w:val="28"/>
        </w:rPr>
        <w:t>个人，其中</w:t>
      </w:r>
      <w:r>
        <w:rPr>
          <w:rFonts w:hint="eastAsia"/>
          <w:sz w:val="28"/>
          <w:szCs w:val="28"/>
        </w:rPr>
        <w:t>5</w:t>
      </w:r>
      <w:r>
        <w:rPr>
          <w:rFonts w:hint="eastAsia"/>
          <w:sz w:val="28"/>
          <w:szCs w:val="28"/>
        </w:rPr>
        <w:t>个红眼睛，</w:t>
      </w:r>
      <w:r>
        <w:rPr>
          <w:rFonts w:hint="eastAsia"/>
          <w:sz w:val="28"/>
          <w:szCs w:val="28"/>
        </w:rPr>
        <w:t>95</w:t>
      </w:r>
      <w:r>
        <w:rPr>
          <w:rFonts w:hint="eastAsia"/>
          <w:sz w:val="28"/>
          <w:szCs w:val="28"/>
        </w:rPr>
        <w:t>个蓝眼睛。这个岛上有三个奇怪的宗教规则。</w:t>
      </w:r>
    </w:p>
    <w:p w:rsidR="007C2305" w:rsidRDefault="002E60CE">
      <w:pPr>
        <w:ind w:left="210" w:right="210"/>
      </w:pPr>
      <w:r>
        <w:rPr>
          <w:rFonts w:hint="eastAsia"/>
        </w:rPr>
        <w:t>他们不能照镜子，不能看自己眼睛的颜色。</w:t>
      </w:r>
    </w:p>
    <w:p w:rsidR="007C2305" w:rsidRDefault="002E60CE">
      <w:pPr>
        <w:ind w:left="210" w:right="210"/>
      </w:pPr>
      <w:r>
        <w:rPr>
          <w:rFonts w:hint="eastAsia"/>
        </w:rPr>
        <w:t>他们不能互相交流眼睛颜色的问题，也不能告诉别人对方的眼睛是什么颜色。</w:t>
      </w:r>
    </w:p>
    <w:p w:rsidR="007C2305" w:rsidRDefault="002E60CE">
      <w:pPr>
        <w:ind w:left="210" w:right="210"/>
      </w:pPr>
      <w:r>
        <w:rPr>
          <w:rFonts w:hint="eastAsia"/>
        </w:rPr>
        <w:t>一旦有人知道了自己眼睛的颜色，他就必须在当天夜里自杀。</w:t>
      </w:r>
    </w:p>
    <w:p w:rsidR="007C2305" w:rsidRDefault="002E60CE">
      <w:pPr>
        <w:ind w:left="210" w:right="210"/>
      </w:pPr>
      <w:r>
        <w:rPr>
          <w:rFonts w:hint="eastAsia"/>
        </w:rPr>
        <w:t>注：虽然题设了</w:t>
      </w:r>
      <w:r>
        <w:rPr>
          <w:rFonts w:hint="eastAsia"/>
        </w:rPr>
        <w:t>5</w:t>
      </w:r>
      <w:r>
        <w:rPr>
          <w:rFonts w:hint="eastAsia"/>
        </w:rPr>
        <w:t>个红眼睛，但岛民是不知道具体数字的。</w:t>
      </w:r>
    </w:p>
    <w:p w:rsidR="007C2305" w:rsidRDefault="002E60CE">
      <w:pPr>
        <w:ind w:left="210" w:right="210"/>
      </w:pPr>
      <w:r>
        <w:rPr>
          <w:rFonts w:hint="eastAsia"/>
        </w:rPr>
        <w:t>岛民一直过着宁静的生活，相安无事。某天，有个旅行者到了这个岛上，由于不知道这里的规矩，所以一起狂欢的时候，不留神就说了一句：你们这里有红眼睛的人。</w:t>
      </w:r>
    </w:p>
    <w:p w:rsidR="007C2305" w:rsidRDefault="002E60CE">
      <w:pPr>
        <w:ind w:left="210" w:right="210"/>
      </w:pPr>
      <w:r>
        <w:rPr>
          <w:rFonts w:hint="eastAsia"/>
        </w:rPr>
        <w:t>最后的问题是：</w:t>
      </w:r>
    </w:p>
    <w:p w:rsidR="007C2305" w:rsidRDefault="002E60CE">
      <w:pPr>
        <w:ind w:left="210" w:right="210"/>
      </w:pPr>
      <w:r>
        <w:rPr>
          <w:rFonts w:hint="eastAsia"/>
        </w:rPr>
        <w:t>1</w:t>
      </w:r>
      <w:r>
        <w:rPr>
          <w:rFonts w:hint="eastAsia"/>
        </w:rPr>
        <w:t>）假设这个岛上的人够聪明，每个人都可以做出缜密的逻辑推理。请问这个岛上将会发生什么？</w:t>
      </w:r>
    </w:p>
    <w:p w:rsidR="007C2305" w:rsidRDefault="002E60CE">
      <w:pPr>
        <w:ind w:left="210" w:right="210"/>
      </w:pPr>
      <w:r>
        <w:rPr>
          <w:rFonts w:hint="eastAsia"/>
        </w:rPr>
        <w:t>2</w:t>
      </w:r>
      <w:r>
        <w:rPr>
          <w:rFonts w:hint="eastAsia"/>
        </w:rPr>
        <w:t>）为什么旅行者看似无意义的一句话改变了岛上的格局？</w:t>
      </w:r>
    </w:p>
    <w:p w:rsidR="007C2305" w:rsidRDefault="002E60CE">
      <w:pPr>
        <w:ind w:left="210" w:right="210"/>
      </w:pPr>
      <w:r>
        <w:rPr>
          <w:rFonts w:hint="eastAsia"/>
        </w:rPr>
        <w:t>"</w:t>
      </w:r>
      <w:r>
        <w:rPr>
          <w:rFonts w:hint="eastAsia"/>
        </w:rPr>
        <w:tab/>
      </w:r>
      <w:r>
        <w:rPr>
          <w:rFonts w:hint="eastAsia"/>
        </w:rPr>
        <w:t>因为自从那个人说了岛上有红眼人后他们开始思考自己眼睛的颜色，假如有一个红眼人，那么他看到</w:t>
      </w:r>
      <w:r>
        <w:rPr>
          <w:rFonts w:hint="eastAsia"/>
        </w:rPr>
        <w:t>99</w:t>
      </w:r>
      <w:r>
        <w:rPr>
          <w:rFonts w:hint="eastAsia"/>
        </w:rPr>
        <w:t>个蓝眼人，他第一天会自杀，如果有两个红眼人，他看到</w:t>
      </w:r>
      <w:r>
        <w:rPr>
          <w:rFonts w:hint="eastAsia"/>
        </w:rPr>
        <w:t>98</w:t>
      </w:r>
      <w:r>
        <w:rPr>
          <w:rFonts w:hint="eastAsia"/>
        </w:rPr>
        <w:t>蓝</w:t>
      </w:r>
      <w:r>
        <w:rPr>
          <w:rFonts w:hint="eastAsia"/>
        </w:rPr>
        <w:t>1</w:t>
      </w:r>
      <w:r>
        <w:rPr>
          <w:rFonts w:hint="eastAsia"/>
        </w:rPr>
        <w:t>红，如果他发现那个红眼人第一天没自杀那么他将意识到他也是红眼人，故第二天两个红眼人都将自杀，同理可推知，第五天五个红眼人将自杀，五个红眼人自杀之后，通过推理，剩下的都是蓝眼人了，所以第六天，剩下的蓝眼人都自杀了</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有</w:t>
      </w:r>
      <w:r>
        <w:rPr>
          <w:rFonts w:hint="eastAsia"/>
          <w:sz w:val="28"/>
          <w:szCs w:val="28"/>
        </w:rPr>
        <w:t>4</w:t>
      </w:r>
      <w:r>
        <w:rPr>
          <w:rFonts w:hint="eastAsia"/>
          <w:sz w:val="28"/>
          <w:szCs w:val="28"/>
        </w:rPr>
        <w:t>位好友，其中一个人干了一件好事，不留名，记者来查此事，问</w:t>
      </w:r>
      <w:r>
        <w:rPr>
          <w:rFonts w:hint="eastAsia"/>
          <w:sz w:val="28"/>
          <w:szCs w:val="28"/>
        </w:rPr>
        <w:t>4</w:t>
      </w:r>
      <w:r>
        <w:rPr>
          <w:rFonts w:hint="eastAsia"/>
          <w:sz w:val="28"/>
          <w:szCs w:val="28"/>
        </w:rPr>
        <w:t>位，他们的回答如下：</w:t>
      </w:r>
    </w:p>
    <w:p w:rsidR="007C2305" w:rsidRDefault="002E60CE">
      <w:pPr>
        <w:ind w:left="210" w:right="210"/>
      </w:pPr>
      <w:r>
        <w:rPr>
          <w:rFonts w:hint="eastAsia"/>
        </w:rPr>
        <w:t>A</w:t>
      </w:r>
      <w:r>
        <w:rPr>
          <w:rFonts w:hint="eastAsia"/>
        </w:rPr>
        <w:t>：不是我</w:t>
      </w:r>
    </w:p>
    <w:p w:rsidR="007C2305" w:rsidRDefault="002E60CE">
      <w:pPr>
        <w:ind w:left="210" w:right="210"/>
      </w:pPr>
      <w:r>
        <w:rPr>
          <w:rFonts w:hint="eastAsia"/>
        </w:rPr>
        <w:t>B.</w:t>
      </w:r>
      <w:r>
        <w:rPr>
          <w:rFonts w:hint="eastAsia"/>
        </w:rPr>
        <w:t>是</w:t>
      </w:r>
      <w:r>
        <w:rPr>
          <w:rFonts w:hint="eastAsia"/>
        </w:rPr>
        <w:t>C</w:t>
      </w:r>
    </w:p>
    <w:p w:rsidR="007C2305" w:rsidRDefault="002E60CE">
      <w:pPr>
        <w:ind w:left="210" w:right="210"/>
      </w:pPr>
      <w:r>
        <w:rPr>
          <w:rFonts w:hint="eastAsia"/>
        </w:rPr>
        <w:t>C.</w:t>
      </w:r>
      <w:r>
        <w:rPr>
          <w:rFonts w:hint="eastAsia"/>
        </w:rPr>
        <w:t>是</w:t>
      </w:r>
      <w:r>
        <w:rPr>
          <w:rFonts w:hint="eastAsia"/>
        </w:rPr>
        <w:t>D</w:t>
      </w:r>
    </w:p>
    <w:p w:rsidR="007C2305" w:rsidRDefault="002E60CE">
      <w:pPr>
        <w:ind w:left="210" w:right="210"/>
      </w:pPr>
      <w:r>
        <w:rPr>
          <w:rFonts w:hint="eastAsia"/>
        </w:rPr>
        <w:t>D.</w:t>
      </w:r>
      <w:r>
        <w:rPr>
          <w:rFonts w:hint="eastAsia"/>
        </w:rPr>
        <w:t>他胡说</w:t>
      </w:r>
    </w:p>
    <w:p w:rsidR="007C2305" w:rsidRDefault="002E60CE">
      <w:pPr>
        <w:ind w:left="210" w:right="210"/>
      </w:pPr>
      <w:r>
        <w:rPr>
          <w:rFonts w:hint="eastAsia"/>
        </w:rPr>
        <w:t>已知</w:t>
      </w:r>
      <w:r>
        <w:rPr>
          <w:rFonts w:hint="eastAsia"/>
        </w:rPr>
        <w:t>3</w:t>
      </w:r>
      <w:r>
        <w:rPr>
          <w:rFonts w:hint="eastAsia"/>
        </w:rPr>
        <w:t>个人说真话，一个人说假话，现在根据以上信息找出做了好事的人</w:t>
      </w:r>
      <w:r>
        <w:rPr>
          <w:rFonts w:hint="eastAsia"/>
        </w:rPr>
        <w:t>(</w:t>
      </w:r>
      <w:r>
        <w:rPr>
          <w:rFonts w:hint="eastAsia"/>
        </w:rPr>
        <w:t>并编程实现</w:t>
      </w:r>
      <w:r>
        <w:rPr>
          <w:rFonts w:hint="eastAsia"/>
        </w:rPr>
        <w:t>)</w:t>
      </w:r>
    </w:p>
    <w:p w:rsidR="007C2305" w:rsidRDefault="002E60CE">
      <w:pPr>
        <w:ind w:left="210" w:right="210"/>
      </w:pPr>
      <w:r>
        <w:rPr>
          <w:rFonts w:hint="eastAsia"/>
        </w:rPr>
        <w:t>1.</w:t>
      </w:r>
      <w:r>
        <w:rPr>
          <w:rFonts w:hint="eastAsia"/>
        </w:rPr>
        <w:t>假设</w:t>
      </w:r>
      <w:r>
        <w:rPr>
          <w:rFonts w:hint="eastAsia"/>
        </w:rPr>
        <w:t>A</w:t>
      </w:r>
      <w:r>
        <w:rPr>
          <w:rFonts w:hint="eastAsia"/>
        </w:rPr>
        <w:t>讲假话</w:t>
      </w:r>
      <w:r>
        <w:rPr>
          <w:rFonts w:hint="eastAsia"/>
        </w:rPr>
        <w:t>,</w:t>
      </w:r>
      <w:r>
        <w:rPr>
          <w:rFonts w:hint="eastAsia"/>
        </w:rPr>
        <w:t>其</w:t>
      </w:r>
      <w:proofErr w:type="gramStart"/>
      <w:r>
        <w:rPr>
          <w:rFonts w:hint="eastAsia"/>
        </w:rPr>
        <w:t>馀</w:t>
      </w:r>
      <w:proofErr w:type="gramEnd"/>
      <w:r>
        <w:rPr>
          <w:rFonts w:hint="eastAsia"/>
        </w:rPr>
        <w:t>三人讲真话</w:t>
      </w:r>
      <w:r>
        <w:rPr>
          <w:rFonts w:hint="eastAsia"/>
        </w:rPr>
        <w:t>,</w:t>
      </w:r>
      <w:r>
        <w:rPr>
          <w:rFonts w:hint="eastAsia"/>
        </w:rPr>
        <w:t>则</w:t>
      </w:r>
      <w:r>
        <w:rPr>
          <w:rFonts w:hint="eastAsia"/>
        </w:rPr>
        <w:t>B</w:t>
      </w:r>
      <w:r>
        <w:rPr>
          <w:rFonts w:hint="eastAsia"/>
        </w:rPr>
        <w:t>和</w:t>
      </w:r>
      <w:r>
        <w:rPr>
          <w:rFonts w:hint="eastAsia"/>
        </w:rPr>
        <w:t>C</w:t>
      </w:r>
      <w:r>
        <w:rPr>
          <w:rFonts w:hint="eastAsia"/>
        </w:rPr>
        <w:t>出现矛盾</w:t>
      </w:r>
      <w:r>
        <w:rPr>
          <w:rFonts w:hint="eastAsia"/>
        </w:rPr>
        <w:t>,</w:t>
      </w:r>
      <w:r>
        <w:rPr>
          <w:rFonts w:hint="eastAsia"/>
        </w:rPr>
        <w:t>所以假设不成立</w:t>
      </w:r>
      <w:r>
        <w:rPr>
          <w:rFonts w:hint="eastAsia"/>
        </w:rPr>
        <w:t>,A</w:t>
      </w:r>
      <w:r>
        <w:rPr>
          <w:rFonts w:hint="eastAsia"/>
        </w:rPr>
        <w:t>讲真话</w:t>
      </w:r>
      <w:r>
        <w:rPr>
          <w:rFonts w:hint="eastAsia"/>
        </w:rPr>
        <w:t>.</w:t>
      </w:r>
    </w:p>
    <w:p w:rsidR="007C2305" w:rsidRDefault="002E60CE">
      <w:pPr>
        <w:ind w:left="210" w:right="210"/>
      </w:pPr>
      <w:r>
        <w:rPr>
          <w:rFonts w:hint="eastAsia"/>
        </w:rPr>
        <w:t>2.</w:t>
      </w:r>
      <w:r>
        <w:rPr>
          <w:rFonts w:hint="eastAsia"/>
        </w:rPr>
        <w:t>假设</w:t>
      </w:r>
      <w:r>
        <w:rPr>
          <w:rFonts w:hint="eastAsia"/>
        </w:rPr>
        <w:t>B</w:t>
      </w:r>
      <w:r>
        <w:rPr>
          <w:rFonts w:hint="eastAsia"/>
        </w:rPr>
        <w:t>讲假话</w:t>
      </w:r>
      <w:r>
        <w:rPr>
          <w:rFonts w:hint="eastAsia"/>
        </w:rPr>
        <w:t>,</w:t>
      </w:r>
      <w:r>
        <w:rPr>
          <w:rFonts w:hint="eastAsia"/>
        </w:rPr>
        <w:t>其</w:t>
      </w:r>
      <w:proofErr w:type="gramStart"/>
      <w:r>
        <w:rPr>
          <w:rFonts w:hint="eastAsia"/>
        </w:rPr>
        <w:t>馀</w:t>
      </w:r>
      <w:proofErr w:type="gramEnd"/>
      <w:r>
        <w:rPr>
          <w:rFonts w:hint="eastAsia"/>
        </w:rPr>
        <w:t>三人讲真话</w:t>
      </w:r>
      <w:r>
        <w:rPr>
          <w:rFonts w:hint="eastAsia"/>
        </w:rPr>
        <w:t>,</w:t>
      </w:r>
      <w:r>
        <w:rPr>
          <w:rFonts w:hint="eastAsia"/>
        </w:rPr>
        <w:t>则</w:t>
      </w:r>
      <w:r>
        <w:rPr>
          <w:rFonts w:hint="eastAsia"/>
        </w:rPr>
        <w:t>C</w:t>
      </w:r>
      <w:r>
        <w:rPr>
          <w:rFonts w:hint="eastAsia"/>
        </w:rPr>
        <w:t>和</w:t>
      </w:r>
      <w:r>
        <w:rPr>
          <w:rFonts w:hint="eastAsia"/>
        </w:rPr>
        <w:t>D</w:t>
      </w:r>
      <w:r>
        <w:rPr>
          <w:rFonts w:hint="eastAsia"/>
        </w:rPr>
        <w:t>的</w:t>
      </w:r>
    </w:p>
    <w:p w:rsidR="007C2305" w:rsidRDefault="002E60CE">
      <w:pPr>
        <w:ind w:left="210" w:right="210"/>
      </w:pPr>
      <w:r>
        <w:rPr>
          <w:rFonts w:hint="eastAsia"/>
        </w:rPr>
        <w:t>说法出现矛盾</w:t>
      </w:r>
      <w:r>
        <w:rPr>
          <w:rFonts w:hint="eastAsia"/>
        </w:rPr>
        <w:t>,</w:t>
      </w:r>
      <w:r>
        <w:rPr>
          <w:rFonts w:hint="eastAsia"/>
        </w:rPr>
        <w:t>所以假设不成立</w:t>
      </w:r>
      <w:r>
        <w:rPr>
          <w:rFonts w:hint="eastAsia"/>
        </w:rPr>
        <w:t>,B</w:t>
      </w:r>
      <w:r>
        <w:rPr>
          <w:rFonts w:hint="eastAsia"/>
        </w:rPr>
        <w:t>讲真话</w:t>
      </w:r>
      <w:r>
        <w:rPr>
          <w:rFonts w:hint="eastAsia"/>
        </w:rPr>
        <w:t>.</w:t>
      </w:r>
    </w:p>
    <w:p w:rsidR="007C2305" w:rsidRDefault="002E60CE">
      <w:pPr>
        <w:ind w:left="210" w:right="210"/>
      </w:pPr>
      <w:r>
        <w:rPr>
          <w:rFonts w:hint="eastAsia"/>
        </w:rPr>
        <w:t>3.</w:t>
      </w:r>
      <w:r>
        <w:rPr>
          <w:rFonts w:hint="eastAsia"/>
        </w:rPr>
        <w:t>假设</w:t>
      </w:r>
      <w:r>
        <w:rPr>
          <w:rFonts w:hint="eastAsia"/>
        </w:rPr>
        <w:t>C</w:t>
      </w:r>
      <w:r>
        <w:rPr>
          <w:rFonts w:hint="eastAsia"/>
        </w:rPr>
        <w:t>讲假话</w:t>
      </w:r>
      <w:r>
        <w:rPr>
          <w:rFonts w:hint="eastAsia"/>
        </w:rPr>
        <w:t>,</w:t>
      </w:r>
      <w:r>
        <w:rPr>
          <w:rFonts w:hint="eastAsia"/>
        </w:rPr>
        <w:t>其</w:t>
      </w:r>
      <w:proofErr w:type="gramStart"/>
      <w:r>
        <w:rPr>
          <w:rFonts w:hint="eastAsia"/>
        </w:rPr>
        <w:t>馀</w:t>
      </w:r>
      <w:proofErr w:type="gramEnd"/>
      <w:r>
        <w:rPr>
          <w:rFonts w:hint="eastAsia"/>
        </w:rPr>
        <w:t>三人讲真话</w:t>
      </w:r>
      <w:r>
        <w:rPr>
          <w:rFonts w:hint="eastAsia"/>
        </w:rPr>
        <w:t>,</w:t>
      </w:r>
      <w:r>
        <w:rPr>
          <w:rFonts w:hint="eastAsia"/>
        </w:rPr>
        <w:t>则</w:t>
      </w:r>
      <w:r>
        <w:rPr>
          <w:rFonts w:hint="eastAsia"/>
        </w:rPr>
        <w:t>A</w:t>
      </w:r>
      <w:r>
        <w:rPr>
          <w:rFonts w:hint="eastAsia"/>
        </w:rPr>
        <w:t>、</w:t>
      </w:r>
      <w:r>
        <w:rPr>
          <w:rFonts w:hint="eastAsia"/>
        </w:rPr>
        <w:t>B</w:t>
      </w:r>
      <w:r>
        <w:rPr>
          <w:rFonts w:hint="eastAsia"/>
        </w:rPr>
        <w:t>、</w:t>
      </w:r>
      <w:r>
        <w:rPr>
          <w:rFonts w:hint="eastAsia"/>
        </w:rPr>
        <w:t>D</w:t>
      </w:r>
      <w:r>
        <w:rPr>
          <w:rFonts w:hint="eastAsia"/>
        </w:rPr>
        <w:t>的</w:t>
      </w:r>
      <w:proofErr w:type="gramStart"/>
      <w:r>
        <w:rPr>
          <w:rFonts w:hint="eastAsia"/>
        </w:rPr>
        <w:t>证供都成立</w:t>
      </w:r>
      <w:proofErr w:type="gramEnd"/>
      <w:r>
        <w:rPr>
          <w:rFonts w:hint="eastAsia"/>
        </w:rPr>
        <w:t>,</w:t>
      </w:r>
      <w:r>
        <w:rPr>
          <w:rFonts w:hint="eastAsia"/>
        </w:rPr>
        <w:t>所以假设成立</w:t>
      </w:r>
      <w:r>
        <w:rPr>
          <w:rFonts w:hint="eastAsia"/>
        </w:rPr>
        <w:t>,C</w:t>
      </w:r>
      <w:r>
        <w:rPr>
          <w:rFonts w:hint="eastAsia"/>
        </w:rPr>
        <w:t>讲假话</w:t>
      </w:r>
      <w:r>
        <w:rPr>
          <w:rFonts w:hint="eastAsia"/>
        </w:rPr>
        <w:t>.</w:t>
      </w:r>
    </w:p>
    <w:p w:rsidR="007C2305" w:rsidRDefault="002E60CE">
      <w:pPr>
        <w:ind w:left="210" w:right="210"/>
      </w:pPr>
      <w:r>
        <w:rPr>
          <w:rFonts w:hint="eastAsia"/>
        </w:rPr>
        <w:t>4.</w:t>
      </w:r>
      <w:r>
        <w:rPr>
          <w:rFonts w:hint="eastAsia"/>
        </w:rPr>
        <w:t>假设</w:t>
      </w:r>
      <w:r>
        <w:rPr>
          <w:rFonts w:hint="eastAsia"/>
        </w:rPr>
        <w:t>D</w:t>
      </w:r>
      <w:r>
        <w:rPr>
          <w:rFonts w:hint="eastAsia"/>
        </w:rPr>
        <w:t>讲假话</w:t>
      </w:r>
      <w:r>
        <w:rPr>
          <w:rFonts w:hint="eastAsia"/>
        </w:rPr>
        <w:t>,</w:t>
      </w:r>
      <w:r>
        <w:rPr>
          <w:rFonts w:hint="eastAsia"/>
        </w:rPr>
        <w:t>其</w:t>
      </w:r>
      <w:proofErr w:type="gramStart"/>
      <w:r>
        <w:rPr>
          <w:rFonts w:hint="eastAsia"/>
        </w:rPr>
        <w:t>馀</w:t>
      </w:r>
      <w:proofErr w:type="gramEnd"/>
      <w:r>
        <w:rPr>
          <w:rFonts w:hint="eastAsia"/>
        </w:rPr>
        <w:t>三人讲真话</w:t>
      </w:r>
      <w:r>
        <w:rPr>
          <w:rFonts w:hint="eastAsia"/>
        </w:rPr>
        <w:t>,</w:t>
      </w:r>
      <w:r>
        <w:rPr>
          <w:rFonts w:hint="eastAsia"/>
        </w:rPr>
        <w:t>则</w:t>
      </w:r>
      <w:r>
        <w:rPr>
          <w:rFonts w:hint="eastAsia"/>
        </w:rPr>
        <w:t>B</w:t>
      </w:r>
      <w:r>
        <w:rPr>
          <w:rFonts w:hint="eastAsia"/>
        </w:rPr>
        <w:t>和</w:t>
      </w:r>
      <w:r>
        <w:rPr>
          <w:rFonts w:hint="eastAsia"/>
        </w:rPr>
        <w:t>C</w:t>
      </w:r>
      <w:r>
        <w:rPr>
          <w:rFonts w:hint="eastAsia"/>
        </w:rPr>
        <w:t>出现矛盾</w:t>
      </w:r>
      <w:r>
        <w:rPr>
          <w:rFonts w:hint="eastAsia"/>
        </w:rPr>
        <w:t>,</w:t>
      </w:r>
      <w:r>
        <w:rPr>
          <w:rFonts w:hint="eastAsia"/>
        </w:rPr>
        <w:t>所以假设不成立</w:t>
      </w:r>
      <w:r>
        <w:rPr>
          <w:rFonts w:hint="eastAsia"/>
        </w:rPr>
        <w:t>,D</w:t>
      </w:r>
      <w:r>
        <w:rPr>
          <w:rFonts w:hint="eastAsia"/>
        </w:rPr>
        <w:t>讲真话</w:t>
      </w:r>
      <w:r>
        <w:rPr>
          <w:rFonts w:hint="eastAsia"/>
        </w:rPr>
        <w:t>.</w:t>
      </w:r>
    </w:p>
    <w:p w:rsidR="007C2305" w:rsidRDefault="002E60CE">
      <w:pPr>
        <w:ind w:left="210" w:right="210"/>
      </w:pPr>
      <w:r>
        <w:rPr>
          <w:rFonts w:hint="eastAsia"/>
        </w:rPr>
        <w:t>推出</w:t>
      </w:r>
      <w:r>
        <w:rPr>
          <w:rFonts w:hint="eastAsia"/>
        </w:rPr>
        <w:t>,C</w:t>
      </w:r>
      <w:r>
        <w:rPr>
          <w:rFonts w:hint="eastAsia"/>
        </w:rPr>
        <w:t>是做好事的人</w:t>
      </w:r>
      <w:r>
        <w:rPr>
          <w:rFonts w:hint="eastAsia"/>
        </w:rPr>
        <w:t>.</w:t>
      </w:r>
    </w:p>
    <w:p w:rsidR="007C2305" w:rsidRDefault="002E60CE">
      <w:pPr>
        <w:ind w:left="210" w:right="210"/>
      </w:pPr>
      <w:r>
        <w:rPr>
          <w:rFonts w:hint="eastAsia"/>
        </w:rPr>
        <w:t>提示：</w:t>
      </w:r>
    </w:p>
    <w:p w:rsidR="007C2305" w:rsidRDefault="002E60CE">
      <w:pPr>
        <w:ind w:left="210" w:right="210"/>
      </w:pPr>
      <w:r>
        <w:rPr>
          <w:rFonts w:hint="eastAsia"/>
        </w:rPr>
        <w:t>第一步：被测者从</w:t>
      </w:r>
      <w:r>
        <w:rPr>
          <w:rFonts w:hint="eastAsia"/>
        </w:rPr>
        <w:t>1</w:t>
      </w:r>
      <w:r>
        <w:rPr>
          <w:rFonts w:hint="eastAsia"/>
        </w:rPr>
        <w:t>—</w:t>
      </w:r>
      <w:r>
        <w:rPr>
          <w:rFonts w:hint="eastAsia"/>
        </w:rPr>
        <w:t>4</w:t>
      </w:r>
    </w:p>
    <w:p w:rsidR="007C2305" w:rsidRDefault="002E60CE">
      <w:pPr>
        <w:ind w:left="210" w:right="210"/>
      </w:pPr>
      <w:r>
        <w:rPr>
          <w:rFonts w:hint="eastAsia"/>
        </w:rPr>
        <w:lastRenderedPageBreak/>
        <w:t>第二步：将被测者代入表达式</w:t>
      </w:r>
    </w:p>
    <w:p w:rsidR="007C2305" w:rsidRDefault="002E60CE">
      <w:pPr>
        <w:ind w:left="210" w:right="210"/>
      </w:pPr>
      <w:r>
        <w:rPr>
          <w:rFonts w:hint="eastAsia"/>
        </w:rPr>
        <w:t>第三步：判断</w:t>
      </w:r>
      <w:r>
        <w:rPr>
          <w:rFonts w:hint="eastAsia"/>
        </w:rPr>
        <w:t>3</w:t>
      </w:r>
      <w:r>
        <w:rPr>
          <w:rFonts w:hint="eastAsia"/>
        </w:rPr>
        <w:t>个表达式为真吗</w:t>
      </w:r>
      <w:r>
        <w:rPr>
          <w:rFonts w:hint="eastAsia"/>
        </w:rPr>
        <w:t>?</w:t>
      </w:r>
      <w:r>
        <w:rPr>
          <w:rFonts w:hint="eastAsia"/>
        </w:rPr>
        <w:t>是的则打印结果程序结束。不是</w:t>
      </w:r>
      <w:r>
        <w:rPr>
          <w:rFonts w:hint="eastAsia"/>
        </w:rPr>
        <w:t>,</w:t>
      </w:r>
      <w:r>
        <w:rPr>
          <w:rFonts w:hint="eastAsia"/>
        </w:rPr>
        <w:t>判断是否全测完，不是转第一步，是打印未找到，程序结束。完成下面的程序。</w:t>
      </w:r>
    </w:p>
    <w:p w:rsidR="007C2305" w:rsidRDefault="002E60CE">
      <w:pPr>
        <w:ind w:left="210" w:right="210"/>
      </w:pPr>
      <w:r>
        <w:t># include &lt;stdio.h&gt;</w:t>
      </w:r>
    </w:p>
    <w:p w:rsidR="007C2305" w:rsidRDefault="002E60CE">
      <w:pPr>
        <w:ind w:left="210" w:right="210"/>
      </w:pPr>
      <w:proofErr w:type="gramStart"/>
      <w:r>
        <w:t>main(</w:t>
      </w:r>
      <w:proofErr w:type="gramEnd"/>
      <w:r>
        <w:t>){</w:t>
      </w:r>
    </w:p>
    <w:p w:rsidR="007C2305" w:rsidRDefault="002E60CE">
      <w:pPr>
        <w:ind w:leftChars="200" w:right="210" w:firstLineChars="100" w:firstLine="210"/>
      </w:pPr>
      <w:proofErr w:type="gramStart"/>
      <w:r>
        <w:t>int</w:t>
      </w:r>
      <w:proofErr w:type="gramEnd"/>
      <w:r>
        <w:t xml:space="preserve"> k</w:t>
      </w:r>
      <w:r>
        <w:rPr>
          <w:rFonts w:hint="eastAsia"/>
        </w:rPr>
        <w:t xml:space="preserve"> </w:t>
      </w:r>
      <w:r>
        <w:t>=</w:t>
      </w:r>
      <w:r>
        <w:rPr>
          <w:rFonts w:hint="eastAsia"/>
        </w:rPr>
        <w:t xml:space="preserve"> </w:t>
      </w:r>
      <w:r>
        <w:t>0,sum</w:t>
      </w:r>
      <w:r>
        <w:rPr>
          <w:rFonts w:hint="eastAsia"/>
        </w:rPr>
        <w:t xml:space="preserve"> </w:t>
      </w:r>
      <w:r>
        <w:t>=</w:t>
      </w:r>
      <w:r>
        <w:rPr>
          <w:rFonts w:hint="eastAsia"/>
        </w:rPr>
        <w:t xml:space="preserve"> </w:t>
      </w:r>
      <w:r>
        <w:t>0,g</w:t>
      </w:r>
      <w:r>
        <w:rPr>
          <w:rFonts w:hint="eastAsia"/>
        </w:rPr>
        <w:t xml:space="preserve"> </w:t>
      </w:r>
      <w:r>
        <w:t>=</w:t>
      </w:r>
      <w:r>
        <w:rPr>
          <w:rFonts w:hint="eastAsia"/>
        </w:rPr>
        <w:t xml:space="preserve"> </w:t>
      </w:r>
      <w:r>
        <w:t>0;</w:t>
      </w:r>
    </w:p>
    <w:p w:rsidR="007C2305" w:rsidRDefault="002E60CE">
      <w:pPr>
        <w:ind w:left="210" w:right="210"/>
      </w:pPr>
      <w:r>
        <w:t xml:space="preserve"> </w:t>
      </w:r>
      <w:r>
        <w:rPr>
          <w:rFonts w:hint="eastAsia"/>
        </w:rPr>
        <w:t xml:space="preserve">   </w:t>
      </w:r>
      <w:proofErr w:type="gramStart"/>
      <w:r>
        <w:t>char</w:t>
      </w:r>
      <w:proofErr w:type="gramEnd"/>
      <w:r>
        <w:t xml:space="preserve"> man</w:t>
      </w:r>
      <w:r>
        <w:rPr>
          <w:rFonts w:hint="eastAsia"/>
        </w:rPr>
        <w:t xml:space="preserve"> </w:t>
      </w:r>
      <w:r>
        <w:t>=</w:t>
      </w:r>
      <w:r>
        <w:rPr>
          <w:rFonts w:hint="eastAsia"/>
        </w:rPr>
        <w:t xml:space="preserve"> </w:t>
      </w:r>
      <w:r>
        <w:t>' ';</w:t>
      </w:r>
    </w:p>
    <w:p w:rsidR="007C2305" w:rsidRDefault="002E60CE">
      <w:pPr>
        <w:ind w:left="210" w:right="210" w:firstLine="420"/>
      </w:pPr>
      <w:proofErr w:type="gramStart"/>
      <w:r>
        <w:t>for(</w:t>
      </w:r>
      <w:proofErr w:type="gramEnd"/>
      <w:r>
        <w:t>k</w:t>
      </w:r>
      <w:r>
        <w:rPr>
          <w:rFonts w:hint="eastAsia"/>
        </w:rPr>
        <w:t xml:space="preserve"> </w:t>
      </w:r>
      <w:r>
        <w:t>=</w:t>
      </w:r>
      <w:r>
        <w:rPr>
          <w:rFonts w:hint="eastAsia"/>
        </w:rPr>
        <w:t xml:space="preserve"> </w:t>
      </w:r>
      <w:r>
        <w:t>1;</w:t>
      </w:r>
      <w:r>
        <w:rPr>
          <w:rFonts w:hint="eastAsia"/>
        </w:rPr>
        <w:t xml:space="preserve"> </w:t>
      </w:r>
      <w:r>
        <w:t>k</w:t>
      </w:r>
      <w:r>
        <w:rPr>
          <w:rFonts w:hint="eastAsia"/>
        </w:rPr>
        <w:t xml:space="preserve"> </w:t>
      </w:r>
      <w:r>
        <w:t>&lt;=</w:t>
      </w:r>
      <w:r>
        <w:rPr>
          <w:rFonts w:hint="eastAsia"/>
        </w:rPr>
        <w:t xml:space="preserve"> </w:t>
      </w:r>
      <w:r>
        <w:t>4</w:t>
      </w:r>
      <w:r>
        <w:rPr>
          <w:rFonts w:hint="eastAsia"/>
        </w:rPr>
        <w:t xml:space="preserve"> </w:t>
      </w:r>
      <w:r>
        <w:t>&amp;&amp;</w:t>
      </w:r>
      <w:r>
        <w:rPr>
          <w:rFonts w:hint="eastAsia"/>
        </w:rPr>
        <w:t xml:space="preserve"> </w:t>
      </w:r>
      <w:r>
        <w:t>g==10;k++)</w:t>
      </w:r>
      <w:r>
        <w:rPr>
          <w:rFonts w:hint="eastAsia"/>
        </w:rPr>
        <w:t xml:space="preserve"> </w:t>
      </w:r>
      <w:r>
        <w:t xml:space="preserve">{  </w:t>
      </w:r>
    </w:p>
    <w:p w:rsidR="007C2305" w:rsidRDefault="002E60CE">
      <w:pPr>
        <w:ind w:left="210" w:right="210" w:firstLineChars="400" w:firstLine="840"/>
      </w:pPr>
      <w:proofErr w:type="gramStart"/>
      <w:r>
        <w:t>man=</w:t>
      </w:r>
      <w:proofErr w:type="gramEnd"/>
      <w:r>
        <w:t xml:space="preserve">64+k; </w:t>
      </w:r>
    </w:p>
    <w:p w:rsidR="007C2305" w:rsidRDefault="002E60CE">
      <w:pPr>
        <w:ind w:left="210" w:right="210"/>
      </w:pPr>
      <w:r>
        <w:rPr>
          <w:rFonts w:hint="eastAsia"/>
        </w:rPr>
        <w:t xml:space="preserve">        </w:t>
      </w:r>
      <w:proofErr w:type="gramStart"/>
      <w:r>
        <w:rPr>
          <w:rFonts w:hint="eastAsia"/>
        </w:rPr>
        <w:t>sum</w:t>
      </w:r>
      <w:proofErr w:type="gramEnd"/>
      <w:r>
        <w:rPr>
          <w:rFonts w:hint="eastAsia"/>
        </w:rPr>
        <w:t>=(man != 'A') + (man == 'C') + (men == 'D') + (men != 'D');</w:t>
      </w:r>
    </w:p>
    <w:p w:rsidR="007C2305" w:rsidRDefault="002E60CE">
      <w:pPr>
        <w:ind w:left="210" w:right="210"/>
      </w:pPr>
      <w:r>
        <w:t xml:space="preserve">   </w:t>
      </w:r>
      <w:r>
        <w:rPr>
          <w:rFonts w:hint="eastAsia"/>
        </w:rPr>
        <w:t xml:space="preserve">     </w:t>
      </w:r>
      <w:proofErr w:type="gramStart"/>
      <w:r>
        <w:t>if(</w:t>
      </w:r>
      <w:proofErr w:type="gramEnd"/>
      <w:r>
        <w:t>sum==3)</w:t>
      </w:r>
      <w:r>
        <w:rPr>
          <w:rFonts w:hint="eastAsia"/>
        </w:rPr>
        <w:t xml:space="preserve"> </w:t>
      </w:r>
      <w:r>
        <w:t>{</w:t>
      </w:r>
    </w:p>
    <w:p w:rsidR="007C2305" w:rsidRDefault="002E60CE">
      <w:pPr>
        <w:ind w:left="210" w:right="210" w:firstLineChars="600" w:firstLine="1260"/>
      </w:pPr>
      <w:proofErr w:type="gramStart"/>
      <w:r>
        <w:t>clrscr(</w:t>
      </w:r>
      <w:proofErr w:type="gramEnd"/>
      <w:r>
        <w:t xml:space="preserve">);  </w:t>
      </w:r>
    </w:p>
    <w:p w:rsidR="007C2305" w:rsidRDefault="002E60CE">
      <w:pPr>
        <w:ind w:left="210" w:right="210" w:firstLineChars="600" w:firstLine="1260"/>
      </w:pPr>
      <w:proofErr w:type="gramStart"/>
      <w:r>
        <w:t>printf(</w:t>
      </w:r>
      <w:proofErr w:type="gramEnd"/>
      <w:r>
        <w:rPr>
          <w:rFonts w:hint="eastAsia"/>
        </w:rPr>
        <w:t>"</w:t>
      </w:r>
      <w:r>
        <w:t>\nman=%c\n</w:t>
      </w:r>
      <w:r>
        <w:rPr>
          <w:rFonts w:hint="eastAsia"/>
        </w:rPr>
        <w:t>"</w:t>
      </w:r>
      <w:r>
        <w:t>,</w:t>
      </w:r>
      <w:r>
        <w:rPr>
          <w:rFonts w:hint="eastAsia"/>
        </w:rPr>
        <w:t xml:space="preserve"> </w:t>
      </w:r>
      <w:r>
        <w:t>64</w:t>
      </w:r>
      <w:r>
        <w:rPr>
          <w:rFonts w:hint="eastAsia"/>
        </w:rPr>
        <w:t xml:space="preserve"> </w:t>
      </w:r>
      <w:r>
        <w:t>+</w:t>
      </w:r>
      <w:r>
        <w:rPr>
          <w:rFonts w:hint="eastAsia"/>
        </w:rPr>
        <w:t xml:space="preserve"> </w:t>
      </w:r>
      <w:r>
        <w:t xml:space="preserve">k);    </w:t>
      </w:r>
    </w:p>
    <w:p w:rsidR="007C2305" w:rsidRDefault="002E60CE">
      <w:pPr>
        <w:ind w:left="210" w:right="210"/>
      </w:pPr>
      <w:r>
        <w:t xml:space="preserve">      </w:t>
      </w:r>
      <w:r>
        <w:rPr>
          <w:rFonts w:hint="eastAsia"/>
        </w:rPr>
        <w:t xml:space="preserve">      </w:t>
      </w:r>
      <w:r>
        <w:t>g</w:t>
      </w:r>
      <w:r>
        <w:rPr>
          <w:rFonts w:hint="eastAsia"/>
        </w:rPr>
        <w:t xml:space="preserve"> </w:t>
      </w:r>
      <w:r>
        <w:t>=</w:t>
      </w:r>
      <w:r>
        <w:rPr>
          <w:rFonts w:hint="eastAsia"/>
        </w:rPr>
        <w:t xml:space="preserve"> </w:t>
      </w:r>
      <w:r>
        <w:t>1;</w:t>
      </w:r>
    </w:p>
    <w:p w:rsidR="007C2305" w:rsidRDefault="002E60CE">
      <w:pPr>
        <w:ind w:left="210" w:right="210" w:firstLineChars="400" w:firstLine="840"/>
      </w:pPr>
      <w:r>
        <w:t>}</w:t>
      </w:r>
    </w:p>
    <w:p w:rsidR="007C2305" w:rsidRDefault="002E60CE">
      <w:pPr>
        <w:ind w:left="210" w:right="210"/>
      </w:pPr>
      <w:r>
        <w:t xml:space="preserve">  </w:t>
      </w:r>
      <w:r>
        <w:rPr>
          <w:rFonts w:hint="eastAsia"/>
        </w:rPr>
        <w:t xml:space="preserve">  </w:t>
      </w:r>
      <w:r>
        <w:t>}</w:t>
      </w:r>
    </w:p>
    <w:p w:rsidR="007C2305" w:rsidRDefault="002E60CE">
      <w:pPr>
        <w:ind w:left="210" w:right="210" w:firstLine="420"/>
      </w:pPr>
      <w:proofErr w:type="gramStart"/>
      <w:r>
        <w:t>if(</w:t>
      </w:r>
      <w:proofErr w:type="gramEnd"/>
      <w:r>
        <w:t>g</w:t>
      </w:r>
      <w:r>
        <w:rPr>
          <w:rFonts w:hint="eastAsia"/>
        </w:rPr>
        <w:t xml:space="preserve"> </w:t>
      </w:r>
      <w:r>
        <w:t>!=</w:t>
      </w:r>
      <w:r>
        <w:rPr>
          <w:rFonts w:hint="eastAsia"/>
        </w:rPr>
        <w:t xml:space="preserve"> </w:t>
      </w:r>
      <w:r>
        <w:t>1)</w:t>
      </w:r>
    </w:p>
    <w:p w:rsidR="007C2305" w:rsidRDefault="002E60CE">
      <w:pPr>
        <w:ind w:left="210" w:right="210" w:firstLineChars="400" w:firstLine="840"/>
      </w:pPr>
      <w:proofErr w:type="gramStart"/>
      <w:r>
        <w:t>printf(</w:t>
      </w:r>
      <w:proofErr w:type="gramEnd"/>
      <w:r>
        <w:rPr>
          <w:rFonts w:hint="eastAsia"/>
        </w:rPr>
        <w:t>"</w:t>
      </w:r>
      <w:r>
        <w:t>can't found!</w:t>
      </w:r>
      <w:r>
        <w:rPr>
          <w:rFonts w:hint="eastAsia"/>
        </w:rPr>
        <w:t xml:space="preserve"> "</w:t>
      </w:r>
      <w:r>
        <w:t xml:space="preserve">); </w:t>
      </w:r>
    </w:p>
    <w:p w:rsidR="007C2305" w:rsidRDefault="002E60CE">
      <w:pPr>
        <w:ind w:left="210" w:right="210"/>
      </w:pPr>
      <w:r>
        <w:t xml:space="preserve">  </w:t>
      </w:r>
      <w:r>
        <w:rPr>
          <w:rFonts w:hint="eastAsia"/>
        </w:rPr>
        <w:t xml:space="preserve">  </w:t>
      </w:r>
      <w:proofErr w:type="gramStart"/>
      <w:r>
        <w:t>getch(</w:t>
      </w:r>
      <w:proofErr w:type="gramEnd"/>
      <w:r>
        <w:t>);</w:t>
      </w:r>
    </w:p>
    <w:p w:rsidR="007C2305" w:rsidRDefault="002E60CE">
      <w:pPr>
        <w:ind w:left="210" w:right="210"/>
      </w:pPr>
      <w:r>
        <w:t>}</w:t>
      </w:r>
    </w:p>
    <w:p w:rsidR="007C2305" w:rsidRDefault="007C2305">
      <w:pPr>
        <w:ind w:leftChars="0" w:left="0" w:right="210"/>
      </w:pPr>
    </w:p>
    <w:p w:rsidR="007C2305" w:rsidRDefault="007C2305">
      <w:pPr>
        <w:ind w:leftChars="0" w:left="0" w:right="210"/>
      </w:pPr>
    </w:p>
    <w:sectPr w:rsidR="007C2305">
      <w:pgSz w:w="11906" w:h="16838"/>
      <w:pgMar w:top="720" w:right="720" w:bottom="720"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
    <w:nsid w:val="0000000B"/>
    <w:multiLevelType w:val="multilevel"/>
    <w:tmpl w:val="0000000B"/>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
    <w:nsid w:val="0000000C"/>
    <w:multiLevelType w:val="multilevel"/>
    <w:tmpl w:val="0000000C"/>
    <w:lvl w:ilvl="0">
      <w:start w:val="1"/>
      <w:numFmt w:val="decimal"/>
      <w:lvlText w:val="%1）"/>
      <w:lvlJc w:val="left"/>
      <w:pPr>
        <w:ind w:left="630" w:hanging="42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3">
    <w:nsid w:val="0000000D"/>
    <w:multiLevelType w:val="multilevel"/>
    <w:tmpl w:val="0000000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0000000E"/>
    <w:multiLevelType w:val="multilevel"/>
    <w:tmpl w:val="0000000E"/>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5">
    <w:nsid w:val="0000000F"/>
    <w:multiLevelType w:val="multilevel"/>
    <w:tmpl w:val="0000000F"/>
    <w:lvl w:ilvl="0">
      <w:start w:val="1"/>
      <w:numFmt w:val="chineseCountingThousand"/>
      <w:lvlText w:val="%1、"/>
      <w:lvlJc w:val="left"/>
      <w:pPr>
        <w:ind w:left="630" w:hanging="420"/>
      </w:p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6">
    <w:nsid w:val="00000010"/>
    <w:multiLevelType w:val="multilevel"/>
    <w:tmpl w:val="ADB0B74A"/>
    <w:lvl w:ilvl="0">
      <w:start w:val="1"/>
      <w:numFmt w:val="decimal"/>
      <w:lvlText w:val="%1."/>
      <w:lvlJc w:val="left"/>
      <w:pPr>
        <w:ind w:left="420" w:hanging="420"/>
      </w:pPr>
    </w:lvl>
    <w:lvl w:ilvl="1">
      <w:start w:val="1"/>
      <w:numFmt w:val="decimal"/>
      <w:lvlText w:val="%2."/>
      <w:lvlJc w:val="left"/>
      <w:pPr>
        <w:ind w:left="420" w:hanging="420"/>
      </w:p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00000011"/>
    <w:multiLevelType w:val="multilevel"/>
    <w:tmpl w:val="00000011"/>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8">
    <w:nsid w:val="7DB26B66"/>
    <w:multiLevelType w:val="hybridMultilevel"/>
    <w:tmpl w:val="B8F664C4"/>
    <w:lvl w:ilvl="0" w:tplc="170A42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2305"/>
    <w:rsid w:val="00025AB3"/>
    <w:rsid w:val="001A7870"/>
    <w:rsid w:val="0020661C"/>
    <w:rsid w:val="002E60CE"/>
    <w:rsid w:val="00363380"/>
    <w:rsid w:val="00471A42"/>
    <w:rsid w:val="007C2305"/>
    <w:rsid w:val="00C36D50"/>
    <w:rsid w:val="00C701E2"/>
    <w:rsid w:val="00C942E7"/>
    <w:rsid w:val="00F23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ind w:leftChars="100" w:left="420" w:rightChars="100" w:right="100"/>
      <w:jc w:val="both"/>
    </w:pPr>
    <w:rPr>
      <w:rFonts w:ascii="Calibri" w:hAnsi="Calibri" w:cs="黑体"/>
      <w:kern w:val="2"/>
      <w:sz w:val="21"/>
      <w:szCs w:val="22"/>
    </w:rPr>
  </w:style>
  <w:style w:type="paragraph" w:styleId="1">
    <w:name w:val="heading 1"/>
    <w:basedOn w:val="a"/>
    <w:next w:val="a"/>
    <w:link w:val="1Char"/>
    <w:pPr>
      <w:keepNext/>
      <w:keepLines/>
      <w:spacing w:before="340" w:after="330" w:line="578" w:lineRule="auto"/>
      <w:outlineLvl w:val="0"/>
    </w:pPr>
    <w:rPr>
      <w:b/>
      <w:bCs/>
      <w:kern w:val="44"/>
      <w:sz w:val="44"/>
      <w:szCs w:val="44"/>
    </w:rPr>
  </w:style>
  <w:style w:type="paragraph" w:styleId="2">
    <w:name w:val="heading 2"/>
    <w:basedOn w:val="a"/>
    <w:next w:val="a"/>
    <w:link w:val="2Char"/>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pPr>
      <w:keepNext/>
      <w:keepLines/>
      <w:spacing w:before="260" w:after="260" w:line="416" w:lineRule="auto"/>
      <w:outlineLvl w:val="2"/>
    </w:pPr>
    <w:rPr>
      <w:b/>
      <w:bCs/>
      <w:sz w:val="32"/>
      <w:szCs w:val="32"/>
    </w:rPr>
  </w:style>
  <w:style w:type="paragraph" w:styleId="4">
    <w:name w:val="heading 4"/>
    <w:basedOn w:val="a"/>
    <w:next w:val="a"/>
    <w:link w:val="4Char"/>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semiHidden/>
    <w:rPr>
      <w:b/>
      <w:bCs/>
      <w:kern w:val="44"/>
      <w:sz w:val="44"/>
      <w:szCs w:val="44"/>
    </w:rPr>
  </w:style>
  <w:style w:type="character" w:customStyle="1" w:styleId="2Char">
    <w:name w:val="标题 2 Char"/>
    <w:link w:val="2"/>
    <w:semiHidden/>
    <w:rPr>
      <w:rFonts w:ascii="Cambria" w:eastAsia="宋体" w:hAnsi="Cambria" w:cs="黑体"/>
      <w:b/>
      <w:bCs/>
      <w:sz w:val="32"/>
      <w:szCs w:val="32"/>
    </w:rPr>
  </w:style>
  <w:style w:type="character" w:customStyle="1" w:styleId="3Char">
    <w:name w:val="标题 3 Char"/>
    <w:link w:val="3"/>
    <w:semiHidden/>
    <w:rPr>
      <w:b/>
      <w:bCs/>
      <w:sz w:val="32"/>
      <w:szCs w:val="32"/>
    </w:rPr>
  </w:style>
  <w:style w:type="character" w:customStyle="1" w:styleId="4Char">
    <w:name w:val="标题 4 Char"/>
    <w:link w:val="4"/>
    <w:semiHidden/>
    <w:rPr>
      <w:rFonts w:ascii="Cambria" w:eastAsia="宋体" w:hAnsi="Cambria" w:cs="黑体"/>
      <w:b/>
      <w:bCs/>
      <w:sz w:val="28"/>
      <w:szCs w:val="28"/>
    </w:rPr>
  </w:style>
  <w:style w:type="paragraph" w:styleId="7">
    <w:name w:val="toc 7"/>
    <w:basedOn w:val="a"/>
    <w:next w:val="a"/>
    <w:pPr>
      <w:ind w:leftChars="1200" w:left="2520" w:right="0"/>
    </w:pPr>
  </w:style>
  <w:style w:type="paragraph" w:styleId="5">
    <w:name w:val="toc 5"/>
    <w:basedOn w:val="a"/>
    <w:next w:val="a"/>
    <w:pPr>
      <w:ind w:leftChars="800" w:left="1680" w:right="0"/>
    </w:pPr>
  </w:style>
  <w:style w:type="paragraph" w:styleId="30">
    <w:name w:val="toc 3"/>
    <w:basedOn w:val="a"/>
    <w:next w:val="a"/>
    <w:pPr>
      <w:widowControl/>
      <w:spacing w:after="100" w:line="276" w:lineRule="auto"/>
      <w:ind w:leftChars="0" w:left="440" w:right="0"/>
      <w:jc w:val="left"/>
    </w:pPr>
    <w:rPr>
      <w:kern w:val="0"/>
      <w:sz w:val="22"/>
    </w:rPr>
  </w:style>
  <w:style w:type="paragraph" w:styleId="8">
    <w:name w:val="toc 8"/>
    <w:basedOn w:val="a"/>
    <w:next w:val="a"/>
    <w:pPr>
      <w:ind w:leftChars="1400" w:left="2940" w:right="0"/>
    </w:pPr>
  </w:style>
  <w:style w:type="paragraph" w:styleId="10">
    <w:name w:val="toc 1"/>
    <w:basedOn w:val="a"/>
    <w:next w:val="a"/>
    <w:pPr>
      <w:widowControl/>
      <w:spacing w:after="100" w:line="276" w:lineRule="auto"/>
      <w:ind w:leftChars="0" w:left="0" w:right="0"/>
      <w:jc w:val="left"/>
    </w:pPr>
    <w:rPr>
      <w:kern w:val="0"/>
      <w:sz w:val="22"/>
    </w:rPr>
  </w:style>
  <w:style w:type="paragraph" w:styleId="40">
    <w:name w:val="toc 4"/>
    <w:basedOn w:val="a"/>
    <w:next w:val="a"/>
    <w:pPr>
      <w:ind w:leftChars="600" w:left="1260" w:right="0"/>
    </w:pPr>
  </w:style>
  <w:style w:type="paragraph" w:styleId="6">
    <w:name w:val="toc 6"/>
    <w:basedOn w:val="a"/>
    <w:next w:val="a"/>
    <w:pPr>
      <w:ind w:leftChars="1000" w:left="2100" w:right="0"/>
    </w:pPr>
  </w:style>
  <w:style w:type="paragraph" w:styleId="20">
    <w:name w:val="toc 2"/>
    <w:basedOn w:val="a"/>
    <w:next w:val="a"/>
    <w:pPr>
      <w:widowControl/>
      <w:tabs>
        <w:tab w:val="left" w:pos="1050"/>
        <w:tab w:val="right" w:leader="dot" w:pos="8296"/>
      </w:tabs>
      <w:spacing w:after="100" w:line="276" w:lineRule="auto"/>
      <w:ind w:leftChars="0" w:left="220" w:right="0"/>
      <w:jc w:val="left"/>
    </w:pPr>
    <w:rPr>
      <w:kern w:val="0"/>
      <w:sz w:val="22"/>
    </w:rPr>
  </w:style>
  <w:style w:type="paragraph" w:styleId="9">
    <w:name w:val="toc 9"/>
    <w:basedOn w:val="a"/>
    <w:next w:val="a"/>
    <w:pPr>
      <w:ind w:leftChars="1600" w:left="3360" w:right="0"/>
    </w:pPr>
  </w:style>
  <w:style w:type="character" w:styleId="a3">
    <w:name w:val="Hyperlink"/>
    <w:rPr>
      <w:color w:val="0000FF"/>
      <w:u w:val="single"/>
    </w:rPr>
  </w:style>
  <w:style w:type="paragraph" w:customStyle="1" w:styleId="CharChar">
    <w:name w:val="批注框文本 Char Char"/>
    <w:basedOn w:val="a"/>
    <w:link w:val="CharCharChar"/>
    <w:rPr>
      <w:sz w:val="18"/>
      <w:szCs w:val="18"/>
    </w:rPr>
  </w:style>
  <w:style w:type="paragraph" w:customStyle="1" w:styleId="11">
    <w:name w:val="列出段落1"/>
    <w:basedOn w:val="a"/>
    <w:pPr>
      <w:ind w:firstLineChars="200" w:firstLine="420"/>
    </w:pPr>
  </w:style>
  <w:style w:type="paragraph" w:customStyle="1" w:styleId="TOC1">
    <w:name w:val="TOC 标题1"/>
    <w:basedOn w:val="1"/>
    <w:next w:val="a"/>
    <w:pPr>
      <w:widowControl/>
      <w:spacing w:before="480" w:after="0" w:line="276" w:lineRule="auto"/>
      <w:ind w:leftChars="0" w:left="0" w:right="0"/>
      <w:jc w:val="left"/>
      <w:outlineLvl w:val="9"/>
    </w:pPr>
    <w:rPr>
      <w:rFonts w:ascii="Cambria" w:hAnsi="Cambria"/>
      <w:color w:val="365F90"/>
      <w:kern w:val="0"/>
      <w:sz w:val="28"/>
      <w:szCs w:val="28"/>
    </w:rPr>
  </w:style>
  <w:style w:type="character" w:customStyle="1" w:styleId="CharCharChar">
    <w:name w:val="批注框文本 Char Char Char"/>
    <w:link w:val="CharChar"/>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B8BAD-6B3F-4DF3-B55A-9070E442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32</Pages>
  <Words>4544</Words>
  <Characters>25905</Characters>
  <Application>Microsoft Office Word</Application>
  <DocSecurity>0</DocSecurity>
  <Lines>215</Lines>
  <Paragraphs>60</Paragraphs>
  <ScaleCrop>false</ScaleCrop>
  <Company>www.qikuedu.com</Company>
  <LinksUpToDate>false</LinksUpToDate>
  <CharactersWithSpaces>30389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dc:title>
  <dc:creator>Windows 用户</dc:creator>
  <cp:lastModifiedBy>user</cp:lastModifiedBy>
  <cp:revision>7</cp:revision>
  <dcterms:created xsi:type="dcterms:W3CDTF">2016-12-02T04:13:00Z</dcterms:created>
  <dcterms:modified xsi:type="dcterms:W3CDTF">2018-05-17T05:39:00Z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